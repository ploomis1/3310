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w:t>
      </w:r>
      <w:r>
        <w:rPr>
          <w:rFonts w:ascii="Times" w:hAnsi="Times" w:cs="Times"/>
          <w:color w:val="000000"/>
          <w:sz w:val="29"/>
          <w:szCs w:val="29"/>
        </w:rPr>
        <w:t xml:space="preserve">Instructor: </w:t>
      </w:r>
      <w:r>
        <w:rPr>
          <w:rFonts w:ascii="Times" w:hAnsi="Times" w:cs="Times"/>
          <w:i/>
          <w:iCs/>
          <w:color w:val="000000"/>
          <w:sz w:val="29"/>
          <w:szCs w:val="29"/>
        </w:rPr>
        <w:t>&lt;Gupta</w:t>
      </w:r>
      <w:r>
        <w:rPr>
          <w:rFonts w:ascii="Times" w:hAnsi="Times" w:cs="Times"/>
          <w:i/>
          <w:iCs/>
          <w:color w:val="000000"/>
          <w:sz w:val="29"/>
          <w:szCs w:val="29"/>
        </w:rPr>
        <w:t>&gt;</w:t>
      </w:r>
      <w:r>
        <w:rPr>
          <w:rFonts w:ascii="Times" w:hAnsi="Times" w:cs="Times"/>
          <w:color w:val="000000"/>
          <w:sz w:val="29"/>
          <w:szCs w:val="29"/>
        </w:rPr>
        <w:t xml:space="preserve">, Western Michigan University Lab TA: </w:t>
      </w:r>
      <w:r>
        <w:rPr>
          <w:rFonts w:ascii="Times" w:hAnsi="Times" w:cs="Times"/>
          <w:i/>
          <w:iCs/>
          <w:color w:val="000000"/>
          <w:sz w:val="29"/>
          <w:szCs w:val="29"/>
        </w:rPr>
        <w:t>&lt;YG</w:t>
      </w:r>
      <w:r>
        <w:rPr>
          <w:rFonts w:ascii="Times" w:hAnsi="Times" w:cs="Times"/>
          <w:i/>
          <w:iCs/>
          <w:color w:val="000000"/>
          <w:sz w:val="29"/>
          <w:szCs w:val="29"/>
        </w:rPr>
        <w:t>&gt;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792F39B6"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SOFTWARE LIFE CYCLE REPORT – FOR LAB ASSIGNMENT </w:t>
      </w:r>
      <w:r>
        <w:rPr>
          <w:rFonts w:ascii="Times" w:hAnsi="Times" w:cs="Times"/>
          <w:i/>
          <w:iCs/>
          <w:color w:val="000000"/>
          <w:sz w:val="29"/>
          <w:szCs w:val="29"/>
        </w:rPr>
        <w:t>4</w:t>
      </w:r>
      <w:r>
        <w:rPr>
          <w:rFonts w:ascii="Times" w:hAnsi="Times" w:cs="Times"/>
          <w:i/>
          <w:iCs/>
          <w:color w:val="000000"/>
          <w:sz w:val="29"/>
          <w:szCs w:val="29"/>
        </w:rPr>
        <w:t xml:space="preserve"> </w:t>
      </w:r>
    </w:p>
    <w:p w14:paraId="23C5EA63"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1: SPECIFICATION (“What do we build?”) </w:t>
      </w:r>
    </w:p>
    <w:p w14:paraId="7ABDA7C3"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1)  Read the data in </w:t>
      </w:r>
      <w:r>
        <w:rPr>
          <w:rFonts w:ascii="Arial" w:hAnsi="Arial" w:cs="Arial"/>
          <w:i/>
          <w:iCs/>
          <w:color w:val="000000"/>
          <w:sz w:val="29"/>
          <w:szCs w:val="29"/>
        </w:rPr>
        <w:t xml:space="preserve">NameList.txt </w:t>
      </w:r>
      <w:r>
        <w:rPr>
          <w:rFonts w:ascii="Arial" w:hAnsi="Arial" w:cs="Arial"/>
          <w:color w:val="000000"/>
          <w:sz w:val="29"/>
          <w:szCs w:val="29"/>
        </w:rPr>
        <w:t xml:space="preserve">file and store the names in a linked-list. </w:t>
      </w:r>
      <w:r>
        <w:rPr>
          <w:rFonts w:ascii="MS Mincho" w:eastAsia="MS Mincho" w:hAnsi="MS Mincho" w:cs="MS Mincho"/>
          <w:color w:val="000000"/>
        </w:rPr>
        <w:t> </w:t>
      </w:r>
    </w:p>
    <w:p w14:paraId="58D9CED6"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2)  Sort the data in the linked-list with the 4 types of sorting methods (bubble sort, selection sort, merge sort, binary-insertion sort (i.e., insertion sort that uses binary search to find the insert position). </w:t>
      </w:r>
      <w:r>
        <w:rPr>
          <w:rFonts w:ascii="MS Mincho" w:eastAsia="MS Mincho" w:hAnsi="MS Mincho" w:cs="MS Mincho"/>
          <w:color w:val="000000"/>
        </w:rPr>
        <w:t> </w:t>
      </w:r>
    </w:p>
    <w:p w14:paraId="36E0D045"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3)  Besides string type, please let your application handle integer, float, double, char, in case we may need to use those in the future. </w:t>
      </w:r>
      <w:r>
        <w:rPr>
          <w:rFonts w:ascii="MS Mincho" w:eastAsia="MS Mincho" w:hAnsi="MS Mincho" w:cs="MS Mincho"/>
          <w:color w:val="000000"/>
        </w:rPr>
        <w:t> </w:t>
      </w:r>
    </w:p>
    <w:p w14:paraId="69A2A973"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4)  Please make your application could handle even billions of data (find out what is the maximum size your applica</w:t>
      </w:r>
      <w:r>
        <w:rPr>
          <w:rFonts w:ascii="Arial" w:hAnsi="Arial" w:cs="Arial"/>
          <w:color w:val="000000"/>
          <w:sz w:val="29"/>
          <w:szCs w:val="29"/>
        </w:rPr>
        <w:t>tion can handle in case you cannot</w:t>
      </w:r>
      <w:r>
        <w:rPr>
          <w:rFonts w:ascii="Arial" w:hAnsi="Arial" w:cs="Arial"/>
          <w:color w:val="000000"/>
          <w:sz w:val="29"/>
          <w:szCs w:val="29"/>
        </w:rPr>
        <w:t xml:space="preserve"> get billion size to run at all on your machine). </w:t>
      </w:r>
      <w:r>
        <w:rPr>
          <w:rFonts w:ascii="MS Mincho" w:eastAsia="MS Mincho" w:hAnsi="MS Mincho" w:cs="MS Mincho"/>
          <w:color w:val="000000"/>
        </w:rPr>
        <w:t> </w:t>
      </w:r>
    </w:p>
    <w:p w14:paraId="204B9E6F"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5)  Make sure your application is robust, readable, and has a friendly UI. </w:t>
      </w:r>
      <w:r>
        <w:rPr>
          <w:rFonts w:ascii="MS Mincho" w:eastAsia="MS Mincho" w:hAnsi="MS Mincho" w:cs="MS Mincho"/>
          <w:color w:val="000000"/>
        </w:rPr>
        <w:t> </w:t>
      </w:r>
    </w:p>
    <w:p w14:paraId="1009D341" w14:textId="77777777" w:rsid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6)  Analyze these 4 sorting methods (by time and space complexity) empirically as well as theoretically, and specify which is the best one to help YG when linked list is used to store data. </w:t>
      </w:r>
      <w:r>
        <w:rPr>
          <w:rFonts w:ascii="MS Mincho" w:eastAsia="MS Mincho" w:hAnsi="MS Mincho" w:cs="MS Mincho"/>
          <w:color w:val="000000"/>
        </w:rPr>
        <w:t> </w:t>
      </w:r>
    </w:p>
    <w:p w14:paraId="63FA30AA" w14:textId="77777777" w:rsidR="00DA505D" w:rsidRPr="00DA505D" w:rsidRDefault="00DA505D" w:rsidP="00DA505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sidRPr="00DA505D">
        <w:rPr>
          <w:rFonts w:ascii="Arial" w:hAnsi="Arial" w:cs="Arial"/>
          <w:color w:val="000000"/>
          <w:sz w:val="29"/>
          <w:szCs w:val="29"/>
        </w:rPr>
        <w:t xml:space="preserve">7) Repeat steps 1-6 using array-lists instead of linked-lists (find out what is the maximum size your application can handle in case you </w:t>
      </w:r>
      <w:proofErr w:type="spellStart"/>
      <w:r w:rsidRPr="00DA505D">
        <w:rPr>
          <w:rFonts w:ascii="Arial" w:hAnsi="Arial" w:cs="Arial"/>
          <w:color w:val="000000"/>
          <w:sz w:val="29"/>
          <w:szCs w:val="29"/>
        </w:rPr>
        <w:t>can not</w:t>
      </w:r>
      <w:proofErr w:type="spellEnd"/>
      <w:r w:rsidRPr="00DA505D">
        <w:rPr>
          <w:rFonts w:ascii="Arial" w:hAnsi="Arial" w:cs="Arial"/>
          <w:color w:val="000000"/>
          <w:sz w:val="29"/>
          <w:szCs w:val="29"/>
        </w:rPr>
        <w:t xml:space="preserve"> get billion size). For array-lists since you may not know the time for each insertion / deletion for array-lists, assume they are </w:t>
      </w:r>
      <w:proofErr w:type="gramStart"/>
      <w:r w:rsidRPr="00DA505D">
        <w:rPr>
          <w:rFonts w:ascii="Arial" w:hAnsi="Arial" w:cs="Arial"/>
          <w:color w:val="000000"/>
          <w:sz w:val="29"/>
          <w:szCs w:val="29"/>
        </w:rPr>
        <w:t>O(</w:t>
      </w:r>
      <w:proofErr w:type="gramEnd"/>
      <w:r w:rsidRPr="00DA505D">
        <w:rPr>
          <w:rFonts w:ascii="Arial" w:hAnsi="Arial" w:cs="Arial"/>
          <w:color w:val="000000"/>
          <w:sz w:val="29"/>
          <w:szCs w:val="29"/>
        </w:rPr>
        <w:t xml:space="preserve">1) without loss in generality. </w:t>
      </w:r>
    </w:p>
    <w:p w14:paraId="1029D19D" w14:textId="77777777" w:rsidR="008858E2" w:rsidRDefault="008858E2" w:rsidP="0024329B">
      <w:pPr>
        <w:widowControl w:val="0"/>
        <w:autoSpaceDE w:val="0"/>
        <w:autoSpaceDN w:val="0"/>
        <w:adjustRightInd w:val="0"/>
        <w:spacing w:after="240" w:line="340" w:lineRule="atLeast"/>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77777777" w:rsidR="00DA505D"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7 classes</w:t>
      </w:r>
    </w:p>
    <w:p w14:paraId="13A72B82"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lastRenderedPageBreak/>
        <w:t>1. Main method</w:t>
      </w:r>
    </w:p>
    <w:p w14:paraId="0F3CDF9D"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2. </w:t>
      </w:r>
      <w:proofErr w:type="spellStart"/>
      <w:r>
        <w:rPr>
          <w:rFonts w:ascii="Times" w:hAnsi="Times" w:cs="Times"/>
          <w:b/>
          <w:bCs/>
          <w:color w:val="000000"/>
          <w:sz w:val="29"/>
          <w:szCs w:val="29"/>
        </w:rPr>
        <w:t>LinkedList</w:t>
      </w:r>
      <w:proofErr w:type="spellEnd"/>
    </w:p>
    <w:p w14:paraId="2D5B4528"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3. Node</w:t>
      </w:r>
    </w:p>
    <w:p w14:paraId="2178CF13" w14:textId="77777777" w:rsidR="00DC300C" w:rsidRDefault="00DC300C"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4. A class for each of the sorts. Bubble, Insertion, Selection, and Merge.</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2864BBD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No risks (to timetable, cost, human health, etc.) are identified by me.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algorithm has only one execution path (a sequential execution). Correctness of the path has been verified by me by analyzing its steps, and their completeness w.r.t. the Specification. </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5F268C4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application;</w:t>
      </w:r>
    </w:p>
    <w:p w14:paraId="64E18B30" w14:textId="77777777" w:rsidR="003A6A58" w:rsidRDefault="003A6A58" w:rsidP="003A6A58">
      <w:pPr>
        <w:widowControl w:val="0"/>
        <w:autoSpaceDE w:val="0"/>
        <w:autoSpaceDN w:val="0"/>
        <w:adjustRightInd w:val="0"/>
        <w:rPr>
          <w:rFonts w:ascii="Monaco" w:hAnsi="Monaco" w:cs="Monaco"/>
          <w:sz w:val="22"/>
          <w:szCs w:val="22"/>
        </w:rPr>
      </w:pPr>
    </w:p>
    <w:p w14:paraId="3BA59E2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java.io.File</w:t>
      </w:r>
      <w:proofErr w:type="spellEnd"/>
      <w:proofErr w:type="gramEnd"/>
      <w:r>
        <w:rPr>
          <w:rFonts w:ascii="Monaco" w:hAnsi="Monaco" w:cs="Monaco"/>
          <w:color w:val="000000"/>
          <w:sz w:val="22"/>
          <w:szCs w:val="22"/>
        </w:rPr>
        <w:t>;</w:t>
      </w:r>
    </w:p>
    <w:p w14:paraId="5BB0553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.LinkedList</w:t>
      </w:r>
      <w:proofErr w:type="spellEnd"/>
      <w:r>
        <w:rPr>
          <w:rFonts w:ascii="Monaco" w:hAnsi="Monaco" w:cs="Monaco"/>
          <w:color w:val="000000"/>
          <w:sz w:val="22"/>
          <w:szCs w:val="22"/>
        </w:rPr>
        <w:t>;</w:t>
      </w:r>
    </w:p>
    <w:p w14:paraId="16C126A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.Scanner</w:t>
      </w:r>
      <w:proofErr w:type="spellEnd"/>
      <w:r>
        <w:rPr>
          <w:rFonts w:ascii="Monaco" w:hAnsi="Monaco" w:cs="Monaco"/>
          <w:color w:val="000000"/>
          <w:sz w:val="22"/>
          <w:szCs w:val="22"/>
        </w:rPr>
        <w:t>;</w:t>
      </w:r>
    </w:p>
    <w:p w14:paraId="0AF46CB9" w14:textId="77777777" w:rsidR="003A6A58" w:rsidRDefault="003A6A58" w:rsidP="003A6A58">
      <w:pPr>
        <w:widowControl w:val="0"/>
        <w:autoSpaceDE w:val="0"/>
        <w:autoSpaceDN w:val="0"/>
        <w:adjustRightInd w:val="0"/>
        <w:rPr>
          <w:rFonts w:ascii="Monaco" w:hAnsi="Monaco" w:cs="Monaco"/>
          <w:sz w:val="22"/>
          <w:szCs w:val="22"/>
        </w:rPr>
      </w:pPr>
    </w:p>
    <w:p w14:paraId="5DFBB47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queues.Queues</w:t>
      </w:r>
      <w:proofErr w:type="spellEnd"/>
      <w:proofErr w:type="gramEnd"/>
      <w:r>
        <w:rPr>
          <w:rFonts w:ascii="Monaco" w:hAnsi="Monaco" w:cs="Monaco"/>
          <w:color w:val="000000"/>
          <w:sz w:val="22"/>
          <w:szCs w:val="22"/>
        </w:rPr>
        <w:t>;</w:t>
      </w:r>
    </w:p>
    <w:p w14:paraId="1C465EF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sorting.Bubble</w:t>
      </w:r>
      <w:proofErr w:type="spellEnd"/>
      <w:proofErr w:type="gramEnd"/>
      <w:r>
        <w:rPr>
          <w:rFonts w:ascii="Monaco" w:hAnsi="Monaco" w:cs="Monaco"/>
          <w:color w:val="000000"/>
          <w:sz w:val="22"/>
          <w:szCs w:val="22"/>
        </w:rPr>
        <w:t>;</w:t>
      </w:r>
    </w:p>
    <w:p w14:paraId="52B5221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sorting.Insertion</w:t>
      </w:r>
      <w:proofErr w:type="spellEnd"/>
      <w:proofErr w:type="gramEnd"/>
      <w:r>
        <w:rPr>
          <w:rFonts w:ascii="Monaco" w:hAnsi="Monaco" w:cs="Monaco"/>
          <w:color w:val="000000"/>
          <w:sz w:val="22"/>
          <w:szCs w:val="22"/>
        </w:rPr>
        <w:t>;</w:t>
      </w:r>
    </w:p>
    <w:p w14:paraId="09EA6ED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sorting.Merge</w:t>
      </w:r>
      <w:proofErr w:type="spellEnd"/>
      <w:proofErr w:type="gramEnd"/>
      <w:r>
        <w:rPr>
          <w:rFonts w:ascii="Monaco" w:hAnsi="Monaco" w:cs="Monaco"/>
          <w:color w:val="000000"/>
          <w:sz w:val="22"/>
          <w:szCs w:val="22"/>
        </w:rPr>
        <w:t>;</w:t>
      </w:r>
    </w:p>
    <w:p w14:paraId="01AB838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sorting.Selection</w:t>
      </w:r>
      <w:proofErr w:type="spellEnd"/>
      <w:proofErr w:type="gramEnd"/>
      <w:r>
        <w:rPr>
          <w:rFonts w:ascii="Monaco" w:hAnsi="Monaco" w:cs="Monaco"/>
          <w:color w:val="000000"/>
          <w:sz w:val="22"/>
          <w:szCs w:val="22"/>
        </w:rPr>
        <w:t>;</w:t>
      </w:r>
    </w:p>
    <w:p w14:paraId="2BE0AB5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stacks.Stack</w:t>
      </w:r>
      <w:proofErr w:type="spellEnd"/>
      <w:proofErr w:type="gramEnd"/>
      <w:r>
        <w:rPr>
          <w:rFonts w:ascii="Monaco" w:hAnsi="Monaco" w:cs="Monaco"/>
          <w:color w:val="000000"/>
          <w:sz w:val="22"/>
          <w:szCs w:val="22"/>
        </w:rPr>
        <w:t>;</w:t>
      </w:r>
    </w:p>
    <w:p w14:paraId="65198996" w14:textId="77777777" w:rsidR="003A6A58" w:rsidRDefault="003A6A58" w:rsidP="003A6A58">
      <w:pPr>
        <w:widowControl w:val="0"/>
        <w:autoSpaceDE w:val="0"/>
        <w:autoSpaceDN w:val="0"/>
        <w:adjustRightInd w:val="0"/>
        <w:rPr>
          <w:rFonts w:ascii="Monaco" w:hAnsi="Monaco" w:cs="Monaco"/>
          <w:sz w:val="22"/>
          <w:szCs w:val="22"/>
        </w:rPr>
      </w:pPr>
    </w:p>
    <w:p w14:paraId="1FC028B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Controller {</w:t>
      </w:r>
    </w:p>
    <w:p w14:paraId="29E5E90A" w14:textId="77777777" w:rsidR="003A6A58" w:rsidRDefault="003A6A58" w:rsidP="003A6A58">
      <w:pPr>
        <w:widowControl w:val="0"/>
        <w:autoSpaceDE w:val="0"/>
        <w:autoSpaceDN w:val="0"/>
        <w:adjustRightInd w:val="0"/>
        <w:rPr>
          <w:rFonts w:ascii="Monaco" w:hAnsi="Monaco" w:cs="Monaco"/>
          <w:sz w:val="22"/>
          <w:szCs w:val="22"/>
        </w:rPr>
      </w:pPr>
    </w:p>
    <w:p w14:paraId="7429FD3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Controller(</w:t>
      </w:r>
      <w:proofErr w:type="gramEnd"/>
      <w:r>
        <w:rPr>
          <w:rFonts w:ascii="Monaco" w:hAnsi="Monaco" w:cs="Monaco"/>
          <w:color w:val="000000"/>
          <w:sz w:val="22"/>
          <w:szCs w:val="22"/>
        </w:rPr>
        <w:t>) {</w:t>
      </w:r>
    </w:p>
    <w:p w14:paraId="09E35BD5"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7246A6C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B7A4864" w14:textId="77777777" w:rsidR="003A6A58" w:rsidRDefault="003A6A58" w:rsidP="003A6A58">
      <w:pPr>
        <w:widowControl w:val="0"/>
        <w:autoSpaceDE w:val="0"/>
        <w:autoSpaceDN w:val="0"/>
        <w:adjustRightInd w:val="0"/>
        <w:rPr>
          <w:rFonts w:ascii="Monaco" w:hAnsi="Monaco" w:cs="Monaco"/>
          <w:sz w:val="22"/>
          <w:szCs w:val="22"/>
        </w:rPr>
      </w:pPr>
    </w:p>
    <w:p w14:paraId="3D37DB1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w:t>
      </w:r>
      <w:proofErr w:type="gramStart"/>
      <w:r>
        <w:rPr>
          <w:rFonts w:ascii="Monaco" w:hAnsi="Monaco" w:cs="Monaco"/>
          <w:color w:val="000000"/>
          <w:sz w:val="22"/>
          <w:szCs w:val="22"/>
        </w:rPr>
        <w:t>String[</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14:paraId="22DD45D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14:paraId="1DCC46C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readInputFile</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40C52B8C" w14:textId="77777777" w:rsidR="003A6A58" w:rsidRDefault="003A6A58" w:rsidP="003A6A58">
      <w:pPr>
        <w:widowControl w:val="0"/>
        <w:autoSpaceDE w:val="0"/>
        <w:autoSpaceDN w:val="0"/>
        <w:adjustRightInd w:val="0"/>
        <w:rPr>
          <w:rFonts w:ascii="Monaco" w:hAnsi="Monaco" w:cs="Monaco"/>
          <w:sz w:val="22"/>
          <w:szCs w:val="22"/>
        </w:rPr>
      </w:pPr>
    </w:p>
    <w:p w14:paraId="6724641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A218699" w14:textId="77777777" w:rsidR="003A6A58" w:rsidRDefault="003A6A58" w:rsidP="003A6A58">
      <w:pPr>
        <w:widowControl w:val="0"/>
        <w:autoSpaceDE w:val="0"/>
        <w:autoSpaceDN w:val="0"/>
        <w:adjustRightInd w:val="0"/>
        <w:rPr>
          <w:rFonts w:ascii="Monaco" w:hAnsi="Monaco" w:cs="Monaco"/>
          <w:sz w:val="22"/>
          <w:szCs w:val="22"/>
        </w:rPr>
      </w:pPr>
    </w:p>
    <w:p w14:paraId="7335822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spellStart"/>
      <w:proofErr w:type="gramStart"/>
      <w:r>
        <w:rPr>
          <w:rFonts w:ascii="Monaco" w:hAnsi="Monaco" w:cs="Monaco"/>
          <w:color w:val="646464"/>
          <w:sz w:val="22"/>
          <w:szCs w:val="22"/>
        </w:rPr>
        <w:t>SuppressWarnings</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color w:val="2A00FF"/>
          <w:sz w:val="22"/>
          <w:szCs w:val="22"/>
        </w:rPr>
        <w:t>"unchecked"</w:t>
      </w:r>
      <w:r>
        <w:rPr>
          <w:rFonts w:ascii="Monaco" w:hAnsi="Monaco" w:cs="Monaco"/>
          <w:color w:val="000000"/>
          <w:sz w:val="22"/>
          <w:szCs w:val="22"/>
        </w:rPr>
        <w:t xml:space="preserve">, </w:t>
      </w:r>
      <w:r>
        <w:rPr>
          <w:rFonts w:ascii="Monaco" w:hAnsi="Monaco" w:cs="Monaco"/>
          <w:color w:val="2A00FF"/>
          <w:sz w:val="22"/>
          <w:szCs w:val="22"/>
          <w:u w:val="single"/>
        </w:rPr>
        <w:t>"static-access"</w:t>
      </w:r>
      <w:r>
        <w:rPr>
          <w:rFonts w:ascii="Monaco" w:hAnsi="Monaco" w:cs="Monaco"/>
          <w:color w:val="000000"/>
          <w:sz w:val="22"/>
          <w:szCs w:val="22"/>
        </w:rPr>
        <w:t xml:space="preserve"> })</w:t>
      </w:r>
    </w:p>
    <w:p w14:paraId="66CF2BF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readInputFile</w:t>
      </w:r>
      <w:proofErr w:type="spellEnd"/>
      <w:r>
        <w:rPr>
          <w:rFonts w:ascii="Monaco" w:hAnsi="Monaco" w:cs="Monaco"/>
          <w:color w:val="000000"/>
          <w:sz w:val="22"/>
          <w:szCs w:val="22"/>
        </w:rPr>
        <w:t>(</w:t>
      </w:r>
      <w:proofErr w:type="gramEnd"/>
      <w:r>
        <w:rPr>
          <w:rFonts w:ascii="Monaco" w:hAnsi="Monaco" w:cs="Monaco"/>
          <w:color w:val="000000"/>
          <w:sz w:val="22"/>
          <w:szCs w:val="22"/>
        </w:rPr>
        <w:t>) {</w:t>
      </w:r>
    </w:p>
    <w:p w14:paraId="34D7AC0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File </w:t>
      </w:r>
      <w:proofErr w:type="spellStart"/>
      <w:r>
        <w:rPr>
          <w:rFonts w:ascii="Monaco" w:hAnsi="Monaco" w:cs="Monaco"/>
          <w:color w:val="6A3E3E"/>
          <w:sz w:val="22"/>
          <w:szCs w:val="22"/>
        </w:rPr>
        <w:t>file</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File(</w:t>
      </w:r>
      <w:r>
        <w:rPr>
          <w:rFonts w:ascii="Monaco" w:hAnsi="Monaco" w:cs="Monaco"/>
          <w:color w:val="2A00FF"/>
          <w:sz w:val="22"/>
          <w:szCs w:val="22"/>
        </w:rPr>
        <w:t>"NameList.txt"</w:t>
      </w:r>
      <w:r>
        <w:rPr>
          <w:rFonts w:ascii="Monaco" w:hAnsi="Monaco" w:cs="Monaco"/>
          <w:color w:val="000000"/>
          <w:sz w:val="22"/>
          <w:szCs w:val="22"/>
        </w:rPr>
        <w:t>);</w:t>
      </w:r>
    </w:p>
    <w:p w14:paraId="50EF72F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/**Read input file</w:t>
      </w:r>
    </w:p>
    <w:p w14:paraId="0D195EB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
    <w:p w14:paraId="21528FA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775DF45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46464"/>
          <w:sz w:val="22"/>
          <w:szCs w:val="22"/>
        </w:rPr>
        <w:t>@</w:t>
      </w:r>
      <w:proofErr w:type="spellStart"/>
      <w:r>
        <w:rPr>
          <w:rFonts w:ascii="Monaco" w:hAnsi="Monaco" w:cs="Monaco"/>
          <w:color w:val="646464"/>
          <w:sz w:val="22"/>
          <w:szCs w:val="22"/>
        </w:rPr>
        <w:t>SuppressWarnings</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rawtypes</w:t>
      </w:r>
      <w:proofErr w:type="spellEnd"/>
      <w:r>
        <w:rPr>
          <w:rFonts w:ascii="Monaco" w:hAnsi="Monaco" w:cs="Monaco"/>
          <w:color w:val="2A00FF"/>
          <w:sz w:val="22"/>
          <w:szCs w:val="22"/>
        </w:rPr>
        <w:t>"</w:t>
      </w:r>
      <w:r>
        <w:rPr>
          <w:rFonts w:ascii="Monaco" w:hAnsi="Monaco" w:cs="Monaco"/>
          <w:color w:val="000000"/>
          <w:sz w:val="22"/>
          <w:szCs w:val="22"/>
        </w:rPr>
        <w:t>)</w:t>
      </w:r>
    </w:p>
    <w:p w14:paraId="6A72FB4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r>
        <w:rPr>
          <w:rFonts w:ascii="Monaco" w:hAnsi="Monaco" w:cs="Monaco"/>
          <w:color w:val="3F7F5F"/>
          <w:sz w:val="22"/>
          <w:szCs w:val="22"/>
        </w:rPr>
        <w:t>LinkedList</w:t>
      </w:r>
      <w:proofErr w:type="spellEnd"/>
      <w:r>
        <w:rPr>
          <w:rFonts w:ascii="Monaco" w:hAnsi="Monaco" w:cs="Monaco"/>
          <w:color w:val="3F7F5F"/>
          <w:sz w:val="22"/>
          <w:szCs w:val="22"/>
        </w:rPr>
        <w:t xml:space="preserve"> l = new </w:t>
      </w:r>
      <w:proofErr w:type="spellStart"/>
      <w:proofErr w:type="gramStart"/>
      <w:r>
        <w:rPr>
          <w:rFonts w:ascii="Monaco" w:hAnsi="Monaco" w:cs="Monaco"/>
          <w:color w:val="3F7F5F"/>
          <w:sz w:val="22"/>
          <w:szCs w:val="22"/>
        </w:rPr>
        <w:t>LinkedList</w:t>
      </w:r>
      <w:proofErr w:type="spellEnd"/>
      <w:r>
        <w:rPr>
          <w:rFonts w:ascii="Monaco" w:hAnsi="Monaco" w:cs="Monaco"/>
          <w:color w:val="3F7F5F"/>
          <w:sz w:val="22"/>
          <w:szCs w:val="22"/>
        </w:rPr>
        <w:t>(</w:t>
      </w:r>
      <w:proofErr w:type="gramEnd"/>
      <w:r>
        <w:rPr>
          <w:rFonts w:ascii="Monaco" w:hAnsi="Monaco" w:cs="Monaco"/>
          <w:color w:val="3F7F5F"/>
          <w:sz w:val="22"/>
          <w:szCs w:val="22"/>
        </w:rPr>
        <w:t>);</w:t>
      </w:r>
    </w:p>
    <w:p w14:paraId="581DC40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LinkedList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LinkedList</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08F725F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try</w:t>
      </w:r>
      <w:r>
        <w:rPr>
          <w:rFonts w:ascii="Monaco" w:hAnsi="Monaco" w:cs="Monaco"/>
          <w:color w:val="000000"/>
          <w:sz w:val="22"/>
          <w:szCs w:val="22"/>
        </w:rPr>
        <w:t xml:space="preserve"> {</w:t>
      </w:r>
    </w:p>
    <w:p w14:paraId="0C77C57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Scanner </w:t>
      </w:r>
      <w:proofErr w:type="spellStart"/>
      <w:r>
        <w:rPr>
          <w:rFonts w:ascii="Monaco" w:hAnsi="Monaco" w:cs="Monaco"/>
          <w:color w:val="6A3E3E"/>
          <w:sz w:val="22"/>
          <w:szCs w:val="22"/>
        </w:rPr>
        <w:t>kbd</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w:t>
      </w:r>
      <w:r>
        <w:rPr>
          <w:rFonts w:ascii="Monaco" w:hAnsi="Monaco" w:cs="Monaco"/>
          <w:color w:val="6A3E3E"/>
          <w:sz w:val="22"/>
          <w:szCs w:val="22"/>
        </w:rPr>
        <w:t>file</w:t>
      </w:r>
      <w:r>
        <w:rPr>
          <w:rFonts w:ascii="Monaco" w:hAnsi="Monaco" w:cs="Monaco"/>
          <w:color w:val="000000"/>
          <w:sz w:val="22"/>
          <w:szCs w:val="22"/>
        </w:rPr>
        <w:t>);</w:t>
      </w:r>
    </w:p>
    <w:p w14:paraId="69DEB56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xml:space="preserve"> (</w:t>
      </w:r>
      <w:proofErr w:type="spellStart"/>
      <w:proofErr w:type="gramStart"/>
      <w:r>
        <w:rPr>
          <w:rFonts w:ascii="Monaco" w:hAnsi="Monaco" w:cs="Monaco"/>
          <w:color w:val="6A3E3E"/>
          <w:sz w:val="22"/>
          <w:szCs w:val="22"/>
        </w:rPr>
        <w:t>kbd</w:t>
      </w:r>
      <w:r>
        <w:rPr>
          <w:rFonts w:ascii="Monaco" w:hAnsi="Monaco" w:cs="Monaco"/>
          <w:color w:val="000000"/>
          <w:sz w:val="22"/>
          <w:szCs w:val="22"/>
        </w:rPr>
        <w:t>.hasNextLine</w:t>
      </w:r>
      <w:proofErr w:type="spellEnd"/>
      <w:proofErr w:type="gramEnd"/>
      <w:r>
        <w:rPr>
          <w:rFonts w:ascii="Monaco" w:hAnsi="Monaco" w:cs="Monaco"/>
          <w:color w:val="000000"/>
          <w:sz w:val="22"/>
          <w:szCs w:val="22"/>
        </w:rPr>
        <w:t>()) {</w:t>
      </w:r>
    </w:p>
    <w:p w14:paraId="1FE1139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Object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color w:val="6A3E3E"/>
          <w:sz w:val="22"/>
          <w:szCs w:val="22"/>
        </w:rPr>
        <w:t>kbd</w:t>
      </w:r>
      <w:r>
        <w:rPr>
          <w:rFonts w:ascii="Monaco" w:hAnsi="Monaco" w:cs="Monaco"/>
          <w:color w:val="000000"/>
          <w:sz w:val="22"/>
          <w:szCs w:val="22"/>
        </w:rPr>
        <w:t>.next</w:t>
      </w:r>
      <w:proofErr w:type="spellEnd"/>
      <w:proofErr w:type="gramEnd"/>
      <w:r>
        <w:rPr>
          <w:rFonts w:ascii="Monaco" w:hAnsi="Monaco" w:cs="Monaco"/>
          <w:color w:val="000000"/>
          <w:sz w:val="22"/>
          <w:szCs w:val="22"/>
        </w:rPr>
        <w:t>();</w:t>
      </w:r>
    </w:p>
    <w:p w14:paraId="18B9816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l</w:t>
      </w:r>
      <w:r>
        <w:rPr>
          <w:rFonts w:ascii="Monaco" w:hAnsi="Monaco" w:cs="Monaco"/>
          <w:color w:val="000000"/>
          <w:sz w:val="22"/>
          <w:szCs w:val="22"/>
        </w:rPr>
        <w:t>.add</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1FA5A4A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/*add to linked list</w:t>
      </w:r>
    </w:p>
    <w:p w14:paraId="30A9A36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 </w:t>
      </w:r>
    </w:p>
    <w:p w14:paraId="76EDB9D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w:t>
      </w:r>
    </w:p>
    <w:p w14:paraId="18FF8C1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EAEAC5F" w14:textId="77777777" w:rsidR="003A6A58" w:rsidRDefault="003A6A58" w:rsidP="003A6A58">
      <w:pPr>
        <w:widowControl w:val="0"/>
        <w:autoSpaceDE w:val="0"/>
        <w:autoSpaceDN w:val="0"/>
        <w:adjustRightInd w:val="0"/>
        <w:rPr>
          <w:rFonts w:ascii="Monaco" w:hAnsi="Monaco" w:cs="Monaco"/>
          <w:sz w:val="22"/>
          <w:szCs w:val="22"/>
        </w:rPr>
      </w:pPr>
    </w:p>
    <w:p w14:paraId="2E1773B5"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kbd</w:t>
      </w:r>
      <w:r>
        <w:rPr>
          <w:rFonts w:ascii="Monaco" w:hAnsi="Monaco" w:cs="Monaco"/>
          <w:color w:val="000000"/>
          <w:sz w:val="22"/>
          <w:szCs w:val="22"/>
        </w:rPr>
        <w:t>.close</w:t>
      </w:r>
      <w:proofErr w:type="spellEnd"/>
      <w:proofErr w:type="gramEnd"/>
      <w:r>
        <w:rPr>
          <w:rFonts w:ascii="Monaco" w:hAnsi="Monaco" w:cs="Monaco"/>
          <w:color w:val="000000"/>
          <w:sz w:val="22"/>
          <w:szCs w:val="22"/>
        </w:rPr>
        <w:t>();</w:t>
      </w:r>
    </w:p>
    <w:p w14:paraId="54BEAD43" w14:textId="77777777" w:rsidR="003A6A58" w:rsidRDefault="003A6A58" w:rsidP="003A6A58">
      <w:pPr>
        <w:widowControl w:val="0"/>
        <w:autoSpaceDE w:val="0"/>
        <w:autoSpaceDN w:val="0"/>
        <w:adjustRightInd w:val="0"/>
        <w:rPr>
          <w:rFonts w:ascii="Monaco" w:hAnsi="Monaco" w:cs="Monaco"/>
          <w:sz w:val="22"/>
          <w:szCs w:val="22"/>
        </w:rPr>
      </w:pPr>
    </w:p>
    <w:p w14:paraId="3209BA4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catch</w:t>
      </w:r>
      <w:r>
        <w:rPr>
          <w:rFonts w:ascii="Monaco" w:hAnsi="Monaco" w:cs="Monaco"/>
          <w:color w:val="000000"/>
          <w:sz w:val="22"/>
          <w:szCs w:val="22"/>
        </w:rPr>
        <w:t xml:space="preserve"> (Exception </w:t>
      </w:r>
      <w:r>
        <w:rPr>
          <w:rFonts w:ascii="Monaco" w:hAnsi="Monaco" w:cs="Monaco"/>
          <w:color w:val="6A3E3E"/>
          <w:sz w:val="22"/>
          <w:szCs w:val="22"/>
        </w:rPr>
        <w:t>e</w:t>
      </w:r>
      <w:r>
        <w:rPr>
          <w:rFonts w:ascii="Monaco" w:hAnsi="Monaco" w:cs="Monaco"/>
          <w:color w:val="000000"/>
          <w:sz w:val="22"/>
          <w:szCs w:val="22"/>
        </w:rPr>
        <w:t>) {</w:t>
      </w:r>
      <w:r>
        <w:rPr>
          <w:rFonts w:ascii="Monaco" w:hAnsi="Monaco" w:cs="Monaco"/>
          <w:color w:val="3F7F5F"/>
          <w:sz w:val="22"/>
          <w:szCs w:val="22"/>
        </w:rPr>
        <w:t>// catch if file is not found</w:t>
      </w:r>
    </w:p>
    <w:p w14:paraId="3A3B446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"Error: File Not Found"</w:t>
      </w:r>
      <w:r>
        <w:rPr>
          <w:rFonts w:ascii="Monaco" w:hAnsi="Monaco" w:cs="Monaco"/>
          <w:color w:val="000000"/>
          <w:sz w:val="22"/>
          <w:szCs w:val="22"/>
        </w:rPr>
        <w:t>);</w:t>
      </w:r>
    </w:p>
    <w:p w14:paraId="0EBCEA42" w14:textId="77777777" w:rsidR="003A6A58" w:rsidRDefault="003A6A58" w:rsidP="003A6A58">
      <w:pPr>
        <w:widowControl w:val="0"/>
        <w:autoSpaceDE w:val="0"/>
        <w:autoSpaceDN w:val="0"/>
        <w:adjustRightInd w:val="0"/>
        <w:rPr>
          <w:rFonts w:ascii="Monaco" w:hAnsi="Monaco" w:cs="Monaco"/>
          <w:sz w:val="22"/>
          <w:szCs w:val="22"/>
        </w:rPr>
      </w:pPr>
    </w:p>
    <w:p w14:paraId="0073A59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FA473D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Object[</w:t>
      </w:r>
      <w:proofErr w:type="spellStart"/>
      <w:r>
        <w:rPr>
          <w:rFonts w:ascii="Monaco" w:hAnsi="Monaco" w:cs="Monaco"/>
          <w:color w:val="6A3E3E"/>
          <w:sz w:val="22"/>
          <w:szCs w:val="22"/>
        </w:rPr>
        <w:t>l</w:t>
      </w:r>
      <w:r>
        <w:rPr>
          <w:rFonts w:ascii="Monaco" w:hAnsi="Monaco" w:cs="Monaco"/>
          <w:color w:val="000000"/>
          <w:sz w:val="22"/>
          <w:szCs w:val="22"/>
        </w:rPr>
        <w:t>.size</w:t>
      </w:r>
      <w:proofErr w:type="spellEnd"/>
      <w:r>
        <w:rPr>
          <w:rFonts w:ascii="Monaco" w:hAnsi="Monaco" w:cs="Monaco"/>
          <w:color w:val="000000"/>
          <w:sz w:val="22"/>
          <w:szCs w:val="22"/>
        </w:rPr>
        <w:t>()];</w:t>
      </w:r>
    </w:p>
    <w:p w14:paraId="12FDAF3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try</w:t>
      </w:r>
      <w:r>
        <w:rPr>
          <w:rFonts w:ascii="Monaco" w:hAnsi="Monaco" w:cs="Monaco"/>
          <w:color w:val="000000"/>
          <w:sz w:val="22"/>
          <w:szCs w:val="22"/>
        </w:rPr>
        <w:t xml:space="preserve"> {</w:t>
      </w:r>
    </w:p>
    <w:p w14:paraId="2938A75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Scanner </w:t>
      </w:r>
      <w:proofErr w:type="spellStart"/>
      <w:r>
        <w:rPr>
          <w:rFonts w:ascii="Monaco" w:hAnsi="Monaco" w:cs="Monaco"/>
          <w:color w:val="6A3E3E"/>
          <w:sz w:val="22"/>
          <w:szCs w:val="22"/>
        </w:rPr>
        <w:t>kbd</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w:t>
      </w:r>
      <w:r>
        <w:rPr>
          <w:rFonts w:ascii="Monaco" w:hAnsi="Monaco" w:cs="Monaco"/>
          <w:color w:val="6A3E3E"/>
          <w:sz w:val="22"/>
          <w:szCs w:val="22"/>
        </w:rPr>
        <w:t>file</w:t>
      </w:r>
      <w:r>
        <w:rPr>
          <w:rFonts w:ascii="Monaco" w:hAnsi="Monaco" w:cs="Monaco"/>
          <w:color w:val="000000"/>
          <w:sz w:val="22"/>
          <w:szCs w:val="22"/>
        </w:rPr>
        <w:t>);</w:t>
      </w:r>
    </w:p>
    <w:p w14:paraId="7D781821" w14:textId="77777777" w:rsidR="003A6A58" w:rsidRDefault="003A6A58" w:rsidP="003A6A58">
      <w:pPr>
        <w:widowControl w:val="0"/>
        <w:autoSpaceDE w:val="0"/>
        <w:autoSpaceDN w:val="0"/>
        <w:adjustRightInd w:val="0"/>
        <w:rPr>
          <w:rFonts w:ascii="Monaco" w:hAnsi="Monaco" w:cs="Monaco"/>
          <w:sz w:val="22"/>
          <w:szCs w:val="22"/>
        </w:rPr>
      </w:pPr>
    </w:p>
    <w:p w14:paraId="0342A94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w:t>
      </w:r>
    </w:p>
    <w:p w14:paraId="2F656D1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xml:space="preserve"> (</w:t>
      </w:r>
      <w:proofErr w:type="spellStart"/>
      <w:proofErr w:type="gramStart"/>
      <w:r>
        <w:rPr>
          <w:rFonts w:ascii="Monaco" w:hAnsi="Monaco" w:cs="Monaco"/>
          <w:color w:val="6A3E3E"/>
          <w:sz w:val="22"/>
          <w:szCs w:val="22"/>
        </w:rPr>
        <w:t>kbd</w:t>
      </w:r>
      <w:r>
        <w:rPr>
          <w:rFonts w:ascii="Monaco" w:hAnsi="Monaco" w:cs="Monaco"/>
          <w:color w:val="000000"/>
          <w:sz w:val="22"/>
          <w:szCs w:val="22"/>
        </w:rPr>
        <w:t>.hasNextLine</w:t>
      </w:r>
      <w:proofErr w:type="spellEnd"/>
      <w:proofErr w:type="gramEnd"/>
      <w:r>
        <w:rPr>
          <w:rFonts w:ascii="Monaco" w:hAnsi="Monaco" w:cs="Monaco"/>
          <w:color w:val="000000"/>
          <w:sz w:val="22"/>
          <w:szCs w:val="22"/>
        </w:rPr>
        <w:t>()) {</w:t>
      </w:r>
    </w:p>
    <w:p w14:paraId="6117438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Object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color w:val="6A3E3E"/>
          <w:sz w:val="22"/>
          <w:szCs w:val="22"/>
        </w:rPr>
        <w:t>kbd</w:t>
      </w:r>
      <w:r>
        <w:rPr>
          <w:rFonts w:ascii="Monaco" w:hAnsi="Monaco" w:cs="Monaco"/>
          <w:color w:val="000000"/>
          <w:sz w:val="22"/>
          <w:szCs w:val="22"/>
        </w:rPr>
        <w:t>.next</w:t>
      </w:r>
      <w:proofErr w:type="spellEnd"/>
      <w:proofErr w:type="gramEnd"/>
      <w:r>
        <w:rPr>
          <w:rFonts w:ascii="Monaco" w:hAnsi="Monaco" w:cs="Monaco"/>
          <w:color w:val="000000"/>
          <w:sz w:val="22"/>
          <w:szCs w:val="22"/>
        </w:rPr>
        <w:t>();</w:t>
      </w:r>
    </w:p>
    <w:p w14:paraId="5486950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A0FA7C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/**add to an array</w:t>
      </w:r>
    </w:p>
    <w:p w14:paraId="55A4314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 </w:t>
      </w:r>
    </w:p>
    <w:p w14:paraId="1703E65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w:t>
      </w:r>
    </w:p>
    <w:p w14:paraId="0BA82DC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w:t>
      </w:r>
    </w:p>
    <w:p w14:paraId="4DF148D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C85461D" w14:textId="77777777" w:rsidR="003A6A58" w:rsidRDefault="003A6A58" w:rsidP="003A6A58">
      <w:pPr>
        <w:widowControl w:val="0"/>
        <w:autoSpaceDE w:val="0"/>
        <w:autoSpaceDN w:val="0"/>
        <w:adjustRightInd w:val="0"/>
        <w:rPr>
          <w:rFonts w:ascii="Monaco" w:hAnsi="Monaco" w:cs="Monaco"/>
          <w:sz w:val="22"/>
          <w:szCs w:val="22"/>
        </w:rPr>
      </w:pPr>
    </w:p>
    <w:p w14:paraId="5FDF9BB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kbd</w:t>
      </w:r>
      <w:r>
        <w:rPr>
          <w:rFonts w:ascii="Monaco" w:hAnsi="Monaco" w:cs="Monaco"/>
          <w:color w:val="000000"/>
          <w:sz w:val="22"/>
          <w:szCs w:val="22"/>
        </w:rPr>
        <w:t>.close</w:t>
      </w:r>
      <w:proofErr w:type="spellEnd"/>
      <w:proofErr w:type="gramEnd"/>
      <w:r>
        <w:rPr>
          <w:rFonts w:ascii="Monaco" w:hAnsi="Monaco" w:cs="Monaco"/>
          <w:color w:val="000000"/>
          <w:sz w:val="22"/>
          <w:szCs w:val="22"/>
        </w:rPr>
        <w:t>();</w:t>
      </w:r>
    </w:p>
    <w:p w14:paraId="20661C91" w14:textId="77777777" w:rsidR="003A6A58" w:rsidRDefault="003A6A58" w:rsidP="003A6A58">
      <w:pPr>
        <w:widowControl w:val="0"/>
        <w:autoSpaceDE w:val="0"/>
        <w:autoSpaceDN w:val="0"/>
        <w:adjustRightInd w:val="0"/>
        <w:rPr>
          <w:rFonts w:ascii="Monaco" w:hAnsi="Monaco" w:cs="Monaco"/>
          <w:sz w:val="22"/>
          <w:szCs w:val="22"/>
        </w:rPr>
      </w:pPr>
    </w:p>
    <w:p w14:paraId="0862B30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catch</w:t>
      </w:r>
      <w:r>
        <w:rPr>
          <w:rFonts w:ascii="Monaco" w:hAnsi="Monaco" w:cs="Monaco"/>
          <w:color w:val="000000"/>
          <w:sz w:val="22"/>
          <w:szCs w:val="22"/>
        </w:rPr>
        <w:t xml:space="preserve"> (Exception </w:t>
      </w:r>
      <w:r>
        <w:rPr>
          <w:rFonts w:ascii="Monaco" w:hAnsi="Monaco" w:cs="Monaco"/>
          <w:color w:val="6A3E3E"/>
          <w:sz w:val="22"/>
          <w:szCs w:val="22"/>
        </w:rPr>
        <w:t>e</w:t>
      </w:r>
      <w:r>
        <w:rPr>
          <w:rFonts w:ascii="Monaco" w:hAnsi="Monaco" w:cs="Monaco"/>
          <w:color w:val="000000"/>
          <w:sz w:val="22"/>
          <w:szCs w:val="22"/>
        </w:rPr>
        <w:t>) {</w:t>
      </w:r>
      <w:r>
        <w:rPr>
          <w:rFonts w:ascii="Monaco" w:hAnsi="Monaco" w:cs="Monaco"/>
          <w:color w:val="3F7F5F"/>
          <w:sz w:val="22"/>
          <w:szCs w:val="22"/>
        </w:rPr>
        <w:t>// catch if file is not found</w:t>
      </w:r>
    </w:p>
    <w:p w14:paraId="4D7AF0E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"Error: File Not Found"</w:t>
      </w:r>
      <w:r>
        <w:rPr>
          <w:rFonts w:ascii="Monaco" w:hAnsi="Monaco" w:cs="Monaco"/>
          <w:color w:val="000000"/>
          <w:sz w:val="22"/>
          <w:szCs w:val="22"/>
        </w:rPr>
        <w:t>);</w:t>
      </w:r>
    </w:p>
    <w:p w14:paraId="0078B433" w14:textId="77777777" w:rsidR="003A6A58" w:rsidRDefault="003A6A58" w:rsidP="003A6A58">
      <w:pPr>
        <w:widowControl w:val="0"/>
        <w:autoSpaceDE w:val="0"/>
        <w:autoSpaceDN w:val="0"/>
        <w:adjustRightInd w:val="0"/>
        <w:rPr>
          <w:rFonts w:ascii="Monaco" w:hAnsi="Monaco" w:cs="Monaco"/>
          <w:sz w:val="22"/>
          <w:szCs w:val="22"/>
        </w:rPr>
      </w:pPr>
    </w:p>
    <w:p w14:paraId="31A5B9A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DD1280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BFA1F8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46464"/>
          <w:sz w:val="22"/>
          <w:szCs w:val="22"/>
        </w:rPr>
        <w:t>@</w:t>
      </w:r>
      <w:proofErr w:type="spellStart"/>
      <w:r>
        <w:rPr>
          <w:rFonts w:ascii="Monaco" w:hAnsi="Monaco" w:cs="Monaco"/>
          <w:color w:val="646464"/>
          <w:sz w:val="22"/>
          <w:szCs w:val="22"/>
        </w:rPr>
        <w:t>SuppressWarnings</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rawtypes</w:t>
      </w:r>
      <w:proofErr w:type="spellEnd"/>
      <w:r>
        <w:rPr>
          <w:rFonts w:ascii="Monaco" w:hAnsi="Monaco" w:cs="Monaco"/>
          <w:color w:val="2A00FF"/>
          <w:sz w:val="22"/>
          <w:szCs w:val="22"/>
        </w:rPr>
        <w:t>"</w:t>
      </w:r>
      <w:r>
        <w:rPr>
          <w:rFonts w:ascii="Monaco" w:hAnsi="Monaco" w:cs="Monaco"/>
          <w:color w:val="000000"/>
          <w:sz w:val="22"/>
          <w:szCs w:val="22"/>
        </w:rPr>
        <w:t>)</w:t>
      </w:r>
    </w:p>
    <w:p w14:paraId="6599357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Bubble </w:t>
      </w:r>
      <w:proofErr w:type="spellStart"/>
      <w:r>
        <w:rPr>
          <w:rFonts w:ascii="Monaco" w:hAnsi="Monaco" w:cs="Monaco"/>
          <w:color w:val="6A3E3E"/>
          <w:sz w:val="22"/>
          <w:szCs w:val="22"/>
          <w:u w:val="single"/>
        </w:rPr>
        <w:t>bubble</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Bubble(</w:t>
      </w:r>
      <w:proofErr w:type="gramEnd"/>
      <w:r>
        <w:rPr>
          <w:rFonts w:ascii="Monaco" w:hAnsi="Monaco" w:cs="Monaco"/>
          <w:color w:val="000000"/>
          <w:sz w:val="22"/>
          <w:szCs w:val="22"/>
        </w:rPr>
        <w:t>);</w:t>
      </w:r>
    </w:p>
    <w:p w14:paraId="41A42C5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Selection </w:t>
      </w:r>
      <w:proofErr w:type="spellStart"/>
      <w:r>
        <w:rPr>
          <w:rFonts w:ascii="Monaco" w:hAnsi="Monaco" w:cs="Monaco"/>
          <w:color w:val="6A3E3E"/>
          <w:sz w:val="22"/>
          <w:szCs w:val="22"/>
          <w:u w:val="single"/>
        </w:rPr>
        <w:t>sel</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Selection(</w:t>
      </w:r>
      <w:proofErr w:type="gramEnd"/>
      <w:r>
        <w:rPr>
          <w:rFonts w:ascii="Monaco" w:hAnsi="Monaco" w:cs="Monaco"/>
          <w:color w:val="000000"/>
          <w:sz w:val="22"/>
          <w:szCs w:val="22"/>
        </w:rPr>
        <w:t>);</w:t>
      </w:r>
    </w:p>
    <w:p w14:paraId="5246860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Merge </w:t>
      </w:r>
      <w:proofErr w:type="spellStart"/>
      <w:r>
        <w:rPr>
          <w:rFonts w:ascii="Monaco" w:hAnsi="Monaco" w:cs="Monaco"/>
          <w:color w:val="6A3E3E"/>
          <w:sz w:val="22"/>
          <w:szCs w:val="22"/>
          <w:u w:val="single"/>
        </w:rPr>
        <w:t>merge</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Merge(</w:t>
      </w:r>
      <w:proofErr w:type="gramEnd"/>
      <w:r>
        <w:rPr>
          <w:rFonts w:ascii="Monaco" w:hAnsi="Monaco" w:cs="Monaco"/>
          <w:color w:val="000000"/>
          <w:sz w:val="22"/>
          <w:szCs w:val="22"/>
        </w:rPr>
        <w:t>);</w:t>
      </w:r>
    </w:p>
    <w:p w14:paraId="768FEA9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Insertion </w:t>
      </w:r>
      <w:r>
        <w:rPr>
          <w:rFonts w:ascii="Monaco" w:hAnsi="Monaco" w:cs="Monaco"/>
          <w:color w:val="6A3E3E"/>
          <w:sz w:val="22"/>
          <w:szCs w:val="22"/>
          <w:u w:val="single"/>
        </w:rPr>
        <w:t>insert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Insertion(</w:t>
      </w:r>
      <w:proofErr w:type="gramEnd"/>
      <w:r>
        <w:rPr>
          <w:rFonts w:ascii="Monaco" w:hAnsi="Monaco" w:cs="Monaco"/>
          <w:color w:val="000000"/>
          <w:sz w:val="22"/>
          <w:szCs w:val="22"/>
        </w:rPr>
        <w:t>);</w:t>
      </w:r>
    </w:p>
    <w:p w14:paraId="0A27AA5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print(array);</w:t>
      </w:r>
    </w:p>
    <w:p w14:paraId="2EBE1B9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print(l);</w:t>
      </w:r>
    </w:p>
    <w:p w14:paraId="4E34C60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insert.sort</w:t>
      </w:r>
      <w:proofErr w:type="spellEnd"/>
      <w:proofErr w:type="gramEnd"/>
      <w:r>
        <w:rPr>
          <w:rFonts w:ascii="Monaco" w:hAnsi="Monaco" w:cs="Monaco"/>
          <w:color w:val="3F7F5F"/>
          <w:sz w:val="22"/>
          <w:szCs w:val="22"/>
        </w:rPr>
        <w:t>(array);</w:t>
      </w:r>
    </w:p>
    <w:p w14:paraId="599E868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insert.sort</w:t>
      </w:r>
      <w:proofErr w:type="spellEnd"/>
      <w:proofErr w:type="gramEnd"/>
      <w:r>
        <w:rPr>
          <w:rFonts w:ascii="Monaco" w:hAnsi="Monaco" w:cs="Monaco"/>
          <w:color w:val="3F7F5F"/>
          <w:sz w:val="22"/>
          <w:szCs w:val="22"/>
        </w:rPr>
        <w:t>(l);</w:t>
      </w:r>
    </w:p>
    <w:p w14:paraId="319D11B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sel.selectionSort</w:t>
      </w:r>
      <w:proofErr w:type="spellEnd"/>
      <w:proofErr w:type="gramEnd"/>
      <w:r>
        <w:rPr>
          <w:rFonts w:ascii="Monaco" w:hAnsi="Monaco" w:cs="Monaco"/>
          <w:color w:val="3F7F5F"/>
          <w:sz w:val="22"/>
          <w:szCs w:val="22"/>
        </w:rPr>
        <w:t>(array);</w:t>
      </w:r>
    </w:p>
    <w:p w14:paraId="71BE47D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sel.selection</w:t>
      </w:r>
      <w:proofErr w:type="spellEnd"/>
      <w:proofErr w:type="gramEnd"/>
      <w:r>
        <w:rPr>
          <w:rFonts w:ascii="Monaco" w:hAnsi="Monaco" w:cs="Monaco"/>
          <w:color w:val="3F7F5F"/>
          <w:sz w:val="22"/>
          <w:szCs w:val="22"/>
        </w:rPr>
        <w:t>(l);</w:t>
      </w:r>
    </w:p>
    <w:p w14:paraId="2BD5F3B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merge.mergeSort</w:t>
      </w:r>
      <w:proofErr w:type="spellEnd"/>
      <w:proofErr w:type="gramEnd"/>
      <w:r>
        <w:rPr>
          <w:rFonts w:ascii="Monaco" w:hAnsi="Monaco" w:cs="Monaco"/>
          <w:color w:val="3F7F5F"/>
          <w:sz w:val="22"/>
          <w:szCs w:val="22"/>
        </w:rPr>
        <w:t>(array);</w:t>
      </w:r>
    </w:p>
    <w:p w14:paraId="49F2B45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merge.mergelist</w:t>
      </w:r>
      <w:proofErr w:type="spellEnd"/>
      <w:proofErr w:type="gramEnd"/>
      <w:r>
        <w:rPr>
          <w:rFonts w:ascii="Monaco" w:hAnsi="Monaco" w:cs="Monaco"/>
          <w:color w:val="3F7F5F"/>
          <w:sz w:val="22"/>
          <w:szCs w:val="22"/>
        </w:rPr>
        <w:t>(l);</w:t>
      </w:r>
    </w:p>
    <w:p w14:paraId="7EFCCAF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bubble.bubbleSort</w:t>
      </w:r>
      <w:proofErr w:type="spellEnd"/>
      <w:proofErr w:type="gramEnd"/>
      <w:r>
        <w:rPr>
          <w:rFonts w:ascii="Monaco" w:hAnsi="Monaco" w:cs="Monaco"/>
          <w:color w:val="3F7F5F"/>
          <w:sz w:val="22"/>
          <w:szCs w:val="22"/>
        </w:rPr>
        <w:t>(array);</w:t>
      </w:r>
    </w:p>
    <w:p w14:paraId="430428E5"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spellStart"/>
      <w:proofErr w:type="gramStart"/>
      <w:r>
        <w:rPr>
          <w:rFonts w:ascii="Monaco" w:hAnsi="Monaco" w:cs="Monaco"/>
          <w:color w:val="3F7F5F"/>
          <w:sz w:val="22"/>
          <w:szCs w:val="22"/>
        </w:rPr>
        <w:t>bubble.bubble</w:t>
      </w:r>
      <w:proofErr w:type="spellEnd"/>
      <w:proofErr w:type="gramEnd"/>
      <w:r>
        <w:rPr>
          <w:rFonts w:ascii="Monaco" w:hAnsi="Monaco" w:cs="Monaco"/>
          <w:color w:val="3F7F5F"/>
          <w:sz w:val="22"/>
          <w:szCs w:val="22"/>
        </w:rPr>
        <w:t>(l);</w:t>
      </w:r>
    </w:p>
    <w:p w14:paraId="11A1C31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print(array);</w:t>
      </w:r>
    </w:p>
    <w:p w14:paraId="05C52FE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print(l);</w:t>
      </w:r>
    </w:p>
    <w:p w14:paraId="78CB8AC1" w14:textId="77777777" w:rsidR="003A6A58" w:rsidRDefault="003A6A58" w:rsidP="003A6A58">
      <w:pPr>
        <w:widowControl w:val="0"/>
        <w:autoSpaceDE w:val="0"/>
        <w:autoSpaceDN w:val="0"/>
        <w:adjustRightInd w:val="0"/>
        <w:rPr>
          <w:rFonts w:ascii="Monaco" w:hAnsi="Monaco" w:cs="Monaco"/>
          <w:sz w:val="22"/>
          <w:szCs w:val="22"/>
        </w:rPr>
      </w:pPr>
    </w:p>
    <w:p w14:paraId="3397062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3D3B958" w14:textId="77777777" w:rsidR="003A6A58" w:rsidRDefault="003A6A58" w:rsidP="003A6A58">
      <w:pPr>
        <w:widowControl w:val="0"/>
        <w:autoSpaceDE w:val="0"/>
        <w:autoSpaceDN w:val="0"/>
        <w:adjustRightInd w:val="0"/>
        <w:rPr>
          <w:rFonts w:ascii="Monaco" w:hAnsi="Monaco" w:cs="Monaco"/>
          <w:sz w:val="22"/>
          <w:szCs w:val="22"/>
        </w:rPr>
      </w:pPr>
    </w:p>
    <w:p w14:paraId="2C7A412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 {</w:t>
      </w:r>
    </w:p>
    <w:p w14:paraId="692178D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4426830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w:t>
      </w:r>
      <w:r>
        <w:rPr>
          <w:rFonts w:ascii="Monaco" w:hAnsi="Monaco" w:cs="Monaco"/>
          <w:color w:val="000000"/>
          <w:sz w:val="22"/>
          <w:szCs w:val="22"/>
        </w:rPr>
        <w:t xml:space="preserve"> + </w:t>
      </w:r>
      <w:r>
        <w:rPr>
          <w:rFonts w:ascii="Monaco" w:hAnsi="Monaco" w:cs="Monaco"/>
          <w:color w:val="6A3E3E"/>
          <w:sz w:val="22"/>
          <w:szCs w:val="22"/>
        </w:rPr>
        <w:t>a</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 "</w:t>
      </w:r>
      <w:r>
        <w:rPr>
          <w:rFonts w:ascii="Monaco" w:hAnsi="Monaco" w:cs="Monaco"/>
          <w:color w:val="000000"/>
          <w:sz w:val="22"/>
          <w:szCs w:val="22"/>
        </w:rPr>
        <w:t>);</w:t>
      </w:r>
    </w:p>
    <w:p w14:paraId="147CE3E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640F32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4BC38BD" w14:textId="77777777" w:rsidR="003A6A58" w:rsidRDefault="003A6A58" w:rsidP="003A6A58">
      <w:pPr>
        <w:widowControl w:val="0"/>
        <w:autoSpaceDE w:val="0"/>
        <w:autoSpaceDN w:val="0"/>
        <w:adjustRightInd w:val="0"/>
        <w:rPr>
          <w:rFonts w:ascii="Monaco" w:hAnsi="Monaco" w:cs="Monaco"/>
          <w:sz w:val="22"/>
          <w:szCs w:val="22"/>
        </w:rPr>
      </w:pPr>
    </w:p>
    <w:p w14:paraId="53D99F3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print(</w:t>
      </w:r>
      <w:proofErr w:type="spellStart"/>
      <w:proofErr w:type="gramEnd"/>
      <w:r>
        <w:rPr>
          <w:rFonts w:ascii="Monaco" w:hAnsi="Monaco" w:cs="Monaco"/>
          <w:color w:val="000000"/>
          <w:sz w:val="22"/>
          <w:szCs w:val="22"/>
          <w:u w:val="single"/>
        </w:rPr>
        <w:t>LinkedList</w:t>
      </w:r>
      <w:proofErr w:type="spellEnd"/>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 {</w:t>
      </w:r>
    </w:p>
    <w:p w14:paraId="5EBF260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a</w:t>
      </w:r>
      <w:r>
        <w:rPr>
          <w:rFonts w:ascii="Monaco" w:hAnsi="Monaco" w:cs="Monaco"/>
          <w:color w:val="000000"/>
          <w:sz w:val="22"/>
          <w:szCs w:val="22"/>
        </w:rPr>
        <w:t>.size</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6621C05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w:t>
      </w:r>
      <w:r>
        <w:rPr>
          <w:rFonts w:ascii="Monaco" w:hAnsi="Monaco" w:cs="Monaco"/>
          <w:color w:val="000000"/>
          <w:sz w:val="22"/>
          <w:szCs w:val="22"/>
        </w:rPr>
        <w:t xml:space="preserve"> + </w:t>
      </w:r>
      <w:proofErr w:type="spellStart"/>
      <w:r>
        <w:rPr>
          <w:rFonts w:ascii="Monaco" w:hAnsi="Monaco" w:cs="Monaco"/>
          <w:color w:val="6A3E3E"/>
          <w:sz w:val="22"/>
          <w:szCs w:val="22"/>
        </w:rPr>
        <w:t>a</w:t>
      </w:r>
      <w:r>
        <w:rPr>
          <w:rFonts w:ascii="Monaco" w:hAnsi="Monaco" w:cs="Monaco"/>
          <w:color w:val="000000"/>
          <w:sz w:val="22"/>
          <w:szCs w:val="22"/>
        </w:rPr>
        <w:t>.get</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 "</w:t>
      </w:r>
      <w:r>
        <w:rPr>
          <w:rFonts w:ascii="Monaco" w:hAnsi="Monaco" w:cs="Monaco"/>
          <w:color w:val="000000"/>
          <w:sz w:val="22"/>
          <w:szCs w:val="22"/>
        </w:rPr>
        <w:t>);</w:t>
      </w:r>
    </w:p>
    <w:p w14:paraId="37DCAA7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78551E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0A4ED1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228EFE4" w14:textId="77777777" w:rsidR="003A6A58" w:rsidRDefault="003A6A58" w:rsidP="0024329B">
      <w:pPr>
        <w:widowControl w:val="0"/>
        <w:autoSpaceDE w:val="0"/>
        <w:autoSpaceDN w:val="0"/>
        <w:adjustRightInd w:val="0"/>
        <w:spacing w:after="240" w:line="340" w:lineRule="atLeast"/>
        <w:rPr>
          <w:rFonts w:ascii="Times" w:hAnsi="Times" w:cs="Times"/>
          <w:color w:val="000000"/>
        </w:rPr>
      </w:pPr>
    </w:p>
    <w:p w14:paraId="4787B17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sorting;</w:t>
      </w:r>
    </w:p>
    <w:p w14:paraId="3BAF8EC0" w14:textId="77777777" w:rsidR="003A6A58" w:rsidRDefault="003A6A58" w:rsidP="003A6A58">
      <w:pPr>
        <w:widowControl w:val="0"/>
        <w:autoSpaceDE w:val="0"/>
        <w:autoSpaceDN w:val="0"/>
        <w:adjustRightInd w:val="0"/>
        <w:rPr>
          <w:rFonts w:ascii="Monaco" w:hAnsi="Monaco" w:cs="Monaco"/>
          <w:sz w:val="22"/>
          <w:szCs w:val="22"/>
        </w:rPr>
      </w:pPr>
    </w:p>
    <w:p w14:paraId="59042CE5"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.Collections</w:t>
      </w:r>
      <w:proofErr w:type="spellEnd"/>
      <w:r>
        <w:rPr>
          <w:rFonts w:ascii="Monaco" w:hAnsi="Monaco" w:cs="Monaco"/>
          <w:color w:val="000000"/>
          <w:sz w:val="22"/>
          <w:szCs w:val="22"/>
        </w:rPr>
        <w:t>;</w:t>
      </w:r>
    </w:p>
    <w:p w14:paraId="103B428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.LinkedList</w:t>
      </w:r>
      <w:proofErr w:type="spellEnd"/>
      <w:r>
        <w:rPr>
          <w:rFonts w:ascii="Monaco" w:hAnsi="Monaco" w:cs="Monaco"/>
          <w:color w:val="000000"/>
          <w:sz w:val="22"/>
          <w:szCs w:val="22"/>
        </w:rPr>
        <w:t>;</w:t>
      </w:r>
    </w:p>
    <w:p w14:paraId="4C74201D" w14:textId="77777777" w:rsidR="003A6A58" w:rsidRDefault="003A6A58" w:rsidP="003A6A58">
      <w:pPr>
        <w:widowControl w:val="0"/>
        <w:autoSpaceDE w:val="0"/>
        <w:autoSpaceDN w:val="0"/>
        <w:adjustRightInd w:val="0"/>
        <w:rPr>
          <w:rFonts w:ascii="Monaco" w:hAnsi="Monaco" w:cs="Monaco"/>
          <w:sz w:val="22"/>
          <w:szCs w:val="22"/>
        </w:rPr>
      </w:pPr>
    </w:p>
    <w:p w14:paraId="1E00E80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Selection {</w:t>
      </w:r>
    </w:p>
    <w:p w14:paraId="23D2392C" w14:textId="77777777" w:rsidR="003A6A58" w:rsidRDefault="003A6A58" w:rsidP="003A6A58">
      <w:pPr>
        <w:widowControl w:val="0"/>
        <w:autoSpaceDE w:val="0"/>
        <w:autoSpaceDN w:val="0"/>
        <w:adjustRightInd w:val="0"/>
        <w:rPr>
          <w:rFonts w:ascii="Monaco" w:hAnsi="Monaco" w:cs="Monaco"/>
          <w:sz w:val="22"/>
          <w:szCs w:val="22"/>
        </w:rPr>
      </w:pPr>
    </w:p>
    <w:p w14:paraId="52E824A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Selection(</w:t>
      </w:r>
      <w:proofErr w:type="gramEnd"/>
      <w:r>
        <w:rPr>
          <w:rFonts w:ascii="Monaco" w:hAnsi="Monaco" w:cs="Monaco"/>
          <w:color w:val="000000"/>
          <w:sz w:val="22"/>
          <w:szCs w:val="22"/>
        </w:rPr>
        <w:t>) {</w:t>
      </w:r>
    </w:p>
    <w:p w14:paraId="2ED2E21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6B37D0B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74EBFD7" w14:textId="77777777" w:rsidR="003A6A58" w:rsidRDefault="003A6A58" w:rsidP="003A6A58">
      <w:pPr>
        <w:widowControl w:val="0"/>
        <w:autoSpaceDE w:val="0"/>
        <w:autoSpaceDN w:val="0"/>
        <w:adjustRightInd w:val="0"/>
        <w:rPr>
          <w:rFonts w:ascii="Monaco" w:hAnsi="Monaco" w:cs="Monaco"/>
          <w:sz w:val="22"/>
          <w:szCs w:val="22"/>
        </w:rPr>
      </w:pPr>
    </w:p>
    <w:p w14:paraId="0322805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xml:space="preserve">// public static &lt;E&gt; void </w:t>
      </w:r>
      <w:proofErr w:type="spellStart"/>
      <w:r>
        <w:rPr>
          <w:rFonts w:ascii="Monaco" w:hAnsi="Monaco" w:cs="Monaco"/>
          <w:color w:val="3F7F5F"/>
          <w:sz w:val="22"/>
          <w:szCs w:val="22"/>
        </w:rPr>
        <w:t>bubbleSort</w:t>
      </w:r>
      <w:proofErr w:type="spellEnd"/>
      <w:r>
        <w:rPr>
          <w:rFonts w:ascii="Monaco" w:hAnsi="Monaco" w:cs="Monaco"/>
          <w:color w:val="3F7F5F"/>
          <w:sz w:val="22"/>
          <w:szCs w:val="22"/>
        </w:rPr>
        <w:t>(</w:t>
      </w:r>
      <w:proofErr w:type="gramStart"/>
      <w:r>
        <w:rPr>
          <w:rFonts w:ascii="Monaco" w:hAnsi="Monaco" w:cs="Monaco"/>
          <w:color w:val="3F7F5F"/>
          <w:sz w:val="22"/>
          <w:szCs w:val="22"/>
        </w:rPr>
        <w:t>E[</w:t>
      </w:r>
      <w:proofErr w:type="gramEnd"/>
      <w:r>
        <w:rPr>
          <w:rFonts w:ascii="Monaco" w:hAnsi="Monaco" w:cs="Monaco"/>
          <w:color w:val="3F7F5F"/>
          <w:sz w:val="22"/>
          <w:szCs w:val="22"/>
        </w:rPr>
        <w:t>] unsorted){</w:t>
      </w:r>
    </w:p>
    <w:p w14:paraId="5DA225E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&lt;E&gt;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selectionSort</w:t>
      </w:r>
      <w:proofErr w:type="spellEnd"/>
      <w:r>
        <w:rPr>
          <w:rFonts w:ascii="Monaco" w:hAnsi="Monaco" w:cs="Monaco"/>
          <w:color w:val="000000"/>
          <w:sz w:val="22"/>
          <w:szCs w:val="22"/>
        </w:rPr>
        <w:t>(</w:t>
      </w:r>
      <w:proofErr w:type="gramStart"/>
      <w:r>
        <w:rPr>
          <w:rFonts w:ascii="Monaco" w:hAnsi="Monaco" w:cs="Monaco"/>
          <w:color w:val="000000"/>
          <w:sz w:val="22"/>
          <w:szCs w:val="22"/>
        </w:rPr>
        <w:t>E[</w:t>
      </w:r>
      <w:proofErr w:type="gramEnd"/>
      <w:r>
        <w:rPr>
          <w:rFonts w:ascii="Monaco" w:hAnsi="Monaco" w:cs="Monaco"/>
          <w:color w:val="000000"/>
          <w:sz w:val="22"/>
          <w:szCs w:val="22"/>
        </w:rPr>
        <w:t xml:space="preserve">] </w:t>
      </w:r>
      <w:r>
        <w:rPr>
          <w:rFonts w:ascii="Monaco" w:hAnsi="Monaco" w:cs="Monaco"/>
          <w:color w:val="6A3E3E"/>
          <w:sz w:val="22"/>
          <w:szCs w:val="22"/>
        </w:rPr>
        <w:t>list</w:t>
      </w:r>
      <w:r>
        <w:rPr>
          <w:rFonts w:ascii="Monaco" w:hAnsi="Monaco" w:cs="Monaco"/>
          <w:color w:val="000000"/>
          <w:sz w:val="22"/>
          <w:szCs w:val="22"/>
        </w:rPr>
        <w:t>) {</w:t>
      </w:r>
    </w:p>
    <w:p w14:paraId="3095E84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1FC4A2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list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- 1;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46B57EA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iSmallest</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3BC8A742" w14:textId="77777777" w:rsidR="003A6A58" w:rsidRDefault="003A6A58" w:rsidP="003A6A58">
      <w:pPr>
        <w:widowControl w:val="0"/>
        <w:autoSpaceDE w:val="0"/>
        <w:autoSpaceDN w:val="0"/>
        <w:adjustRightInd w:val="0"/>
        <w:rPr>
          <w:rFonts w:ascii="Monaco" w:hAnsi="Monaco" w:cs="Monaco"/>
          <w:sz w:val="22"/>
          <w:szCs w:val="22"/>
        </w:rPr>
      </w:pPr>
    </w:p>
    <w:p w14:paraId="1BC5709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+ 1; </w:t>
      </w:r>
      <w:r>
        <w:rPr>
          <w:rFonts w:ascii="Monaco" w:hAnsi="Monaco" w:cs="Monaco"/>
          <w:color w:val="6A3E3E"/>
          <w:sz w:val="22"/>
          <w:szCs w:val="22"/>
        </w:rPr>
        <w:t>j</w:t>
      </w:r>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list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007DDE2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00"/>
          <w:sz w:val="22"/>
          <w:szCs w:val="22"/>
          <w:u w:val="single"/>
        </w:rPr>
        <w:t xml:space="preserve">((Comparable) </w:t>
      </w:r>
      <w:r>
        <w:rPr>
          <w:rFonts w:ascii="Monaco" w:hAnsi="Monaco" w:cs="Monaco"/>
          <w:color w:val="6A3E3E"/>
          <w:sz w:val="22"/>
          <w:szCs w:val="22"/>
          <w:u w:val="single"/>
        </w:rPr>
        <w:t>list</w:t>
      </w:r>
      <w:r>
        <w:rPr>
          <w:rFonts w:ascii="Monaco" w:hAnsi="Monaco" w:cs="Monaco"/>
          <w:color w:val="000000"/>
          <w:sz w:val="22"/>
          <w:szCs w:val="22"/>
          <w:u w:val="single"/>
        </w:rPr>
        <w:t>[</w:t>
      </w:r>
      <w:proofErr w:type="spellStart"/>
      <w:r>
        <w:rPr>
          <w:rFonts w:ascii="Monaco" w:hAnsi="Monaco" w:cs="Monaco"/>
          <w:color w:val="6A3E3E"/>
          <w:sz w:val="22"/>
          <w:szCs w:val="22"/>
          <w:u w:val="single"/>
        </w:rPr>
        <w:t>iSmallest</w:t>
      </w:r>
      <w:proofErr w:type="spellEnd"/>
      <w:r>
        <w:rPr>
          <w:rFonts w:ascii="Monaco" w:hAnsi="Monaco" w:cs="Monaco"/>
          <w:color w:val="000000"/>
          <w:sz w:val="22"/>
          <w:szCs w:val="22"/>
          <w:u w:val="single"/>
        </w:rPr>
        <w:t>]</w:t>
      </w:r>
      <w:proofErr w:type="gramStart"/>
      <w:r>
        <w:rPr>
          <w:rFonts w:ascii="Monaco" w:hAnsi="Monaco" w:cs="Monaco"/>
          <w:color w:val="000000"/>
          <w:sz w:val="22"/>
          <w:szCs w:val="22"/>
          <w:u w:val="single"/>
        </w:rPr>
        <w:t>).</w:t>
      </w:r>
      <w:proofErr w:type="spellStart"/>
      <w:r>
        <w:rPr>
          <w:rFonts w:ascii="Monaco" w:hAnsi="Monaco" w:cs="Monaco"/>
          <w:color w:val="000000"/>
          <w:sz w:val="22"/>
          <w:szCs w:val="22"/>
          <w:u w:val="single"/>
        </w:rPr>
        <w:t>compareTo</w:t>
      </w:r>
      <w:proofErr w:type="spellEnd"/>
      <w:proofErr w:type="gramEnd"/>
      <w:r>
        <w:rPr>
          <w:rFonts w:ascii="Monaco" w:hAnsi="Monaco" w:cs="Monaco"/>
          <w:color w:val="000000"/>
          <w:sz w:val="22"/>
          <w:szCs w:val="22"/>
          <w:u w:val="single"/>
        </w:rPr>
        <w:t>((</w:t>
      </w:r>
      <w:r>
        <w:rPr>
          <w:rFonts w:ascii="Monaco" w:hAnsi="Monaco" w:cs="Monaco"/>
          <w:color w:val="6A3E3E"/>
          <w:sz w:val="22"/>
          <w:szCs w:val="22"/>
          <w:u w:val="single"/>
        </w:rPr>
        <w:t>list</w:t>
      </w:r>
      <w:r>
        <w:rPr>
          <w:rFonts w:ascii="Monaco" w:hAnsi="Monaco" w:cs="Monaco"/>
          <w:color w:val="000000"/>
          <w:sz w:val="22"/>
          <w:szCs w:val="22"/>
          <w:u w:val="single"/>
        </w:rPr>
        <w:t>[</w:t>
      </w:r>
      <w:r>
        <w:rPr>
          <w:rFonts w:ascii="Monaco" w:hAnsi="Monaco" w:cs="Monaco"/>
          <w:color w:val="6A3E3E"/>
          <w:sz w:val="22"/>
          <w:szCs w:val="22"/>
          <w:u w:val="single"/>
        </w:rPr>
        <w:t>j</w:t>
      </w:r>
      <w:r>
        <w:rPr>
          <w:rFonts w:ascii="Monaco" w:hAnsi="Monaco" w:cs="Monaco"/>
          <w:color w:val="000000"/>
          <w:sz w:val="22"/>
          <w:szCs w:val="22"/>
          <w:u w:val="single"/>
        </w:rPr>
        <w:t>]))</w:t>
      </w:r>
      <w:r>
        <w:rPr>
          <w:rFonts w:ascii="Monaco" w:hAnsi="Monaco" w:cs="Monaco"/>
          <w:color w:val="000000"/>
          <w:sz w:val="22"/>
          <w:szCs w:val="22"/>
        </w:rPr>
        <w:t xml:space="preserve"> &gt; 0) {</w:t>
      </w:r>
    </w:p>
    <w:p w14:paraId="77C02A99"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iSmallest</w:t>
      </w:r>
      <w:proofErr w:type="spellEnd"/>
      <w:r>
        <w:rPr>
          <w:rFonts w:ascii="Monaco" w:hAnsi="Monaco" w:cs="Monaco"/>
          <w:color w:val="000000"/>
          <w:sz w:val="22"/>
          <w:szCs w:val="22"/>
        </w:rPr>
        <w:t xml:space="preserve"> = </w:t>
      </w:r>
      <w:r>
        <w:rPr>
          <w:rFonts w:ascii="Monaco" w:hAnsi="Monaco" w:cs="Monaco"/>
          <w:color w:val="6A3E3E"/>
          <w:sz w:val="22"/>
          <w:szCs w:val="22"/>
        </w:rPr>
        <w:t>j</w:t>
      </w:r>
      <w:r>
        <w:rPr>
          <w:rFonts w:ascii="Monaco" w:hAnsi="Monaco" w:cs="Monaco"/>
          <w:color w:val="000000"/>
          <w:sz w:val="22"/>
          <w:szCs w:val="22"/>
        </w:rPr>
        <w:t>;</w:t>
      </w:r>
    </w:p>
    <w:p w14:paraId="222F24C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/**Compare in order to sort</w:t>
      </w:r>
    </w:p>
    <w:p w14:paraId="05A2823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 </w:t>
      </w:r>
    </w:p>
    <w:p w14:paraId="466B54D9"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w:t>
      </w:r>
    </w:p>
    <w:p w14:paraId="1EA2D7E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840C4C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7C9F1A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E </w:t>
      </w:r>
      <w:proofErr w:type="spellStart"/>
      <w:r>
        <w:rPr>
          <w:rFonts w:ascii="Monaco" w:hAnsi="Monaco" w:cs="Monaco"/>
          <w:color w:val="6A3E3E"/>
          <w:sz w:val="22"/>
          <w:szCs w:val="22"/>
        </w:rPr>
        <w:t>iSwap</w:t>
      </w:r>
      <w:proofErr w:type="spellEnd"/>
      <w:r>
        <w:rPr>
          <w:rFonts w:ascii="Monaco" w:hAnsi="Monaco" w:cs="Monaco"/>
          <w:color w:val="000000"/>
          <w:sz w:val="22"/>
          <w:szCs w:val="22"/>
        </w:rPr>
        <w:t xml:space="preserve"> = </w:t>
      </w:r>
      <w:r>
        <w:rPr>
          <w:rFonts w:ascii="Monaco" w:hAnsi="Monaco" w:cs="Monaco"/>
          <w:color w:val="6A3E3E"/>
          <w:sz w:val="22"/>
          <w:szCs w:val="22"/>
        </w:rPr>
        <w:t>list</w:t>
      </w:r>
      <w:r>
        <w:rPr>
          <w:rFonts w:ascii="Monaco" w:hAnsi="Monaco" w:cs="Monaco"/>
          <w:color w:val="000000"/>
          <w:sz w:val="22"/>
          <w:szCs w:val="22"/>
        </w:rPr>
        <w:t>[</w:t>
      </w:r>
      <w:proofErr w:type="spellStart"/>
      <w:r>
        <w:rPr>
          <w:rFonts w:ascii="Monaco" w:hAnsi="Monaco" w:cs="Monaco"/>
          <w:color w:val="6A3E3E"/>
          <w:sz w:val="22"/>
          <w:szCs w:val="22"/>
        </w:rPr>
        <w:t>iSmallest</w:t>
      </w:r>
      <w:proofErr w:type="spellEnd"/>
      <w:r>
        <w:rPr>
          <w:rFonts w:ascii="Monaco" w:hAnsi="Monaco" w:cs="Monaco"/>
          <w:color w:val="000000"/>
          <w:sz w:val="22"/>
          <w:szCs w:val="22"/>
        </w:rPr>
        <w:t>];</w:t>
      </w:r>
    </w:p>
    <w:p w14:paraId="3948EBC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list</w:t>
      </w:r>
      <w:r>
        <w:rPr>
          <w:rFonts w:ascii="Monaco" w:hAnsi="Monaco" w:cs="Monaco"/>
          <w:color w:val="000000"/>
          <w:sz w:val="22"/>
          <w:szCs w:val="22"/>
        </w:rPr>
        <w:t>[</w:t>
      </w:r>
      <w:proofErr w:type="spellStart"/>
      <w:r>
        <w:rPr>
          <w:rFonts w:ascii="Monaco" w:hAnsi="Monaco" w:cs="Monaco"/>
          <w:color w:val="6A3E3E"/>
          <w:sz w:val="22"/>
          <w:szCs w:val="22"/>
        </w:rPr>
        <w:t>iSmallest</w:t>
      </w:r>
      <w:proofErr w:type="spellEnd"/>
      <w:r>
        <w:rPr>
          <w:rFonts w:ascii="Monaco" w:hAnsi="Monaco" w:cs="Monaco"/>
          <w:color w:val="000000"/>
          <w:sz w:val="22"/>
          <w:szCs w:val="22"/>
        </w:rPr>
        <w:t xml:space="preserve">] = </w:t>
      </w:r>
      <w:r>
        <w:rPr>
          <w:rFonts w:ascii="Monaco" w:hAnsi="Monaco" w:cs="Monaco"/>
          <w:color w:val="6A3E3E"/>
          <w:sz w:val="22"/>
          <w:szCs w:val="22"/>
        </w:rPr>
        <w:t>list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3D896BF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list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iSwap</w:t>
      </w:r>
      <w:proofErr w:type="spellEnd"/>
      <w:r>
        <w:rPr>
          <w:rFonts w:ascii="Monaco" w:hAnsi="Monaco" w:cs="Monaco"/>
          <w:color w:val="000000"/>
          <w:sz w:val="22"/>
          <w:szCs w:val="22"/>
        </w:rPr>
        <w:t>;</w:t>
      </w:r>
    </w:p>
    <w:p w14:paraId="5C007BB6" w14:textId="77777777" w:rsidR="003A6A58" w:rsidRDefault="003A6A58" w:rsidP="003A6A58">
      <w:pPr>
        <w:widowControl w:val="0"/>
        <w:autoSpaceDE w:val="0"/>
        <w:autoSpaceDN w:val="0"/>
        <w:adjustRightInd w:val="0"/>
        <w:rPr>
          <w:rFonts w:ascii="Monaco" w:hAnsi="Monaco" w:cs="Monaco"/>
          <w:sz w:val="22"/>
          <w:szCs w:val="22"/>
        </w:rPr>
      </w:pPr>
    </w:p>
    <w:p w14:paraId="1996D4C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A6E949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F472FB6" w14:textId="77777777" w:rsidR="003A6A58" w:rsidRDefault="003A6A58" w:rsidP="003A6A58">
      <w:pPr>
        <w:widowControl w:val="0"/>
        <w:autoSpaceDE w:val="0"/>
        <w:autoSpaceDN w:val="0"/>
        <w:adjustRightInd w:val="0"/>
        <w:rPr>
          <w:rFonts w:ascii="Monaco" w:hAnsi="Monaco" w:cs="Monaco"/>
          <w:sz w:val="22"/>
          <w:szCs w:val="22"/>
        </w:rPr>
      </w:pPr>
    </w:p>
    <w:p w14:paraId="38FE1E3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selection(</w:t>
      </w:r>
      <w:proofErr w:type="spellStart"/>
      <w:proofErr w:type="gramEnd"/>
      <w:r>
        <w:rPr>
          <w:rFonts w:ascii="Monaco" w:hAnsi="Monaco" w:cs="Monaco"/>
          <w:color w:val="000000"/>
          <w:sz w:val="22"/>
          <w:szCs w:val="22"/>
          <w:u w:val="single"/>
        </w:rPr>
        <w:t>LinkedList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 {</w:t>
      </w:r>
    </w:p>
    <w:p w14:paraId="07D9768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Collections.</w:t>
      </w:r>
      <w:r>
        <w:rPr>
          <w:rFonts w:ascii="Monaco" w:hAnsi="Monaco" w:cs="Monaco"/>
          <w:i/>
          <w:iCs/>
          <w:color w:val="000000"/>
          <w:sz w:val="22"/>
          <w:szCs w:val="22"/>
          <w:u w:val="single"/>
        </w:rPr>
        <w:t>sort</w:t>
      </w:r>
      <w:proofErr w:type="spellEnd"/>
      <w:r>
        <w:rPr>
          <w:rFonts w:ascii="Monaco" w:hAnsi="Monaco" w:cs="Monaco"/>
          <w:color w:val="000000"/>
          <w:sz w:val="22"/>
          <w:szCs w:val="22"/>
          <w:u w:val="single"/>
        </w:rPr>
        <w:t>(</w:t>
      </w:r>
      <w:r>
        <w:rPr>
          <w:rFonts w:ascii="Monaco" w:hAnsi="Monaco" w:cs="Monaco"/>
          <w:color w:val="6A3E3E"/>
          <w:sz w:val="22"/>
          <w:szCs w:val="22"/>
          <w:u w:val="single"/>
        </w:rPr>
        <w:t>l</w:t>
      </w:r>
      <w:r>
        <w:rPr>
          <w:rFonts w:ascii="Monaco" w:hAnsi="Monaco" w:cs="Monaco"/>
          <w:color w:val="000000"/>
          <w:sz w:val="22"/>
          <w:szCs w:val="22"/>
          <w:u w:val="single"/>
        </w:rPr>
        <w:t>)</w:t>
      </w:r>
      <w:r>
        <w:rPr>
          <w:rFonts w:ascii="Monaco" w:hAnsi="Monaco" w:cs="Monaco"/>
          <w:color w:val="000000"/>
          <w:sz w:val="22"/>
          <w:szCs w:val="22"/>
        </w:rPr>
        <w:t>;</w:t>
      </w:r>
    </w:p>
    <w:p w14:paraId="3CA3DC86" w14:textId="77777777" w:rsidR="003A6A58" w:rsidRDefault="003A6A58" w:rsidP="003A6A58">
      <w:pPr>
        <w:widowControl w:val="0"/>
        <w:autoSpaceDE w:val="0"/>
        <w:autoSpaceDN w:val="0"/>
        <w:adjustRightInd w:val="0"/>
        <w:rPr>
          <w:rFonts w:ascii="Monaco" w:hAnsi="Monaco" w:cs="Monaco"/>
          <w:sz w:val="22"/>
          <w:szCs w:val="22"/>
        </w:rPr>
      </w:pPr>
    </w:p>
    <w:p w14:paraId="754FDA3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3737282" w14:textId="77777777" w:rsidR="003A6A58" w:rsidRDefault="003A6A58" w:rsidP="003A6A58">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w:t>
      </w:r>
    </w:p>
    <w:p w14:paraId="4EFCA8E3" w14:textId="77777777" w:rsidR="003A6A58" w:rsidRDefault="003A6A58" w:rsidP="003A6A58">
      <w:pPr>
        <w:widowControl w:val="0"/>
        <w:autoSpaceDE w:val="0"/>
        <w:autoSpaceDN w:val="0"/>
        <w:adjustRightInd w:val="0"/>
        <w:spacing w:after="240" w:line="340" w:lineRule="atLeast"/>
        <w:rPr>
          <w:rFonts w:ascii="Monaco" w:hAnsi="Monaco" w:cs="Monaco"/>
          <w:color w:val="000000"/>
          <w:sz w:val="22"/>
          <w:szCs w:val="22"/>
        </w:rPr>
      </w:pPr>
    </w:p>
    <w:p w14:paraId="4DE7E72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sorting;</w:t>
      </w:r>
    </w:p>
    <w:p w14:paraId="549AAE96" w14:textId="77777777" w:rsidR="003A6A58" w:rsidRDefault="003A6A58" w:rsidP="003A6A58">
      <w:pPr>
        <w:widowControl w:val="0"/>
        <w:autoSpaceDE w:val="0"/>
        <w:autoSpaceDN w:val="0"/>
        <w:adjustRightInd w:val="0"/>
        <w:rPr>
          <w:rFonts w:ascii="Monaco" w:hAnsi="Monaco" w:cs="Monaco"/>
          <w:sz w:val="22"/>
          <w:szCs w:val="22"/>
        </w:rPr>
      </w:pPr>
    </w:p>
    <w:p w14:paraId="4D2882E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.Collections</w:t>
      </w:r>
      <w:proofErr w:type="spellEnd"/>
      <w:r>
        <w:rPr>
          <w:rFonts w:ascii="Monaco" w:hAnsi="Monaco" w:cs="Monaco"/>
          <w:color w:val="000000"/>
          <w:sz w:val="22"/>
          <w:szCs w:val="22"/>
        </w:rPr>
        <w:t>;</w:t>
      </w:r>
    </w:p>
    <w:p w14:paraId="26331D5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.LinkedList</w:t>
      </w:r>
      <w:proofErr w:type="spellEnd"/>
      <w:r>
        <w:rPr>
          <w:rFonts w:ascii="Monaco" w:hAnsi="Monaco" w:cs="Monaco"/>
          <w:color w:val="000000"/>
          <w:sz w:val="22"/>
          <w:szCs w:val="22"/>
        </w:rPr>
        <w:t>;</w:t>
      </w:r>
    </w:p>
    <w:p w14:paraId="11F9F771" w14:textId="77777777" w:rsidR="003A6A58" w:rsidRDefault="003A6A58" w:rsidP="003A6A58">
      <w:pPr>
        <w:widowControl w:val="0"/>
        <w:autoSpaceDE w:val="0"/>
        <w:autoSpaceDN w:val="0"/>
        <w:adjustRightInd w:val="0"/>
        <w:rPr>
          <w:rFonts w:ascii="Monaco" w:hAnsi="Monaco" w:cs="Monaco"/>
          <w:sz w:val="22"/>
          <w:szCs w:val="22"/>
        </w:rPr>
      </w:pPr>
    </w:p>
    <w:p w14:paraId="3D96533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Merge {</w:t>
      </w:r>
    </w:p>
    <w:p w14:paraId="4B022790" w14:textId="77777777" w:rsidR="003A6A58" w:rsidRDefault="003A6A58" w:rsidP="003A6A58">
      <w:pPr>
        <w:widowControl w:val="0"/>
        <w:autoSpaceDE w:val="0"/>
        <w:autoSpaceDN w:val="0"/>
        <w:adjustRightInd w:val="0"/>
        <w:rPr>
          <w:rFonts w:ascii="Monaco" w:hAnsi="Monaco" w:cs="Monaco"/>
          <w:sz w:val="22"/>
          <w:szCs w:val="22"/>
        </w:rPr>
      </w:pPr>
    </w:p>
    <w:p w14:paraId="2CB491F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Merge(</w:t>
      </w:r>
      <w:proofErr w:type="gramEnd"/>
      <w:r>
        <w:rPr>
          <w:rFonts w:ascii="Monaco" w:hAnsi="Monaco" w:cs="Monaco"/>
          <w:color w:val="000000"/>
          <w:sz w:val="22"/>
          <w:szCs w:val="22"/>
        </w:rPr>
        <w:t>) {</w:t>
      </w:r>
    </w:p>
    <w:p w14:paraId="26504B4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7163E1F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FE19DE6" w14:textId="77777777" w:rsidR="003A6A58" w:rsidRDefault="003A6A58" w:rsidP="003A6A58">
      <w:pPr>
        <w:widowControl w:val="0"/>
        <w:autoSpaceDE w:val="0"/>
        <w:autoSpaceDN w:val="0"/>
        <w:adjustRightInd w:val="0"/>
        <w:rPr>
          <w:rFonts w:ascii="Monaco" w:hAnsi="Monaco" w:cs="Monaco"/>
          <w:sz w:val="22"/>
          <w:szCs w:val="22"/>
        </w:rPr>
      </w:pPr>
    </w:p>
    <w:p w14:paraId="2D73451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mergeSort</w:t>
      </w:r>
      <w:proofErr w:type="spellEnd"/>
      <w:r>
        <w:rPr>
          <w:rFonts w:ascii="Monaco" w:hAnsi="Monaco" w:cs="Monaco"/>
          <w:color w:val="000000"/>
          <w:sz w:val="22"/>
          <w:szCs w:val="22"/>
        </w:rPr>
        <w:t>(</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a</w:t>
      </w:r>
      <w:r>
        <w:rPr>
          <w:rFonts w:ascii="Monaco" w:hAnsi="Monaco" w:cs="Monaco"/>
          <w:color w:val="000000"/>
          <w:sz w:val="22"/>
          <w:szCs w:val="22"/>
        </w:rPr>
        <w:t>) {</w:t>
      </w:r>
    </w:p>
    <w:p w14:paraId="3A2F4B1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3609E3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proofErr w:type="spellStart"/>
      <w:proofErr w:type="gram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&gt;= 2) {</w:t>
      </w:r>
    </w:p>
    <w:p w14:paraId="6CA2EDF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left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String[</w:t>
      </w:r>
      <w:proofErr w:type="spell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2];</w:t>
      </w:r>
    </w:p>
    <w:p w14:paraId="4190D15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right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String[</w:t>
      </w:r>
      <w:proofErr w:type="spell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2];</w:t>
      </w:r>
    </w:p>
    <w:p w14:paraId="6BBC9727" w14:textId="77777777" w:rsidR="003A6A58" w:rsidRDefault="003A6A58" w:rsidP="003A6A58">
      <w:pPr>
        <w:widowControl w:val="0"/>
        <w:autoSpaceDE w:val="0"/>
        <w:autoSpaceDN w:val="0"/>
        <w:adjustRightInd w:val="0"/>
        <w:rPr>
          <w:rFonts w:ascii="Monaco" w:hAnsi="Monaco" w:cs="Monaco"/>
          <w:sz w:val="22"/>
          <w:szCs w:val="22"/>
        </w:rPr>
      </w:pPr>
    </w:p>
    <w:p w14:paraId="3CFFA01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left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35AE569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left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a</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7C3BF74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38B442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right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30C162E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right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gramStart"/>
      <w:r>
        <w:rPr>
          <w:rFonts w:ascii="Monaco" w:hAnsi="Monaco" w:cs="Monaco"/>
          <w:color w:val="6A3E3E"/>
          <w:sz w:val="22"/>
          <w:szCs w:val="22"/>
        </w:rPr>
        <w:t>a</w:t>
      </w:r>
      <w:r>
        <w:rPr>
          <w:rFonts w:ascii="Monaco" w:hAnsi="Monaco" w:cs="Monaco"/>
          <w:color w:val="000000"/>
          <w:sz w:val="22"/>
          <w:szCs w:val="22"/>
        </w:rPr>
        <w:t>[</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2];</w:t>
      </w:r>
    </w:p>
    <w:p w14:paraId="05FC2B9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621C488"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mergeSort</w:t>
      </w:r>
      <w:proofErr w:type="spellEnd"/>
      <w:r>
        <w:rPr>
          <w:rFonts w:ascii="Monaco" w:hAnsi="Monaco" w:cs="Monaco"/>
          <w:color w:val="000000"/>
          <w:sz w:val="22"/>
          <w:szCs w:val="22"/>
        </w:rPr>
        <w:t>(</w:t>
      </w:r>
      <w:r>
        <w:rPr>
          <w:rFonts w:ascii="Monaco" w:hAnsi="Monaco" w:cs="Monaco"/>
          <w:color w:val="6A3E3E"/>
          <w:sz w:val="22"/>
          <w:szCs w:val="22"/>
        </w:rPr>
        <w:t>left</w:t>
      </w:r>
      <w:r>
        <w:rPr>
          <w:rFonts w:ascii="Monaco" w:hAnsi="Monaco" w:cs="Monaco"/>
          <w:color w:val="000000"/>
          <w:sz w:val="22"/>
          <w:szCs w:val="22"/>
        </w:rPr>
        <w:t>);</w:t>
      </w:r>
    </w:p>
    <w:p w14:paraId="487D6C79"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mergeSort</w:t>
      </w:r>
      <w:proofErr w:type="spellEnd"/>
      <w:r>
        <w:rPr>
          <w:rFonts w:ascii="Monaco" w:hAnsi="Monaco" w:cs="Monaco"/>
          <w:color w:val="000000"/>
          <w:sz w:val="22"/>
          <w:szCs w:val="22"/>
        </w:rPr>
        <w:t>(</w:t>
      </w:r>
      <w:r>
        <w:rPr>
          <w:rFonts w:ascii="Monaco" w:hAnsi="Monaco" w:cs="Monaco"/>
          <w:color w:val="6A3E3E"/>
          <w:sz w:val="22"/>
          <w:szCs w:val="22"/>
        </w:rPr>
        <w:t>right</w:t>
      </w:r>
      <w:r>
        <w:rPr>
          <w:rFonts w:ascii="Monaco" w:hAnsi="Monaco" w:cs="Monaco"/>
          <w:color w:val="000000"/>
          <w:sz w:val="22"/>
          <w:szCs w:val="22"/>
        </w:rPr>
        <w:t>);</w:t>
      </w:r>
    </w:p>
    <w:p w14:paraId="0EB73A59"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i/>
          <w:iCs/>
          <w:color w:val="000000"/>
          <w:sz w:val="22"/>
          <w:szCs w:val="22"/>
        </w:rPr>
        <w:t>merge</w:t>
      </w:r>
      <w:r>
        <w:rPr>
          <w:rFonts w:ascii="Monaco" w:hAnsi="Monaco" w:cs="Monaco"/>
          <w:color w:val="000000"/>
          <w:sz w:val="22"/>
          <w:szCs w:val="22"/>
        </w:rPr>
        <w:t>(</w:t>
      </w:r>
      <w:proofErr w:type="gramEnd"/>
      <w:r>
        <w:rPr>
          <w:rFonts w:ascii="Monaco" w:hAnsi="Monaco" w:cs="Monaco"/>
          <w:color w:val="6A3E3E"/>
          <w:sz w:val="22"/>
          <w:szCs w:val="22"/>
        </w:rPr>
        <w:t>a</w:t>
      </w:r>
      <w:r>
        <w:rPr>
          <w:rFonts w:ascii="Monaco" w:hAnsi="Monaco" w:cs="Monaco"/>
          <w:color w:val="000000"/>
          <w:sz w:val="22"/>
          <w:szCs w:val="22"/>
        </w:rPr>
        <w:t xml:space="preserve">, </w:t>
      </w:r>
      <w:r>
        <w:rPr>
          <w:rFonts w:ascii="Monaco" w:hAnsi="Monaco" w:cs="Monaco"/>
          <w:color w:val="6A3E3E"/>
          <w:sz w:val="22"/>
          <w:szCs w:val="22"/>
        </w:rPr>
        <w:t>left</w:t>
      </w:r>
      <w:r>
        <w:rPr>
          <w:rFonts w:ascii="Monaco" w:hAnsi="Monaco" w:cs="Monaco"/>
          <w:color w:val="000000"/>
          <w:sz w:val="22"/>
          <w:szCs w:val="22"/>
        </w:rPr>
        <w:t xml:space="preserve">, </w:t>
      </w:r>
      <w:r>
        <w:rPr>
          <w:rFonts w:ascii="Monaco" w:hAnsi="Monaco" w:cs="Monaco"/>
          <w:color w:val="6A3E3E"/>
          <w:sz w:val="22"/>
          <w:szCs w:val="22"/>
        </w:rPr>
        <w:t>right</w:t>
      </w:r>
      <w:r>
        <w:rPr>
          <w:rFonts w:ascii="Monaco" w:hAnsi="Monaco" w:cs="Monaco"/>
          <w:color w:val="000000"/>
          <w:sz w:val="22"/>
          <w:szCs w:val="22"/>
        </w:rPr>
        <w:t>);</w:t>
      </w:r>
    </w:p>
    <w:p w14:paraId="26461A63"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A6F0853" w14:textId="77777777" w:rsidR="003A6A58" w:rsidRDefault="003A6A58" w:rsidP="003A6A58">
      <w:pPr>
        <w:widowControl w:val="0"/>
        <w:autoSpaceDE w:val="0"/>
        <w:autoSpaceDN w:val="0"/>
        <w:adjustRightInd w:val="0"/>
        <w:rPr>
          <w:rFonts w:ascii="Monaco" w:hAnsi="Monaco" w:cs="Monaco"/>
          <w:sz w:val="22"/>
          <w:szCs w:val="22"/>
        </w:rPr>
      </w:pPr>
    </w:p>
    <w:p w14:paraId="409F597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C388ACB" w14:textId="77777777" w:rsidR="003A6A58" w:rsidRDefault="003A6A58" w:rsidP="003A6A58">
      <w:pPr>
        <w:widowControl w:val="0"/>
        <w:autoSpaceDE w:val="0"/>
        <w:autoSpaceDN w:val="0"/>
        <w:adjustRightInd w:val="0"/>
        <w:rPr>
          <w:rFonts w:ascii="Monaco" w:hAnsi="Monaco" w:cs="Monaco"/>
          <w:sz w:val="22"/>
          <w:szCs w:val="22"/>
        </w:rPr>
      </w:pPr>
    </w:p>
    <w:p w14:paraId="60314FA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merge(</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Object[] </w:t>
      </w:r>
      <w:r>
        <w:rPr>
          <w:rFonts w:ascii="Monaco" w:hAnsi="Monaco" w:cs="Monaco"/>
          <w:color w:val="6A3E3E"/>
          <w:sz w:val="22"/>
          <w:szCs w:val="22"/>
        </w:rPr>
        <w:t>left</w:t>
      </w:r>
      <w:r>
        <w:rPr>
          <w:rFonts w:ascii="Monaco" w:hAnsi="Monaco" w:cs="Monaco"/>
          <w:color w:val="000000"/>
          <w:sz w:val="22"/>
          <w:szCs w:val="22"/>
        </w:rPr>
        <w:t xml:space="preserve">, Object[] </w:t>
      </w:r>
      <w:r>
        <w:rPr>
          <w:rFonts w:ascii="Monaco" w:hAnsi="Monaco" w:cs="Monaco"/>
          <w:color w:val="6A3E3E"/>
          <w:sz w:val="22"/>
          <w:szCs w:val="22"/>
        </w:rPr>
        <w:t>right</w:t>
      </w:r>
      <w:r>
        <w:rPr>
          <w:rFonts w:ascii="Monaco" w:hAnsi="Monaco" w:cs="Monaco"/>
          <w:color w:val="000000"/>
          <w:sz w:val="22"/>
          <w:szCs w:val="22"/>
        </w:rPr>
        <w:t>) {</w:t>
      </w:r>
    </w:p>
    <w:p w14:paraId="5ECAC06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i1</w:t>
      </w:r>
      <w:r>
        <w:rPr>
          <w:rFonts w:ascii="Monaco" w:hAnsi="Monaco" w:cs="Monaco"/>
          <w:color w:val="000000"/>
          <w:sz w:val="22"/>
          <w:szCs w:val="22"/>
        </w:rPr>
        <w:t xml:space="preserve"> = 0;</w:t>
      </w:r>
    </w:p>
    <w:p w14:paraId="2344AC8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i2</w:t>
      </w:r>
      <w:r>
        <w:rPr>
          <w:rFonts w:ascii="Monaco" w:hAnsi="Monaco" w:cs="Monaco"/>
          <w:color w:val="000000"/>
          <w:sz w:val="22"/>
          <w:szCs w:val="22"/>
        </w:rPr>
        <w:t xml:space="preserve"> = 0;</w:t>
      </w:r>
    </w:p>
    <w:p w14:paraId="1C9B80D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14AADB7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i2</w:t>
      </w:r>
      <w:r>
        <w:rPr>
          <w:rFonts w:ascii="Monaco" w:hAnsi="Monaco" w:cs="Monaco"/>
          <w:color w:val="000000"/>
          <w:sz w:val="22"/>
          <w:szCs w:val="22"/>
        </w:rPr>
        <w:t xml:space="preserve"> &gt;= </w:t>
      </w:r>
      <w:proofErr w:type="spellStart"/>
      <w:proofErr w:type="gramStart"/>
      <w:r>
        <w:rPr>
          <w:rFonts w:ascii="Monaco" w:hAnsi="Monaco" w:cs="Monaco"/>
          <w:color w:val="6A3E3E"/>
          <w:sz w:val="22"/>
          <w:szCs w:val="22"/>
        </w:rPr>
        <w:t>right</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 (</w:t>
      </w:r>
      <w:r>
        <w:rPr>
          <w:rFonts w:ascii="Monaco" w:hAnsi="Monaco" w:cs="Monaco"/>
          <w:color w:val="6A3E3E"/>
          <w:sz w:val="22"/>
          <w:szCs w:val="22"/>
        </w:rPr>
        <w:t>i1</w:t>
      </w:r>
      <w:r>
        <w:rPr>
          <w:rFonts w:ascii="Monaco" w:hAnsi="Monaco" w:cs="Monaco"/>
          <w:color w:val="000000"/>
          <w:sz w:val="22"/>
          <w:szCs w:val="22"/>
        </w:rPr>
        <w:t xml:space="preserve"> &lt; </w:t>
      </w:r>
      <w:proofErr w:type="spellStart"/>
      <w:r>
        <w:rPr>
          <w:rFonts w:ascii="Monaco" w:hAnsi="Monaco" w:cs="Monaco"/>
          <w:color w:val="6A3E3E"/>
          <w:sz w:val="22"/>
          <w:szCs w:val="22"/>
        </w:rPr>
        <w:t>left</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&amp;&amp; </w:t>
      </w:r>
      <w:r>
        <w:rPr>
          <w:rFonts w:ascii="Monaco" w:hAnsi="Monaco" w:cs="Monaco"/>
          <w:color w:val="000000"/>
          <w:sz w:val="22"/>
          <w:szCs w:val="22"/>
          <w:u w:val="single"/>
        </w:rPr>
        <w:t xml:space="preserve">((Comparable) </w:t>
      </w:r>
      <w:r>
        <w:rPr>
          <w:rFonts w:ascii="Monaco" w:hAnsi="Monaco" w:cs="Monaco"/>
          <w:color w:val="6A3E3E"/>
          <w:sz w:val="22"/>
          <w:szCs w:val="22"/>
          <w:u w:val="single"/>
        </w:rPr>
        <w:t>left</w:t>
      </w:r>
      <w:r>
        <w:rPr>
          <w:rFonts w:ascii="Monaco" w:hAnsi="Monaco" w:cs="Monaco"/>
          <w:color w:val="000000"/>
          <w:sz w:val="22"/>
          <w:szCs w:val="22"/>
          <w:u w:val="single"/>
        </w:rPr>
        <w:t>[</w:t>
      </w:r>
      <w:r>
        <w:rPr>
          <w:rFonts w:ascii="Monaco" w:hAnsi="Monaco" w:cs="Monaco"/>
          <w:color w:val="6A3E3E"/>
          <w:sz w:val="22"/>
          <w:szCs w:val="22"/>
          <w:u w:val="single"/>
        </w:rPr>
        <w:t>i1</w:t>
      </w:r>
      <w:r>
        <w:rPr>
          <w:rFonts w:ascii="Monaco" w:hAnsi="Monaco" w:cs="Monaco"/>
          <w:color w:val="000000"/>
          <w:sz w:val="22"/>
          <w:szCs w:val="22"/>
          <w:u w:val="single"/>
        </w:rPr>
        <w:t>]).</w:t>
      </w:r>
      <w:proofErr w:type="spellStart"/>
      <w:r>
        <w:rPr>
          <w:rFonts w:ascii="Monaco" w:hAnsi="Monaco" w:cs="Monaco"/>
          <w:color w:val="000000"/>
          <w:sz w:val="22"/>
          <w:szCs w:val="22"/>
          <w:u w:val="single"/>
        </w:rPr>
        <w:t>compareTo</w:t>
      </w:r>
      <w:proofErr w:type="spellEnd"/>
      <w:r>
        <w:rPr>
          <w:rFonts w:ascii="Monaco" w:hAnsi="Monaco" w:cs="Monaco"/>
          <w:color w:val="000000"/>
          <w:sz w:val="22"/>
          <w:szCs w:val="22"/>
          <w:u w:val="single"/>
        </w:rPr>
        <w:t>(</w:t>
      </w:r>
      <w:r>
        <w:rPr>
          <w:rFonts w:ascii="Monaco" w:hAnsi="Monaco" w:cs="Monaco"/>
          <w:color w:val="6A3E3E"/>
          <w:sz w:val="22"/>
          <w:szCs w:val="22"/>
          <w:u w:val="single"/>
        </w:rPr>
        <w:t>right</w:t>
      </w:r>
      <w:r>
        <w:rPr>
          <w:rFonts w:ascii="Monaco" w:hAnsi="Monaco" w:cs="Monaco"/>
          <w:color w:val="000000"/>
          <w:sz w:val="22"/>
          <w:szCs w:val="22"/>
          <w:u w:val="single"/>
        </w:rPr>
        <w:t>[</w:t>
      </w:r>
      <w:r>
        <w:rPr>
          <w:rFonts w:ascii="Monaco" w:hAnsi="Monaco" w:cs="Monaco"/>
          <w:color w:val="6A3E3E"/>
          <w:sz w:val="22"/>
          <w:szCs w:val="22"/>
          <w:u w:val="single"/>
        </w:rPr>
        <w:t>i1</w:t>
      </w:r>
      <w:r>
        <w:rPr>
          <w:rFonts w:ascii="Monaco" w:hAnsi="Monaco" w:cs="Monaco"/>
          <w:color w:val="000000"/>
          <w:sz w:val="22"/>
          <w:szCs w:val="22"/>
          <w:u w:val="single"/>
        </w:rPr>
        <w:t>])</w:t>
      </w:r>
      <w:r>
        <w:rPr>
          <w:rFonts w:ascii="Monaco" w:hAnsi="Monaco" w:cs="Monaco"/>
          <w:color w:val="000000"/>
          <w:sz w:val="22"/>
          <w:szCs w:val="22"/>
        </w:rPr>
        <w:t xml:space="preserve"> &lt; 0)) {</w:t>
      </w:r>
    </w:p>
    <w:p w14:paraId="79B1A3B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/**Compare in order to sort</w:t>
      </w:r>
    </w:p>
    <w:p w14:paraId="2EE294A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 </w:t>
      </w:r>
    </w:p>
    <w:p w14:paraId="456C7C6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w:t>
      </w:r>
    </w:p>
    <w:p w14:paraId="6DECDFF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left</w:t>
      </w:r>
      <w:r>
        <w:rPr>
          <w:rFonts w:ascii="Monaco" w:hAnsi="Monaco" w:cs="Monaco"/>
          <w:color w:val="000000"/>
          <w:sz w:val="22"/>
          <w:szCs w:val="22"/>
        </w:rPr>
        <w:t>[</w:t>
      </w:r>
      <w:r>
        <w:rPr>
          <w:rFonts w:ascii="Monaco" w:hAnsi="Monaco" w:cs="Monaco"/>
          <w:color w:val="6A3E3E"/>
          <w:sz w:val="22"/>
          <w:szCs w:val="22"/>
        </w:rPr>
        <w:t>i1</w:t>
      </w:r>
      <w:r>
        <w:rPr>
          <w:rFonts w:ascii="Monaco" w:hAnsi="Monaco" w:cs="Monaco"/>
          <w:color w:val="000000"/>
          <w:sz w:val="22"/>
          <w:szCs w:val="22"/>
        </w:rPr>
        <w:t>];</w:t>
      </w:r>
    </w:p>
    <w:p w14:paraId="335A010B"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i1</w:t>
      </w:r>
      <w:r>
        <w:rPr>
          <w:rFonts w:ascii="Monaco" w:hAnsi="Monaco" w:cs="Monaco"/>
          <w:color w:val="000000"/>
          <w:sz w:val="22"/>
          <w:szCs w:val="22"/>
        </w:rPr>
        <w:t>++;</w:t>
      </w:r>
    </w:p>
    <w:p w14:paraId="1EE6E0E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p>
    <w:p w14:paraId="1A4E086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right</w:t>
      </w:r>
      <w:r>
        <w:rPr>
          <w:rFonts w:ascii="Monaco" w:hAnsi="Monaco" w:cs="Monaco"/>
          <w:color w:val="000000"/>
          <w:sz w:val="22"/>
          <w:szCs w:val="22"/>
        </w:rPr>
        <w:t>[</w:t>
      </w:r>
      <w:r>
        <w:rPr>
          <w:rFonts w:ascii="Monaco" w:hAnsi="Monaco" w:cs="Monaco"/>
          <w:color w:val="6A3E3E"/>
          <w:sz w:val="22"/>
          <w:szCs w:val="22"/>
        </w:rPr>
        <w:t>i2</w:t>
      </w:r>
      <w:r>
        <w:rPr>
          <w:rFonts w:ascii="Monaco" w:hAnsi="Monaco" w:cs="Monaco"/>
          <w:color w:val="000000"/>
          <w:sz w:val="22"/>
          <w:szCs w:val="22"/>
        </w:rPr>
        <w:t>];</w:t>
      </w:r>
    </w:p>
    <w:p w14:paraId="3EA644F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i2</w:t>
      </w:r>
      <w:r>
        <w:rPr>
          <w:rFonts w:ascii="Monaco" w:hAnsi="Monaco" w:cs="Monaco"/>
          <w:color w:val="000000"/>
          <w:sz w:val="22"/>
          <w:szCs w:val="22"/>
        </w:rPr>
        <w:t>++;</w:t>
      </w:r>
    </w:p>
    <w:p w14:paraId="0BB1A6B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956215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849AC1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D5B017B" w14:textId="77777777" w:rsidR="003A6A58" w:rsidRDefault="003A6A58" w:rsidP="003A6A58">
      <w:pPr>
        <w:widowControl w:val="0"/>
        <w:autoSpaceDE w:val="0"/>
        <w:autoSpaceDN w:val="0"/>
        <w:adjustRightInd w:val="0"/>
        <w:rPr>
          <w:rFonts w:ascii="Monaco" w:hAnsi="Monaco" w:cs="Monaco"/>
          <w:sz w:val="22"/>
          <w:szCs w:val="22"/>
        </w:rPr>
      </w:pPr>
    </w:p>
    <w:p w14:paraId="2754CEC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mergelist</w:t>
      </w:r>
      <w:proofErr w:type="spellEnd"/>
      <w:r>
        <w:rPr>
          <w:rFonts w:ascii="Monaco" w:hAnsi="Monaco" w:cs="Monaco"/>
          <w:color w:val="000000"/>
          <w:sz w:val="22"/>
          <w:szCs w:val="22"/>
        </w:rPr>
        <w:t>(</w:t>
      </w:r>
      <w:proofErr w:type="spellStart"/>
      <w:proofErr w:type="gramEnd"/>
      <w:r>
        <w:rPr>
          <w:rFonts w:ascii="Monaco" w:hAnsi="Monaco" w:cs="Monaco"/>
          <w:color w:val="000000"/>
          <w:sz w:val="22"/>
          <w:szCs w:val="22"/>
          <w:u w:val="single"/>
        </w:rPr>
        <w:t>LinkedList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 {</w:t>
      </w:r>
    </w:p>
    <w:p w14:paraId="7B8EB03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Collections.</w:t>
      </w:r>
      <w:r>
        <w:rPr>
          <w:rFonts w:ascii="Monaco" w:hAnsi="Monaco" w:cs="Monaco"/>
          <w:i/>
          <w:iCs/>
          <w:color w:val="000000"/>
          <w:sz w:val="22"/>
          <w:szCs w:val="22"/>
          <w:u w:val="single"/>
        </w:rPr>
        <w:t>sort</w:t>
      </w:r>
      <w:proofErr w:type="spellEnd"/>
      <w:r>
        <w:rPr>
          <w:rFonts w:ascii="Monaco" w:hAnsi="Monaco" w:cs="Monaco"/>
          <w:color w:val="000000"/>
          <w:sz w:val="22"/>
          <w:szCs w:val="22"/>
          <w:u w:val="single"/>
        </w:rPr>
        <w:t>(</w:t>
      </w:r>
      <w:r>
        <w:rPr>
          <w:rFonts w:ascii="Monaco" w:hAnsi="Monaco" w:cs="Monaco"/>
          <w:color w:val="6A3E3E"/>
          <w:sz w:val="22"/>
          <w:szCs w:val="22"/>
          <w:u w:val="single"/>
        </w:rPr>
        <w:t>l</w:t>
      </w:r>
      <w:r>
        <w:rPr>
          <w:rFonts w:ascii="Monaco" w:hAnsi="Monaco" w:cs="Monaco"/>
          <w:color w:val="000000"/>
          <w:sz w:val="22"/>
          <w:szCs w:val="22"/>
          <w:u w:val="single"/>
        </w:rPr>
        <w:t>)</w:t>
      </w:r>
      <w:r>
        <w:rPr>
          <w:rFonts w:ascii="Monaco" w:hAnsi="Monaco" w:cs="Monaco"/>
          <w:color w:val="000000"/>
          <w:sz w:val="22"/>
          <w:szCs w:val="22"/>
        </w:rPr>
        <w:t>;</w:t>
      </w:r>
    </w:p>
    <w:p w14:paraId="2C0C1A95" w14:textId="77777777" w:rsidR="003A6A58" w:rsidRDefault="003A6A58" w:rsidP="003A6A58">
      <w:pPr>
        <w:widowControl w:val="0"/>
        <w:autoSpaceDE w:val="0"/>
        <w:autoSpaceDN w:val="0"/>
        <w:adjustRightInd w:val="0"/>
        <w:rPr>
          <w:rFonts w:ascii="Monaco" w:hAnsi="Monaco" w:cs="Monaco"/>
          <w:sz w:val="22"/>
          <w:szCs w:val="22"/>
        </w:rPr>
      </w:pPr>
    </w:p>
    <w:p w14:paraId="67649AD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9964790" w14:textId="77777777" w:rsidR="003A6A58" w:rsidRDefault="003A6A58" w:rsidP="003A6A58">
      <w:pPr>
        <w:widowControl w:val="0"/>
        <w:autoSpaceDE w:val="0"/>
        <w:autoSpaceDN w:val="0"/>
        <w:adjustRightInd w:val="0"/>
        <w:rPr>
          <w:rFonts w:ascii="Monaco" w:hAnsi="Monaco" w:cs="Monaco"/>
          <w:sz w:val="22"/>
          <w:szCs w:val="22"/>
        </w:rPr>
      </w:pPr>
    </w:p>
    <w:p w14:paraId="35441E0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140CDA9" w14:textId="77777777" w:rsidR="003A6A58" w:rsidRDefault="003A6A58" w:rsidP="003A6A58">
      <w:pPr>
        <w:widowControl w:val="0"/>
        <w:autoSpaceDE w:val="0"/>
        <w:autoSpaceDN w:val="0"/>
        <w:adjustRightInd w:val="0"/>
        <w:spacing w:after="240" w:line="340" w:lineRule="atLeast"/>
        <w:rPr>
          <w:rFonts w:ascii="Times" w:hAnsi="Times" w:cs="Times"/>
          <w:color w:val="000000"/>
        </w:rPr>
      </w:pPr>
    </w:p>
    <w:p w14:paraId="7E1E7B1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sorting;</w:t>
      </w:r>
    </w:p>
    <w:p w14:paraId="726467F5" w14:textId="77777777" w:rsidR="003A6A58" w:rsidRDefault="003A6A58" w:rsidP="003A6A58">
      <w:pPr>
        <w:widowControl w:val="0"/>
        <w:autoSpaceDE w:val="0"/>
        <w:autoSpaceDN w:val="0"/>
        <w:adjustRightInd w:val="0"/>
        <w:rPr>
          <w:rFonts w:ascii="Monaco" w:hAnsi="Monaco" w:cs="Monaco"/>
          <w:sz w:val="22"/>
          <w:szCs w:val="22"/>
        </w:rPr>
      </w:pPr>
    </w:p>
    <w:p w14:paraId="10F51D1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.Collections</w:t>
      </w:r>
      <w:proofErr w:type="spellEnd"/>
      <w:r>
        <w:rPr>
          <w:rFonts w:ascii="Monaco" w:hAnsi="Monaco" w:cs="Monaco"/>
          <w:color w:val="000000"/>
          <w:sz w:val="22"/>
          <w:szCs w:val="22"/>
        </w:rPr>
        <w:t>;</w:t>
      </w:r>
    </w:p>
    <w:p w14:paraId="266AA5C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.LinkedList</w:t>
      </w:r>
      <w:proofErr w:type="spellEnd"/>
      <w:r>
        <w:rPr>
          <w:rFonts w:ascii="Monaco" w:hAnsi="Monaco" w:cs="Monaco"/>
          <w:color w:val="000000"/>
          <w:sz w:val="22"/>
          <w:szCs w:val="22"/>
        </w:rPr>
        <w:t>;</w:t>
      </w:r>
    </w:p>
    <w:p w14:paraId="646748CA"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java.util</w:t>
      </w:r>
      <w:proofErr w:type="gramEnd"/>
      <w:r>
        <w:rPr>
          <w:rFonts w:ascii="Monaco" w:hAnsi="Monaco" w:cs="Monaco"/>
          <w:color w:val="000000"/>
          <w:sz w:val="22"/>
          <w:szCs w:val="22"/>
          <w:u w:val="single"/>
        </w:rPr>
        <w:t>.List</w:t>
      </w:r>
      <w:proofErr w:type="spellEnd"/>
      <w:r>
        <w:rPr>
          <w:rFonts w:ascii="Monaco" w:hAnsi="Monaco" w:cs="Monaco"/>
          <w:color w:val="000000"/>
          <w:sz w:val="22"/>
          <w:szCs w:val="22"/>
        </w:rPr>
        <w:t>;</w:t>
      </w:r>
    </w:p>
    <w:p w14:paraId="69606ABC" w14:textId="77777777" w:rsidR="003A6A58" w:rsidRDefault="003A6A58" w:rsidP="003A6A58">
      <w:pPr>
        <w:widowControl w:val="0"/>
        <w:autoSpaceDE w:val="0"/>
        <w:autoSpaceDN w:val="0"/>
        <w:adjustRightInd w:val="0"/>
        <w:rPr>
          <w:rFonts w:ascii="Monaco" w:hAnsi="Monaco" w:cs="Monaco"/>
          <w:sz w:val="22"/>
          <w:szCs w:val="22"/>
        </w:rPr>
      </w:pPr>
    </w:p>
    <w:p w14:paraId="32EBAA1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java.util</w:t>
      </w:r>
      <w:proofErr w:type="gramEnd"/>
      <w:r>
        <w:rPr>
          <w:rFonts w:ascii="Monaco" w:hAnsi="Monaco" w:cs="Monaco"/>
          <w:color w:val="000000"/>
          <w:sz w:val="22"/>
          <w:szCs w:val="22"/>
          <w:u w:val="single"/>
        </w:rPr>
        <w:t>.ArrayList</w:t>
      </w:r>
      <w:proofErr w:type="spellEnd"/>
      <w:r>
        <w:rPr>
          <w:rFonts w:ascii="Monaco" w:hAnsi="Monaco" w:cs="Monaco"/>
          <w:color w:val="000000"/>
          <w:sz w:val="22"/>
          <w:szCs w:val="22"/>
        </w:rPr>
        <w:t>;</w:t>
      </w:r>
    </w:p>
    <w:p w14:paraId="15E89DCE" w14:textId="77777777" w:rsidR="003A6A58" w:rsidRDefault="003A6A58" w:rsidP="003A6A58">
      <w:pPr>
        <w:widowControl w:val="0"/>
        <w:autoSpaceDE w:val="0"/>
        <w:autoSpaceDN w:val="0"/>
        <w:adjustRightInd w:val="0"/>
        <w:rPr>
          <w:rFonts w:ascii="Monaco" w:hAnsi="Monaco" w:cs="Monaco"/>
          <w:sz w:val="22"/>
          <w:szCs w:val="22"/>
        </w:rPr>
      </w:pPr>
    </w:p>
    <w:p w14:paraId="17FAA7D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Bubble&lt;T&gt; {</w:t>
      </w:r>
    </w:p>
    <w:p w14:paraId="06052824" w14:textId="77777777" w:rsidR="003A6A58" w:rsidRDefault="003A6A58" w:rsidP="003A6A58">
      <w:pPr>
        <w:widowControl w:val="0"/>
        <w:autoSpaceDE w:val="0"/>
        <w:autoSpaceDN w:val="0"/>
        <w:adjustRightInd w:val="0"/>
        <w:rPr>
          <w:rFonts w:ascii="Monaco" w:hAnsi="Monaco" w:cs="Monaco"/>
          <w:sz w:val="22"/>
          <w:szCs w:val="22"/>
        </w:rPr>
      </w:pPr>
    </w:p>
    <w:p w14:paraId="0EE1A26E"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&lt;T&gt;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bubbleSort</w:t>
      </w:r>
      <w:proofErr w:type="spellEnd"/>
      <w:r>
        <w:rPr>
          <w:rFonts w:ascii="Monaco" w:hAnsi="Monaco" w:cs="Monaco"/>
          <w:color w:val="000000"/>
          <w:sz w:val="22"/>
          <w:szCs w:val="22"/>
        </w:rPr>
        <w:t>(</w:t>
      </w:r>
      <w:proofErr w:type="gramStart"/>
      <w:r>
        <w:rPr>
          <w:rFonts w:ascii="Monaco" w:hAnsi="Monaco" w:cs="Monaco"/>
          <w:color w:val="000000"/>
          <w:sz w:val="22"/>
          <w:szCs w:val="22"/>
        </w:rPr>
        <w:t>T[</w:t>
      </w:r>
      <w:proofErr w:type="gramEnd"/>
      <w:r>
        <w:rPr>
          <w:rFonts w:ascii="Monaco" w:hAnsi="Monaco" w:cs="Monaco"/>
          <w:color w:val="000000"/>
          <w:sz w:val="22"/>
          <w:szCs w:val="22"/>
        </w:rPr>
        <w:t xml:space="preserve">] </w:t>
      </w:r>
      <w:r>
        <w:rPr>
          <w:rFonts w:ascii="Monaco" w:hAnsi="Monaco" w:cs="Monaco"/>
          <w:color w:val="6A3E3E"/>
          <w:sz w:val="22"/>
          <w:szCs w:val="22"/>
        </w:rPr>
        <w:t>unsorted</w:t>
      </w:r>
      <w:r>
        <w:rPr>
          <w:rFonts w:ascii="Monaco" w:hAnsi="Monaco" w:cs="Monaco"/>
          <w:color w:val="000000"/>
          <w:sz w:val="22"/>
          <w:szCs w:val="22"/>
        </w:rPr>
        <w:t>) {</w:t>
      </w:r>
    </w:p>
    <w:p w14:paraId="0121160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D56C9A1"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iter</w:t>
      </w:r>
      <w:proofErr w:type="spellEnd"/>
      <w:r>
        <w:rPr>
          <w:rFonts w:ascii="Monaco" w:hAnsi="Monaco" w:cs="Monaco"/>
          <w:color w:val="000000"/>
          <w:sz w:val="22"/>
          <w:szCs w:val="22"/>
        </w:rPr>
        <w:t xml:space="preserve"> = 1; </w:t>
      </w:r>
      <w:proofErr w:type="spellStart"/>
      <w:r>
        <w:rPr>
          <w:rFonts w:ascii="Monaco" w:hAnsi="Monaco" w:cs="Monaco"/>
          <w:color w:val="6A3E3E"/>
          <w:sz w:val="22"/>
          <w:szCs w:val="22"/>
        </w:rPr>
        <w:t>iter</w:t>
      </w:r>
      <w:proofErr w:type="spellEnd"/>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unsorted</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iter</w:t>
      </w:r>
      <w:proofErr w:type="spellEnd"/>
      <w:r>
        <w:rPr>
          <w:rFonts w:ascii="Monaco" w:hAnsi="Monaco" w:cs="Monaco"/>
          <w:color w:val="000000"/>
          <w:sz w:val="22"/>
          <w:szCs w:val="22"/>
        </w:rPr>
        <w:t>++) {</w:t>
      </w:r>
    </w:p>
    <w:p w14:paraId="35822372"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inner</w:t>
      </w:r>
      <w:r>
        <w:rPr>
          <w:rFonts w:ascii="Monaco" w:hAnsi="Monaco" w:cs="Monaco"/>
          <w:color w:val="000000"/>
          <w:sz w:val="22"/>
          <w:szCs w:val="22"/>
        </w:rPr>
        <w:t xml:space="preserve"> = 0; </w:t>
      </w:r>
      <w:r>
        <w:rPr>
          <w:rFonts w:ascii="Monaco" w:hAnsi="Monaco" w:cs="Monaco"/>
          <w:color w:val="6A3E3E"/>
          <w:sz w:val="22"/>
          <w:szCs w:val="22"/>
        </w:rPr>
        <w:t>inner</w:t>
      </w:r>
      <w:r>
        <w:rPr>
          <w:rFonts w:ascii="Monaco" w:hAnsi="Monaco" w:cs="Monaco"/>
          <w:color w:val="000000"/>
          <w:sz w:val="22"/>
          <w:szCs w:val="22"/>
        </w:rPr>
        <w:t xml:space="preserve"> &lt; (</w:t>
      </w:r>
      <w:proofErr w:type="spellStart"/>
      <w:proofErr w:type="gramStart"/>
      <w:r>
        <w:rPr>
          <w:rFonts w:ascii="Monaco" w:hAnsi="Monaco" w:cs="Monaco"/>
          <w:color w:val="6A3E3E"/>
          <w:sz w:val="22"/>
          <w:szCs w:val="22"/>
        </w:rPr>
        <w:t>unsorted</w:t>
      </w:r>
      <w:r>
        <w:rPr>
          <w:rFonts w:ascii="Monaco" w:hAnsi="Monaco" w:cs="Monaco"/>
          <w:color w:val="000000"/>
          <w:sz w:val="22"/>
          <w:szCs w:val="22"/>
        </w:rPr>
        <w:t>.</w:t>
      </w:r>
      <w:r>
        <w:rPr>
          <w:rFonts w:ascii="Monaco" w:hAnsi="Monaco" w:cs="Monaco"/>
          <w:color w:val="0000C0"/>
          <w:sz w:val="22"/>
          <w:szCs w:val="22"/>
        </w:rPr>
        <w:t>length</w:t>
      </w:r>
      <w:proofErr w:type="spellEnd"/>
      <w:proofErr w:type="gramEnd"/>
      <w:r>
        <w:rPr>
          <w:rFonts w:ascii="Monaco" w:hAnsi="Monaco" w:cs="Monaco"/>
          <w:color w:val="000000"/>
          <w:sz w:val="22"/>
          <w:szCs w:val="22"/>
        </w:rPr>
        <w:t xml:space="preserve"> - </w:t>
      </w:r>
      <w:proofErr w:type="spellStart"/>
      <w:r>
        <w:rPr>
          <w:rFonts w:ascii="Monaco" w:hAnsi="Monaco" w:cs="Monaco"/>
          <w:color w:val="6A3E3E"/>
          <w:sz w:val="22"/>
          <w:szCs w:val="22"/>
        </w:rPr>
        <w:t>iter</w:t>
      </w:r>
      <w:proofErr w:type="spellEnd"/>
      <w:r>
        <w:rPr>
          <w:rFonts w:ascii="Monaco" w:hAnsi="Monaco" w:cs="Monaco"/>
          <w:color w:val="000000"/>
          <w:sz w:val="22"/>
          <w:szCs w:val="22"/>
        </w:rPr>
        <w:t xml:space="preserve">); </w:t>
      </w:r>
      <w:r>
        <w:rPr>
          <w:rFonts w:ascii="Monaco" w:hAnsi="Monaco" w:cs="Monaco"/>
          <w:color w:val="6A3E3E"/>
          <w:sz w:val="22"/>
          <w:szCs w:val="22"/>
        </w:rPr>
        <w:t>inner</w:t>
      </w:r>
      <w:r>
        <w:rPr>
          <w:rFonts w:ascii="Monaco" w:hAnsi="Monaco" w:cs="Monaco"/>
          <w:color w:val="000000"/>
          <w:sz w:val="22"/>
          <w:szCs w:val="22"/>
        </w:rPr>
        <w:t>++) {</w:t>
      </w:r>
    </w:p>
    <w:p w14:paraId="5C96987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00"/>
          <w:sz w:val="22"/>
          <w:szCs w:val="22"/>
          <w:u w:val="single"/>
        </w:rPr>
        <w:t>(((Comparable) (</w:t>
      </w:r>
      <w:r>
        <w:rPr>
          <w:rFonts w:ascii="Monaco" w:hAnsi="Monaco" w:cs="Monaco"/>
          <w:color w:val="6A3E3E"/>
          <w:sz w:val="22"/>
          <w:szCs w:val="22"/>
          <w:u w:val="single"/>
        </w:rPr>
        <w:t>unsorted</w:t>
      </w:r>
      <w:r>
        <w:rPr>
          <w:rFonts w:ascii="Monaco" w:hAnsi="Monaco" w:cs="Monaco"/>
          <w:color w:val="000000"/>
          <w:sz w:val="22"/>
          <w:szCs w:val="22"/>
          <w:u w:val="single"/>
        </w:rPr>
        <w:t>[</w:t>
      </w:r>
      <w:r>
        <w:rPr>
          <w:rFonts w:ascii="Monaco" w:hAnsi="Monaco" w:cs="Monaco"/>
          <w:color w:val="6A3E3E"/>
          <w:sz w:val="22"/>
          <w:szCs w:val="22"/>
          <w:u w:val="single"/>
        </w:rPr>
        <w:t>inner</w:t>
      </w:r>
      <w:r>
        <w:rPr>
          <w:rFonts w:ascii="Monaco" w:hAnsi="Monaco" w:cs="Monaco"/>
          <w:color w:val="000000"/>
          <w:sz w:val="22"/>
          <w:szCs w:val="22"/>
          <w:u w:val="single"/>
        </w:rPr>
        <w:t>])</w:t>
      </w:r>
      <w:proofErr w:type="gramStart"/>
      <w:r>
        <w:rPr>
          <w:rFonts w:ascii="Monaco" w:hAnsi="Monaco" w:cs="Monaco"/>
          <w:color w:val="000000"/>
          <w:sz w:val="22"/>
          <w:szCs w:val="22"/>
          <w:u w:val="single"/>
        </w:rPr>
        <w:t>).</w:t>
      </w:r>
      <w:proofErr w:type="spellStart"/>
      <w:r>
        <w:rPr>
          <w:rFonts w:ascii="Monaco" w:hAnsi="Monaco" w:cs="Monaco"/>
          <w:color w:val="000000"/>
          <w:sz w:val="22"/>
          <w:szCs w:val="22"/>
          <w:u w:val="single"/>
        </w:rPr>
        <w:t>compareTo</w:t>
      </w:r>
      <w:proofErr w:type="spellEnd"/>
      <w:proofErr w:type="gramEnd"/>
      <w:r>
        <w:rPr>
          <w:rFonts w:ascii="Monaco" w:hAnsi="Monaco" w:cs="Monaco"/>
          <w:color w:val="000000"/>
          <w:sz w:val="22"/>
          <w:szCs w:val="22"/>
          <w:u w:val="single"/>
        </w:rPr>
        <w:t>(</w:t>
      </w:r>
      <w:r>
        <w:rPr>
          <w:rFonts w:ascii="Monaco" w:hAnsi="Monaco" w:cs="Monaco"/>
          <w:color w:val="6A3E3E"/>
          <w:sz w:val="22"/>
          <w:szCs w:val="22"/>
          <w:u w:val="single"/>
        </w:rPr>
        <w:t>unsorted</w:t>
      </w:r>
      <w:r>
        <w:rPr>
          <w:rFonts w:ascii="Monaco" w:hAnsi="Monaco" w:cs="Monaco"/>
          <w:color w:val="000000"/>
          <w:sz w:val="22"/>
          <w:szCs w:val="22"/>
          <w:u w:val="single"/>
        </w:rPr>
        <w:t>[</w:t>
      </w:r>
      <w:r>
        <w:rPr>
          <w:rFonts w:ascii="Monaco" w:hAnsi="Monaco" w:cs="Monaco"/>
          <w:color w:val="6A3E3E"/>
          <w:sz w:val="22"/>
          <w:szCs w:val="22"/>
          <w:u w:val="single"/>
        </w:rPr>
        <w:t>inner</w:t>
      </w:r>
      <w:r>
        <w:rPr>
          <w:rFonts w:ascii="Monaco" w:hAnsi="Monaco" w:cs="Monaco"/>
          <w:color w:val="000000"/>
          <w:sz w:val="22"/>
          <w:szCs w:val="22"/>
          <w:u w:val="single"/>
        </w:rPr>
        <w:t xml:space="preserve"> + 1]))</w:t>
      </w:r>
      <w:r>
        <w:rPr>
          <w:rFonts w:ascii="Monaco" w:hAnsi="Monaco" w:cs="Monaco"/>
          <w:color w:val="000000"/>
          <w:sz w:val="22"/>
          <w:szCs w:val="22"/>
        </w:rPr>
        <w:t xml:space="preserve"> &gt; 0) {</w:t>
      </w:r>
    </w:p>
    <w:p w14:paraId="1863F515"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/**Compare in order to sort</w:t>
      </w:r>
    </w:p>
    <w:p w14:paraId="4DBDF70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 </w:t>
      </w:r>
    </w:p>
    <w:p w14:paraId="0BBA9D9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w:t>
      </w:r>
    </w:p>
    <w:p w14:paraId="113B64D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T </w:t>
      </w:r>
      <w:proofErr w:type="spellStart"/>
      <w:r>
        <w:rPr>
          <w:rFonts w:ascii="Monaco" w:hAnsi="Monaco" w:cs="Monaco"/>
          <w:color w:val="6A3E3E"/>
          <w:sz w:val="22"/>
          <w:szCs w:val="22"/>
        </w:rPr>
        <w:t>tmp</w:t>
      </w:r>
      <w:proofErr w:type="spellEnd"/>
      <w:r>
        <w:rPr>
          <w:rFonts w:ascii="Monaco" w:hAnsi="Monaco" w:cs="Monaco"/>
          <w:color w:val="000000"/>
          <w:sz w:val="22"/>
          <w:szCs w:val="22"/>
        </w:rPr>
        <w:t xml:space="preserve"> = </w:t>
      </w:r>
      <w:r>
        <w:rPr>
          <w:rFonts w:ascii="Monaco" w:hAnsi="Monaco" w:cs="Monaco"/>
          <w:color w:val="6A3E3E"/>
          <w:sz w:val="22"/>
          <w:szCs w:val="22"/>
        </w:rPr>
        <w:t>unsorted</w:t>
      </w:r>
      <w:r>
        <w:rPr>
          <w:rFonts w:ascii="Monaco" w:hAnsi="Monaco" w:cs="Monaco"/>
          <w:color w:val="000000"/>
          <w:sz w:val="22"/>
          <w:szCs w:val="22"/>
        </w:rPr>
        <w:t>[</w:t>
      </w:r>
      <w:r>
        <w:rPr>
          <w:rFonts w:ascii="Monaco" w:hAnsi="Monaco" w:cs="Monaco"/>
          <w:color w:val="6A3E3E"/>
          <w:sz w:val="22"/>
          <w:szCs w:val="22"/>
        </w:rPr>
        <w:t>inner</w:t>
      </w:r>
      <w:r>
        <w:rPr>
          <w:rFonts w:ascii="Monaco" w:hAnsi="Monaco" w:cs="Monaco"/>
          <w:color w:val="000000"/>
          <w:sz w:val="22"/>
          <w:szCs w:val="22"/>
        </w:rPr>
        <w:t>];</w:t>
      </w:r>
    </w:p>
    <w:p w14:paraId="2E998466"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unsorted</w:t>
      </w:r>
      <w:r>
        <w:rPr>
          <w:rFonts w:ascii="Monaco" w:hAnsi="Monaco" w:cs="Monaco"/>
          <w:color w:val="000000"/>
          <w:sz w:val="22"/>
          <w:szCs w:val="22"/>
        </w:rPr>
        <w:t>[</w:t>
      </w:r>
      <w:r>
        <w:rPr>
          <w:rFonts w:ascii="Monaco" w:hAnsi="Monaco" w:cs="Monaco"/>
          <w:color w:val="6A3E3E"/>
          <w:sz w:val="22"/>
          <w:szCs w:val="22"/>
        </w:rPr>
        <w:t>inner</w:t>
      </w:r>
      <w:r>
        <w:rPr>
          <w:rFonts w:ascii="Monaco" w:hAnsi="Monaco" w:cs="Monaco"/>
          <w:color w:val="000000"/>
          <w:sz w:val="22"/>
          <w:szCs w:val="22"/>
        </w:rPr>
        <w:t xml:space="preserve">] = </w:t>
      </w:r>
      <w:proofErr w:type="gramStart"/>
      <w:r>
        <w:rPr>
          <w:rFonts w:ascii="Monaco" w:hAnsi="Monaco" w:cs="Monaco"/>
          <w:color w:val="6A3E3E"/>
          <w:sz w:val="22"/>
          <w:szCs w:val="22"/>
        </w:rPr>
        <w:t>unsorted</w:t>
      </w:r>
      <w:r>
        <w:rPr>
          <w:rFonts w:ascii="Monaco" w:hAnsi="Monaco" w:cs="Monaco"/>
          <w:color w:val="000000"/>
          <w:sz w:val="22"/>
          <w:szCs w:val="22"/>
        </w:rPr>
        <w:t>[</w:t>
      </w:r>
      <w:proofErr w:type="gramEnd"/>
      <w:r>
        <w:rPr>
          <w:rFonts w:ascii="Monaco" w:hAnsi="Monaco" w:cs="Monaco"/>
          <w:color w:val="6A3E3E"/>
          <w:sz w:val="22"/>
          <w:szCs w:val="22"/>
        </w:rPr>
        <w:t>inner</w:t>
      </w:r>
      <w:r>
        <w:rPr>
          <w:rFonts w:ascii="Monaco" w:hAnsi="Monaco" w:cs="Monaco"/>
          <w:color w:val="000000"/>
          <w:sz w:val="22"/>
          <w:szCs w:val="22"/>
        </w:rPr>
        <w:t xml:space="preserve"> + 1];</w:t>
      </w:r>
    </w:p>
    <w:p w14:paraId="5278F82C"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unsorted</w:t>
      </w:r>
      <w:r>
        <w:rPr>
          <w:rFonts w:ascii="Monaco" w:hAnsi="Monaco" w:cs="Monaco"/>
          <w:color w:val="000000"/>
          <w:sz w:val="22"/>
          <w:szCs w:val="22"/>
        </w:rPr>
        <w:t>[</w:t>
      </w:r>
      <w:proofErr w:type="gramEnd"/>
      <w:r>
        <w:rPr>
          <w:rFonts w:ascii="Monaco" w:hAnsi="Monaco" w:cs="Monaco"/>
          <w:color w:val="6A3E3E"/>
          <w:sz w:val="22"/>
          <w:szCs w:val="22"/>
        </w:rPr>
        <w:t>inner</w:t>
      </w:r>
      <w:r>
        <w:rPr>
          <w:rFonts w:ascii="Monaco" w:hAnsi="Monaco" w:cs="Monaco"/>
          <w:color w:val="000000"/>
          <w:sz w:val="22"/>
          <w:szCs w:val="22"/>
        </w:rPr>
        <w:t xml:space="preserve"> + 1] = </w:t>
      </w:r>
      <w:proofErr w:type="spellStart"/>
      <w:r>
        <w:rPr>
          <w:rFonts w:ascii="Monaco" w:hAnsi="Monaco" w:cs="Monaco"/>
          <w:color w:val="6A3E3E"/>
          <w:sz w:val="22"/>
          <w:szCs w:val="22"/>
        </w:rPr>
        <w:t>tmp</w:t>
      </w:r>
      <w:proofErr w:type="spellEnd"/>
      <w:r>
        <w:rPr>
          <w:rFonts w:ascii="Monaco" w:hAnsi="Monaco" w:cs="Monaco"/>
          <w:color w:val="000000"/>
          <w:sz w:val="22"/>
          <w:szCs w:val="22"/>
        </w:rPr>
        <w:t>;</w:t>
      </w:r>
    </w:p>
    <w:p w14:paraId="05D595E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DE4008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EF422F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6ED3584"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52AEB1B" w14:textId="77777777" w:rsidR="003A6A58" w:rsidRDefault="003A6A58" w:rsidP="003A6A58">
      <w:pPr>
        <w:widowControl w:val="0"/>
        <w:autoSpaceDE w:val="0"/>
        <w:autoSpaceDN w:val="0"/>
        <w:adjustRightInd w:val="0"/>
        <w:rPr>
          <w:rFonts w:ascii="Monaco" w:hAnsi="Monaco" w:cs="Monaco"/>
          <w:sz w:val="22"/>
          <w:szCs w:val="22"/>
        </w:rPr>
      </w:pPr>
    </w:p>
    <w:p w14:paraId="3A8A6910"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bubble(</w:t>
      </w:r>
      <w:proofErr w:type="spellStart"/>
      <w:proofErr w:type="gramEnd"/>
      <w:r>
        <w:rPr>
          <w:rFonts w:ascii="Monaco" w:hAnsi="Monaco" w:cs="Monaco"/>
          <w:color w:val="000000"/>
          <w:sz w:val="22"/>
          <w:szCs w:val="22"/>
          <w:u w:val="single"/>
        </w:rPr>
        <w:t>LinkedList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 {</w:t>
      </w:r>
    </w:p>
    <w:p w14:paraId="6AED671F"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Collections.</w:t>
      </w:r>
      <w:r>
        <w:rPr>
          <w:rFonts w:ascii="Monaco" w:hAnsi="Monaco" w:cs="Monaco"/>
          <w:i/>
          <w:iCs/>
          <w:color w:val="000000"/>
          <w:sz w:val="22"/>
          <w:szCs w:val="22"/>
          <w:u w:val="single"/>
        </w:rPr>
        <w:t>sort</w:t>
      </w:r>
      <w:proofErr w:type="spellEnd"/>
      <w:r>
        <w:rPr>
          <w:rFonts w:ascii="Monaco" w:hAnsi="Monaco" w:cs="Monaco"/>
          <w:color w:val="000000"/>
          <w:sz w:val="22"/>
          <w:szCs w:val="22"/>
          <w:u w:val="single"/>
        </w:rPr>
        <w:t>(</w:t>
      </w:r>
      <w:r>
        <w:rPr>
          <w:rFonts w:ascii="Monaco" w:hAnsi="Monaco" w:cs="Monaco"/>
          <w:color w:val="6A3E3E"/>
          <w:sz w:val="22"/>
          <w:szCs w:val="22"/>
          <w:u w:val="single"/>
        </w:rPr>
        <w:t>l</w:t>
      </w:r>
      <w:r>
        <w:rPr>
          <w:rFonts w:ascii="Monaco" w:hAnsi="Monaco" w:cs="Monaco"/>
          <w:color w:val="000000"/>
          <w:sz w:val="22"/>
          <w:szCs w:val="22"/>
          <w:u w:val="single"/>
        </w:rPr>
        <w:t>)</w:t>
      </w:r>
      <w:r>
        <w:rPr>
          <w:rFonts w:ascii="Monaco" w:hAnsi="Monaco" w:cs="Monaco"/>
          <w:color w:val="000000"/>
          <w:sz w:val="22"/>
          <w:szCs w:val="22"/>
        </w:rPr>
        <w:t>;</w:t>
      </w:r>
    </w:p>
    <w:p w14:paraId="309A0813" w14:textId="77777777" w:rsidR="003A6A58" w:rsidRDefault="003A6A58" w:rsidP="003A6A58">
      <w:pPr>
        <w:widowControl w:val="0"/>
        <w:autoSpaceDE w:val="0"/>
        <w:autoSpaceDN w:val="0"/>
        <w:adjustRightInd w:val="0"/>
        <w:rPr>
          <w:rFonts w:ascii="Monaco" w:hAnsi="Monaco" w:cs="Monaco"/>
          <w:sz w:val="22"/>
          <w:szCs w:val="22"/>
        </w:rPr>
      </w:pPr>
    </w:p>
    <w:p w14:paraId="20348577"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9F0E16D" w14:textId="77777777" w:rsidR="003A6A58" w:rsidRDefault="003A6A58" w:rsidP="003A6A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904D91B" w14:textId="77777777" w:rsidR="003A6A58" w:rsidRDefault="003A6A58" w:rsidP="003A6A58">
      <w:pPr>
        <w:widowControl w:val="0"/>
        <w:autoSpaceDE w:val="0"/>
        <w:autoSpaceDN w:val="0"/>
        <w:adjustRightInd w:val="0"/>
        <w:rPr>
          <w:rFonts w:ascii="Monaco" w:hAnsi="Monaco" w:cs="Monaco"/>
          <w:sz w:val="22"/>
          <w:szCs w:val="22"/>
        </w:rPr>
      </w:pPr>
    </w:p>
    <w:p w14:paraId="5A09B7B9" w14:textId="77777777" w:rsidR="003A6A58" w:rsidRDefault="003A6A58" w:rsidP="003A6A58">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w:t>
      </w:r>
    </w:p>
    <w:p w14:paraId="60976C72"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sorting;</w:t>
      </w:r>
    </w:p>
    <w:p w14:paraId="2C2836CB" w14:textId="77777777" w:rsidR="00E97EBA" w:rsidRDefault="00E97EBA" w:rsidP="00E97EBA">
      <w:pPr>
        <w:widowControl w:val="0"/>
        <w:autoSpaceDE w:val="0"/>
        <w:autoSpaceDN w:val="0"/>
        <w:adjustRightInd w:val="0"/>
        <w:rPr>
          <w:rFonts w:ascii="Monaco" w:hAnsi="Monaco" w:cs="Monaco"/>
          <w:sz w:val="22"/>
          <w:szCs w:val="22"/>
        </w:rPr>
      </w:pPr>
    </w:p>
    <w:p w14:paraId="1DCADA5F"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.Collections</w:t>
      </w:r>
      <w:proofErr w:type="spellEnd"/>
      <w:r>
        <w:rPr>
          <w:rFonts w:ascii="Monaco" w:hAnsi="Monaco" w:cs="Monaco"/>
          <w:color w:val="000000"/>
          <w:sz w:val="22"/>
          <w:szCs w:val="22"/>
        </w:rPr>
        <w:t>;</w:t>
      </w:r>
    </w:p>
    <w:p w14:paraId="0A283313"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.LinkedList</w:t>
      </w:r>
      <w:proofErr w:type="spellEnd"/>
      <w:r>
        <w:rPr>
          <w:rFonts w:ascii="Monaco" w:hAnsi="Monaco" w:cs="Monaco"/>
          <w:color w:val="000000"/>
          <w:sz w:val="22"/>
          <w:szCs w:val="22"/>
        </w:rPr>
        <w:t>;</w:t>
      </w:r>
    </w:p>
    <w:p w14:paraId="433C1B19" w14:textId="77777777" w:rsidR="00E97EBA" w:rsidRDefault="00E97EBA" w:rsidP="00E97EBA">
      <w:pPr>
        <w:widowControl w:val="0"/>
        <w:autoSpaceDE w:val="0"/>
        <w:autoSpaceDN w:val="0"/>
        <w:adjustRightInd w:val="0"/>
        <w:rPr>
          <w:rFonts w:ascii="Monaco" w:hAnsi="Monaco" w:cs="Monaco"/>
          <w:sz w:val="22"/>
          <w:szCs w:val="22"/>
        </w:rPr>
      </w:pPr>
    </w:p>
    <w:p w14:paraId="73E85496"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Insertion {</w:t>
      </w:r>
    </w:p>
    <w:p w14:paraId="3301FBC6" w14:textId="77777777" w:rsidR="00E97EBA" w:rsidRDefault="00E97EBA" w:rsidP="00E97EBA">
      <w:pPr>
        <w:widowControl w:val="0"/>
        <w:autoSpaceDE w:val="0"/>
        <w:autoSpaceDN w:val="0"/>
        <w:adjustRightInd w:val="0"/>
        <w:rPr>
          <w:rFonts w:ascii="Monaco" w:hAnsi="Monaco" w:cs="Monaco"/>
          <w:sz w:val="22"/>
          <w:szCs w:val="22"/>
        </w:rPr>
      </w:pPr>
    </w:p>
    <w:p w14:paraId="6E24A961"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Insertion(</w:t>
      </w:r>
      <w:proofErr w:type="gramEnd"/>
      <w:r>
        <w:rPr>
          <w:rFonts w:ascii="Monaco" w:hAnsi="Monaco" w:cs="Monaco"/>
          <w:color w:val="000000"/>
          <w:sz w:val="22"/>
          <w:szCs w:val="22"/>
        </w:rPr>
        <w:t>) {</w:t>
      </w:r>
    </w:p>
    <w:p w14:paraId="0F82CEE6"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28480D52"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F33CC5E" w14:textId="77777777" w:rsidR="00E97EBA" w:rsidRDefault="00E97EBA" w:rsidP="00E97EBA">
      <w:pPr>
        <w:widowControl w:val="0"/>
        <w:autoSpaceDE w:val="0"/>
        <w:autoSpaceDN w:val="0"/>
        <w:adjustRightInd w:val="0"/>
        <w:rPr>
          <w:rFonts w:ascii="Monaco" w:hAnsi="Monaco" w:cs="Monaco"/>
          <w:sz w:val="22"/>
          <w:szCs w:val="22"/>
        </w:rPr>
      </w:pPr>
    </w:p>
    <w:p w14:paraId="31341A3A"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sort(</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inputArray</w:t>
      </w:r>
      <w:proofErr w:type="spellEnd"/>
      <w:r>
        <w:rPr>
          <w:rFonts w:ascii="Monaco" w:hAnsi="Monaco" w:cs="Monaco"/>
          <w:color w:val="000000"/>
          <w:sz w:val="22"/>
          <w:szCs w:val="22"/>
        </w:rPr>
        <w:t>) {</w:t>
      </w:r>
    </w:p>
    <w:p w14:paraId="36DEE216"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F94369E"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Object </w:t>
      </w:r>
      <w:r>
        <w:rPr>
          <w:rFonts w:ascii="Monaco" w:hAnsi="Monaco" w:cs="Monaco"/>
          <w:color w:val="6A3E3E"/>
          <w:sz w:val="22"/>
          <w:szCs w:val="22"/>
        </w:rPr>
        <w:t>temp</w:t>
      </w:r>
      <w:r>
        <w:rPr>
          <w:rFonts w:ascii="Monaco" w:hAnsi="Monaco" w:cs="Monaco"/>
          <w:color w:val="000000"/>
          <w:sz w:val="22"/>
          <w:szCs w:val="22"/>
        </w:rPr>
        <w:t>;</w:t>
      </w:r>
    </w:p>
    <w:p w14:paraId="14000FF6"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61710B8F"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1; </w:t>
      </w:r>
      <w:r>
        <w:rPr>
          <w:rFonts w:ascii="Monaco" w:hAnsi="Monaco" w:cs="Monaco"/>
          <w:color w:val="6A3E3E"/>
          <w:sz w:val="22"/>
          <w:szCs w:val="22"/>
        </w:rPr>
        <w:t>j</w:t>
      </w:r>
      <w:r>
        <w:rPr>
          <w:rFonts w:ascii="Monaco" w:hAnsi="Monaco" w:cs="Monaco"/>
          <w:color w:val="000000"/>
          <w:sz w:val="22"/>
          <w:szCs w:val="22"/>
        </w:rPr>
        <w:t xml:space="preserve"> &lt; </w:t>
      </w:r>
      <w:proofErr w:type="spellStart"/>
      <w:r>
        <w:rPr>
          <w:rFonts w:ascii="Monaco" w:hAnsi="Monaco" w:cs="Monaco"/>
          <w:color w:val="6A3E3E"/>
          <w:sz w:val="22"/>
          <w:szCs w:val="22"/>
        </w:rPr>
        <w:t>inputArray</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48D559D2"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temp</w:t>
      </w:r>
      <w:r>
        <w:rPr>
          <w:rFonts w:ascii="Monaco" w:hAnsi="Monaco" w:cs="Monaco"/>
          <w:color w:val="000000"/>
          <w:sz w:val="22"/>
          <w:szCs w:val="22"/>
        </w:rPr>
        <w:t xml:space="preserve"> = </w:t>
      </w:r>
      <w:proofErr w:type="spellStart"/>
      <w:r>
        <w:rPr>
          <w:rFonts w:ascii="Monaco" w:hAnsi="Monaco" w:cs="Monaco"/>
          <w:color w:val="6A3E3E"/>
          <w:sz w:val="22"/>
          <w:szCs w:val="22"/>
        </w:rPr>
        <w:t>inputArray</w:t>
      </w:r>
      <w:proofErr w:type="spellEnd"/>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3BE3A435"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j</w:t>
      </w:r>
      <w:r>
        <w:rPr>
          <w:rFonts w:ascii="Monaco" w:hAnsi="Monaco" w:cs="Monaco"/>
          <w:color w:val="000000"/>
          <w:sz w:val="22"/>
          <w:szCs w:val="22"/>
        </w:rPr>
        <w:t xml:space="preserve"> - 1;</w:t>
      </w:r>
    </w:p>
    <w:p w14:paraId="271F53B5"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&gt;= 0) {</w:t>
      </w:r>
    </w:p>
    <w:p w14:paraId="77DB010C"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00"/>
          <w:sz w:val="22"/>
          <w:szCs w:val="22"/>
          <w:u w:val="single"/>
        </w:rPr>
        <w:t xml:space="preserve">((Comparable) </w:t>
      </w:r>
      <w:r>
        <w:rPr>
          <w:rFonts w:ascii="Monaco" w:hAnsi="Monaco" w:cs="Monaco"/>
          <w:color w:val="6A3E3E"/>
          <w:sz w:val="22"/>
          <w:szCs w:val="22"/>
          <w:u w:val="single"/>
        </w:rPr>
        <w:t>temp</w:t>
      </w:r>
      <w:proofErr w:type="gramStart"/>
      <w:r>
        <w:rPr>
          <w:rFonts w:ascii="Monaco" w:hAnsi="Monaco" w:cs="Monaco"/>
          <w:color w:val="000000"/>
          <w:sz w:val="22"/>
          <w:szCs w:val="22"/>
          <w:u w:val="single"/>
        </w:rPr>
        <w:t>).</w:t>
      </w:r>
      <w:proofErr w:type="spellStart"/>
      <w:r>
        <w:rPr>
          <w:rFonts w:ascii="Monaco" w:hAnsi="Monaco" w:cs="Monaco"/>
          <w:color w:val="000000"/>
          <w:sz w:val="22"/>
          <w:szCs w:val="22"/>
          <w:u w:val="single"/>
        </w:rPr>
        <w:t>compareTo</w:t>
      </w:r>
      <w:proofErr w:type="spellEnd"/>
      <w:proofErr w:type="gramEnd"/>
      <w:r>
        <w:rPr>
          <w:rFonts w:ascii="Monaco" w:hAnsi="Monaco" w:cs="Monaco"/>
          <w:color w:val="000000"/>
          <w:sz w:val="22"/>
          <w:szCs w:val="22"/>
          <w:u w:val="single"/>
        </w:rPr>
        <w:t>(</w:t>
      </w:r>
      <w:proofErr w:type="spellStart"/>
      <w:r>
        <w:rPr>
          <w:rFonts w:ascii="Monaco" w:hAnsi="Monaco" w:cs="Monaco"/>
          <w:color w:val="6A3E3E"/>
          <w:sz w:val="22"/>
          <w:szCs w:val="22"/>
          <w:u w:val="single"/>
        </w:rPr>
        <w:t>inputArray</w:t>
      </w:r>
      <w:proofErr w:type="spellEnd"/>
      <w:r>
        <w:rPr>
          <w:rFonts w:ascii="Monaco" w:hAnsi="Monaco" w:cs="Monaco"/>
          <w:color w:val="000000"/>
          <w:sz w:val="22"/>
          <w:szCs w:val="22"/>
          <w:u w:val="single"/>
        </w:rPr>
        <w:t>[</w:t>
      </w:r>
      <w:proofErr w:type="spellStart"/>
      <w:r>
        <w:rPr>
          <w:rFonts w:ascii="Monaco" w:hAnsi="Monaco" w:cs="Monaco"/>
          <w:color w:val="6A3E3E"/>
          <w:sz w:val="22"/>
          <w:szCs w:val="22"/>
          <w:u w:val="single"/>
        </w:rPr>
        <w:t>i</w:t>
      </w:r>
      <w:proofErr w:type="spellEnd"/>
      <w:r>
        <w:rPr>
          <w:rFonts w:ascii="Monaco" w:hAnsi="Monaco" w:cs="Monaco"/>
          <w:color w:val="000000"/>
          <w:sz w:val="22"/>
          <w:szCs w:val="22"/>
          <w:u w:val="single"/>
        </w:rPr>
        <w:t>])</w:t>
      </w:r>
      <w:r>
        <w:rPr>
          <w:rFonts w:ascii="Monaco" w:hAnsi="Monaco" w:cs="Monaco"/>
          <w:color w:val="000000"/>
          <w:sz w:val="22"/>
          <w:szCs w:val="22"/>
        </w:rPr>
        <w:t xml:space="preserve"> &gt; 0) {</w:t>
      </w:r>
    </w:p>
    <w:p w14:paraId="27C40F57"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278D3853"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/**Compare in order to sort</w:t>
      </w:r>
    </w:p>
    <w:p w14:paraId="6FB69913"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 </w:t>
      </w:r>
    </w:p>
    <w:p w14:paraId="4B1B4E56"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r>
      <w:r>
        <w:rPr>
          <w:rFonts w:ascii="Monaco" w:hAnsi="Monaco" w:cs="Monaco"/>
          <w:color w:val="3F5FBF"/>
          <w:sz w:val="22"/>
          <w:szCs w:val="22"/>
        </w:rPr>
        <w:tab/>
        <w:t xml:space="preserve"> */</w:t>
      </w:r>
    </w:p>
    <w:p w14:paraId="71990A63"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7306D4E"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inputArray</w:t>
      </w:r>
      <w:proofErr w:type="spellEnd"/>
      <w:r>
        <w:rPr>
          <w:rFonts w:ascii="Monaco" w:hAnsi="Monaco" w:cs="Monaco"/>
          <w:color w:val="000000"/>
          <w:sz w:val="22"/>
          <w:szCs w:val="22"/>
        </w:rPr>
        <w:t>[</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 xml:space="preserve"> + 1] = </w:t>
      </w:r>
      <w:proofErr w:type="spellStart"/>
      <w:r>
        <w:rPr>
          <w:rFonts w:ascii="Monaco" w:hAnsi="Monaco" w:cs="Monaco"/>
          <w:color w:val="6A3E3E"/>
          <w:sz w:val="22"/>
          <w:szCs w:val="22"/>
        </w:rPr>
        <w:t>inputArray</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37DE0E32"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CD36B3B"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5C592D2"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inputArray</w:t>
      </w:r>
      <w:proofErr w:type="spellEnd"/>
      <w:r>
        <w:rPr>
          <w:rFonts w:ascii="Monaco" w:hAnsi="Monaco" w:cs="Monaco"/>
          <w:color w:val="000000"/>
          <w:sz w:val="22"/>
          <w:szCs w:val="22"/>
        </w:rPr>
        <w:t>[</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 xml:space="preserve"> + 1] = </w:t>
      </w:r>
      <w:r>
        <w:rPr>
          <w:rFonts w:ascii="Monaco" w:hAnsi="Monaco" w:cs="Monaco"/>
          <w:color w:val="6A3E3E"/>
          <w:sz w:val="22"/>
          <w:szCs w:val="22"/>
        </w:rPr>
        <w:t>temp</w:t>
      </w:r>
      <w:r>
        <w:rPr>
          <w:rFonts w:ascii="Monaco" w:hAnsi="Monaco" w:cs="Monaco"/>
          <w:color w:val="000000"/>
          <w:sz w:val="22"/>
          <w:szCs w:val="22"/>
        </w:rPr>
        <w:t>;</w:t>
      </w:r>
    </w:p>
    <w:p w14:paraId="779E5AB4"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10A921F" w14:textId="77777777" w:rsidR="00E97EBA" w:rsidRDefault="00E97EBA" w:rsidP="00E97EBA">
      <w:pPr>
        <w:widowControl w:val="0"/>
        <w:autoSpaceDE w:val="0"/>
        <w:autoSpaceDN w:val="0"/>
        <w:adjustRightInd w:val="0"/>
        <w:rPr>
          <w:rFonts w:ascii="Monaco" w:hAnsi="Monaco" w:cs="Monaco"/>
          <w:sz w:val="22"/>
          <w:szCs w:val="22"/>
        </w:rPr>
      </w:pPr>
    </w:p>
    <w:p w14:paraId="5D9463EF"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0CABC44" w14:textId="77777777" w:rsidR="00E97EBA" w:rsidRDefault="00E97EBA" w:rsidP="00E97EBA">
      <w:pPr>
        <w:widowControl w:val="0"/>
        <w:autoSpaceDE w:val="0"/>
        <w:autoSpaceDN w:val="0"/>
        <w:adjustRightInd w:val="0"/>
        <w:rPr>
          <w:rFonts w:ascii="Monaco" w:hAnsi="Monaco" w:cs="Monaco"/>
          <w:sz w:val="22"/>
          <w:szCs w:val="22"/>
        </w:rPr>
      </w:pPr>
    </w:p>
    <w:p w14:paraId="1CA53A85"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sort(</w:t>
      </w:r>
      <w:proofErr w:type="spellStart"/>
      <w:proofErr w:type="gramEnd"/>
      <w:r>
        <w:rPr>
          <w:rFonts w:ascii="Monaco" w:hAnsi="Monaco" w:cs="Monaco"/>
          <w:color w:val="000000"/>
          <w:sz w:val="22"/>
          <w:szCs w:val="22"/>
          <w:u w:val="single"/>
        </w:rPr>
        <w:t>LinkedList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 {</w:t>
      </w:r>
    </w:p>
    <w:p w14:paraId="09C2D48A"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Collections.</w:t>
      </w:r>
      <w:r>
        <w:rPr>
          <w:rFonts w:ascii="Monaco" w:hAnsi="Monaco" w:cs="Monaco"/>
          <w:i/>
          <w:iCs/>
          <w:color w:val="000000"/>
          <w:sz w:val="22"/>
          <w:szCs w:val="22"/>
          <w:u w:val="single"/>
        </w:rPr>
        <w:t>sort</w:t>
      </w:r>
      <w:proofErr w:type="spellEnd"/>
      <w:r>
        <w:rPr>
          <w:rFonts w:ascii="Monaco" w:hAnsi="Monaco" w:cs="Monaco"/>
          <w:color w:val="000000"/>
          <w:sz w:val="22"/>
          <w:szCs w:val="22"/>
          <w:u w:val="single"/>
        </w:rPr>
        <w:t>(</w:t>
      </w:r>
      <w:r>
        <w:rPr>
          <w:rFonts w:ascii="Monaco" w:hAnsi="Monaco" w:cs="Monaco"/>
          <w:color w:val="6A3E3E"/>
          <w:sz w:val="22"/>
          <w:szCs w:val="22"/>
          <w:u w:val="single"/>
        </w:rPr>
        <w:t>l</w:t>
      </w:r>
      <w:r>
        <w:rPr>
          <w:rFonts w:ascii="Monaco" w:hAnsi="Monaco" w:cs="Monaco"/>
          <w:color w:val="000000"/>
          <w:sz w:val="22"/>
          <w:szCs w:val="22"/>
          <w:u w:val="single"/>
        </w:rPr>
        <w:t>)</w:t>
      </w:r>
      <w:r>
        <w:rPr>
          <w:rFonts w:ascii="Monaco" w:hAnsi="Monaco" w:cs="Monaco"/>
          <w:color w:val="000000"/>
          <w:sz w:val="22"/>
          <w:szCs w:val="22"/>
        </w:rPr>
        <w:t>;</w:t>
      </w:r>
    </w:p>
    <w:p w14:paraId="12606BE8" w14:textId="77777777" w:rsidR="00E97EBA" w:rsidRDefault="00E97EBA" w:rsidP="00E97EBA">
      <w:pPr>
        <w:widowControl w:val="0"/>
        <w:autoSpaceDE w:val="0"/>
        <w:autoSpaceDN w:val="0"/>
        <w:adjustRightInd w:val="0"/>
        <w:rPr>
          <w:rFonts w:ascii="Monaco" w:hAnsi="Monaco" w:cs="Monaco"/>
          <w:sz w:val="22"/>
          <w:szCs w:val="22"/>
        </w:rPr>
      </w:pPr>
    </w:p>
    <w:p w14:paraId="1818587C"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9073F2C" w14:textId="77777777" w:rsidR="00E97EBA" w:rsidRDefault="00E97EBA" w:rsidP="00E97EBA">
      <w:pPr>
        <w:widowControl w:val="0"/>
        <w:autoSpaceDE w:val="0"/>
        <w:autoSpaceDN w:val="0"/>
        <w:adjustRightInd w:val="0"/>
        <w:rPr>
          <w:rFonts w:ascii="Monaco" w:hAnsi="Monaco" w:cs="Monaco"/>
          <w:sz w:val="22"/>
          <w:szCs w:val="22"/>
        </w:rPr>
      </w:pPr>
    </w:p>
    <w:p w14:paraId="260F68AE" w14:textId="77777777" w:rsidR="00E97EBA" w:rsidRDefault="00E97EBA" w:rsidP="00E97EBA">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1DA2905" w14:textId="77777777" w:rsidR="003A6A58" w:rsidRDefault="003A6A58" w:rsidP="003A6A58">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0B846E80" w14:textId="77777777" w:rsidR="001763F8" w:rsidRDefault="001763F8" w:rsidP="0024329B">
      <w:pPr>
        <w:widowControl w:val="0"/>
        <w:autoSpaceDE w:val="0"/>
        <w:autoSpaceDN w:val="0"/>
        <w:adjustRightInd w:val="0"/>
        <w:spacing w:after="240" w:line="340" w:lineRule="atLeast"/>
        <w:rPr>
          <w:rFonts w:ascii="Times" w:hAnsi="Times" w:cs="Times"/>
          <w:b/>
          <w:bCs/>
          <w:color w:val="000000"/>
          <w:sz w:val="29"/>
          <w:szCs w:val="29"/>
        </w:rPr>
      </w:pPr>
    </w:p>
    <w:p w14:paraId="2E9CFF7E" w14:textId="77777777" w:rsidR="001763F8" w:rsidRDefault="001763F8" w:rsidP="001763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Before Sorting phase </w:t>
      </w:r>
    </w:p>
    <w:p w14:paraId="74A54DCB" w14:textId="58025D43" w:rsidR="001763F8" w:rsidRPr="001763F8" w:rsidRDefault="001763F8" w:rsidP="001763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0.Rawan </w:t>
      </w:r>
    </w:p>
    <w:p w14:paraId="04A66AC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1.Brent </w:t>
      </w:r>
    </w:p>
    <w:p w14:paraId="7F5BC5E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2.Larry </w:t>
      </w:r>
    </w:p>
    <w:p w14:paraId="7EC55A01"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3.Andrew </w:t>
      </w:r>
    </w:p>
    <w:p w14:paraId="741AE60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4.Benjamin </w:t>
      </w:r>
    </w:p>
    <w:p w14:paraId="46F86D2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5.Angelo </w:t>
      </w:r>
    </w:p>
    <w:p w14:paraId="437FF7F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6.Andrew </w:t>
      </w:r>
    </w:p>
    <w:p w14:paraId="1F596CB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7.Gerald </w:t>
      </w:r>
    </w:p>
    <w:p w14:paraId="44AB9C97"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8.Kai </w:t>
      </w:r>
    </w:p>
    <w:p w14:paraId="06A321F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9.John </w:t>
      </w:r>
    </w:p>
    <w:p w14:paraId="3B5B347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10.Connor </w:t>
      </w:r>
    </w:p>
    <w:p w14:paraId="34F9498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11.Adam </w:t>
      </w:r>
    </w:p>
    <w:p w14:paraId="5A86504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12.Daniel </w:t>
      </w:r>
    </w:p>
    <w:p w14:paraId="6DC383C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13.Gideon </w:t>
      </w:r>
    </w:p>
    <w:p w14:paraId="00A308B1"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14.Parker </w:t>
      </w:r>
    </w:p>
    <w:p w14:paraId="099125F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15.Alex </w:t>
      </w:r>
    </w:p>
    <w:p w14:paraId="206A99B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16.Joshua </w:t>
      </w:r>
    </w:p>
    <w:p w14:paraId="34983280"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17.Gregory </w:t>
      </w:r>
    </w:p>
    <w:p w14:paraId="4DD623F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18.Justen </w:t>
      </w:r>
    </w:p>
    <w:p w14:paraId="2B2F8E0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19.Nicholas </w:t>
      </w:r>
    </w:p>
    <w:p w14:paraId="5A69182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20.Matthew </w:t>
      </w:r>
    </w:p>
    <w:p w14:paraId="0CD0A06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21.Gabriel </w:t>
      </w:r>
    </w:p>
    <w:p w14:paraId="3AA6828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22.Kenneth </w:t>
      </w:r>
    </w:p>
    <w:p w14:paraId="20E98F11"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23.Antonio </w:t>
      </w:r>
    </w:p>
    <w:p w14:paraId="3B2250D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24.Brian </w:t>
      </w:r>
    </w:p>
    <w:p w14:paraId="2E846E3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25.Brandon </w:t>
      </w:r>
    </w:p>
    <w:p w14:paraId="29854EE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26.James </w:t>
      </w:r>
    </w:p>
    <w:p w14:paraId="7A31F293"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27.Luis </w:t>
      </w:r>
    </w:p>
    <w:p w14:paraId="6933E3B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28.Axel </w:t>
      </w:r>
    </w:p>
    <w:p w14:paraId="06B4D10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29.Tyler </w:t>
      </w:r>
    </w:p>
    <w:p w14:paraId="61C4E88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30.Vittini </w:t>
      </w:r>
    </w:p>
    <w:p w14:paraId="5A19E9E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31.James </w:t>
      </w:r>
    </w:p>
    <w:p w14:paraId="2F2EE86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32.Nicholas </w:t>
      </w:r>
    </w:p>
    <w:p w14:paraId="3595CA8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33.Bishop </w:t>
      </w:r>
    </w:p>
    <w:p w14:paraId="4E88399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34.Justin </w:t>
      </w:r>
    </w:p>
    <w:p w14:paraId="5B175DA7"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35.Eric </w:t>
      </w:r>
    </w:p>
    <w:p w14:paraId="2A70C82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36.Nathan </w:t>
      </w:r>
    </w:p>
    <w:p w14:paraId="43BB5D01"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37.Mariia </w:t>
      </w:r>
    </w:p>
    <w:p w14:paraId="05EBCB3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38.Kevin </w:t>
      </w:r>
    </w:p>
    <w:p w14:paraId="41E03E1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39.Joshua </w:t>
      </w:r>
    </w:p>
    <w:p w14:paraId="52BA15C0"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40.Brennan </w:t>
      </w:r>
    </w:p>
    <w:p w14:paraId="47E13F17"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41.Robert </w:t>
      </w:r>
    </w:p>
    <w:p w14:paraId="273E351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42.Nicholas </w:t>
      </w:r>
    </w:p>
    <w:p w14:paraId="1888789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43.Jaden </w:t>
      </w:r>
    </w:p>
    <w:p w14:paraId="4688327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44.Joshua </w:t>
      </w:r>
    </w:p>
    <w:p w14:paraId="7205F79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45.Grace </w:t>
      </w:r>
    </w:p>
    <w:p w14:paraId="69F86AA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46.Jacob </w:t>
      </w:r>
    </w:p>
    <w:p w14:paraId="7A21040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47.Mohammed </w:t>
      </w:r>
    </w:p>
    <w:p w14:paraId="5FA5501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48.Cody </w:t>
      </w:r>
    </w:p>
    <w:p w14:paraId="63FDAB5D" w14:textId="77777777" w:rsidR="001763F8" w:rsidRDefault="001763F8" w:rsidP="001763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49.Katherine </w:t>
      </w:r>
    </w:p>
    <w:p w14:paraId="52B9FE0F" w14:textId="77777777" w:rsidR="001763F8" w:rsidRDefault="001763F8" w:rsidP="001763F8">
      <w:pPr>
        <w:widowControl w:val="0"/>
        <w:autoSpaceDE w:val="0"/>
        <w:autoSpaceDN w:val="0"/>
        <w:adjustRightInd w:val="0"/>
        <w:rPr>
          <w:rFonts w:ascii="Monaco" w:hAnsi="Monaco" w:cs="Monaco"/>
          <w:color w:val="000000"/>
          <w:sz w:val="22"/>
          <w:szCs w:val="22"/>
        </w:rPr>
      </w:pPr>
    </w:p>
    <w:p w14:paraId="44546728" w14:textId="75063DF9"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After Sorting is complete</w:t>
      </w:r>
    </w:p>
    <w:p w14:paraId="15A3ED0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0.Adam </w:t>
      </w:r>
    </w:p>
    <w:p w14:paraId="4CC9AC2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1.Alex </w:t>
      </w:r>
    </w:p>
    <w:p w14:paraId="6FDEBA0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2.Andrew </w:t>
      </w:r>
    </w:p>
    <w:p w14:paraId="4E9442B0"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3.Andrew </w:t>
      </w:r>
    </w:p>
    <w:p w14:paraId="28CF3C2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4.Angelo </w:t>
      </w:r>
    </w:p>
    <w:p w14:paraId="31441C7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5.Antonio </w:t>
      </w:r>
    </w:p>
    <w:p w14:paraId="1D0572E0"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6.Axel </w:t>
      </w:r>
    </w:p>
    <w:p w14:paraId="7514CD3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7.Benjamin </w:t>
      </w:r>
    </w:p>
    <w:p w14:paraId="3A10DE7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8.Bishop </w:t>
      </w:r>
    </w:p>
    <w:p w14:paraId="34344DD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9.Brandon </w:t>
      </w:r>
    </w:p>
    <w:p w14:paraId="559AB7D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10.Brennan </w:t>
      </w:r>
    </w:p>
    <w:p w14:paraId="2B8BE703"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11.Brent </w:t>
      </w:r>
    </w:p>
    <w:p w14:paraId="312A1623"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12.Brian </w:t>
      </w:r>
    </w:p>
    <w:p w14:paraId="36A01176"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13.Cody </w:t>
      </w:r>
    </w:p>
    <w:p w14:paraId="35CAA00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14.Connor </w:t>
      </w:r>
    </w:p>
    <w:p w14:paraId="396AF7CD"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15.Daniel </w:t>
      </w:r>
    </w:p>
    <w:p w14:paraId="57B14E96"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16.Eric </w:t>
      </w:r>
    </w:p>
    <w:p w14:paraId="4820A58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17.Gabriel </w:t>
      </w:r>
    </w:p>
    <w:p w14:paraId="277B58D4"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18.Gerald </w:t>
      </w:r>
    </w:p>
    <w:p w14:paraId="420B919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19.Gideon </w:t>
      </w:r>
    </w:p>
    <w:p w14:paraId="50DDEA4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20.Grace </w:t>
      </w:r>
    </w:p>
    <w:p w14:paraId="6C71B97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21.Gregory </w:t>
      </w:r>
    </w:p>
    <w:p w14:paraId="61E557A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22.Jacob </w:t>
      </w:r>
    </w:p>
    <w:p w14:paraId="3661B0D0"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23.Jaden </w:t>
      </w:r>
    </w:p>
    <w:p w14:paraId="5CC8E60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24.James </w:t>
      </w:r>
    </w:p>
    <w:p w14:paraId="222DFC9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25.James </w:t>
      </w:r>
    </w:p>
    <w:p w14:paraId="59407A2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26.John </w:t>
      </w:r>
    </w:p>
    <w:p w14:paraId="199B450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27.Joshua </w:t>
      </w:r>
    </w:p>
    <w:p w14:paraId="74B4A224"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28.Joshua </w:t>
      </w:r>
    </w:p>
    <w:p w14:paraId="50BD358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29.Joshua </w:t>
      </w:r>
    </w:p>
    <w:p w14:paraId="05BBCFB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30.Justen </w:t>
      </w:r>
    </w:p>
    <w:p w14:paraId="111C7E7E"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31.Justin </w:t>
      </w:r>
    </w:p>
    <w:p w14:paraId="0D2D678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32.Kai </w:t>
      </w:r>
    </w:p>
    <w:p w14:paraId="21E9E2B7"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33.Katherine </w:t>
      </w:r>
    </w:p>
    <w:p w14:paraId="24AB483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34.Kenneth </w:t>
      </w:r>
    </w:p>
    <w:p w14:paraId="59FD651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35.Kevin </w:t>
      </w:r>
    </w:p>
    <w:p w14:paraId="691C8676"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36.Larry </w:t>
      </w:r>
    </w:p>
    <w:p w14:paraId="065F4BEA"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37.Luis </w:t>
      </w:r>
    </w:p>
    <w:p w14:paraId="10F00AD4"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38.Mariia </w:t>
      </w:r>
    </w:p>
    <w:p w14:paraId="63DC310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39.Matthew </w:t>
      </w:r>
    </w:p>
    <w:p w14:paraId="11525E8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40.Mohammed </w:t>
      </w:r>
    </w:p>
    <w:p w14:paraId="2000E0E5"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41.Nathan </w:t>
      </w:r>
    </w:p>
    <w:p w14:paraId="5CC07D18"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42.Nicholas </w:t>
      </w:r>
    </w:p>
    <w:p w14:paraId="5F8BDBA2"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43.Nicholas </w:t>
      </w:r>
    </w:p>
    <w:p w14:paraId="1375AE7F"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44.Nicholas </w:t>
      </w:r>
    </w:p>
    <w:p w14:paraId="24B3ED0B"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45.Parker </w:t>
      </w:r>
    </w:p>
    <w:p w14:paraId="25998D99"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46.Rawan </w:t>
      </w:r>
    </w:p>
    <w:p w14:paraId="0ED9EED1"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47.Robert </w:t>
      </w:r>
    </w:p>
    <w:p w14:paraId="59AB7F4C" w14:textId="77777777" w:rsidR="001763F8" w:rsidRDefault="001763F8" w:rsidP="001763F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48.Tyler </w:t>
      </w:r>
    </w:p>
    <w:p w14:paraId="233F695E" w14:textId="77777777" w:rsidR="001763F8" w:rsidRDefault="001763F8" w:rsidP="001763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49.Vittini </w:t>
      </w:r>
    </w:p>
    <w:p w14:paraId="51F2132F" w14:textId="77777777" w:rsidR="00B96E31" w:rsidRDefault="00B96E31" w:rsidP="001763F8">
      <w:pPr>
        <w:widowControl w:val="0"/>
        <w:autoSpaceDE w:val="0"/>
        <w:autoSpaceDN w:val="0"/>
        <w:adjustRightInd w:val="0"/>
        <w:rPr>
          <w:rFonts w:ascii="Monaco" w:hAnsi="Monaco" w:cs="Monaco"/>
          <w:color w:val="000000"/>
          <w:sz w:val="22"/>
          <w:szCs w:val="22"/>
        </w:rPr>
      </w:pPr>
    </w:p>
    <w:p w14:paraId="0E3CB9B0" w14:textId="4ED6C971" w:rsidR="00B96E31" w:rsidRDefault="00B96E31" w:rsidP="001763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When adding number to test as well.</w:t>
      </w:r>
    </w:p>
    <w:p w14:paraId="7B90AD7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0.Rawan </w:t>
      </w:r>
    </w:p>
    <w:p w14:paraId="785BA45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1.Brent </w:t>
      </w:r>
    </w:p>
    <w:p w14:paraId="6EBB9B7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2.Larry </w:t>
      </w:r>
    </w:p>
    <w:p w14:paraId="2E479DD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3.Andrew </w:t>
      </w:r>
    </w:p>
    <w:p w14:paraId="0C7FF05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4.Benjamin </w:t>
      </w:r>
    </w:p>
    <w:p w14:paraId="2334174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5.Angelo </w:t>
      </w:r>
    </w:p>
    <w:p w14:paraId="206D677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6.Andrew </w:t>
      </w:r>
    </w:p>
    <w:p w14:paraId="202813C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7.Gerald </w:t>
      </w:r>
    </w:p>
    <w:p w14:paraId="3C8CA72B"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8.Kai </w:t>
      </w:r>
    </w:p>
    <w:p w14:paraId="7AF5F49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9.John </w:t>
      </w:r>
    </w:p>
    <w:p w14:paraId="48B501C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10.Connor </w:t>
      </w:r>
    </w:p>
    <w:p w14:paraId="6311D65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11.Adam </w:t>
      </w:r>
    </w:p>
    <w:p w14:paraId="3E5846B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12.Daniel </w:t>
      </w:r>
    </w:p>
    <w:p w14:paraId="5B9D60B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13.Gideon </w:t>
      </w:r>
    </w:p>
    <w:p w14:paraId="3F938FC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14.Parker </w:t>
      </w:r>
    </w:p>
    <w:p w14:paraId="1B000D4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15.Alex </w:t>
      </w:r>
    </w:p>
    <w:p w14:paraId="6C0A2EE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16.Joshua </w:t>
      </w:r>
    </w:p>
    <w:p w14:paraId="5DB6A3D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17.Gregory </w:t>
      </w:r>
    </w:p>
    <w:p w14:paraId="42B8716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18.Justen </w:t>
      </w:r>
    </w:p>
    <w:p w14:paraId="38E377C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19.Nicholas </w:t>
      </w:r>
    </w:p>
    <w:p w14:paraId="0975D9D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20.Matthew </w:t>
      </w:r>
    </w:p>
    <w:p w14:paraId="0932E5D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21.Gabriel </w:t>
      </w:r>
    </w:p>
    <w:p w14:paraId="00A7858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22.Kenneth </w:t>
      </w:r>
    </w:p>
    <w:p w14:paraId="35BA568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23.Antonio </w:t>
      </w:r>
    </w:p>
    <w:p w14:paraId="48961B4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24.99 </w:t>
      </w:r>
    </w:p>
    <w:p w14:paraId="41A1A53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25.5 </w:t>
      </w:r>
    </w:p>
    <w:p w14:paraId="714B5BA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26.6 </w:t>
      </w:r>
    </w:p>
    <w:p w14:paraId="73083CD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27.1 </w:t>
      </w:r>
    </w:p>
    <w:p w14:paraId="1E129A8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28.0 </w:t>
      </w:r>
    </w:p>
    <w:p w14:paraId="4ABE530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29.4 </w:t>
      </w:r>
    </w:p>
    <w:p w14:paraId="0285142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30.3 </w:t>
      </w:r>
    </w:p>
    <w:p w14:paraId="466314B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31.8 </w:t>
      </w:r>
    </w:p>
    <w:p w14:paraId="621F076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32.Brian </w:t>
      </w:r>
    </w:p>
    <w:p w14:paraId="5B6ADC9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33.Brandon </w:t>
      </w:r>
    </w:p>
    <w:p w14:paraId="2D9E8512"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34.James </w:t>
      </w:r>
    </w:p>
    <w:p w14:paraId="3563DE0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35.Luis </w:t>
      </w:r>
    </w:p>
    <w:p w14:paraId="534A82B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36.Axel </w:t>
      </w:r>
    </w:p>
    <w:p w14:paraId="6C86B40C"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37.Tyler </w:t>
      </w:r>
    </w:p>
    <w:p w14:paraId="06B6285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38.Vittini </w:t>
      </w:r>
    </w:p>
    <w:p w14:paraId="1535A44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39.James </w:t>
      </w:r>
    </w:p>
    <w:p w14:paraId="45EC5DD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40.Nicholas </w:t>
      </w:r>
    </w:p>
    <w:p w14:paraId="17D8A20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41.Bishop </w:t>
      </w:r>
    </w:p>
    <w:p w14:paraId="6CCBA9D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42.Justin </w:t>
      </w:r>
    </w:p>
    <w:p w14:paraId="5C40C1F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43.Eric </w:t>
      </w:r>
    </w:p>
    <w:p w14:paraId="3B5E784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44.Nathan </w:t>
      </w:r>
    </w:p>
    <w:p w14:paraId="3239EBB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45.Mariia </w:t>
      </w:r>
    </w:p>
    <w:p w14:paraId="7314280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46.Kevin </w:t>
      </w:r>
    </w:p>
    <w:p w14:paraId="6750E4B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47.Joshua </w:t>
      </w:r>
    </w:p>
    <w:p w14:paraId="25624B3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48.Brennan </w:t>
      </w:r>
    </w:p>
    <w:p w14:paraId="46EC72EB"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49.Robert </w:t>
      </w:r>
    </w:p>
    <w:p w14:paraId="7801777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50.Nicholas </w:t>
      </w:r>
    </w:p>
    <w:p w14:paraId="6B50DEC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51.Jaden </w:t>
      </w:r>
    </w:p>
    <w:p w14:paraId="187E79B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52.Joshua </w:t>
      </w:r>
    </w:p>
    <w:p w14:paraId="4711299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53.Grace </w:t>
      </w:r>
    </w:p>
    <w:p w14:paraId="78756F3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54.Jacob </w:t>
      </w:r>
    </w:p>
    <w:p w14:paraId="4C38069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55.Mohammed </w:t>
      </w:r>
    </w:p>
    <w:p w14:paraId="1C60B91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56.Cody </w:t>
      </w:r>
    </w:p>
    <w:p w14:paraId="45A8E3EC"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57.Katherine </w:t>
      </w:r>
    </w:p>
    <w:p w14:paraId="7B3C9C4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0.0 </w:t>
      </w:r>
    </w:p>
    <w:p w14:paraId="5F44AEA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 </w:t>
      </w:r>
    </w:p>
    <w:p w14:paraId="68EC381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2.3 </w:t>
      </w:r>
    </w:p>
    <w:p w14:paraId="4931CAB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 </w:t>
      </w:r>
    </w:p>
    <w:p w14:paraId="163B877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4.5 </w:t>
      </w:r>
    </w:p>
    <w:p w14:paraId="04C8625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5.6 </w:t>
      </w:r>
    </w:p>
    <w:p w14:paraId="16710DA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6.8 </w:t>
      </w:r>
    </w:p>
    <w:p w14:paraId="0A25910B"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7.99 </w:t>
      </w:r>
    </w:p>
    <w:p w14:paraId="5E3A108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8.Adam </w:t>
      </w:r>
    </w:p>
    <w:p w14:paraId="7498504C"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9.Alex </w:t>
      </w:r>
    </w:p>
    <w:p w14:paraId="124D643B"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10.Andrew </w:t>
      </w:r>
    </w:p>
    <w:p w14:paraId="3E0ADF3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11.Andrew </w:t>
      </w:r>
    </w:p>
    <w:p w14:paraId="4221E1C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12.Angelo </w:t>
      </w:r>
    </w:p>
    <w:p w14:paraId="28E03E6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13.Antonio </w:t>
      </w:r>
    </w:p>
    <w:p w14:paraId="3DC5DEF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14.Axel </w:t>
      </w:r>
    </w:p>
    <w:p w14:paraId="6B07676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15.Benjamin </w:t>
      </w:r>
    </w:p>
    <w:p w14:paraId="16167A5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16.Bishop </w:t>
      </w:r>
    </w:p>
    <w:p w14:paraId="77601DC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17.Brandon </w:t>
      </w:r>
    </w:p>
    <w:p w14:paraId="3D62D0F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18.Brennan </w:t>
      </w:r>
    </w:p>
    <w:p w14:paraId="12F6F81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19.Brent </w:t>
      </w:r>
    </w:p>
    <w:p w14:paraId="2798167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20.Brian </w:t>
      </w:r>
    </w:p>
    <w:p w14:paraId="10A3C9F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21.Cody </w:t>
      </w:r>
    </w:p>
    <w:p w14:paraId="7687318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22.Connor </w:t>
      </w:r>
    </w:p>
    <w:p w14:paraId="3B835E4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23.Daniel </w:t>
      </w:r>
    </w:p>
    <w:p w14:paraId="39C5CFF2"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24.Eric </w:t>
      </w:r>
    </w:p>
    <w:p w14:paraId="74C7492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25.Gabriel </w:t>
      </w:r>
    </w:p>
    <w:p w14:paraId="1C4F7AD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26.Gerald </w:t>
      </w:r>
    </w:p>
    <w:p w14:paraId="3028AA8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27.Gideon </w:t>
      </w:r>
    </w:p>
    <w:p w14:paraId="2322D2C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28.Grace </w:t>
      </w:r>
    </w:p>
    <w:p w14:paraId="09FC54E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29.Gregory </w:t>
      </w:r>
    </w:p>
    <w:p w14:paraId="30515E5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30.Jacob </w:t>
      </w:r>
    </w:p>
    <w:p w14:paraId="3C9CC2D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31.Jaden </w:t>
      </w:r>
    </w:p>
    <w:p w14:paraId="64EC65E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32.James </w:t>
      </w:r>
    </w:p>
    <w:p w14:paraId="5C0E7C6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33.James </w:t>
      </w:r>
    </w:p>
    <w:p w14:paraId="32C65BD2"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34.John </w:t>
      </w:r>
    </w:p>
    <w:p w14:paraId="7EBD652C"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35.Joshua </w:t>
      </w:r>
    </w:p>
    <w:p w14:paraId="42DF39AD"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36.Joshua </w:t>
      </w:r>
    </w:p>
    <w:p w14:paraId="08B482E2"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37.Joshua </w:t>
      </w:r>
    </w:p>
    <w:p w14:paraId="100DD433"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38.Justen </w:t>
      </w:r>
    </w:p>
    <w:p w14:paraId="7D924F9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39.Justin </w:t>
      </w:r>
    </w:p>
    <w:p w14:paraId="7103398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40.Kai </w:t>
      </w:r>
    </w:p>
    <w:p w14:paraId="23C1DCD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41.Katherine </w:t>
      </w:r>
    </w:p>
    <w:p w14:paraId="5F40CE0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42.Kenneth </w:t>
      </w:r>
    </w:p>
    <w:p w14:paraId="542D0B21"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43.Kevin </w:t>
      </w:r>
    </w:p>
    <w:p w14:paraId="5F10E55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44.Larry </w:t>
      </w:r>
    </w:p>
    <w:p w14:paraId="263B8AE8"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45.Luis </w:t>
      </w:r>
    </w:p>
    <w:p w14:paraId="554CBE9F"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46.Mariia </w:t>
      </w:r>
    </w:p>
    <w:p w14:paraId="7C39B98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47.Matthew </w:t>
      </w:r>
    </w:p>
    <w:p w14:paraId="4D8F0266"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48.Mohammed </w:t>
      </w:r>
    </w:p>
    <w:p w14:paraId="025BF03B"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49.Nathan </w:t>
      </w:r>
    </w:p>
    <w:p w14:paraId="1C1BAD80"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50.Nicholas </w:t>
      </w:r>
    </w:p>
    <w:p w14:paraId="6CDBC57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51.Nicholas </w:t>
      </w:r>
    </w:p>
    <w:p w14:paraId="46335F64"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52.Nicholas </w:t>
      </w:r>
    </w:p>
    <w:p w14:paraId="3BDF4E3A"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53.Parker </w:t>
      </w:r>
    </w:p>
    <w:p w14:paraId="00C8EB2E"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54.Rawan </w:t>
      </w:r>
    </w:p>
    <w:p w14:paraId="36F2EA99"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55.Robert </w:t>
      </w:r>
    </w:p>
    <w:p w14:paraId="201ED3D7"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56.Tyler </w:t>
      </w:r>
    </w:p>
    <w:p w14:paraId="59B19F65" w14:textId="77777777" w:rsidR="00B96E31" w:rsidRDefault="00B96E31" w:rsidP="00B96E3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57.Vittini </w:t>
      </w:r>
    </w:p>
    <w:p w14:paraId="1640FC8C" w14:textId="77777777" w:rsidR="00B96E31" w:rsidRDefault="00B96E31" w:rsidP="001763F8">
      <w:pPr>
        <w:widowControl w:val="0"/>
        <w:autoSpaceDE w:val="0"/>
        <w:autoSpaceDN w:val="0"/>
        <w:adjustRightInd w:val="0"/>
        <w:rPr>
          <w:rFonts w:ascii="Monaco" w:hAnsi="Monaco" w:cs="Monaco"/>
          <w:sz w:val="22"/>
          <w:szCs w:val="22"/>
        </w:rPr>
      </w:pPr>
    </w:p>
    <w:p w14:paraId="081DB28E" w14:textId="77777777" w:rsidR="00A60658" w:rsidRDefault="00A60658" w:rsidP="0024329B">
      <w:pPr>
        <w:widowControl w:val="0"/>
        <w:autoSpaceDE w:val="0"/>
        <w:autoSpaceDN w:val="0"/>
        <w:adjustRightInd w:val="0"/>
        <w:spacing w:after="240" w:line="340" w:lineRule="atLeast"/>
        <w:rPr>
          <w:rFonts w:ascii="Times" w:hAnsi="Times" w:cs="Times"/>
          <w:color w:val="000000"/>
        </w:rPr>
      </w:pPr>
    </w:p>
    <w:p w14:paraId="4A00E62F"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No refinements are needed. In this program, I have already included all required features. </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A7B20E7"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9: MAINTENANCE </w:t>
      </w:r>
      <w:bookmarkStart w:id="0" w:name="_GoBack"/>
      <w:bookmarkEnd w:id="0"/>
    </w:p>
    <w:p w14:paraId="0DDCBE9A" w14:textId="39DB6B89" w:rsidR="006B24E4" w:rsidRPr="00D31823" w:rsidRDefault="00B96E31">
      <w:r w:rsidRPr="00D31823">
        <w:rPr>
          <w:rFonts w:ascii="Times" w:hAnsi="Times" w:cs="Times"/>
          <w:color w:val="000000"/>
        </w:rPr>
        <w:t>I should create a better interface in order to make it easier to use and test. I also had trouble with sorting the linked lists. It was hard to figure out how to swap them since they are linked to the previous and next node in the list.</w:t>
      </w:r>
    </w:p>
    <w:sectPr w:rsidR="006B24E4" w:rsidRPr="00D31823" w:rsidSect="009E35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618A2"/>
    <w:rsid w:val="0016798A"/>
    <w:rsid w:val="001763F8"/>
    <w:rsid w:val="0024329B"/>
    <w:rsid w:val="002D5127"/>
    <w:rsid w:val="003A6A58"/>
    <w:rsid w:val="005B40CF"/>
    <w:rsid w:val="006B24E4"/>
    <w:rsid w:val="008858E2"/>
    <w:rsid w:val="00A60658"/>
    <w:rsid w:val="00B96E31"/>
    <w:rsid w:val="00D31823"/>
    <w:rsid w:val="00DA505D"/>
    <w:rsid w:val="00DC300C"/>
    <w:rsid w:val="00E9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1498</Words>
  <Characters>8541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3</cp:revision>
  <dcterms:created xsi:type="dcterms:W3CDTF">2016-11-14T03:38:00Z</dcterms:created>
  <dcterms:modified xsi:type="dcterms:W3CDTF">2016-11-14T04:14:00Z</dcterms:modified>
</cp:coreProperties>
</file>