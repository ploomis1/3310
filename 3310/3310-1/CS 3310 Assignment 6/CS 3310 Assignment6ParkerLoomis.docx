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2B6E" w14:textId="77777777" w:rsidR="0024329B" w:rsidRP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 xml:space="preserve">CS 3310 – Data and File Structures, Instructor: </w:t>
      </w:r>
      <w:r>
        <w:rPr>
          <w:rFonts w:ascii="Times" w:hAnsi="Times" w:cs="Times"/>
          <w:i/>
          <w:iCs/>
          <w:color w:val="000000"/>
          <w:sz w:val="29"/>
          <w:szCs w:val="29"/>
        </w:rPr>
        <w:t>&lt;Gupta&gt;</w:t>
      </w:r>
      <w:r>
        <w:rPr>
          <w:rFonts w:ascii="Times" w:hAnsi="Times" w:cs="Times"/>
          <w:color w:val="000000"/>
          <w:sz w:val="29"/>
          <w:szCs w:val="29"/>
        </w:rPr>
        <w:t xml:space="preserve">, Western Michigan University Lab TA: </w:t>
      </w:r>
      <w:r>
        <w:rPr>
          <w:rFonts w:ascii="Times" w:hAnsi="Times" w:cs="Times"/>
          <w:i/>
          <w:iCs/>
          <w:color w:val="000000"/>
          <w:sz w:val="29"/>
          <w:szCs w:val="29"/>
        </w:rPr>
        <w:t>&lt;YG&gt;</w:t>
      </w:r>
    </w:p>
    <w:p w14:paraId="72351338" w14:textId="77777777" w:rsidR="0024329B" w:rsidRDefault="0024329B" w:rsidP="0024329B">
      <w:pPr>
        <w:widowControl w:val="0"/>
        <w:autoSpaceDE w:val="0"/>
        <w:autoSpaceDN w:val="0"/>
        <w:adjustRightInd w:val="0"/>
        <w:spacing w:after="240" w:line="340" w:lineRule="atLeast"/>
        <w:jc w:val="center"/>
        <w:rPr>
          <w:rFonts w:ascii="Times" w:hAnsi="Times" w:cs="Times"/>
          <w:color w:val="000000"/>
          <w:sz w:val="29"/>
          <w:szCs w:val="29"/>
        </w:rPr>
      </w:pPr>
      <w:r>
        <w:rPr>
          <w:rFonts w:ascii="Times" w:hAnsi="Times" w:cs="Times"/>
          <w:color w:val="000000"/>
          <w:sz w:val="29"/>
          <w:szCs w:val="29"/>
        </w:rPr>
        <w:t>Parker Loomis</w:t>
      </w:r>
    </w:p>
    <w:p w14:paraId="65A1DF05" w14:textId="02698C49" w:rsidR="00BF5194" w:rsidRDefault="0024329B"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 xml:space="preserve">SOFTWARE LIFE CYCLE REPORT – FOR LAB ASSIGNMENT </w:t>
      </w:r>
      <w:r w:rsidR="00673273">
        <w:rPr>
          <w:rFonts w:ascii="Times" w:hAnsi="Times" w:cs="Times"/>
          <w:i/>
          <w:iCs/>
          <w:color w:val="000000"/>
          <w:sz w:val="29"/>
          <w:szCs w:val="29"/>
        </w:rPr>
        <w:t>1</w:t>
      </w:r>
    </w:p>
    <w:p w14:paraId="7C75FE9D" w14:textId="62C757ED" w:rsidR="00BF5194" w:rsidRPr="00BF5194" w:rsidRDefault="00FB330B" w:rsidP="0024329B">
      <w:pPr>
        <w:widowControl w:val="0"/>
        <w:autoSpaceDE w:val="0"/>
        <w:autoSpaceDN w:val="0"/>
        <w:adjustRightInd w:val="0"/>
        <w:spacing w:after="240" w:line="340" w:lineRule="atLeast"/>
        <w:rPr>
          <w:rFonts w:ascii="Times" w:hAnsi="Times" w:cs="Times"/>
          <w:i/>
          <w:iCs/>
          <w:color w:val="000000"/>
          <w:sz w:val="29"/>
          <w:szCs w:val="29"/>
        </w:rPr>
      </w:pPr>
      <w:r>
        <w:rPr>
          <w:rFonts w:ascii="Times" w:hAnsi="Times" w:cs="Times"/>
          <w:b/>
          <w:bCs/>
          <w:color w:val="000000"/>
          <w:sz w:val="29"/>
          <w:szCs w:val="29"/>
        </w:rPr>
        <w:t>Searching in Arrays</w:t>
      </w:r>
    </w:p>
    <w:p w14:paraId="23C5EA63" w14:textId="653D583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PHASE 1: SPEC</w:t>
      </w:r>
      <w:r w:rsidR="00E20D9E">
        <w:rPr>
          <w:rFonts w:ascii="Times" w:hAnsi="Times" w:cs="Times"/>
          <w:b/>
          <w:bCs/>
          <w:color w:val="000000"/>
          <w:sz w:val="29"/>
          <w:szCs w:val="29"/>
        </w:rPr>
        <w:t>IFICATION (“What do we build?”)</w:t>
      </w:r>
    </w:p>
    <w:p w14:paraId="00720925" w14:textId="77777777" w:rsidR="00FB330B" w:rsidRDefault="00FB330B" w:rsidP="00FB330B">
      <w:pPr>
        <w:widowControl w:val="0"/>
        <w:tabs>
          <w:tab w:val="left" w:pos="220"/>
          <w:tab w:val="left" w:pos="720"/>
        </w:tabs>
        <w:autoSpaceDE w:val="0"/>
        <w:autoSpaceDN w:val="0"/>
        <w:adjustRightInd w:val="0"/>
        <w:spacing w:after="240" w:line="340" w:lineRule="atLeast"/>
        <w:ind w:left="720"/>
        <w:rPr>
          <w:rFonts w:ascii="Times" w:hAnsi="Times" w:cs="Times"/>
          <w:color w:val="000000"/>
        </w:rPr>
      </w:pPr>
      <w:r>
        <w:rPr>
          <w:rFonts w:ascii="Arial" w:hAnsi="Arial" w:cs="Arial"/>
          <w:color w:val="000000"/>
          <w:sz w:val="29"/>
          <w:szCs w:val="29"/>
        </w:rPr>
        <w:t xml:space="preserve">Binary search is a common technique to search in a sorted array. Of course, one can implement binary search iteratively (i.e., using loops) or recursively (i.e., using recursive methods). In this assignment we will get experience in implementing and comparing their performances. We will also gain experience in extending binary search. Here we go. </w:t>
      </w:r>
      <w:r>
        <w:rPr>
          <w:rFonts w:ascii="MS Mincho" w:eastAsia="MS Mincho" w:hAnsi="MS Mincho" w:cs="MS Mincho"/>
          <w:color w:val="000000"/>
        </w:rPr>
        <w:t> </w:t>
      </w:r>
      <w:r>
        <w:rPr>
          <w:rFonts w:ascii="Arial" w:hAnsi="Arial" w:cs="Arial"/>
          <w:color w:val="000000"/>
          <w:sz w:val="29"/>
          <w:szCs w:val="29"/>
        </w:rPr>
        <w:t xml:space="preserve">Write a JAVA application to solve the following problem: </w:t>
      </w:r>
      <w:r>
        <w:rPr>
          <w:rFonts w:ascii="MS Mincho" w:eastAsia="MS Mincho" w:hAnsi="MS Mincho" w:cs="MS Mincho"/>
          <w:color w:val="000000"/>
        </w:rPr>
        <w:t> </w:t>
      </w:r>
    </w:p>
    <w:p w14:paraId="31D5892A"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1)  Generate n random floating-point numbers from 1 to m i.e., in the range [1, m) </w:t>
      </w:r>
      <w:r>
        <w:rPr>
          <w:rFonts w:ascii="MS Mincho" w:eastAsia="MS Mincho" w:hAnsi="MS Mincho" w:cs="MS Mincho"/>
          <w:color w:val="000000"/>
        </w:rPr>
        <w:t> </w:t>
      </w:r>
      <w:r>
        <w:rPr>
          <w:rFonts w:ascii="Arial" w:hAnsi="Arial" w:cs="Arial"/>
          <w:color w:val="000000"/>
          <w:sz w:val="32"/>
          <w:szCs w:val="32"/>
        </w:rPr>
        <w:t>(</w:t>
      </w:r>
      <w:r>
        <w:rPr>
          <w:rFonts w:ascii="Arial" w:hAnsi="Arial" w:cs="Arial"/>
          <w:color w:val="000000"/>
          <w:sz w:val="21"/>
          <w:szCs w:val="21"/>
        </w:rPr>
        <w:t xml:space="preserve">Hint: </w:t>
      </w:r>
      <w:r>
        <w:rPr>
          <w:rFonts w:ascii="Arial" w:hAnsi="Arial" w:cs="Arial"/>
          <w:color w:val="00006D"/>
          <w:sz w:val="21"/>
          <w:szCs w:val="21"/>
        </w:rPr>
        <w:t>http://stackoverflow.com/questions/20389890/generating-a-random-number-between-1-and-10-java</w:t>
      </w:r>
      <w:r>
        <w:rPr>
          <w:rFonts w:ascii="Arial" w:hAnsi="Arial" w:cs="Arial"/>
          <w:color w:val="000000"/>
          <w:sz w:val="32"/>
          <w:szCs w:val="32"/>
        </w:rPr>
        <w:t xml:space="preserve">); </w:t>
      </w:r>
      <w:r>
        <w:rPr>
          <w:rFonts w:ascii="MS Mincho" w:eastAsia="MS Mincho" w:hAnsi="MS Mincho" w:cs="MS Mincho"/>
          <w:color w:val="000000"/>
        </w:rPr>
        <w:t> </w:t>
      </w:r>
    </w:p>
    <w:p w14:paraId="67FBD6FD"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2)  Store the generated numbers in an array and sort the array. You may use Java’s Arrays.sort </w:t>
      </w:r>
      <w:r>
        <w:rPr>
          <w:rFonts w:ascii="MS Mincho" w:eastAsia="MS Mincho" w:hAnsi="MS Mincho" w:cs="MS Mincho"/>
          <w:color w:val="000000"/>
        </w:rPr>
        <w:t> </w:t>
      </w:r>
      <w:r>
        <w:rPr>
          <w:rFonts w:ascii="Arial" w:hAnsi="Arial" w:cs="Arial"/>
          <w:color w:val="000000"/>
          <w:sz w:val="29"/>
          <w:szCs w:val="29"/>
        </w:rPr>
        <w:t xml:space="preserve">utility method. </w:t>
      </w:r>
      <w:r>
        <w:rPr>
          <w:rFonts w:ascii="MS Mincho" w:eastAsia="MS Mincho" w:hAnsi="MS Mincho" w:cs="MS Mincho"/>
          <w:color w:val="000000"/>
        </w:rPr>
        <w:t> </w:t>
      </w:r>
    </w:p>
    <w:p w14:paraId="43739F3C"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3)  Exact-match query: Generate a random number x and search x in the sorted array using two implementations of binary search, first is an iterative implementation and the second is a recursive implementation. </w:t>
      </w:r>
      <w:r>
        <w:rPr>
          <w:rFonts w:ascii="MS Mincho" w:eastAsia="MS Mincho" w:hAnsi="MS Mincho" w:cs="MS Mincho"/>
          <w:color w:val="000000"/>
        </w:rPr>
        <w:t> </w:t>
      </w:r>
    </w:p>
    <w:p w14:paraId="45B09192"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4)  Redo step 3 by extending the binary search to a ternary-search (i.e., “poke” the array at 1/3 and 2/3). </w:t>
      </w:r>
      <w:r>
        <w:rPr>
          <w:rFonts w:ascii="MS Mincho" w:eastAsia="MS Mincho" w:hAnsi="MS Mincho" w:cs="MS Mincho"/>
          <w:color w:val="000000"/>
        </w:rPr>
        <w:t> </w:t>
      </w:r>
    </w:p>
    <w:p w14:paraId="21CD608A"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5)  Redo step 3 by extending the binary search to a quad-search (i.e., “poke the array at 1⁄4, 1⁄2 and 3⁄4). </w:t>
      </w:r>
      <w:r>
        <w:rPr>
          <w:rFonts w:ascii="MS Mincho" w:eastAsia="MS Mincho" w:hAnsi="MS Mincho" w:cs="MS Mincho"/>
          <w:color w:val="000000"/>
        </w:rPr>
        <w:t> </w:t>
      </w:r>
    </w:p>
    <w:p w14:paraId="5EFD4115" w14:textId="77777777" w:rsidR="00FB330B" w:rsidRP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r>
        <w:rPr>
          <w:rFonts w:ascii="Arial" w:hAnsi="Arial" w:cs="Arial"/>
          <w:color w:val="000000"/>
          <w:sz w:val="29"/>
          <w:szCs w:val="29"/>
        </w:rPr>
        <w:t xml:space="preserve">6)  Range-Query: Generate two random numbers x and y and binary-search the sorted array to find the number of elements of the array between x and y (i.e., find out the count of the </w:t>
      </w:r>
      <w:r>
        <w:rPr>
          <w:rFonts w:ascii="Arial" w:hAnsi="Arial" w:cs="Arial"/>
          <w:color w:val="000000"/>
          <w:sz w:val="29"/>
          <w:szCs w:val="29"/>
        </w:rPr>
        <w:lastRenderedPageBreak/>
        <w:t xml:space="preserve">number of values in the range [x, y]). </w:t>
      </w:r>
      <w:r>
        <w:rPr>
          <w:rFonts w:ascii="MS Mincho" w:eastAsia="MS Mincho" w:hAnsi="MS Mincho" w:cs="MS Mincho"/>
          <w:color w:val="000000"/>
        </w:rPr>
        <w:t> </w:t>
      </w:r>
    </w:p>
    <w:p w14:paraId="4057EF66" w14:textId="77777777" w:rsidR="00FB330B" w:rsidRDefault="00FB330B" w:rsidP="00FB330B">
      <w:pPr>
        <w:widowControl w:val="0"/>
        <w:tabs>
          <w:tab w:val="left" w:pos="220"/>
          <w:tab w:val="left" w:pos="720"/>
        </w:tabs>
        <w:autoSpaceDE w:val="0"/>
        <w:autoSpaceDN w:val="0"/>
        <w:adjustRightInd w:val="0"/>
        <w:spacing w:after="240" w:line="340" w:lineRule="atLeast"/>
        <w:ind w:left="360"/>
        <w:rPr>
          <w:rFonts w:ascii="Times" w:hAnsi="Times" w:cs="Times"/>
          <w:color w:val="000000"/>
        </w:rPr>
      </w:pPr>
      <w:r>
        <w:rPr>
          <w:rFonts w:ascii="Arial" w:hAnsi="Arial" w:cs="Arial"/>
          <w:color w:val="000000"/>
          <w:sz w:val="29"/>
          <w:szCs w:val="29"/>
        </w:rPr>
        <w:t xml:space="preserve">7)  Perform a theoretical complexity analysis of your design (i.e., count number of operations/instructions and space usage) and then express that using asymptotic notation as a function of the input size (Pause: what are the input and output sizes of your problems?) </w:t>
      </w:r>
      <w:r>
        <w:rPr>
          <w:rFonts w:ascii="MS Mincho" w:eastAsia="MS Mincho" w:hAnsi="MS Mincho" w:cs="MS Mincho"/>
          <w:color w:val="000000"/>
        </w:rPr>
        <w:t> </w:t>
      </w:r>
    </w:p>
    <w:p w14:paraId="0887F8BF" w14:textId="77777777" w:rsidR="00FB330B" w:rsidRDefault="00FB330B" w:rsidP="00FB330B">
      <w:pPr>
        <w:widowControl w:val="0"/>
        <w:tabs>
          <w:tab w:val="left" w:pos="220"/>
          <w:tab w:val="left" w:pos="720"/>
        </w:tabs>
        <w:autoSpaceDE w:val="0"/>
        <w:autoSpaceDN w:val="0"/>
        <w:adjustRightInd w:val="0"/>
        <w:spacing w:after="240" w:line="340" w:lineRule="atLeast"/>
        <w:ind w:left="360"/>
        <w:rPr>
          <w:rFonts w:ascii="Times" w:hAnsi="Times" w:cs="Times"/>
          <w:color w:val="000000"/>
        </w:rPr>
      </w:pPr>
      <w:r>
        <w:rPr>
          <w:rFonts w:ascii="Arial" w:hAnsi="Arial" w:cs="Arial"/>
          <w:color w:val="000000"/>
          <w:sz w:val="29"/>
          <w:szCs w:val="29"/>
        </w:rPr>
        <w:t xml:space="preserve">8)  Empirically measure the time complexity of your code. </w:t>
      </w:r>
      <w:r>
        <w:rPr>
          <w:rFonts w:ascii="MS Mincho" w:eastAsia="MS Mincho" w:hAnsi="MS Mincho" w:cs="MS Mincho"/>
          <w:color w:val="000000"/>
        </w:rPr>
        <w:t> </w:t>
      </w:r>
    </w:p>
    <w:p w14:paraId="635E75F3" w14:textId="77777777" w:rsidR="00FB330B" w:rsidRDefault="00FB330B" w:rsidP="00FB330B">
      <w:pPr>
        <w:widowControl w:val="0"/>
        <w:tabs>
          <w:tab w:val="left" w:pos="220"/>
          <w:tab w:val="left" w:pos="720"/>
        </w:tabs>
        <w:autoSpaceDE w:val="0"/>
        <w:autoSpaceDN w:val="0"/>
        <w:adjustRightInd w:val="0"/>
        <w:spacing w:after="240" w:line="340" w:lineRule="atLeast"/>
        <w:ind w:left="360"/>
        <w:rPr>
          <w:rFonts w:ascii="Times" w:hAnsi="Times" w:cs="Times"/>
          <w:color w:val="000000"/>
        </w:rPr>
      </w:pPr>
      <w:r>
        <w:rPr>
          <w:rFonts w:ascii="Arial" w:hAnsi="Arial" w:cs="Arial"/>
          <w:color w:val="000000"/>
          <w:sz w:val="29"/>
          <w:szCs w:val="29"/>
        </w:rPr>
        <w:t xml:space="preserve">9)  Compare the complexities from steps 7) and 8). (Long pause: in order to compare, what all you will need to do? What all you must compare? We will discuss some alternatives in class, so stay tuned and this write-up may be modified accordingly at a later date.) Input m and r from the console (m is the upper bound on the range of numbers to be generated, and r is the number of times to repeat the computation of steps 3-6 for each value of n for better measurement of average-time); use the following values of n=10, 50, 100, 500, 1000, 5000, 10000, 50000, 100000 etc. – push the limit of your machine to maximum n that your machine can handle for your implementation. </w:t>
      </w:r>
      <w:r>
        <w:rPr>
          <w:rFonts w:ascii="MS Mincho" w:eastAsia="MS Mincho" w:hAnsi="MS Mincho" w:cs="MS Mincho"/>
          <w:color w:val="000000"/>
        </w:rPr>
        <w:t> </w:t>
      </w:r>
    </w:p>
    <w:p w14:paraId="39DFDED1" w14:textId="77777777" w:rsidR="00FB330B" w:rsidRDefault="00FB330B" w:rsidP="00FB330B">
      <w:pPr>
        <w:widowControl w:val="0"/>
        <w:tabs>
          <w:tab w:val="left" w:pos="220"/>
          <w:tab w:val="left" w:pos="720"/>
        </w:tabs>
        <w:autoSpaceDE w:val="0"/>
        <w:autoSpaceDN w:val="0"/>
        <w:adjustRightInd w:val="0"/>
        <w:spacing w:after="240" w:line="340" w:lineRule="atLeast"/>
        <w:ind w:left="360"/>
        <w:rPr>
          <w:rFonts w:ascii="Times" w:hAnsi="Times" w:cs="Times"/>
          <w:color w:val="000000"/>
        </w:rPr>
      </w:pPr>
      <w:r>
        <w:rPr>
          <w:rFonts w:ascii="Arial" w:hAnsi="Arial" w:cs="Arial"/>
          <w:color w:val="000000"/>
          <w:sz w:val="29"/>
          <w:szCs w:val="29"/>
        </w:rPr>
        <w:t xml:space="preserve">10)  Write a SLC report including at most 2 page write-up on your observations of comparison from step 9; include any graphs/charts that may help express your observation precisely and concisely). This report must be produced using MS-Word or equivalent word-processing applications and must be of professional quality. A link to sample report using SLC has been included in the TopicsCovered page of our class’ web presence. </w:t>
      </w:r>
      <w:r>
        <w:rPr>
          <w:rFonts w:ascii="MS Mincho" w:eastAsia="MS Mincho" w:hAnsi="MS Mincho" w:cs="MS Mincho"/>
          <w:color w:val="000000"/>
        </w:rPr>
        <w:t> </w:t>
      </w:r>
    </w:p>
    <w:p w14:paraId="34B6B040" w14:textId="77777777" w:rsidR="00FB330B" w:rsidRDefault="00FB330B" w:rsidP="00FB330B">
      <w:pPr>
        <w:widowControl w:val="0"/>
        <w:numPr>
          <w:ilvl w:val="1"/>
          <w:numId w:val="1"/>
        </w:numPr>
        <w:tabs>
          <w:tab w:val="left" w:pos="940"/>
          <w:tab w:val="left" w:pos="1440"/>
        </w:tabs>
        <w:autoSpaceDE w:val="0"/>
        <w:autoSpaceDN w:val="0"/>
        <w:adjustRightInd w:val="0"/>
        <w:spacing w:after="240" w:line="340" w:lineRule="atLeast"/>
        <w:ind w:left="1440" w:hanging="1440"/>
        <w:rPr>
          <w:rFonts w:ascii="Times" w:hAnsi="Times" w:cs="Times"/>
          <w:color w:val="000000"/>
        </w:rPr>
      </w:pPr>
    </w:p>
    <w:p w14:paraId="2F5B1E12"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2: DESIGN </w:t>
      </w:r>
    </w:p>
    <w:p w14:paraId="559D6E8E" w14:textId="4C93DDC1" w:rsidR="00DA505D" w:rsidRDefault="00FB330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Program should have 1 class</w:t>
      </w:r>
    </w:p>
    <w:p w14:paraId="13A72B82" w14:textId="77777777" w:rsidR="00DC300C" w:rsidRDefault="00DC300C"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1. Main method</w:t>
      </w:r>
    </w:p>
    <w:p w14:paraId="32ACC094"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3: RISK ANALYSIS (“What can go wrong, and how bad can it be?”) </w:t>
      </w:r>
    </w:p>
    <w:p w14:paraId="2864BBD8" w14:textId="1BD1B838" w:rsidR="0024329B" w:rsidRDefault="00157B55" w:rsidP="0024329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Sorting could go wrong</w:t>
      </w:r>
      <w:r w:rsidR="00CD78AC">
        <w:rPr>
          <w:rFonts w:ascii="Times" w:hAnsi="Times" w:cs="Times"/>
          <w:color w:val="000000"/>
          <w:sz w:val="29"/>
          <w:szCs w:val="29"/>
        </w:rPr>
        <w:t xml:space="preserve"> and then searching would be off.</w:t>
      </w:r>
    </w:p>
    <w:p w14:paraId="47D8F9EB" w14:textId="69F88216" w:rsidR="009E2F78" w:rsidRPr="00251DA4" w:rsidRDefault="006D048A" w:rsidP="0024329B">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lastRenderedPageBreak/>
        <w:t xml:space="preserve">There could be multiple numbers </w:t>
      </w:r>
      <w:r w:rsidR="0009741E">
        <w:rPr>
          <w:rFonts w:ascii="Times" w:hAnsi="Times" w:cs="Times"/>
          <w:color w:val="000000"/>
          <w:sz w:val="29"/>
          <w:szCs w:val="29"/>
        </w:rPr>
        <w:t>giving multiple results.</w:t>
      </w:r>
    </w:p>
    <w:p w14:paraId="3B870B49"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4: VERIFICATION (“Are the algorithms correct?”) </w:t>
      </w:r>
    </w:p>
    <w:p w14:paraId="46C8C3BD" w14:textId="69F52D6F" w:rsidR="0024329B" w:rsidRDefault="009E2F78"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Sometimes the iterative solutions don’t end the </w:t>
      </w:r>
      <w:r w:rsidR="00A2256E">
        <w:rPr>
          <w:rFonts w:ascii="Times" w:hAnsi="Times" w:cs="Times"/>
          <w:color w:val="000000"/>
          <w:sz w:val="29"/>
          <w:szCs w:val="29"/>
        </w:rPr>
        <w:t xml:space="preserve">while loops. This happens for </w:t>
      </w:r>
      <w:r w:rsidR="002C6822">
        <w:rPr>
          <w:rFonts w:ascii="Times" w:hAnsi="Times" w:cs="Times"/>
          <w:color w:val="000000"/>
          <w:sz w:val="29"/>
          <w:szCs w:val="29"/>
        </w:rPr>
        <w:t xml:space="preserve">only </w:t>
      </w:r>
      <w:r w:rsidR="006559AF">
        <w:rPr>
          <w:rFonts w:ascii="Times" w:hAnsi="Times" w:cs="Times"/>
          <w:color w:val="000000"/>
          <w:sz w:val="29"/>
          <w:szCs w:val="29"/>
        </w:rPr>
        <w:t>for ternary and quad. It uses</w:t>
      </w:r>
      <w:r w:rsidR="00ED636C">
        <w:rPr>
          <w:rFonts w:ascii="Times" w:hAnsi="Times" w:cs="Times"/>
          <w:color w:val="000000"/>
          <w:sz w:val="29"/>
          <w:szCs w:val="29"/>
        </w:rPr>
        <w:t xml:space="preserve"> </w:t>
      </w:r>
      <w:r w:rsidR="00B5306E">
        <w:rPr>
          <w:rFonts w:ascii="Times" w:hAnsi="Times" w:cs="Times"/>
          <w:color w:val="000000"/>
          <w:sz w:val="29"/>
          <w:szCs w:val="29"/>
        </w:rPr>
        <w:t xml:space="preserve">the same while loop </w:t>
      </w:r>
      <w:r w:rsidR="00D25527">
        <w:rPr>
          <w:rFonts w:ascii="Times" w:hAnsi="Times" w:cs="Times"/>
          <w:color w:val="000000"/>
          <w:sz w:val="29"/>
          <w:szCs w:val="29"/>
        </w:rPr>
        <w:t>but sometimes it doesn’t stop running.</w:t>
      </w:r>
    </w:p>
    <w:p w14:paraId="1F0A09CC"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5: CODING </w:t>
      </w:r>
    </w:p>
    <w:p w14:paraId="79ED63F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package assignment1;</w:t>
      </w:r>
    </w:p>
    <w:p w14:paraId="2321B43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5F0C14A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import java.util.Random;</w:t>
      </w:r>
    </w:p>
    <w:p w14:paraId="6D81F12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import java.util.Scanner;</w:t>
      </w:r>
    </w:p>
    <w:p w14:paraId="2D0C9FB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5857D46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public class Main {</w:t>
      </w:r>
    </w:p>
    <w:p w14:paraId="3C7CFBC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21D3617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void main(String[] args) {</w:t>
      </w:r>
    </w:p>
    <w:p w14:paraId="454E4B0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7A1F62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Random rand = new Random();// call random class</w:t>
      </w:r>
    </w:p>
    <w:p w14:paraId="4B6C49F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Scanner kbd = new Scanner(System.in);</w:t>
      </w:r>
    </w:p>
    <w:p w14:paraId="145EA43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System.out.println("Please enter the number m from which random integers will be generated from 1 to m");/** gives number range **/</w:t>
      </w:r>
    </w:p>
    <w:p w14:paraId="0DCE5B6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i = kbd.nextInt();</w:t>
      </w:r>
    </w:p>
    <w:p w14:paraId="409613B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System.out.println("Please enter the number of integers you want");/** gives number of numbers **/</w:t>
      </w:r>
    </w:p>
    <w:p w14:paraId="587FAA1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k = kbd.nextInt();</w:t>
      </w:r>
    </w:p>
    <w:p w14:paraId="34AC7D2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xml:space="preserve">System.out.println("Please enter the number you want to search for");/** gets </w:t>
      </w:r>
      <w:r w:rsidRPr="00B57474">
        <w:rPr>
          <w:rFonts w:ascii="Times" w:hAnsi="Times" w:cs="Times"/>
          <w:color w:val="000000"/>
        </w:rPr>
        <w:lastRenderedPageBreak/>
        <w:t>number **/</w:t>
      </w:r>
    </w:p>
    <w:p w14:paraId="5849603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x = kbd.nextInt();</w:t>
      </w:r>
    </w:p>
    <w:p w14:paraId="11FCCFD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System.out.println("Please enter the number you want to be the last number to search for");/** gets range high number **/</w:t>
      </w:r>
    </w:p>
    <w:p w14:paraId="2ABD0A0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y = kbd.nextInt();</w:t>
      </w:r>
    </w:p>
    <w:p w14:paraId="3136492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kbd.close();</w:t>
      </w:r>
    </w:p>
    <w:p w14:paraId="0AA0D66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gets user input</w:t>
      </w:r>
    </w:p>
    <w:p w14:paraId="574EE01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l;</w:t>
      </w:r>
    </w:p>
    <w:p w14:paraId="07F80A6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array = new int[k];</w:t>
      </w:r>
    </w:p>
    <w:p w14:paraId="51B3094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generates random numbers. adds to list and array</w:t>
      </w:r>
    </w:p>
    <w:p w14:paraId="5C779AB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for (int j = 0; j &lt; k - 1; j++) {</w:t>
      </w:r>
    </w:p>
    <w:p w14:paraId="7376777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 = rand.nextInt(i);</w:t>
      </w:r>
    </w:p>
    <w:p w14:paraId="22D1805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array[j] = l;</w:t>
      </w:r>
    </w:p>
    <w:p w14:paraId="5A359CB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System.out.println(l);</w:t>
      </w:r>
    </w:p>
    <w:p w14:paraId="55C8FB4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1A5CCFD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sortArray(array);</w:t>
      </w:r>
    </w:p>
    <w:p w14:paraId="759E97B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for (int p = 0; p &lt; array.length; p++) {</w:t>
      </w:r>
    </w:p>
    <w:p w14:paraId="60301AA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System.out.print(array[p] + ", ");</w:t>
      </w:r>
    </w:p>
    <w:p w14:paraId="307C6A2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3000B44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260FFEE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(bsearch(array, x) == -1) {</w:t>
      </w:r>
    </w:p>
    <w:p w14:paraId="4EB29CD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System.out.println("\nNumber not found");</w:t>
      </w:r>
    </w:p>
    <w:p w14:paraId="3538A5E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System.exit(0);</w:t>
      </w:r>
    </w:p>
    <w:p w14:paraId="59422E3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t>}</w:t>
      </w:r>
    </w:p>
    <w:p w14:paraId="5AF2F76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System.out.println("\nNumber of integers between range of " + x + " and " + y + " is "</w:t>
      </w:r>
    </w:p>
    <w:p w14:paraId="3608F51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bsearch(array, bsearch(array, x), y));</w:t>
      </w:r>
    </w:p>
    <w:p w14:paraId="10AF5DA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System.out.println("Binary recursive returns " + bsearch(array, x, 0, array.length - 1));</w:t>
      </w:r>
    </w:p>
    <w:p w14:paraId="32A9AC6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System.out.println("Ternary recursive returns " + tsearch(array, x, 0, array.length - 1));</w:t>
      </w:r>
    </w:p>
    <w:p w14:paraId="3247131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System.out.println("Quad recursive returns " + qsearch(array, x, 0, array.length - 1));</w:t>
      </w:r>
    </w:p>
    <w:p w14:paraId="6BB3BA2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System.out.println("Binary iterative returns " + bsearch(array, x));</w:t>
      </w:r>
    </w:p>
    <w:p w14:paraId="68FA87B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System.out.println("Ternary iterative returns " + tsearch(array, x));</w:t>
      </w:r>
    </w:p>
    <w:p w14:paraId="6E34A3C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System.out.println("Quad iterative returns " + qsearch(array, x));</w:t>
      </w:r>
    </w:p>
    <w:p w14:paraId="747C33F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
    <w:p w14:paraId="5BE2F5A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
    <w:p w14:paraId="2CF60C6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
    <w:p w14:paraId="7646F9B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p>
    <w:p w14:paraId="1BE634E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988328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2907FA4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3219525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sortArray(int[] array) {</w:t>
      </w:r>
    </w:p>
    <w:p w14:paraId="107846D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143912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boolean swapped = true;</w:t>
      </w:r>
    </w:p>
    <w:p w14:paraId="4823A11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j = 0;</w:t>
      </w:r>
    </w:p>
    <w:p w14:paraId="19E6C93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t>int temp;</w:t>
      </w:r>
    </w:p>
    <w:p w14:paraId="45C30E9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while (swapped) {</w:t>
      </w:r>
    </w:p>
    <w:p w14:paraId="671474A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swapped = false;</w:t>
      </w:r>
    </w:p>
    <w:p w14:paraId="16CB04E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j++;/** sort the array **/</w:t>
      </w:r>
    </w:p>
    <w:p w14:paraId="0588DA0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for (int i = 0; i &lt; array.length - j; i++) {</w:t>
      </w:r>
    </w:p>
    <w:p w14:paraId="6E2127E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(array[i] &gt; array[i + 1]) {</w:t>
      </w:r>
    </w:p>
    <w:p w14:paraId="09043E8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temp = array[i];</w:t>
      </w:r>
    </w:p>
    <w:p w14:paraId="02DEAB4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array[i] = array[i + 1];</w:t>
      </w:r>
    </w:p>
    <w:p w14:paraId="335CFF5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array[i + 1] = temp;</w:t>
      </w:r>
    </w:p>
    <w:p w14:paraId="11BD33F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swapped = true;</w:t>
      </w:r>
    </w:p>
    <w:p w14:paraId="2280009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23A2B97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34B17DD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836889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 sorts array</w:t>
      </w:r>
    </w:p>
    <w:p w14:paraId="7F23B62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array;</w:t>
      </w:r>
    </w:p>
    <w:p w14:paraId="180F6B6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22973C1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EE8D54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bsearch(int[] A, int x, int y) {</w:t>
      </w:r>
    </w:p>
    <w:p w14:paraId="654B1B5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count = 0;</w:t>
      </w:r>
    </w:p>
    <w:p w14:paraId="0D6415C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for (int i = x; i &lt;= A.length; i++) {</w:t>
      </w:r>
    </w:p>
    <w:p w14:paraId="53A3FF8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(A[i] == y || A[i] &gt; y) {</w:t>
      </w:r>
    </w:p>
    <w:p w14:paraId="558DE90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count;</w:t>
      </w:r>
    </w:p>
    <w:p w14:paraId="4030AFD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 else {</w:t>
      </w:r>
    </w:p>
    <w:p w14:paraId="26D6BB3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add to count **/</w:t>
      </w:r>
    </w:p>
    <w:p w14:paraId="16D8632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count = count + 1;</w:t>
      </w:r>
    </w:p>
    <w:p w14:paraId="0661926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683A908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29C832D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0054004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-1;</w:t>
      </w:r>
    </w:p>
    <w:p w14:paraId="319AB1C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16A2016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01D58F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bsearch(int[] array, int x) {</w:t>
      </w:r>
    </w:p>
    <w:p w14:paraId="60EAAF3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low = 0;</w:t>
      </w:r>
    </w:p>
    <w:p w14:paraId="265055E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high = array.length - 1;</w:t>
      </w:r>
    </w:p>
    <w:p w14:paraId="72FD3E7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8530FA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while (high &gt;= low) {</w:t>
      </w:r>
    </w:p>
    <w:p w14:paraId="258BABF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middle = (low + high) / 2;</w:t>
      </w:r>
    </w:p>
    <w:p w14:paraId="7A51152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(array[middle] == x) {</w:t>
      </w:r>
    </w:p>
    <w:p w14:paraId="13A5144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middle;</w:t>
      </w:r>
    </w:p>
    <w:p w14:paraId="3F0851C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Search each range **/</w:t>
      </w:r>
    </w:p>
    <w:p w14:paraId="3D36BCB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(array[middle] &lt; x) {</w:t>
      </w:r>
    </w:p>
    <w:p w14:paraId="77F204B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middle + 1;</w:t>
      </w:r>
    </w:p>
    <w:p w14:paraId="1AAB59E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3AA433E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(array[middle] &gt; x) {</w:t>
      </w:r>
    </w:p>
    <w:p w14:paraId="486807F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middle - 1;</w:t>
      </w:r>
    </w:p>
    <w:p w14:paraId="5A06BA3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4F23ADB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26CD4E5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2D42D37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-1;</w:t>
      </w:r>
    </w:p>
    <w:p w14:paraId="77B76C1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52BADC3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59E06D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bsearch(int[] sorted, int value, int leftIndex, int rightIndex) {</w:t>
      </w:r>
    </w:p>
    <w:p w14:paraId="7A7A159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389A27E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1. index check</w:t>
      </w:r>
    </w:p>
    <w:p w14:paraId="0CF8B23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(leftIndex &gt; rightIndex) {</w:t>
      </w:r>
    </w:p>
    <w:p w14:paraId="3BDA9D4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-1;</w:t>
      </w:r>
    </w:p>
    <w:p w14:paraId="4CD0CC2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01354E8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middle = (rightIndex + leftIndex) / 2;</w:t>
      </w:r>
    </w:p>
    <w:p w14:paraId="7511B69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(sorted[middle] == value) {</w:t>
      </w:r>
    </w:p>
    <w:p w14:paraId="439728E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middle;/** Search each range **/</w:t>
      </w:r>
    </w:p>
    <w:p w14:paraId="190A28E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else if (sorted[middle] &gt; value) {</w:t>
      </w:r>
    </w:p>
    <w:p w14:paraId="35D0C63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bsearch(sorted, value, leftIndex, middle - 1);</w:t>
      </w:r>
    </w:p>
    <w:p w14:paraId="2552109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else if (sorted[middle] &lt; value) {</w:t>
      </w:r>
    </w:p>
    <w:p w14:paraId="58524E8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bsearch(sorted, value, middle + 1, rightIndex);</w:t>
      </w:r>
    </w:p>
    <w:p w14:paraId="689CB38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else {</w:t>
      </w:r>
    </w:p>
    <w:p w14:paraId="5E9FBA8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-1;</w:t>
      </w:r>
    </w:p>
    <w:p w14:paraId="30C486C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t>}</w:t>
      </w:r>
    </w:p>
    <w:p w14:paraId="7E72FB5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1C215FA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475E2BF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tsearch(int[] A, int x) {</w:t>
      </w:r>
    </w:p>
    <w:p w14:paraId="02C91DA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low = 0;</w:t>
      </w:r>
    </w:p>
    <w:p w14:paraId="7882C29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high = A.length - 1;</w:t>
      </w:r>
    </w:p>
    <w:p w14:paraId="4B6F120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F13E09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while (high &gt; low) {</w:t>
      </w:r>
    </w:p>
    <w:p w14:paraId="389D2F8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mid1 = (low + high) / 3;</w:t>
      </w:r>
    </w:p>
    <w:p w14:paraId="0135C40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mid2 = 2 * ((low + high) / 3);</w:t>
      </w:r>
    </w:p>
    <w:p w14:paraId="06AE4D4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 x) {</w:t>
      </w:r>
    </w:p>
    <w:p w14:paraId="67D6BB7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mid1;</w:t>
      </w:r>
    </w:p>
    <w:p w14:paraId="33E2851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1418454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 x) {</w:t>
      </w:r>
    </w:p>
    <w:p w14:paraId="0227908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mid2;</w:t>
      </w:r>
    </w:p>
    <w:p w14:paraId="42E0B16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4101DFB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Search each range **/</w:t>
      </w:r>
    </w:p>
    <w:p w14:paraId="7FF105B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&lt; x) {</w:t>
      </w:r>
    </w:p>
    <w:p w14:paraId="5C741B5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mid1 + 1;</w:t>
      </w:r>
    </w:p>
    <w:p w14:paraId="6D49896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392857F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&gt; x) {</w:t>
      </w:r>
    </w:p>
    <w:p w14:paraId="5BC3267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mid1 - 1;</w:t>
      </w:r>
    </w:p>
    <w:p w14:paraId="68A6D87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w:t>
      </w:r>
    </w:p>
    <w:p w14:paraId="63CAA95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&lt; x) {</w:t>
      </w:r>
    </w:p>
    <w:p w14:paraId="70CF483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mid2 + 1;</w:t>
      </w:r>
    </w:p>
    <w:p w14:paraId="5B126F7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6D4B5AC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&gt; x) {</w:t>
      </w:r>
    </w:p>
    <w:p w14:paraId="7EE6A51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mid2 - 1;</w:t>
      </w:r>
    </w:p>
    <w:p w14:paraId="715835B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601105D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081A060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6965730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-1;</w:t>
      </w:r>
    </w:p>
    <w:p w14:paraId="73FBFBB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24F4593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4D0FACF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tsearch(int[] A, int value, int start, int end) {</w:t>
      </w:r>
    </w:p>
    <w:p w14:paraId="6D6B174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(start &gt; end)</w:t>
      </w:r>
    </w:p>
    <w:p w14:paraId="40681A2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-1;</w:t>
      </w:r>
    </w:p>
    <w:p w14:paraId="74C0995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BC7A7E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First boundary: add 1/3 of length to start **/</w:t>
      </w:r>
    </w:p>
    <w:p w14:paraId="55800D3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mid1 = start + (end - start) / 3;</w:t>
      </w:r>
    </w:p>
    <w:p w14:paraId="2C881D2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Second boundary: add 2/3 of length to start **/</w:t>
      </w:r>
    </w:p>
    <w:p w14:paraId="7CD3F62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mid2 = start + 2 * (end - start) / 3;</w:t>
      </w:r>
    </w:p>
    <w:p w14:paraId="6A980A5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5D19E5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(A[mid1] == value)</w:t>
      </w:r>
    </w:p>
    <w:p w14:paraId="35B38D2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return mid1;</w:t>
      </w:r>
    </w:p>
    <w:p w14:paraId="443AD11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F73EA2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(A[mid2] == value)</w:t>
      </w:r>
    </w:p>
    <w:p w14:paraId="3CEA6D4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mid2;</w:t>
      </w:r>
    </w:p>
    <w:p w14:paraId="086EFC7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Search 1st third **/</w:t>
      </w:r>
    </w:p>
    <w:p w14:paraId="24D8E3A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&lt; A[mid1])</w:t>
      </w:r>
    </w:p>
    <w:p w14:paraId="2FA2903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start, mid1 - 1);</w:t>
      </w:r>
    </w:p>
    <w:p w14:paraId="0A83E60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Search 3rd third **/</w:t>
      </w:r>
    </w:p>
    <w:p w14:paraId="011B5B2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&gt; A[mid2])</w:t>
      </w:r>
    </w:p>
    <w:p w14:paraId="1185AAA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mid2 + 1, end);</w:t>
      </w:r>
    </w:p>
    <w:p w14:paraId="4FEFE82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Search middle third **/</w:t>
      </w:r>
    </w:p>
    <w:p w14:paraId="41AA540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w:t>
      </w:r>
    </w:p>
    <w:p w14:paraId="3E66A50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mid1+1, mid2-1);</w:t>
      </w:r>
    </w:p>
    <w:p w14:paraId="02D6BE0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03444E3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6E792E4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qsearch(int[] A, int x) {</w:t>
      </w:r>
    </w:p>
    <w:p w14:paraId="39F167A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low = 0;</w:t>
      </w:r>
    </w:p>
    <w:p w14:paraId="7D2157D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high = A.length - 1;</w:t>
      </w:r>
    </w:p>
    <w:p w14:paraId="0333B07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105ABA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while (high &gt; low) {</w:t>
      </w:r>
    </w:p>
    <w:p w14:paraId="0197317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mid1 = (low + high) / 4;</w:t>
      </w:r>
    </w:p>
    <w:p w14:paraId="205250B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int mid2 = 2 * ((low + high) / 4);</w:t>
      </w:r>
    </w:p>
    <w:p w14:paraId="10EF613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int mid3 = 3 * ((low + high) / 4);</w:t>
      </w:r>
    </w:p>
    <w:p w14:paraId="4A70323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 x) {</w:t>
      </w:r>
    </w:p>
    <w:p w14:paraId="4D43138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mid1;</w:t>
      </w:r>
    </w:p>
    <w:p w14:paraId="2151E6C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5E0F695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 x) {</w:t>
      </w:r>
    </w:p>
    <w:p w14:paraId="1048EA8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mid2;</w:t>
      </w:r>
    </w:p>
    <w:p w14:paraId="585AE2B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31B74E0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(A[mid3] == x) {</w:t>
      </w:r>
    </w:p>
    <w:p w14:paraId="603874E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mid3;</w:t>
      </w:r>
    </w:p>
    <w:p w14:paraId="70EA658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 Search each range **/</w:t>
      </w:r>
    </w:p>
    <w:p w14:paraId="6B4636D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&lt; x) {</w:t>
      </w:r>
    </w:p>
    <w:p w14:paraId="7FB3FDD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mid1 + 1;</w:t>
      </w:r>
    </w:p>
    <w:p w14:paraId="371D686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7E3A649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(A[mid1] &gt; x) {</w:t>
      </w:r>
    </w:p>
    <w:p w14:paraId="21330C9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mid1 - 1;</w:t>
      </w:r>
    </w:p>
    <w:p w14:paraId="3E77CFC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156A0E7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&lt; x) {</w:t>
      </w:r>
    </w:p>
    <w:p w14:paraId="20B9753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mid2 + 1;</w:t>
      </w:r>
    </w:p>
    <w:p w14:paraId="05D1DF1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5F67A28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(A[mid2] &gt; x) {</w:t>
      </w:r>
    </w:p>
    <w:p w14:paraId="25D42CC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mid2 - 1;</w:t>
      </w:r>
    </w:p>
    <w:p w14:paraId="57C7A10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207A046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r>
      <w:r w:rsidRPr="00B57474">
        <w:rPr>
          <w:rFonts w:ascii="Times" w:hAnsi="Times" w:cs="Times"/>
          <w:color w:val="000000"/>
        </w:rPr>
        <w:tab/>
      </w:r>
      <w:r w:rsidRPr="00B57474">
        <w:rPr>
          <w:rFonts w:ascii="Times" w:hAnsi="Times" w:cs="Times"/>
          <w:color w:val="000000"/>
        </w:rPr>
        <w:tab/>
        <w:t>if (A[mid3] &lt; x) {</w:t>
      </w:r>
    </w:p>
    <w:p w14:paraId="0407C25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low = mid3 + 1;</w:t>
      </w:r>
    </w:p>
    <w:p w14:paraId="38B7D5D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7F94004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if (A[mid3] &gt; x) {</w:t>
      </w:r>
    </w:p>
    <w:p w14:paraId="6BDACBA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high = mid3 - 1;</w:t>
      </w:r>
    </w:p>
    <w:p w14:paraId="43C494A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w:t>
      </w:r>
    </w:p>
    <w:p w14:paraId="678868D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772A0E1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w:t>
      </w:r>
    </w:p>
    <w:p w14:paraId="236A6A7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return -1;</w:t>
      </w:r>
    </w:p>
    <w:p w14:paraId="4483D57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0A0F57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w:t>
      </w:r>
    </w:p>
    <w:p w14:paraId="09F5E22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38F09DD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t>public static int qsearch(int[] A, int value, int start, int end) {</w:t>
      </w:r>
    </w:p>
    <w:p w14:paraId="01E363F9"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(start &gt; end)</w:t>
      </w:r>
    </w:p>
    <w:p w14:paraId="0B7F0367"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-1;</w:t>
      </w:r>
    </w:p>
    <w:p w14:paraId="22B245E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2C2FDA2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First boundary: add 1/4 of length to start **/</w:t>
      </w:r>
    </w:p>
    <w:p w14:paraId="42D15D8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mid1 = start + (end - start) / 4;</w:t>
      </w:r>
    </w:p>
    <w:p w14:paraId="74FCF0B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Second boundary: add 2/4 of length to start **/</w:t>
      </w:r>
    </w:p>
    <w:p w14:paraId="26AAC21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mid2 = start + 2 * (end - start) / 4;</w:t>
      </w:r>
    </w:p>
    <w:p w14:paraId="7FE5D0A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Second boundary: add 3/4 of length to start **/</w:t>
      </w:r>
    </w:p>
    <w:p w14:paraId="2E81F1F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int mid3 = start + 3 * (end - start) / 4;</w:t>
      </w:r>
    </w:p>
    <w:p w14:paraId="4A2BF77B"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p>
    <w:p w14:paraId="13C1FB5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if (A[mid1] == value)</w:t>
      </w:r>
    </w:p>
    <w:p w14:paraId="13D4AB73"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mid1;</w:t>
      </w:r>
    </w:p>
    <w:p w14:paraId="60C2290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(A[mid2] == value)</w:t>
      </w:r>
    </w:p>
    <w:p w14:paraId="13ABD71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mid2;</w:t>
      </w:r>
    </w:p>
    <w:p w14:paraId="426865E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(A[mid3] == value)</w:t>
      </w:r>
    </w:p>
    <w:p w14:paraId="3A19234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mid3;</w:t>
      </w:r>
    </w:p>
    <w:p w14:paraId="716A6F7E"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 Search each range **/</w:t>
      </w:r>
    </w:p>
    <w:p w14:paraId="1B4430C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&lt; A[mid1])</w:t>
      </w:r>
    </w:p>
    <w:p w14:paraId="221033D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start, mid1 - 1);</w:t>
      </w:r>
    </w:p>
    <w:p w14:paraId="62A06D28"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&gt; A[mid1])</w:t>
      </w:r>
    </w:p>
    <w:p w14:paraId="3F887305"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mid1+1, mid2);</w:t>
      </w:r>
    </w:p>
    <w:p w14:paraId="70B15856"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&lt; A[mid2])</w:t>
      </w:r>
    </w:p>
    <w:p w14:paraId="5E96CD0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mid1, mid2 - 1);</w:t>
      </w:r>
    </w:p>
    <w:p w14:paraId="5A458EFD"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&lt; A[mid3])</w:t>
      </w:r>
    </w:p>
    <w:p w14:paraId="398B783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mid2, mid3 - 1);</w:t>
      </w:r>
    </w:p>
    <w:p w14:paraId="3690D7CA"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&gt; A[mid2])</w:t>
      </w:r>
    </w:p>
    <w:p w14:paraId="6DB31E1F"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mid2 + 1, mid3);</w:t>
      </w:r>
    </w:p>
    <w:p w14:paraId="0B977EE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 if (value &gt; A[mid3])</w:t>
      </w:r>
    </w:p>
    <w:p w14:paraId="4DEB3BB4"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mid3+1, end);</w:t>
      </w:r>
    </w:p>
    <w:p w14:paraId="545E4A8C"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t>else</w:t>
      </w:r>
      <w:bookmarkStart w:id="0" w:name="_GoBack"/>
      <w:bookmarkEnd w:id="0"/>
    </w:p>
    <w:p w14:paraId="405EB4C0"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ab/>
      </w:r>
      <w:r w:rsidRPr="00B57474">
        <w:rPr>
          <w:rFonts w:ascii="Times" w:hAnsi="Times" w:cs="Times"/>
          <w:color w:val="000000"/>
        </w:rPr>
        <w:tab/>
      </w:r>
      <w:r w:rsidRPr="00B57474">
        <w:rPr>
          <w:rFonts w:ascii="Times" w:hAnsi="Times" w:cs="Times"/>
          <w:color w:val="000000"/>
        </w:rPr>
        <w:tab/>
        <w:t>return tsearch(A, value, mid1+1, mid2-1);</w:t>
      </w:r>
    </w:p>
    <w:p w14:paraId="0C490611"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lastRenderedPageBreak/>
        <w:tab/>
        <w:t>}</w:t>
      </w:r>
    </w:p>
    <w:p w14:paraId="687A6542" w14:textId="77777777" w:rsidR="00B57474" w:rsidRPr="00B57474" w:rsidRDefault="00B57474" w:rsidP="00B57474">
      <w:pPr>
        <w:widowControl w:val="0"/>
        <w:autoSpaceDE w:val="0"/>
        <w:autoSpaceDN w:val="0"/>
        <w:adjustRightInd w:val="0"/>
        <w:spacing w:after="240" w:line="340" w:lineRule="atLeast"/>
        <w:rPr>
          <w:rFonts w:ascii="Times" w:hAnsi="Times" w:cs="Times"/>
          <w:color w:val="000000"/>
        </w:rPr>
      </w:pPr>
      <w:r w:rsidRPr="00B57474">
        <w:rPr>
          <w:rFonts w:ascii="Times" w:hAnsi="Times" w:cs="Times"/>
          <w:color w:val="000000"/>
        </w:rPr>
        <w:t>}</w:t>
      </w:r>
    </w:p>
    <w:p w14:paraId="41DA2905" w14:textId="77777777" w:rsidR="003A6A58" w:rsidRDefault="003A6A58" w:rsidP="003A6A58">
      <w:pPr>
        <w:widowControl w:val="0"/>
        <w:autoSpaceDE w:val="0"/>
        <w:autoSpaceDN w:val="0"/>
        <w:adjustRightInd w:val="0"/>
        <w:spacing w:after="240" w:line="340" w:lineRule="atLeast"/>
        <w:rPr>
          <w:rFonts w:ascii="Times" w:hAnsi="Times" w:cs="Times"/>
          <w:color w:val="000000"/>
        </w:rPr>
      </w:pPr>
    </w:p>
    <w:p w14:paraId="69648579" w14:textId="77777777" w:rsidR="0024329B" w:rsidRDefault="0024329B" w:rsidP="0024329B">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6: TESTING (“Did we build it correctly?”) </w:t>
      </w:r>
    </w:p>
    <w:p w14:paraId="381B35C1"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m from which random integers will be generated from 1 to m</w:t>
      </w:r>
    </w:p>
    <w:p w14:paraId="06EA0575"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100</w:t>
      </w:r>
    </w:p>
    <w:p w14:paraId="5AE012E6"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of integers you want</w:t>
      </w:r>
    </w:p>
    <w:p w14:paraId="6141E0A3"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100</w:t>
      </w:r>
    </w:p>
    <w:p w14:paraId="3753BA50"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search for</w:t>
      </w:r>
    </w:p>
    <w:p w14:paraId="221F5486"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0</w:t>
      </w:r>
    </w:p>
    <w:p w14:paraId="26FA5AC5"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be the last number to search for</w:t>
      </w:r>
    </w:p>
    <w:p w14:paraId="6D78F2FB"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60</w:t>
      </w:r>
    </w:p>
    <w:p w14:paraId="540E88F5"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1, 2, 2, 3, 4, 5, 7, 7, 8, 9, 11, 12, 12, 13, 17, 17, 17, 18, 19, 19, 21, 21, 21, 22, 24, 24, 25, 26, 26, 30, 30, 31, 32, 35, 35, 38, 39, 40, 40, 40, 41, 41, 43, 45, 45, 46, 47, 48, 49, 49, 50, 51, 51, 51, 51, 52, 54, 55, 56, 56, 57, 57, 58, 61, 61, 65, 65, 65, 66, 68, 69, 69, 70, 70, 71, 73, 75, 75, 76, 78, 79, 79, 81, 83, 84, 85, 86, 86, 87, 89, 89, 90, 93, 94, 94, 95, 96, 98, 99, </w:t>
      </w:r>
    </w:p>
    <w:p w14:paraId="4CA90FEC"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Number of integers between range of 0 and 60 is 64</w:t>
      </w:r>
    </w:p>
    <w:p w14:paraId="0CD4A050"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Binary recursive returns 0</w:t>
      </w:r>
    </w:p>
    <w:p w14:paraId="5416CCCA"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Ternary recursive returns 0</w:t>
      </w:r>
    </w:p>
    <w:p w14:paraId="09BB5646"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Quad recursive returns 0</w:t>
      </w:r>
    </w:p>
    <w:p w14:paraId="72E97CB0"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Binary iterative returns 0</w:t>
      </w:r>
    </w:p>
    <w:p w14:paraId="02617429"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Ternary iterative returns 0</w:t>
      </w:r>
    </w:p>
    <w:p w14:paraId="7DDCE160" w14:textId="6FB2050F"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r>
        <w:rPr>
          <w:rFonts w:ascii="Monaco" w:hAnsi="Monaco" w:cs="Monaco"/>
          <w:color w:val="000000"/>
          <w:sz w:val="22"/>
          <w:szCs w:val="22"/>
        </w:rPr>
        <w:t>Quad iterative returns 0</w:t>
      </w:r>
    </w:p>
    <w:p w14:paraId="1B790B30" w14:textId="77777777"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p>
    <w:p w14:paraId="32E4B05A"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m from which random integers will be generated from 1 to m</w:t>
      </w:r>
    </w:p>
    <w:p w14:paraId="0A4E3AD9"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1000</w:t>
      </w:r>
    </w:p>
    <w:p w14:paraId="76345B9D"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of integers you want</w:t>
      </w:r>
    </w:p>
    <w:p w14:paraId="51AB8C7F"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1000</w:t>
      </w:r>
    </w:p>
    <w:p w14:paraId="3D39C4B8"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search for</w:t>
      </w:r>
    </w:p>
    <w:p w14:paraId="6C3CA5DA"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600</w:t>
      </w:r>
    </w:p>
    <w:p w14:paraId="6DB38252"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be the last number to search for</w:t>
      </w:r>
    </w:p>
    <w:p w14:paraId="1A9B73CF"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C87D"/>
          <w:sz w:val="22"/>
          <w:szCs w:val="22"/>
        </w:rPr>
        <w:t>999</w:t>
      </w:r>
    </w:p>
    <w:p w14:paraId="58B694F4" w14:textId="77777777" w:rsidR="00D25527" w:rsidRDefault="00D25527" w:rsidP="00D25527">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0, 0, 0, 1, 3, 4, 5, 5, 6, 7, 8, 8, 9, 11, 11, 14, 16, 18, 18, 18, 18, 19, 19, 20, 22, 25, 26, 26, 26, 28, 28, 29, 30, 30, 30, 31, 31, 33, </w:t>
      </w:r>
      <w:r>
        <w:rPr>
          <w:rFonts w:ascii="Monaco" w:hAnsi="Monaco" w:cs="Monaco"/>
          <w:color w:val="000000"/>
          <w:sz w:val="22"/>
          <w:szCs w:val="22"/>
        </w:rPr>
        <w:lastRenderedPageBreak/>
        <w:t xml:space="preserve">33, 33, 33, 34, 36, 38, 39, 40, 41, 41, 43, 43, 45, 45, 46, 46, 47, 48, 49, 49, 49, 50, 51, 51, 52, 52, 52, 54, 54, 54, 54, 57, 57, 57, 58, 61, 61, 63, 64, 64, 66, 68, 69, 71, 72, 74, 74, 76, 79, 79, 80, 81, 82, 82, 83, 84, 84, 85, 86, 89, 90, 90, 90, 91, 91, 92, 92, 93, 93, 93, 95, 98, 99, 101, 101, 102, 103, 107, 107, 109, 109, 109, 113, 114, 114, 114, 114, 115, 116, 116, 117, 117, 117, 117, 118, 118, 120, 120, 120, 122, 123, 124, 126, 126, 126, 129, 131, 134, 136, 140, 140, 140, 143, 143, 144, 145, 146, 147, 150, 151, 152, 152, 154, 154, 156, 158, 158, 159, 160, 160, 162, 164, 167, 169, 171, 173, 173, 173, 174, 177, 180, 182, 183, 183, 188, 188, 189, 190, 191, 192, 194, 195, 196, 196, 196, 196, 197, 198, 201, 201, 202, 204, 205, 205, 206, 208, 209, 211, 213, 215, 215, 216, 216, 217, 218, 220, 220, 222, 223, 225, 227, 229, 231, 231, 231, 232, 232, 233, 235, 235, 237, 241, 242, 243, 245, 246, 246, 252, 252, 252, 253, 254, 255, 255, 256, 258, 260, 261, 261, 263, 263, 264, 264, 266, 268, 268, 269, 270, 271, 271, 272, 274, 274, 274, 275, 275, 276, 277, 278, 278, 280, 282, 283, 283, 286, 287, 287, 288, 288, 290, 291, 294, 295, 298, 300, 300, 301, 301, 302, 303, 305, 305, 308, 308, 308, 309, 310, 311, 311, 312, 313, 313, 313, 316, 316, 316, 318, 321, 321, 323, 325, 326, 327, 330, 332, 332, 333, 334, 336, 336, 336, 337, 338, 338, 341, 341, 342, 342, 342, 342, 342, 344, 345, 345, 345, 347, 348, 348, 350, 351, 352, 354, 355, 356, 358, 360, 360, 363, 364, 364, 366, 368, 369, 370, 370, 372, 372, 372, 373, 374, 374, 376, 376, 376, 377, 377, 378, 379, 381, 383, 384, 386, 386, 388, 388, 389, 390, 390, 391, 394, 395, 395, 396, 396, 397, 398, 399, 400, 401, 401, 405, 406, 407, 407, 408, 408, 411, 412, 412, 413, 413, 413, 414, 414, 416, 416, 417, 418, 419, 419, 420, 420, 422, 423, 424, 424, 425, 426, 428, 428, 429, 429, 430, 431, 433, 434, 436, 436, 436, 439, 439, 440, 442, 443, 444, 444, 445, 446, 448, 448, 449, 449, 449, 450, 451, 452, 453, 453, 454, 455, 455, 456, 458, 459, 460, 461, 463, 464, 465, 466, 466, 467, 468, 468, 469, 470, 472, 473, 476, 477, 478, 479, 483, 483, 484, 485, 486, 488, 491, 491, 492, 492, 492, 493, 493, 493, 494, 494, 495, 496, 498, 498, 499, 504, 505, 505, 507, 507, 507, 508, 509, 509, 511, 512, 513, 516, 517, 518, 518, 519, 519, 520, 521, 521, 522, 523, 525, 527, 530, 531, 532, 533, 534, 535, 536, 541, 541, 542, 542, 542, 544, 547, 547, 548, 549, 549, 550, 550, 550, 552, 552, 552, 554, 554, 556, 556, 557, 557, 557, 557, 559, 559, 562, 564, 565, 565, 566, 566, 567, 567, 568, 568, 570, 570, 570, 571, 573, 573, 574, 574, 574, 576, 576, 578, 578, 579, 582, 582, 583, 585, 585, 588, 588, 589, 589, 590, 591, 593, 593, 594, 596, 596, 596, 597, 597, 598, 598, 599, 601, 602, 604, 608, 610, 611, 611, 611, 612, 616, 616, 617, 617, 619, 620, 621, 622, 622, 622, 623, 624, 625, 625, 626, 627, 627, 628, 629, 630, 633, 635, 636, 639, 639, 640, 641, 641, 641, 643, 647, 649, 649, 650, 650, 651, 652, 652, 655, 656, 658, 662, 662, 663, 663, 666, 667, 668, 668, 669, 669, 670, 670, 671, 672, 672, 673, 674, 674, 675, 676, 676, </w:t>
      </w:r>
      <w:r>
        <w:rPr>
          <w:rFonts w:ascii="Monaco" w:hAnsi="Monaco" w:cs="Monaco"/>
          <w:color w:val="000000"/>
          <w:sz w:val="22"/>
          <w:szCs w:val="22"/>
        </w:rPr>
        <w:lastRenderedPageBreak/>
        <w:t xml:space="preserve">677, 677, 677, 678, 679, 679, 679, 679, 680, 682, 684, 685, 685, 685, 687, 687, 687, 687, 688, 689, 692, 693, 695, 697, 697, 698, 698, 701, 702, 703, 703, 705, 705, 707, 707, 708, 710, 711, 714, 716, 716, 717, 717, 718, 719, 721, 721, 721, 721, 722, 722, 723, 724, 724, 725, 727, 731, 732, 733, 733, 733, 735, 735, 735, 736, 737, 737, 737, 737, 737, 738, 738, 739, 740, 740, 741, 744, 746, 749, 750, 750, 751, 752, 752, 753, 753, 753, 753, 756, 756, 758, 758, 758, 759, 759, 759, 759, 760, 761, 761, 762, 762, 763, 763, 763, 764, 764, 764, 765, 766, 766, 767, 767, 767, 768, 769, 769, 770, 771, 771, 773, 773, 773, 774, 774, 774, 775, 777, 777, 783, 784, 784, 784, 786, 786, 787, 789, 790, 793, 795, 796, 799, 799, 800, 802, 804, 807, 808, 808, 810, 810, 810, 811, 812, 813, 815, 816, 818, 820, 821, 822, 824, 827, 828, 829, 829, 830, 830, 831, 831, 832, 837, 838, 838, 839, 839, 840, 846, 849, 850, 850, 854, 857, 858, 860, 860, 862, 862, 863, 864, 864, 866, 867, 868, 869, 869, 869, 871, 871, 873, 874, 874, 875, 875, 875, 876, 876, 878, 879, 881, 881, 882, 882, 882, 882, 883, 884, 885, 886, 887, 890, 891, 892, 895, 895, 895, 895, 897, 897, 897, 897, 899, 899, 900, 901, 901, 904, 905, 906, 907, 908, 909, 910, 910, 912, 913, 914, 916, 917, 919, 919, 919, 919, 919, 920, 923, 923, 924, 925, 925, 926, 928, 929, 929, 930, 932, 933, 934, 936, 938, 940, 943, 944, 945, 945, 946, 946, 950, 950, 951, 952, 952, 953, 953, 953, 953, 953, 954, 955, 956, 957, 958, 958, 959, 961, 962, 962, 963, 964, 965, 965, 969, 969, 970, 971, 972, 973, 973, 975, 976, 977, 977, 980, 980, 981, 982, 985, 987, 987, 987, 987, 988, 988, 990, 991, 994, 994, 995, 996, 996, 997, 997, 998, </w:t>
      </w:r>
    </w:p>
    <w:p w14:paraId="0DAEE8DD" w14:textId="6F7D3CCA"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r>
        <w:rPr>
          <w:rFonts w:ascii="Monaco" w:hAnsi="Monaco" w:cs="Monaco"/>
          <w:color w:val="000000"/>
          <w:sz w:val="22"/>
          <w:szCs w:val="22"/>
        </w:rPr>
        <w:t>Number not found</w:t>
      </w:r>
    </w:p>
    <w:p w14:paraId="3291FDA8" w14:textId="77777777"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p>
    <w:p w14:paraId="25BCDBA4" w14:textId="77777777" w:rsidR="00D25527" w:rsidRDefault="00D25527" w:rsidP="00D25527">
      <w:pPr>
        <w:widowControl w:val="0"/>
        <w:autoSpaceDE w:val="0"/>
        <w:autoSpaceDN w:val="0"/>
        <w:adjustRightInd w:val="0"/>
        <w:spacing w:after="240" w:line="340" w:lineRule="atLeast"/>
        <w:rPr>
          <w:rFonts w:ascii="Monaco" w:hAnsi="Monaco" w:cs="Monaco"/>
          <w:color w:val="000000"/>
          <w:sz w:val="22"/>
          <w:szCs w:val="22"/>
        </w:rPr>
      </w:pPr>
    </w:p>
    <w:p w14:paraId="2A97A82A"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m from which random integers will be generated from 1 to m</w:t>
      </w:r>
    </w:p>
    <w:p w14:paraId="171B2B9A"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C87D"/>
          <w:sz w:val="22"/>
          <w:szCs w:val="22"/>
        </w:rPr>
        <w:t>10000</w:t>
      </w:r>
    </w:p>
    <w:p w14:paraId="08646C58"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of integers you want</w:t>
      </w:r>
    </w:p>
    <w:p w14:paraId="0F9D24B1"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C87D"/>
          <w:sz w:val="22"/>
          <w:szCs w:val="22"/>
        </w:rPr>
        <w:t>10000</w:t>
      </w:r>
    </w:p>
    <w:p w14:paraId="1A956109"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search for</w:t>
      </w:r>
    </w:p>
    <w:p w14:paraId="6FB85BBA"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C87D"/>
          <w:sz w:val="22"/>
          <w:szCs w:val="22"/>
        </w:rPr>
        <w:t>3</w:t>
      </w:r>
    </w:p>
    <w:p w14:paraId="0EA3D706"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Please enter the number you want to be the last number to search for</w:t>
      </w:r>
    </w:p>
    <w:p w14:paraId="3E7CBCC0"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C87D"/>
          <w:sz w:val="22"/>
          <w:szCs w:val="22"/>
        </w:rPr>
        <w:t>9999</w:t>
      </w:r>
    </w:p>
    <w:p w14:paraId="5261D4BC"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0, 1, 1, 2, 3, 4, 5, 6, 6, 8, 10, 10, 13, 15, 17, 18, 19, 19, 20, 23, 23, 26, 27, 27, 28, 28, 29, 29, 30, 33, 34, 37, 37, 38, 40, 41, 43, 44, 44, 44, 48, 49, 53, 53, 54, 55, 56, 57, 58, 59, 60, 60, 61, 61, 61, 62, 65, 65, 66, 67, 69, 70, 71, 71, 72, 73, 77, 78, 78, 83, 84, 84, 85, 85, 86, 86, 87, 87, 89, 89, 89, 89, 89, 90, 91, 93, 93, 94, </w:t>
      </w:r>
      <w:r>
        <w:rPr>
          <w:rFonts w:ascii="Monaco" w:hAnsi="Monaco" w:cs="Monaco"/>
          <w:color w:val="000000"/>
          <w:sz w:val="22"/>
          <w:szCs w:val="22"/>
        </w:rPr>
        <w:lastRenderedPageBreak/>
        <w:t xml:space="preserve">97, 99, 100, 101, 101, 103, 104, 105, 106, 108, 111, 111, 111, 112, 114, 118, 118, 121, 123, 123, 126, 128, 128, 129, 130, 132, 133, 134, 135, 136, 139, 140, 141, 146, 146, 146, 151, 151, 152, 152, 153, 153, 153, 155, 155, 156, 156, 156, 158, 160, 160, 162, 165, 165, 166, 167, 169, 170, 171, 171, 172, 173, 173, 175, 175, 176, 177, 177, 177, 178, 179, 180, 182, 182, 183, 184, 185, 187, 188, 190, 191, 193, 194, 195, 196, 196, 198, 199, 201, 202, 203, 203, 204, 206, 206, 207, 210, 210, 216, 216, 217, 218, 218, 219, 219, 220, 220, 222, 222, 222, 224, 226, 229, 230, 233, 233, 234, 236, 236, 236, 237, 237, 238, 239, 239, 240, 241, 242, 242, 244, 245, 245, 246, 246, 248, 253, 254, 256, 256, 257, 257, 258, 258, 259, 259, 260, 261, 263, 263, 264, 264, 264, 265, 267, 269, 269, 270, 271, 272, 274, 277, 278, 279, 279, 279, 279, 280, 281, 281, 281, 281, 282, 282, 285, 285, 287, 288, 289, 290, 291, 293, 293, 294, 296, 296, 296, 298, 299, 302, 302, 305, 307, 308, 308, 309, 311, 313, 313, 314, 314, 314, 315, 316, 316, 317, 318, 319, 320, 320, 320, 321, 322, 322, 323, 323, 324, 324, 324, 324, 324, 325, 326, 326, 327, 329, 330, 330, 332, 338, 338, 340, 342, 344, 346, 346, 347, 348, 348, 350, 352, 352, 354, 356, 357, 357, 358, 358, 359, 359, 359, 359, 360, 360, 362, 363, 364, 366, 366, 368, 370, 370, 370, 371, 372, 373, 373, 377, 377, 379, 379, 380, 380, 382, 383, 384, 384, 384, 385, 385, 385, 387, 387, 388, 388, 389, 390, 390, 391, 392, 392, 392, 393, 394, 395, 396, 396, 397, 398, 398, 399, 400, 401, 401, 402, 403, 403, 405, 406, 407, 407, 408, 410, 410, 413, 413, 413, 416, 417, 417, 419, 421, 421, 422, 422, 424, 424, 425, 426, 428, 428, 428, 428, 433, 434, 435, 438, 438, 439, 440, 441, 444, 444, 445, 446, 446, 446, 448, 448, 450, 450, 454, 454, 455, 458, 458, 459, 460, 461, 462, 462, 463, 464, 465, 465, 465, 467, 468, 468, 470, 472, 472, 473, 475, 476, 478, 479, 480, 482, 482, 482, 484, 485, 485, 487, 487, 488, 488, 489, 489, 490, 491, 491, 491, 491, 494, 495, 495, 495, 495, 496, 497, 497, 497, 497, 497, 497, 498, 499, 499, 500, 501, 502, 503, 504, 505, 506, 506, 507, 507, 508, 509, 509, 510, 510, 511, 512, 514, 514, 515, 516, 516, 517, 519, 519, 520, 521, 521, 522, 524, 524, 528, 529, 529, 529, 530, 532, 534, 535, 536, 537, 537, 538, 539, 540, 540, 542, 543, 543, 543, 543, 545, 545, 546, 548, 549, 551, 555, 556, 559, 561, 563, 563, 563, 566, 566, 567, 568, 569, 569, 570, 571, 573, 574, 575, 576, 577, 577, 579, 580, 582, 583, 585, 585, 585, 586, 586, 588, 589, 590, 591, 592, 592, 592, 597, 597, 598, 601, 602, 602, 602, 603, 605, 605, 607, 608, 609, 609, 611, 614, 614, 615, 615, 616, 616, 618, 618, 619, 619, 621, 624, 624, 624, 625, 626, 627, 628, 628, 629, 629, 629, 631, 631, 632, 637, 637, 638, 638, 638, 640, 640, 641, 642, 642, 643, 644, 647, 654, 654, 654, 655, 656, 658, 659, 660, 660, 661, 662, 663, 663, 663, 664, 668, 670, 670, 672, 675, 675, 677, 677, 677, 678, 679, 680, 681, 682, 682, 683, 685, 685, 685, 686, 689, 690, 690, 695, 695, 696, 696, 696, 698, 699, 701, 701, 703, 703, 704, 704, 704, 704, 705, 706, 708, 708, 708, 710, 710, </w:t>
      </w:r>
      <w:r>
        <w:rPr>
          <w:rFonts w:ascii="Monaco" w:hAnsi="Monaco" w:cs="Monaco"/>
          <w:color w:val="000000"/>
          <w:sz w:val="22"/>
          <w:szCs w:val="22"/>
        </w:rPr>
        <w:lastRenderedPageBreak/>
        <w:t xml:space="preserve">710, 712, 715, 715, 716, 717, 720, 720, 722, 723, 723, 724, 725, 725, 726, 726, 727, 727, 727, 727, 728, 730, 733, 734, 735, 736, 736, 737, 737, 737, 737, 737, 739, 739, 739, 740, 741, 741, 743, 745, 746, 747, 747, 747, 748, 748, 751, 752, 752, 752, 753, 754, 756, 757, 758, 758, 758, 758, 761, 763, 764, 765, 765, 766, 767, 776, 776, 776, 777, 777, 779, 779, 782, 784, 786, 786, 787, 787, 789, 789, 791, 791, 792, 793, 797, 797, 799, 799, 800, 801, 803, 805, 805, 805, 805, 806, 807, 810, 811, 811, 812, 812, 812, 815, 816, 818, 819, 819, 821, 822, 822, 822, 824, 825, 827, 829, 830, 830, 831, 831, 832, 832, 833, 833, 834, 835, 835, 836, 836, 837, 837, 839, 839, 839, 840, 841, 842, 843, 844, 844, 849, 851, 852, 853, 855, 856, 859, 860, 861, 861, 861, 862, 863, 863, 863, 864, 866, 866, 867, 867, 867, 867, 868, 869, 870, 872, 872, 874, 875, 876, 876, 876, 876, 879, 879, 881, 882, 882, 883, 884, 884, 885, 886, 886, 886, 887, 888, 889, 890, 890, 890, 890, 890, 890, 891, 896, 897, 897, 898, 900, 901, 901, 904, 905, 905, 907, 908, 908, 909, 912, 912, 913, 913, 913, 916, 916, 916, 916, 917, 919, 920, 921, 922, 924, 925, 925, 925, 928, 928, 929, 930, 931, 931, 934, 935, 935, 935, 936, 938, 938, 939, 939, 940, 943, 944, 945, 946, 947, 948, 950, 950, 951, 952, 954, 955, 956, 957, 957, 959, 960, 962, 963, 964, 964, 964, 964, 964, 964, 966, 971, 973, 974, 976, 976, 976, 978, 978, 979, 979, 979, 980, 980, 982, 982, 982, 983, 983, 984, 984, 984, 986, 987, 990, 991, 992, 992, 993, 993, 994, 994, 996, 997, 997, 997, 998, 999, 1000, 1000, 1000, 1001, 1002, 1002, 1003, 1009, 1010, 1012, 1012, 1014, 1014, 1015, 1016, 1018, 1018, 1020, 1021, 1024, 1025, 1025, 1026, 1028, 1030, 1031, 1032, 1033, 1035, 1036, 1037, 1037, 1037, 1037, 1038, 1038, 1041, 1043, 1043, 1044, 1045, 1046, 1046, 1047, 1047, 1047, 1048, 1049, 1049, 1050, 1052, 1053, 1053, 1054, 1054, 1054, 1056, 1057, 1057, 1059, 1059, 1061, 1062, 1062, 1062, 1063, 1065, 1066, 1067, 1069, 1074, 1078, 1079, 1079, 1080, 1081, 1082, 1082, 1082, 1083, 1084, 1084, 1087, 1090, 1091, 1091, 1091, 1091, 1092, 1092, 1093, 1093, 1094, 1095, 1095, 1095, 1098, 1099, 1099, 1100, 1102, 1102, 1104, 1107, 1107, 1108, 1108, 1110, 1115, 1115, 1116, 1117, 1117, 1118, 1118, 1120, 1120, 1120, 1122, 1122, 1123, 1125, 1129, 1131, 1134, 1135, 1135, 1136, 1137, 1137, 1138, 1138, 1140, 1140, 1142, 1142, 1144, 1147, 1147, 1148, 1148, 1149, 1150, 1150, 1150, 1151, 1152, 1153, 1154, 1155, 1155, 1155, 1157, 1158, 1158, 1160, 1160, 1162, 1163, 1169, 1169, 1170, 1172, 1172, 1173, 1174, 1175, 1176, 1180, 1181, 1182, 1183, 1185, 1186, 1188, 1188, 1191, 1192, 1192, 1193, 1193, 1194, 1194, 1194, 1196, 1196, 1196, 1197, 1198, 1199, 1200, 1201, 1201, 1201, 1203, 1203, 1204, 1210, 1211, 1211, 1214, 1216, 1218, 1218, 1219, 1219, 1221, 1221, 1224, 1225, 1225, 1227, 1227, 1228, 1228, 1231, 1232, 1233, 1236, 1236, 1237, 1239, 1240, 1241, 1241, 1242, 1244, 1244, 1248, 1248, 1249, 1251, 1252, 1253, 1253, 1254, 1256, 1256, 1257, 1257, 1258, 1258, 1259, </w:t>
      </w:r>
      <w:r>
        <w:rPr>
          <w:rFonts w:ascii="Monaco" w:hAnsi="Monaco" w:cs="Monaco"/>
          <w:color w:val="000000"/>
          <w:sz w:val="22"/>
          <w:szCs w:val="22"/>
        </w:rPr>
        <w:lastRenderedPageBreak/>
        <w:t xml:space="preserve">1261, 1265, 1265, 1267, 1268, 1268, 1270, 1271, 1272, 1273, 1274, 1274, 1275, 1276, 1279, 1282, 1283, 1283, 1287, 1287, 1287, 1287, 1288, 1293, 1294, 1295, 1297, 1297, 1297, 1299, 1300, 1301, 1303, 1303, 1305, 1306, 1307, 1307, 1307, 1308, 1310, 1310, 1311, 1312, 1312, 1313, 1313, 1315, 1316, 1317, 1319, 1320, 1321, 1322, 1323, 1323, 1324, 1325, 1326, 1326, 1326, 1328, 1329, 1330, 1331, 1331, 1331, 1331, 1331, 1331, 1332, 1332, 1332, 1336, 1336, 1336, 1336, 1339, 1339, 1341, 1341, 1342, 1346, 1347, 1348, 1349, 1351, 1353, 1355, 1355, 1355, 1356, 1357, 1357, 1357, 1357, 1359, 1361, 1361, 1361, 1362, 1362, 1363, 1368, 1371, 1372, 1373, 1373, 1374, 1376, 1377, 1377, 1378, 1379, 1381, 1382, 1385, 1385, 1386, 1387, 1388, 1388, 1388, 1388, 1391, 1391, 1392, 1392, 1393, 1393, 1394, 1395, 1395, 1395, 1396, 1397, 1397, 1398, 1398, 1398, 1399, 1400, 1401, 1403, 1403, 1403, 1404, 1405, 1406, 1406, 1406, 1408, 1408, 1411, 1411, 1411, 1412, 1417, 1418, 1419, 1422, 1422, 1424, 1424, 1426, 1427, 1432, 1433, 1435, 1438, 1439, 1439, 1440, 1442, 1442, 1445, 1446, 1448, 1448, 1450, 1450, 1450, 1451, 1452, 1452, 1453, 1453, 1453, 1454, 1455, 1455, 1458, 1459, 1459, 1460, 1460, 1461, 1461, 1464, 1465, 1467, 1468, 1469, 1469, 1472, 1475, 1476, 1476, 1479, 1480, 1481, 1482, 1483, 1485, 1488, 1492, 1493, 1496, 1496, 1497, 1499, 1502, 1503, 1503, 1504, 1506, 1508, 1516, 1517, 1519, 1520, 1522, 1523, 1525, 1525, 1526, 1527, 1528, 1531, 1533, 1534, 1537, 1537, 1538, 1538, 1540, 1541, 1541, 1541, 1543, 1543, 1544, 1546, 1546, 1546, 1547, 1551, 1551, 1551, 1552, 1554, 1555, 1555, 1556, 1556, 1557, 1558, 1558, 1562, 1565, 1566, 1566, 1566, 1567, 1570, 1574, 1574, 1576, 1579, 1581, 1581, 1582, 1583, 1583, 1584, 1585, 1585, 1586, 1587, 1589, 1589, 1589, 1589, 1590, 1591, 1591, 1591, 1591, 1592, 1593, 1595, 1596, 1597, 1597, 1598, 1598, 1600, 1600, 1601, 1601, 1601, 1601, 1602, 1603, 1604, 1605, 1605, 1606, 1607, 1608, 1609, 1614, 1615, 1616, 1619, 1621, 1622, 1624, 1624, 1624, 1624, 1625, 1626, 1629, 1629, 1630, 1632, 1632, 1632, 1633, 1635, 1636, 1636, 1639, 1639, 1642, 1642, 1642, 1643, 1643, 1643, 1643, 1643, 1645, 1645, 1646, 1649, 1649, 1649, 1649, 1651, 1653, 1654, 1656, 1657, 1661, 1662, 1663, 1664, 1664, 1664, 1665, 1665, 1667, 1668, 1668, 1672, 1673, 1674, 1675, 1675, 1677, 1678, 1678, 1679, 1680, 1681, 1681, 1682, 1683, 1684, 1686, 1689, 1689, 1689, 1689, 1690, 1691, 1691, 1692, 1693, 1693, 1694, 1700, 1704, 1704, 1704, 1708, 1712, 1712, 1713, 1713, 1714, 1715, 1715, 1716, 1717, 1718, 1720, 1721, 1722, 1722, 1723, 1724, 1724, 1725, 1725, 1728, 1728, 1729, 1731, 1731, 1732, 1732, 1733, 1733, 1733, 1735, 1736, 1736, 1738, 1738, 1739, 1742, 1742, 1743, 1746, 1747, 1747, 1749, 1749, 1750, 1750, 1751, 1752, 1754, 1755, 1756, 1756, 1757, 1757, 1758, 1758, 1758, 1759, 1759, 1759, 1760, 1764, 1764, 1764, 1764, 1768, 1769, 1769, 1770, 1771, 1773, 1777, 1777, 1778, 1779, 1779, 1780, </w:t>
      </w:r>
      <w:r>
        <w:rPr>
          <w:rFonts w:ascii="Monaco" w:hAnsi="Monaco" w:cs="Monaco"/>
          <w:color w:val="000000"/>
          <w:sz w:val="22"/>
          <w:szCs w:val="22"/>
        </w:rPr>
        <w:lastRenderedPageBreak/>
        <w:t xml:space="preserve">1780, 1781, 1781, 1783, 1783, 1783, 1783, 1786, 1787, 1790, 1791, 1791, 1792, 1793, 1794, 1794, 1795, 1795, 1795, 1796, 1798, 1800, 1801, 1801, 1802, 1803, 1803, 1804, 1805, 1806, 1809, 1810, 1811, 1811, 1814, 1816, 1817, 1817, 1818, 1818, 1819, 1821, 1823, 1825, 1826, 1827, 1828, 1829, 1830, 1830, 1831, 1832, 1833, 1834, 1835, 1836, 1836, 1837, 1837, 1838, 1839, 1843, 1843, 1843, 1845, 1846, 1847, 1847, 1849, 1849, 1849, 1849, 1850, 1850, 1851, 1851, 1852, 1854, 1854, 1854, 1856, 1856, 1859, 1859, 1861, 1862, 1864, 1867, 1868, 1870, 1870, 1871, 1872, 1872, 1872, 1872, 1872, 1873, 1876, 1880, 1881, 1883, 1883, 1884, 1884, 1884, 1884, 1885, 1889, 1889, 1890, 1890, 1891, 1892, 1893, 1893, 1896, 1896, 1898, 1899, 1899, 1900, 1900, 1900, 1901, 1902, 1902, 1902, 1902, 1903, 1904, 1905, 1906, 1906, 1908, 1909, 1909, 1909, 1909, 1910, 1911, 1914, 1916, 1919, 1920, 1922, 1924, 1926, 1929, 1930, 1930, 1932, 1933, 1934, 1936, 1937, 1939, 1939, 1940, 1940, 1941, 1941, 1942, 1943, 1945, 1947, 1948, 1948, 1949, 1949, 1949, 1952, 1953, 1953, 1954, 1955, 1957, 1957, 1957, 1957, 1959, 1960, 1960, 1961, 1963, 1966, 1968, 1969, 1970, 1974, 1974, 1974, 1976, 1976, 1976, 1977, 1980, 1983, 1986, 1986, 1989, 1989, 1990, 1992, 1992, 1993, 1994, 1994, 1995, 1995, 1996, 1997, 1998, 1998, 1998, 1999, 2000, 2000, 2001, 2001, 2002, 2003, 2003, 2004, 2004, 2008, 2008, 2009, 2012, 2014, 2014, 2016, 2016, 2018, 2019, 2019, 2020, 2020, 2021, 2021, 2024, 2025, 2025, 2025, 2027, 2027, 2028, 2029, 2030, 2031, 2032, 2035, 2036, 2040, 2041, 2041, 2042, 2042, 2044, 2044, 2044, 2045, 2048, 2050, 2051, 2052, 2053, 2053, 2053, 2054, 2055, 2055, 2055, 2055, 2056, 2056, 2056, 2058, 2061, 2063, 2064, 2065, 2065, 2065, 2066, 2066, 2066, 2067, 2067, 2067, 2067, 2068, 2069, 2069, 2071, 2071, 2072, 2075, 2076, 2077, 2079, 2079, 2080, 2082, 2084, 2085, 2086, 2087, 2088, 2088, 2089, 2089, 2089, 2090, 2091, 2091, 2093, 2093, 2093, 2094, 2095, 2096, 2096, 2098, 2099, 2100, 2101, 2102, 2102, 2103, 2104, 2104, 2104, 2105, 2107, 2107, 2109, 2109, 2109, 2110, 2112, 2112, 2113, 2113, 2116, 2118, 2119, 2122, 2123, 2123, 2124, 2125, 2125, 2127, 2130, 2131, 2132, 2132, 2133, 2133, 2133, 2134, 2135, 2135, 2136, 2136, 2136, 2139, 2141, 2142, 2142, 2144, 2145, 2145, 2146, 2146, 2146, 2148, 2148, 2150, 2150, 2152, 2152, 2154, 2154, 2154, 2154, 2159, 2159, 2160, 2161, 2161, 2163, 2163, 2164, 2164, 2167, 2167, 2167, 2168, 2168, 2168, 2169, 2169, 2169, 2169, 2171, 2171, 2176, 2176, 2176, 2177, 2177, 2178, 2179, 2180, 2181, 2181, 2182, 2182, 2184, 2184, 2184, 2184, 2185, 2186, 2187, 2189, 2189, 2190, 2191, 2191, 2192, 2196, 2197, 2198, 2199, 2200, 2200, 2200, 2201, 2202, 2203, 2204, 2205, 2205, 2205, 2206, 2206, 2207, 2208, 2209, 2210, 2211, 2211, 2211, 2212, 2214, 2214, 2216, 2217, 2220, 2220, 2221, 2221, 2223, 2223, 2224, 2227, 2229, 2229, 2230, 2232, 2232, 2234, 2235, 2236, 2237, 2238, 2239, 2239, 2240, 2242, 2242, </w:t>
      </w:r>
      <w:r>
        <w:rPr>
          <w:rFonts w:ascii="Monaco" w:hAnsi="Monaco" w:cs="Monaco"/>
          <w:color w:val="000000"/>
          <w:sz w:val="22"/>
          <w:szCs w:val="22"/>
        </w:rPr>
        <w:lastRenderedPageBreak/>
        <w:t xml:space="preserve">2243, 2244, 2245, 2245, 2246, 2248, 2248, 2248, 2249, 2250, 2250, 2250, 2251, 2251, 2251, 2255, 2256, 2256, 2258, 2259, 2260, 2260, 2260, 2262, 2264, 2264, 2265, 2265, 2268, 2268, 2270, 2272, 2274, 2274, 2275, 2276, 2282, 2283, 2284, 2284, 2285, 2286, 2289, 2290, 2291, 2291, 2292, 2292, 2292, 2293, 2294, 2294, 2295, 2295, 2295, 2296, 2296, 2299, 2299, 2300, 2300, 2301, 2302, 2305, 2305, 2307, 2307, 2309, 2310, 2310, 2311, 2313, 2313, 2314, 2315, 2316, 2316, 2316, 2319, 2319, 2320, 2321, 2321, 2322, 2323, 2324, 2324, 2326, 2327, 2329, 2331, 2335, 2336, 2338, 2339, 2339, 2340, 2343, 2344, 2344, 2344, 2346, 2348, 2348, 2349, 2350, 2350, 2350, 2351, 2352, 2353, 2354, 2356, 2356, 2359, 2359, 2359, 2360, 2360, 2361, 2361, 2362, 2364, 2364, 2364, 2365, 2367, 2369, 2369, 2370, 2371, 2372, 2372, 2373, 2373, 2378, 2379, 2381, 2382, 2383, 2383, 2383, 2384, 2385, 2386, 2388, 2388, 2389, 2391, 2392, 2397, 2397, 2397, 2397, 2398, 2398, 2398, 2398, 2399, 2399, 2399, 2399, 2400, 2400, 2401, 2402, 2402, 2402, 2403, 2403, 2403, 2404, 2405, 2410, 2411, 2412, 2415, 2415, 2415, 2416, 2417, 2417, 2419, 2420, 2421, 2421, 2423, 2424, 2426, 2426, 2427, 2429, 2430, 2431, 2431, 2432, 2432, 2433, 2433, 2434, 2435, 2435, 2436, 2437, 2439, 2441, 2442, 2443, 2444, 2444, 2445, 2445, 2446, 2446, 2447, 2447, 2447, 2448, 2449, 2450, 2451, 2453, 2453, 2455, 2457, 2457, 2458, 2458, 2458, 2459, 2460, 2462, 2462, 2462, 2464, 2465, 2465, 2465, 2465, 2467, 2469, 2470, 2470, 2471, 2471, 2472, 2473, 2473, 2473, 2475, 2475, 2475, 2478, 2479, 2479, 2480, 2480, 2481, 2482, 2483, 2484, 2484, 2485, 2486, 2486, 2487, 2487, 2487, 2488, 2491, 2493, 2493, 2494, 2495, 2495, 2495, 2496, 2496, 2497, 2497, 2498, 2499, 2499, 2500, 2500, 2501, 2502, 2502, 2503, 2504, 2504, 2504, 2506, 2507, 2508, 2509, 2509, 2513, 2513, 2521, 2523, 2523, 2524, 2524, 2524, 2526, 2529, 2529, 2531, 2532, 2532, 2532, 2533, 2534, 2534, 2536, 2538, 2538, 2539, 2539, 2540, 2540, 2543, 2543, 2543, 2544, 2545, 2545, 2547, 2547, 2548, 2548, 2549, 2550, 2551, 2551, 2552, 2552, 2553, 2555, 2556, 2557, 2557, 2557, 2558, 2558, 2559, 2559, 2561, 2563, 2566, 2567, 2568, 2570, 2570, 2570, 2571, 2571, 2572, 2572, 2572, 2573, 2573, 2574, 2575, 2579, 2580, 2580, 2581, 2581, 2582, 2584, 2584, 2586, 2587, 2588, 2588, 2591, 2592, 2592, 2594, 2594, 2595, 2597, 2598, 2598, 2599, 2600, 2600, 2601, 2603, 2604, 2609, 2609, 2611, 2616, 2617, 2618, 2620, 2620, 2620, 2621, 2621, 2622, 2622, 2623, 2625, 2627, 2628, 2628, 2629, 2631, 2631, 2634, 2635, 2637, 2638, 2639, 2642, 2643, 2644, 2645, 2647, 2647, 2648, 2649, 2650, 2651, 2651, 2652, 2653, 2655, 2658, 2661, 2662, 2662, 2664, 2666, 2666, 2666, 2666, 2668, 2668, 2669, 2671, 2672, 2672, 2673, 2674, 2676, 2679, 2680, 2682, 2682, 2684, 2685, 2685, 2685, 2686, 2688, 2690, 2691, 2691, 2692, 2692, 2693, 2693, 2695, 2695, 2701, 2701, 2702, 2702, 2704, 2707, 2708, 2708, 2709, 2711, 2712, 2713, 2715, 2716, 2718, </w:t>
      </w:r>
      <w:r>
        <w:rPr>
          <w:rFonts w:ascii="Monaco" w:hAnsi="Monaco" w:cs="Monaco"/>
          <w:color w:val="000000"/>
          <w:sz w:val="22"/>
          <w:szCs w:val="22"/>
        </w:rPr>
        <w:lastRenderedPageBreak/>
        <w:t xml:space="preserve">2718, 2720, 2721, 2722, 2723, 2723, 2723, 2725, 2726, 2726, 2727, 2728, 2728, 2730, 2730, 2731, 2733, 2733, 2733, 2734, 2738, 2739, 2740, 2740, 2742, 2742, 2743, 2743, 2745, 2745, 2746, 2746, 2747, 2747, 2747, 2749, 2753, 2753, 2753, 2759, 2761, 2762, 2763, 2763, 2764, 2764, 2766, 2766, 2767, 2770, 2773, 2773, 2774, 2774, 2774, 2775, 2776, 2777, 2780, 2781, 2782, 2782, 2783, 2783, 2784, 2785, 2790, 2790, 2791, 2792, 2793, 2794, 2794, 2794, 2795, 2796, 2796, 2797, 2798, 2798, 2798, 2799, 2799, 2799, 2800, 2800, 2801, 2803, 2803, 2804, 2805, 2806, 2806, 2808, 2809, 2811, 2813, 2813, 2815, 2816, 2817, 2818, 2818, 2818, 2819, 2820, 2821, 2821, 2822, 2822, 2822, 2823, 2823, 2826, 2826, 2826, 2827, 2828, 2830, 2830, 2831, 2832, 2832, 2835, 2835, 2844, 2844, 2846, 2847, 2847, 2847, 2847, 2848, 2851, 2852, 2852, 2853, 2853, 2853, 2854, 2854, 2855, 2855, 2856, 2856, 2856, 2857, 2858, 2859, 2861, 2861, 2862, 2862, 2862, 2862, 2862, 2863, 2863, 2863, 2866, 2867, 2868, 2868, 2868, 2870, 2870, 2872, 2873, 2873, 2873, 2875, 2876, 2876, 2876, 2881, 2883, 2884, 2884, 2884, 2887, 2887, 2888, 2888, 2889, 2890, 2894, 2895, 2896, 2896, 2896, 2902, 2905, 2905, 2906, 2907, 2907, 2910, 2912, 2912, 2913, 2914, 2915, 2916, 2917, 2918, 2919, 2920, 2920, 2922, 2923, 2923, 2924, 2924, 2926, 2928, 2931, 2934, 2934, 2934, 2936, 2937, 2937, 2938, 2939, 2940, 2940, 2941, 2942, 2944, 2944, 2945, 2945, 2945, 2947, 2948, 2950, 2951, 2951, 2958, 2959, 2960, 2960, 2961, 2961, 2961, 2963, 2963, 2966, 2967, 2968, 2969, 2970, 2971, 2973, 2974, 2974, 2977, 2977, 2977, 2978, 2978, 2979, 2980, 2981, 2983, 2984, 2985, 2986, 2987, 2987, 2991, 2991, 2991, 2992, 2994, 2994, 2995, 2995, 2995, 2998, 2999, 2999, 3000, 3001, 3001, 3001, 3002, 3002, 3004, 3004, 3005, 3005, 3006, 3007, 3007, 3007, 3007, 3007, 3009, 3010, 3010, 3010, 3010, 3013, 3014, 3016, 3016, 3017, 3019, 3020, 3025, 3025, 3025, 3025, 3026, 3027, 3028, 3029, 3029, 3030, 3030, 3030, 3031, 3031, 3032, 3033, 3034, 3036, 3037, 3037, 3039, 3039, 3040, 3041, 3041, 3041, 3041, 3042, 3044, 3045, 3045, 3046, 3046, 3047, 3047, 3049, 3049, 3050, 3050, 3051, 3052, 3052, 3054, 3055, 3055, 3055, 3056, 3056, 3058, 3058, 3058, 3058, 3059, 3059, 3060, 3060, 3060, 3062, 3062, 3067, 3067, 3067, 3070, 3072, 3073, 3074, 3074, 3075, 3075, 3076, 3077, 3080, 3082, 3086, 3088, 3089, 3090, 3090, 3091, 3091, 3092, 3092, 3093, 3093, 3096, 3098, 3098, 3100, 3104, 3104, 3104, 3105, 3106, 3106, 3106, 3107, 3107, 3110, 3111, 3113, 3114, 3115, 3115, 3115, 3120, 3120, 3120, 3121, 3121, 3123, 3123, 3123, 3125, 3126, 3127, 3127, 3128, 3129, 3131, 3131, 3132, 3133, 3135, 3136, 3137, 3139, 3139, 3140, 3140, 3141, 3142, 3143, 3144, 3144, 3146, 3149, 3150, 3152, 3153, 3154, 3155, 3156, 3156, 3159, 3160, 3161, 3161, 3162, 3162, 3163, 3164, 3165, 3166, 3167, 3169, 3169, 3171, 3173, 3174, 3174, 3175, 3176, 3176, 3180, 3181, 3184, 3184, 3185, 3187, 3187, 3187, 3189, 3190, 3191, </w:t>
      </w:r>
      <w:r>
        <w:rPr>
          <w:rFonts w:ascii="Monaco" w:hAnsi="Monaco" w:cs="Monaco"/>
          <w:color w:val="000000"/>
          <w:sz w:val="22"/>
          <w:szCs w:val="22"/>
        </w:rPr>
        <w:lastRenderedPageBreak/>
        <w:t xml:space="preserve">3191, 3194, 3195, 3197, 3197, 3197, 3198, 3203, 3204, 3204, 3206, 3207, 3207, 3211, 3211, 3212, 3214, 3217, 3217, 3218, 3218, 3218, 3219, 3219, 3220, 3227, 3227, 3228, 3228, 3228, 3229, 3229, 3230, 3230, 3230, 3231, 3232, 3233, 3234, 3235, 3235, 3235, 3236, 3237, 3239, 3239, 3239, 3240, 3242, 3244, 3245, 3245, 3246, 3247, 3249, 3249, 3249, 3250, 3251, 3252, 3252, 3253, 3254, 3255, 3256, 3256, 3258, 3258, 3259, 3259, 3260, 3260, 3264, 3264, 3267, 3267, 3271, 3272, 3273, 3275, 3275, 3278, 3278, 3278, 3279, 3280, 3281, 3283, 3284, 3284, 3285, 3285, 3285, 3286, 3287, 3287, 3288, 3289, 3291, 3293, 3296, 3296, 3296, 3301, 3301, 3302, 3303, 3303, 3304, 3306, 3306, 3307, 3308, 3310, 3311, 3311, 3312, 3312, 3315, 3315, 3315, 3319, 3320, 3320, 3320, 3322, 3324, 3325, 3325, 3326, 3326, 3328, 3329, 3330, 3332, 3332, 3333, 3334, 3334, 3335, 3335, 3336, 3336, 3337, 3340, 3340, 3341, 3341, 3342, 3343, 3344, 3345, 3346, 3346, 3347, 3348, 3348, 3348, 3349, 3352, 3352, 3353, 3355, 3357, 3360, 3362, 3362, 3362, 3364, 3364, 3365, 3365, 3365, 3367, 3367, 3371, 3371, 3375, 3376, 3376, 3377, 3378, 3378, 3378, 3379, 3382, 3383, 3383, 3383, 3384, 3384, 3388, 3389, 3390, 3392, 3392, 3393, 3395, 3397, 3398, 3398, 3399, 3400, 3401, 3402, 3402, 3403, 3406, 3408, 3409, 3412, 3414, 3414, 3415, 3415, 3416, 3417, 3418, 3421, 3422, 3424, 3424, 3425, 3427, 3428, 3428, 3429, 3430, 3431, 3432, 3432, 3434, 3434, 3434, 3434, 3434, 3434, 3437, 3438, 3439, 3440, 3440, 3441, 3446, 3446, 3446, 3446, 3450, 3450, 3451, 3452, 3453, 3453, 3453, 3454, 3454, 3457, 3457, 3458, 3458, 3458, 3458, 3458, 3461, 3462, 3463, 3464, 3465, 3467, 3467, 3467, 3468, 3468, 3468, 3469, 3470, 3470, 3471, 3472, 3472, 3477, 3479, 3482, 3486, 3487, 3487, 3489, 3489, 3492, 3493, 3497, 3499, 3499, 3500, 3501, 3501, 3505, 3506, 3509, 3510, 3510, 3510, 3510, 3511, 3511, 3511, 3512, 3512, 3512, 3512, 3513, 3516, 3518, 3519, 3521, 3521, 3522, 3522, 3523, 3523, 3523, 3526, 3528, 3528, 3528, 3530, 3530, 3531, 3532, 3534, 3535, 3536, 3537, 3537, 3537, 3538, 3539, 3541, 3543, 3544, 3545, 3545, 3545, 3545, 3546, 3546, 3546, 3546, 3547, 3549, 3549, 3550, 3551, 3552, 3552, 3553, 3555, 3556, 3556, 3557, 3559, 3559, 3560, 3562, 3562, 3562, 3564, 3564, 3566, 3567, 3567, 3568, 3568, 3570, 3570, 3570, 3571, 3572, 3573, 3573, 3573, 3573, 3574, 3576, 3577, 3578, 3579, 3581, 3583, 3583, 3585, 3588, 3589, 3590, 3590, 3591, 3592, 3592, 3592, 3592, 3594, 3597, 3597, 3599, 3600, 3600, 3601, 3604, 3605, 3608, 3611, 3611, 3612, 3614, 3615, 3615, 3615, 3616, 3616, 3617, 3619, 3619, 3620, 3624, 3625, 3625, 3625, 3626, 3627, 3627, 3627, 3627, 3628, 3629, 3629, 3629, 3629, 3633, 3636, 3636, 3637, 3640, 3641, 3642, 3644, 3645, 3646, 3648, 3650, 3650, 3650, 3650, 3652, 3653, 3653, 3653, 3653, 3653, 3656, 3658, 3658, 3659, 3661, 3662, 3664, 3664, 3664, 3666, 3666, 3668, 3669, 3670, 3671, 3672, 3673, 3677, 3677, 3679, 3681, 3682, 3683, 3687, 3693, 3693, </w:t>
      </w:r>
      <w:r>
        <w:rPr>
          <w:rFonts w:ascii="Monaco" w:hAnsi="Monaco" w:cs="Monaco"/>
          <w:color w:val="000000"/>
          <w:sz w:val="22"/>
          <w:szCs w:val="22"/>
        </w:rPr>
        <w:lastRenderedPageBreak/>
        <w:t xml:space="preserve">3694, 3696, 3697, 3698, 3700, 3700, 3701, 3701, 3701, 3701, 3703, 3703, 3704, 3705, 3705, 3706, 3707, 3707, 3708, 3708, 3708, 3708, 3709, 3709, 3710, 3712, 3712, 3713, 3715, 3715, 3715, 3719, 3720, 3723, 3724, 3725, 3727, 3727, 3733, 3734, 3739, 3741, 3742, 3742, 3742, 3742, 3742, 3743, 3743, 3747, 3747, 3747, 3748, 3748, 3749, 3749, 3750, 3753, 3753, 3754, 3756, 3756, 3756, 3757, 3757, 3759, 3759, 3759, 3759, 3760, 3761, 3761, 3762, 3762, 3766, 3766, 3766, 3766, 3767, 3770, 3771, 3772, 3774, 3774, 3778, 3778, 3779, 3779, 3779, 3780, 3780, 3782, 3787, 3787, 3790, 3790, 3792, 3792, 3793, 3795, 3796, 3796, 3797, 3799, 3800, 3801, 3801, 3801, 3802, 3804, 3804, 3806, 3807, 3807, 3808, 3809, 3810, 3811, 3812, 3813, 3814, 3814, 3814, 3815, 3816, 3816, 3817, 3818, 3818, 3819, 3819, 3820, 3820, 3820, 3821, 3822, 3823, 3824, 3825, 3827, 3828, 3828, 3829, 3829, 3831, 3832, 3835, 3839, 3840, 3840, 3845, 3848, 3848, 3848, 3849, 3850, 3853, 3853, 3854, 3857, 3861, 3862, 3864, 3866, 3867, 3867, 3867, 3868, 3868, 3868, 3869, 3870, 3871, 3872, 3875, 3875, 3877, 3877, 3878, 3878, 3879, 3880, 3881, 3882, 3883, 3884, 3884, 3886, 3887, 3887, 3889, 3890, 3890, 3891, 3895, 3895, 3895, 3897, 3898, 3899, 3901, 3901, 3903, 3905, 3907, 3907, 3909, 3909, 3910, 3911, 3917, 3918, 3918, 3918, 3919, 3923, 3924, 3924, 3924, 3925, 3930, 3932, 3934, 3935, 3936, 3936, 3937, 3937, 3938, 3938, 3938, 3939, 3943, 3944, 3944, 3945, 3946, 3948, 3951, 3951, 3951, 3952, 3954, 3954, 3954, 3954, 3955, 3955, 3956, 3956, 3958, 3958, 3959, 3960, 3961, 3961, 3962, 3962, 3963, 3964, 3964, 3965, 3965, 3966, 3966, 3967, 3968, 3968, 3970, 3970, 3971, 3976, 3981, 3983, 3983, 3984, 3984, 3984, 3984, 3984, 3984, 3987, 3988, 3988, 3988, 3996, 3996, 3997, 3998, 3998, 3999, 4000, 4000, 4002, 4003, 4003, 4006, 4007, 4007, 4007, 4010, 4014, 4017, 4018, 4020, 4021, 4022, 4022, 4027, 4030, 4031, 4031, 4032, 4033, 4034, 4036, 4038, 4040, 4041, 4041, 4041, 4042, 4044, 4045, 4045, 4045, 4045, 4046, 4049, 4050, 4051, 4051, 4053, 4054, 4054, 4057, 4057, 4057, 4058, 4058, 4059, 4060, 4064, 4065, 4067, 4067, 4067, 4068, 4073, 4073, 4073, 4074, 4074, 4079, 4080, 4081, 4081, 4082, 4083, 4084, 4084, 4086, 4087, 4089, 4090, 4091, 4091, 4095, 4096, 4097, 4097, 4098, 4099, 4100, 4100, 4101, 4103, 4103, 4103, 4103, 4106, 4109, 4111, 4111, 4112, 4113, 4113, 4113, 4114, 4114, 4114, 4117, 4117, 4118, 4119, 4119, 4120, 4120, 4121, 4122, 4122, 4126, 4127, 4128, 4130, 4130, 4133, 4134, 4134, 4135, 4138, 4138, 4139, 4139, 4139, 4142, 4143, 4144, 4144, 4145, 4146, 4147, 4150, 4151, 4152, 4157, 4157, 4160, 4160, 4162, 4162, 4163, 4163, 4164, 4167, 4169, 4171, 4172, 4172, 4174, 4175, 4176, 4178, 4182, 4183, 4187, 4189, 4190, 4191, 4191, 4191, 4192, 4193, 4195, 4195, 4196, 4198, 4198, 4199, 4200, 4202, 4202, 4203, 4204, 4204, 4204, 4206, 4208, 4208, 4208, 4209, 4209, 4209, 4211, 4212, 4212, 4212, 4213, 4213, 4214, 4214, 4214, 4214, 4216, </w:t>
      </w:r>
      <w:r>
        <w:rPr>
          <w:rFonts w:ascii="Monaco" w:hAnsi="Monaco" w:cs="Monaco"/>
          <w:color w:val="000000"/>
          <w:sz w:val="22"/>
          <w:szCs w:val="22"/>
        </w:rPr>
        <w:lastRenderedPageBreak/>
        <w:t xml:space="preserve">4216, 4217, 4217, 4218, 4218, 4221, 4221, 4221, 4223, 4223, 4224, 4226, 4228, 4228, 4228, 4228, 4230, 4231, 4231, 4231, 4233, 4233, 4234, 4236, 4236, 4237, 4239, 4239, 4239, 4243, 4243, 4244, 4245, 4249, 4252, 4252, 4254, 4259, 4262, 4265, 4265, 4266, 4268, 4269, 4269, 4270, 4271, 4271, 4272, 4272, 4272, 4274, 4274, 4274, 4282, 4282, 4283, 4284, 4284, 4287, 4287, 4287, 4289, 4291, 4294, 4294, 4295, 4297, 4297, 4299, 4300, 4300, 4304, 4304, 4304, 4305, 4306, 4312, 4313, 4313, 4314, 4315, 4316, 4317, 4317, 4317, 4318, 4318, 4319, 4320, 4320, 4321, 4321, 4322, 4324, 4324, 4325, 4325, 4328, 4329, 4330, 4331, 4332, 4333, 4333, 4333, 4334, 4338, 4338, 4339, 4340, 4340, 4344, 4344, 4345, 4347, 4348, 4349, 4350, 4350, 4350, 4351, 4352, 4353, 4355, 4359, 4360, 4360, 4360, 4361, 4361, 4361, 4362, 4363, 4365, 4366, 4370, 4374, 4374, 4374, 4375, 4375, 4376, 4377, 4377, 4378, 4379, 4379, 4379, 4380, 4381, 4381, 4381, 4381, 4381, 4382, 4382, 4384, 4386, 4387, 4387, 4387, 4389, 4390, 4391, 4391, 4392, 4394, 4395, 4396, 4396, 4400, 4400, 4401, 4402, 4404, 4404, 4404, 4406, 4406, 4408, 4408, 4409, 4411, 4411, 4412, 4413, 4413, 4413, 4414, 4414, 4415, 4416, 4420, 4421, 4425, 4426, 4427, 4427, 4429, 4430, 4430, 4430, 4430, 4431, 4432, 4433, 4433, 4434, 4436, 4437, 4437, 4437, 4440, 4442, 4443, 4443, 4444, 4445, 4445, 4447, 4447, 4447, 4448, 4448, 4449, 4453, 4454, 4454, 4455, 4457, 4458, 4459, 4460, 4460, 4461, 4462, 4463, 4465, 4465, 4467, 4467, 4467, 4468, 4470, 4470, 4471, 4471, 4471, 4472, 4472, 4472, 4472, 4473, 4474, 4477, 4478, 4478, 4478, 4478, 4479, 4479, 4482, 4482, 4484, 4484, 4484, 4484, 4487, 4487, 4487, 4487, 4490, 4490, 4492, 4492, 4493, 4494, 4495, 4500, 4501, 4503, 4503, 4507, 4507, 4507, 4507, 4509, 4512, 4513, 4514, 4516, 4517, 4519, 4519, 4519, 4520, 4520, 4521, 4521, 4524, 4524, 4527, 4529, 4531, 4532, 4532, 4533, 4533, 4535, 4536, 4536, 4538, 4538, 4540, 4540, 4543, 4545, 4546, 4546, 4550, 4550, 4550, 4550, 4552, 4554, 4555, 4555, 4556, 4556, 4557, 4557, 4557, 4560, 4560, 4560, 4561, 4562, 4564, 4564, 4564, 4566, 4567, 4567, 4568, 4568, 4568, 4568, 4568, 4571, 4571, 4572, 4573, 4573, 4574, 4575, 4576, 4577, 4578, 4579, 4579, 4579, 4580, 4581, 4581, 4581, 4582, 4582, 4583, 4583, 4583, 4585, 4585, 4586, 4586, 4588, 4588, 4589, 4589, 4589, 4590, 4590, 4591, 4591, 4592, 4593, 4596, 4597, 4599, 4600, 4604, 4604, 4604, 4605, 4606, 4606, 4606, 4607, 4608, 4613, 4614, 4615, 4616, 4616, 4616, 4618, 4620, 4622, 4622, 4623, 4623, 4624, 4625, 4625, 4629, 4629, 4630, 4631, 4632, 4633, 4634, 4635, 4635, 4635, 4635, 4638, 4638, 4642, 4643, 4643, 4645, 4647, 4647, 4648, 4649, 4650, 4652, 4653, 4654, 4654, 4655, 4655, 4656, 4657, 4657, 4658, 4658, 4659, 4660, 4660, 4663, 4664, 4664, 4667, 4667, 4668, 4671, 4671, 4672, 4672, 4673, 4674, 4675, 4679, 4680, 4681, 4682, 4682, 4683, 4684, 4685, 4688, 4689, 4690, 4692, 4693, 4693, 4695, 4697, 4697, 4697, 4698, 4699, 4699, </w:t>
      </w:r>
      <w:r>
        <w:rPr>
          <w:rFonts w:ascii="Monaco" w:hAnsi="Monaco" w:cs="Monaco"/>
          <w:color w:val="000000"/>
          <w:sz w:val="22"/>
          <w:szCs w:val="22"/>
        </w:rPr>
        <w:lastRenderedPageBreak/>
        <w:t xml:space="preserve">4700, 4700, 4701, 4701, 4702, 4704, 4705, 4706, 4707, 4708, 4709, 4710, 4711, 4712, 4713, 4713, 4715, 4717, 4717, 4718, 4718, 4719, 4720, 4722, 4723, 4725, 4726, 4728, 4728, 4730, 4733, 4733, 4734, 4737, 4739, 4740, 4741, 4742, 4743, 4743, 4744, 4745, 4748, 4748, 4748, 4749, 4750, 4751, 4753, 4755, 4756, 4756, 4756, 4758, 4760, 4761, 4763, 4763, 4764, 4765, 4765, 4768, 4768, 4770, 4770, 4770, 4771, 4772, 4772, 4773, 4773, 4777, 4778, 4778, 4779, 4783, 4784, 4785, 4785, 4785, 4785, 4787, 4788, 4790, 4790, 4791, 4793, 4793, 4795, 4797, 4798, 4801, 4802, 4802, 4803, 4803, 4803, 4803, 4805, 4807, 4808, 4809, 4809, 4809, 4811, 4811, 4813, 4814, 4814, 4814, 4815, 4816, 4816, 4817, 4817, 4818, 4818, 4818, 4818, 4819, 4821, 4823, 4823, 4824, 4825, 4829, 4830, 4831, 4831, 4837, 4838, 4839, 4840, 4840, 4843, 4843, 4846, 4846, 4847, 4847, 4847, 4850, 4851, 4852, 4853, 4853, 4853, 4853, 4854, 4854, 4854, 4854, 4855, 4857, 4858, 4858, 4860, 4861, 4864, 4865, 4866, 4866, 4867, 4867, 4867, 4868, 4868, 4869, 4870, 4872, 4872, 4872, 4875, 4875, 4875, 4876, 4877, 4877, 4878, 4878, 4878, 4879, 4879, 4880, 4880, 4882, 4882, 4883, 4884, 4884, 4885, 4885, 4886, 4886, 4886, 4886, 4888, 4889, 4889, 4890, 4890, 4890, 4891, 4892, 4892, 4894, 4894, 4894, 4894, 4901, 4901, 4901, 4902, 4902, 4903, 4903, 4904, 4904, 4905, 4905, 4906, 4907, 4908, 4908, 4910, 4910, 4910, 4911, 4911, 4911, 4912, 4912, 4916, 4917, 4917, 4917, 4917, 4919, 4919, 4921, 4921, 4923, 4924, 4925, 4926, 4928, 4928, 4929, 4930, 4930, 4931, 4931, 4933, 4934, 4936, 4939, 4940, 4940, 4941, 4942, 4942, 4951, 4952, 4953, 4959, 4960, 4960, 4961, 4963, 4963, 4963, 4963, 4964, 4965, 4966, 4967, 4967, 4968, 4968, 4968, 4968, 4969, 4970, 4971, 4972, 4973, 4974, 4974, 4974, 4975, 4976, 4977, 4980, 4981, 4982, 4982, 4983, 4984, 4985, 4987, 4987, 4988, 4990, 4990, 4992, 4995, 4996, 4996, 4999, 5001, 5002, 5002, 5003, 5003, 5003, 5006, 5006, 5006, 5006, 5006, 5008, 5008, 5009, 5010, 5010, 5011, 5012, 5012, 5012, 5013, 5013, 5014, 5014, 5015, 5015, 5016, 5017, 5018, 5019, 5019, 5022, 5023, 5023, 5024, 5025, 5025, 5028, 5030, 5031, 5033, 5034, 5034, 5035, 5036, 5038, 5039, 5041, 5042, 5042, 5043, 5044, 5048, 5049, 5050, 5052, 5053, 5054, 5056, 5057, 5058, 5058, 5060, 5061, 5061, 5062, 5063, 5066, 5066, 5066, 5067, 5067, 5068, 5071, 5074, 5076, 5078, 5078, 5079, 5082, 5082, 5083, 5083, 5084, 5085, 5086, 5087, 5089, 5089, 5091, 5092, 5093, 5094, 5094, 5096, 5097, 5097, 5097, 5099, 5099, 5100, 5100, 5100, 5101, 5103, 5104, 5105, 5106, 5106, 5106, 5106, 5106, 5107, 5107, 5107, 5108, 5108, 5111, 5113, 5113, 5113, 5115, 5116, 5117, 5119, 5121, 5121, 5122, 5123, 5126, 5126, 5126, 5132, 5137, 5138, 5138, 5139, 5139, 5140, 5140, 5143, 5148, 5148, 5149, 5149, 5150, 5153, 5153, 5153, 5154, 5155, 5156, 5157, 5157, 5157, 5159, 5159, 5160, 5160, 5162, 5163, 5164, 5165, 5166, 5166, 5169, 5170, 5170, 5171, 5172, 5175, 5175, 5177, 5179, 5179, </w:t>
      </w:r>
      <w:r>
        <w:rPr>
          <w:rFonts w:ascii="Monaco" w:hAnsi="Monaco" w:cs="Monaco"/>
          <w:color w:val="000000"/>
          <w:sz w:val="22"/>
          <w:szCs w:val="22"/>
        </w:rPr>
        <w:lastRenderedPageBreak/>
        <w:t xml:space="preserve">5180, 5180, 5180, 5180, 5181, 5181, 5182, 5184, 5184, 5186, 5190, 5191, 5195, 5195, 5195, 5197, 5197, 5198, 5198, 5198, 5199, 5199, 5199, 5199, 5200, 5200, 5201, 5201, 5201, 5201, 5204, 5207, 5208, 5210, 5210, 5211, 5214, 5214, 5215, 5215, 5215, 5215, 5216, 5217, 5218, 5219, 5220, 5222, 5222, 5223, 5223, 5223, 5224, 5224, 5225, 5225, 5226, 5228, 5228, 5229, 5229, 5230, 5230, 5232, 5232, 5232, 5232, 5232, 5233, 5233, 5235, 5236, 5237, 5237, 5241, 5241, 5243, 5244, 5245, 5246, 5248, 5250, 5251, 5253, 5253, 5254, 5258, 5259, 5259, 5260, 5260, 5260, 5261, 5264, 5264, 5267, 5267, 5269, 5269, 5270, 5271, 5274, 5275, 5277, 5277, 5278, 5278, 5278, 5278, 5278, 5279, 5282, 5283, 5283, 5284, 5287, 5288, 5289, 5289, 5290, 5292, 5292, 5292, 5292, 5292, 5293, 5293, 5294, 5295, 5295, 5296, 5297, 5297, 5299, 5302, 5303, 5304, 5305, 5305, 5305, 5306, 5306, 5307, 5308, 5311, 5311, 5311, 5312, 5313, 5313, 5313, 5317, 5317, 5318, 5319, 5319, 5321, 5322, 5325, 5326, 5328, 5329, 5329, 5333, 5333, 5335, 5335, 5335, 5337, 5339, 5340, 5341, 5342, 5345, 5345, 5345, 5346, 5347, 5349, 5349, 5349, 5351, 5351, 5353, 5356, 5356, 5356, 5358, 5358, 5359, 5359, 5359, 5359, 5359, 5360, 5361, 5361, 5362, 5366, 5367, 5367, 5368, 5368, 5369, 5369, 5373, 5373, 5373, 5373, 5374, 5375, 5376, 5376, 5380, 5380, 5381, 5381, 5381, 5382, 5383, 5383, 5384, 5386, 5389, 5390, 5393, 5394, 5401, 5402, 5402, 5402, 5402, 5403, 5404, 5405, 5405, 5405, 5406, 5407, 5407, 5408, 5409, 5411, 5413, 5413, 5413, 5415, 5415, 5417, 5417, 5418, 5419, 5420, 5421, 5422, 5424, 5425, 5425, 5427, 5427, 5429, 5431, 5431, 5433, 5434, 5434, 5435, 5436, 5438, 5439, 5440, 5440, 5442, 5442, 5443, 5443, 5445, 5446, 5447, 5448, 5448, 5449, 5450, 5451, 5451, 5451, 5451, 5451, 5455, 5458, 5458, 5458, 5463, 5464, 5464, 5464, 5466, 5467, 5468, 5469, 5470, 5473, 5473, 5475, 5476, 5476, 5477, 5478, 5479, 5480, 5484, 5485, 5485, 5486, 5489, 5490, 5491, 5492, 5494, 5494, 5495, 5495, 5496, 5497, 5500, 5501, 5501, 5502, 5503, 5504, 5504, 5505, 5505, 5506, 5506, 5506, 5508, 5510, 5511, 5511, 5511, 5512, 5513, 5514, 5514, 5515, 5515, 5516, 5517, 5520, 5521, 5522, 5522, 5522, 5523, 5523, 5524, 5525, 5527, 5529, 5529, 5532, 5534, 5535, 5536, 5538, 5538, 5542, 5542, 5543, 5544, 5545, 5546, 5550, 5551, 5552, 5552, 5552, 5552, 5553, 5554, 5555, 5555, 5556, 5556, 5557, 5558, 5558, 5559, 5560, 5562, 5563, 5563, 5564, 5564, 5565, 5566, 5567, 5567, 5568, 5568, 5569, 5573, 5574, 5575, 5576, 5577, 5577, 5579, 5581, 5582, 5583, 5583, 5583, 5584, 5586, 5586, 5586, 5590, 5591, 5591, 5593, 5593, 5594, 5595, 5596, 5596, 5598, 5600, 5600, 5602, 5602, 5602, 5603, 5605, 5606, 5606, 5607, 5609, 5609, 5609, 5610, 5611, 5611, 5613, 5613, 5616, 5617, 5617, 5618, 5620, 5621, 5621, 5621, 5623, 5624, 5628, 5628, 5630, 5631, 5631, 5631, 5633, 5633, 5636, 5638, 5640, 5641, 5642, 5644, 5644, 5644, 5645, 5645, 5645, 5647, 5648, 5648, 5649, 5650, 5655, 5655, 5656, 5657, </w:t>
      </w:r>
      <w:r>
        <w:rPr>
          <w:rFonts w:ascii="Monaco" w:hAnsi="Monaco" w:cs="Monaco"/>
          <w:color w:val="000000"/>
          <w:sz w:val="22"/>
          <w:szCs w:val="22"/>
        </w:rPr>
        <w:lastRenderedPageBreak/>
        <w:t xml:space="preserve">5658, 5662, 5665, 5665, 5665, 5668, 5668, 5670, 5671, 5672, 5673, 5673, 5673, 5674, 5674, 5676, 5676, 5677, 5678, 5680, 5680, 5680, 5681, 5681, 5681, 5682, 5685, 5685, 5685, 5687, 5690, 5690, 5694, 5694, 5694, 5695, 5696, 5696, 5696, 5697, 5697, 5697, 5699, 5700, 5700, 5701, 5701, 5702, 5702, 5706, 5707, 5708, 5708, 5709, 5709, 5709, 5711, 5712, 5712, 5713, 5714, 5714, 5715, 5715, 5715, 5715, 5715, 5716, 5716, 5716, 5717, 5717, 5717, 5718, 5718, 5720, 5720, 5721, 5721, 5722, 5722, 5722, 5723, 5724, 5724, 5725, 5725, 5726, 5726, 5727, 5727, 5728, 5729, 5730, 5730, 5731, 5732, 5733, 5734, 5735, 5737, 5737, 5738, 5738, 5739, 5743, 5744, 5746, 5747, 5748, 5749, 5749, 5751, 5751, 5751, 5752, 5755, 5756, 5757, 5761, 5761, 5763, 5764, 5764, 5764, 5765, 5766, 5768, 5769, 5769, 5770, 5770, 5771, 5771, 5771, 5771, 5773, 5774, 5774, 5778, 5779, 5780, 5781, 5783, 5784, 5786, 5786, 5786, 5787, 5788, 5790, 5790, 5790, 5791, 5792, 5792, 5793, 5793, 5793, 5794, 5798, 5798, 5800, 5800, 5801, 5801, 5803, 5804, 5804, 5808, 5809, 5810, 5811, 5812, 5812, 5814, 5815, 5816, 5818, 5818, 5821, 5821, 5822, 5822, 5823, 5824, 5826, 5828, 5828, 5828, 5831, 5832, 5832, 5833, 5833, 5837, 5837, 5837, 5838, 5838, 5843, 5844, 5844, 5846, 5847, 5848, 5850, 5852, 5852, 5853, 5854, 5854, 5857, 5858, 5858, 5858, 5859, 5861, 5863, 5865, 5866, 5867, 5867, 5867, 5868, 5872, 5873, 5874, 5874, 5882, 5883, 5884, 5884, 5885, 5885, 5885, 5886, 5886, 5887, 5888, 5890, 5891, 5891, 5891, 5892, 5892, 5892, 5893, 5894, 5894, 5895, 5898, 5899, 5899, 5902, 5902, 5902, 5902, 5903, 5903, 5904, 5906, 5907, 5909, 5909, 5910, 5910, 5911, 5911, 5912, 5915, 5916, 5917, 5918, 5922, 5923, 5925, 5926, 5926, 5927, 5930, 5930, 5930, 5932, 5932, 5934, 5935, 5935, 5936, 5937, 5937, 5937, 5939, 5939, 5940, 5940, 5940, 5940, 5941, 5942, 5943, 5945, 5945, 5945, 5946, 5947, 5949, 5949, 5950, 5950, 5950, 5951, 5952, 5953, 5953, 5954, 5956, 5957, 5958, 5959, 5961, 5962, 5962, 5962, 5964, 5964, 5965, 5966, 5967, 5968, 5970, 5970, 5972, 5973, 5974, 5976, 5977, 5977, 5978, 5979, 5979, 5980, 5983, 5984, 5985, 5993, 5993, 5993, 5993, 5995, 5995, 5998, 5999, 6000, 6002, 6003, 6003, 6004, 6004, 6005, 6005, 6006, 6007, 6007, 6007, 6007, 6008, 6011, 6012, 6015, 6016, 6016, 6016, 6016, 6019, 6021, 6021, 6022, 6022, 6023, 6025, 6026, 6026, 6028, 6028, 6028, 6028, 6029, 6030, 6031, 6032, 6032, 6035, 6036, 6037, 6038, 6039, 6040, 6040, 6041, 6043, 6043, 6043, 6044, 6045, 6045, 6045, 6046, 6046, 6047, 6048, 6050, 6050, 6051, 6053, 6055, 6055, 6057, 6058, 6059, 6059, 6059, 6060, 6061, 6063, 6064, 6064, 6065, 6066, 6067, 6068, 6069, 6069, 6073, 6074, 6075, 6076, 6076, 6077, 6078, 6080, 6081, 6083, 6083, 6084, 6087, 6088, 6088, 6088, 6088, 6088, 6090, 6090, 6091, 6091, 6095, 6099, 6099, 6100, 6101, 6102, 6102, 6106, 6108, 6109, 6109, 6111, 6111, 6112, 6115, 6116, 6118, 6119, 6119, 6120, 6121, 6122, 6123, 6124, 6124, 6125, 6125, 6126, 6127, </w:t>
      </w:r>
      <w:r>
        <w:rPr>
          <w:rFonts w:ascii="Monaco" w:hAnsi="Monaco" w:cs="Monaco"/>
          <w:color w:val="000000"/>
          <w:sz w:val="22"/>
          <w:szCs w:val="22"/>
        </w:rPr>
        <w:lastRenderedPageBreak/>
        <w:t xml:space="preserve">6128, 6129, 6131, 6131, 6132, 6132, 6133, 6136, 6136, 6137, 6139, 6141, 6141, 6142, 6142, 6143, 6143, 6145, 6145, 6146, 6149, 6152, 6152, 6153, 6154, 6154, 6154, 6156, 6156, 6159, 6160, 6162, 6163, 6163, 6165, 6167, 6167, 6168, 6171, 6172, 6173, 6173, 6173, 6174, 6175, 6176, 6176, 6177, 6177, 6178, 6178, 6179, 6179, 6179, 6179, 6180, 6182, 6182, 6182, 6182, 6185, 6187, 6188, 6189, 6190, 6191, 6191, 6192, 6192, 6192, 6193, 6197, 6199, 6201, 6202, 6203, 6204, 6205, 6207, 6211, 6213, 6213, 6216, 6216, 6217, 6218, 6220, 6221, 6221, 6221, 6222, 6223, 6223, 6224, 6227, 6227, 6228, 6229, 6230, 6231, 6232, 6232, 6233, 6234, 6234, 6235, 6235, 6237, 6239, 6241, 6241, 6241, 6244, 6244, 6245, 6247, 6249, 6249, 6250, 6251, 6253, 6254, 6254, 6255, 6256, 6257, 6258, 6258, 6259, 6260, 6260, 6261, 6262, 6263, 6264, 6265, 6265, 6266, 6267, 6267, 6268, 6269, 6269, 6270, 6271, 6271, 6272, 6272, 6274, 6276, 6277, 6280, 6281, 6282, 6283, 6284, 6284, 6284, 6285, 6287, 6288, 6290, 6291, 6291, 6292, 6292, 6293, 6293, 6294, 6296, 6299, 6300, 6300, 6303, 6303, 6304, 6304, 6304, 6304, 6305, 6306, 6309, 6309, 6310, 6313, 6314, 6314, 6314, 6316, 6317, 6319, 6320, 6320, 6323, 6323, 6323, 6324, 6326, 6331, 6331, 6332, 6333, 6336, 6338, 6338, 6338, 6340, 6340, 6341, 6342, 6343, 6347, 6347, 6350, 6351, 6352, 6352, 6352, 6353, 6354, 6355, 6355, 6356, 6358, 6358, 6358, 6360, 6360, 6361, 6361, 6362, 6364, 6365, 6368, 6371, 6372, 6372, 6373, 6373, 6373, 6374, 6375, 6377, 6377, 6379, 6380, 6382, 6383, 6383, 6384, 6384, 6387, 6387, 6389, 6391, 6392, 6395, 6396, 6397, 6398, 6398, 6399, 6399, 6401, 6401, 6405, 6406, 6407, 6407, 6407, 6408, 6408, 6409, 6412, 6415, 6415, 6416, 6416, 6416, 6418, 6419, 6419, 6420, 6420, 6422, 6422, 6422, 6424, 6425, 6425, 6426, 6427, 6428, 6428, 6429, 6433, 6433, 6436, 6440, 6440, 6441, 6441, 6441, 6444, 6444, 6444, 6446, 6449, 6449, 6450, 6451, 6452, 6452, 6453, 6453, 6455, 6455, 6457, 6457, 6458, 6459, 6459, 6462, 6464, 6467, 6468, 6468, 6473, 6474, 6475, 6476, 6477, 6478, 6480, 6481, 6481, 6482, 6483, 6484, 6484, 6485, 6485, 6486, 6486, 6487, 6487, 6487, 6487, 6487, 6487, 6489, 6489, 6489, 6491, 6491, 6492, 6493, 6495, 6496, 6496, 6497, 6499, 6499, 6499, 6500, 6501, 6503, 6504, 6504, 6504, 6505, 6506, 6507, 6507, 6509, 6510, 6510, 6512, 6513, 6515, 6516, 6517, 6517, 6520, 6521, 6525, 6526, 6527, 6530, 6530, 6531, 6532, 6532, 6533, 6535, 6535, 6535, 6536, 6536, 6538, 6538, 6539, 6540, 6541, 6541, 6542, 6542, 6543, 6545, 6546, 6547, 6548, 6549, 6549, 6549, 6550, 6550, 6551, 6552, 6554, 6554, 6557, 6558, 6559, 6559, 6561, 6561, 6561, 6562, 6563, 6564, 6565, 6565, 6566, 6566, 6570, 6573, 6574, 6578, 6580, 6581, 6583, 6583, 6585, 6586, 6589, 6589, 6591, 6591, 6592, 6593, 6593, 6595, 6595, 6596, 6598, 6599, 6600, 6600, 6600, 6601, 6602, 6603, 6605, 6605, 6606, 6607, 6607, 6608, 6610, 6613, 6613, 6614, 6614, 6616, 6616, 6617, 6617, 6619, 6621, 6621, 6624, 6625, 6627, </w:t>
      </w:r>
      <w:r>
        <w:rPr>
          <w:rFonts w:ascii="Monaco" w:hAnsi="Monaco" w:cs="Monaco"/>
          <w:color w:val="000000"/>
          <w:sz w:val="22"/>
          <w:szCs w:val="22"/>
        </w:rPr>
        <w:lastRenderedPageBreak/>
        <w:t xml:space="preserve">6627, 6631, 6631, 6633, 6633, 6633, 6633, 6635, 6636, 6637, 6638, 6638, 6639, 6640, 6641, 6641, 6642, 6643, 6645, 6648, 6649, 6649, 6650, 6650, 6651, 6654, 6655, 6657, 6658, 6658, 6658, 6660, 6661, 6662, 6663, 6663, 6665, 6666, 6667, 6668, 6669, 6670, 6670, 6672, 6672, 6673, 6673, 6674, 6675, 6679, 6680, 6680, 6682, 6682, 6683, 6684, 6685, 6685, 6686, 6691, 6692, 6693, 6695, 6695, 6696, 6698, 6698, 6700, 6700, 6700, 6701, 6702, 6703, 6705, 6705, 6707, 6709, 6710, 6710, 6711, 6711, 6712, 6715, 6715, 6716, 6718, 6719, 6721, 6722, 6722, 6723, 6723, 6723, 6725, 6729, 6731, 6732, 6735, 6736, 6736, 6736, 6738, 6738, 6740, 6741, 6742, 6743, 6744, 6744, 6744, 6747, 6748, 6751, 6755, 6755, 6758, 6759, 6759, 6760, 6760, 6761, 6762, 6766, 6766, 6768, 6768, 6771, 6772, 6774, 6774, 6775, 6776, 6778, 6779, 6779, 6780, 6781, 6784, 6785, 6785, 6786, 6787, 6787, 6787, 6788, 6788, 6790, 6791, 6792, 6793, 6793, 6795, 6796, 6798, 6798, 6800, 6801, 6801, 6801, 6801, 6802, 6803, 6804, 6804, 6807, 6807, 6808, 6808, 6809, 6809, 6810, 6811, 6811, 6811, 6811, 6816, 6817, 6818, 6823, 6825, 6826, 6826, 6827, 6828, 6829, 6831, 6832, 6834, 6834, 6838, 6838, 6839, 6840, 6841, 6842, 6844, 6845, 6845, 6846, 6847, 6848, 6848, 6848, 6849, 6849, 6850, 6852, 6852, 6853, 6857, 6857, 6859, 6860, 6860, 6861, 6862, 6862, 6863, 6867, 6869, 6870, 6871, 6871, 6872, 6873, 6873, 6875, 6877, 6877, 6877, 6878, 6879, 6879, 6880, 6881, 6882, 6882, 6882, 6883, 6884, 6884, 6884, 6885, 6886, 6887, 6887, 6888, 6890, 6891, 6892, 6893, 6894, 6894, 6895, 6896, 6896, 6897, 6897, 6897, 6898, 6898, 6898, 6899, 6899, 6900, 6900, 6904, 6905, 6906, 6907, 6908, 6908, 6910, 6910, 6911, 6911, 6917, 6918, 6918, 6918, 6919, 6922, 6923, 6925, 6925, 6925, 6926, 6928, 6928, 6929, 6930, 6930, 6931, 6932, 6935, 6936, 6937, 6940, 6940, 6944, 6944, 6944, 6945, 6946, 6946, 6946, 6946, 6948, 6949, 6950, 6951, 6953, 6954, 6954, 6956, 6958, 6958, 6959, 6959, 6962, 6963, 6964, 6964, 6964, 6966, 6967, 6967, 6968, 6968, 6968, 6968, 6969, 6969, 6970, 6970, 6971, 6971, 6973, 6974, 6974, 6975, 6975, 6978, 6981, 6982, 6983, 6984, 6985, 6985, 6985, 6985, 6986, 6988, 6992, 6993, 6994, 6994, 6996, 6996, 6997, 6999, 6999, 7000, 7000, 7000, 7000, 7001, 7002, 7002, 7004, 7005, 7005, 7006, 7007, 7009, 7009, 7009, 7010, 7012, 7013, 7013, 7014, 7015, 7016, 7016, 7017, 7017, 7018, 7020, 7022, 7022, 7023, 7028, 7028, 7028, 7029, 7030, 7033, 7033, 7034, 7039, 7039, 7040, 7043, 7043, 7044, 7047, 7048, 7048, 7048, 7051, 7053, 7053, 7053, 7053, 7054, 7054, 7055, 7057, 7058, 7058, 7058, 7058, 7059, 7059, 7059, 7061, 7061, 7062, 7062, 7062, 7063, 7064, 7064, 7066, 7069, 7069, 7070, 7070, 7072, 7075, 7076, 7082, 7082, 7083, 7084, 7085, 7085, 7086, 7087, 7088, 7090, 7092, 7094, 7094, 7094, 7097, 7098, 7098, 7099, 7099, 7100, 7103, 7104, 7104, 7104, 7104, 7105, 7110, 7111, 7112, 7113, 7114, 7117, 7117, 7118, 7118, 7118, 7119, 7119, 7119, 7119, 7119, 7120, </w:t>
      </w:r>
      <w:r>
        <w:rPr>
          <w:rFonts w:ascii="Monaco" w:hAnsi="Monaco" w:cs="Monaco"/>
          <w:color w:val="000000"/>
          <w:sz w:val="22"/>
          <w:szCs w:val="22"/>
        </w:rPr>
        <w:lastRenderedPageBreak/>
        <w:t xml:space="preserve">7120, 7120, 7121, 7121, 7122, 7123, 7123, 7123, 7123, 7125, 7126, 7128, 7128, 7128, 7129, 7131, 7134, 7135, 7135, 7137, 7138, 7140, 7142, 7147, 7148, 7150, 7151, 7153, 7154, 7158, 7160, 7160, 7161, 7161, 7163, 7164, 7164, 7166, 7167, 7168, 7169, 7169, 7169, 7171, 7177, 7177, 7177, 7178, 7179, 7179, 7180, 7180, 7181, 7183, 7183, 7185, 7186, 7188, 7189, 7192, 7194, 7194, 7195, 7197, 7198, 7198, 7199, 7199, 7200, 7200, 7200, 7200, 7201, 7202, 7202, 7203, 7204, 7206, 7206, 7207, 7207, 7208, 7209, 7210, 7211, 7211, 7212, 7214, 7215, 7216, 7217, 7219, 7219, 7220, 7221, 7221, 7221, 7223, 7226, 7226, 7227, 7230, 7231, 7232, 7232, 7233, 7234, 7236, 7237, 7239, 7240, 7241, 7244, 7244, 7244, 7244, 7246, 7250, 7250, 7252, 7252, 7253, 7253, 7254, 7254, 7257, 7260, 7260, 7260, 7263, 7263, 7263, 7264, 7266, 7267, 7269, 7269, 7270, 7270, 7270, 7272, 7273, 7274, 7274, 7278, 7278, 7279, 7280, 7281, 7281, 7281, 7282, 7282, 7283, 7284, 7284, 7286, 7287, 7289, 7289, 7289, 7292, 7292, 7295, 7299, 7299, 7300, 7300, 7302, 7304, 7305, 7306, 7307, 7307, 7307, 7307, 7309, 7311, 7311, 7312, 7318, 7319, 7322, 7322, 7325, 7326, 7327, 7329, 7330, 7334, 7334, 7336, 7337, 7338, 7338, 7339, 7340, 7340, 7344, 7345, 7345, 7347, 7347, 7348, 7350, 7351, 7353, 7355, 7358, 7358, 7358, 7359, 7359, 7360, 7360, 7360, 7361, 7362, 7363, 7363, 7363, 7365, 7365, 7367, 7369, 7370, 7371, 7373, 7373, 7373, 7374, 7375, 7376, 7378, 7379, 7379, 7379, 7381, 7384, 7385, 7385, 7386, 7386, 7387, 7388, 7389, 7390, 7391, 7391, 7392, 7393, 7396, 7396, 7396, 7397, 7398, 7398, 7400, 7401, 7401, 7401, 7402, 7402, 7402, 7403, 7404, 7405, 7405, 7405, 7405, 7406, 7406, 7407, 7408, 7409, 7411, 7413, 7414, 7415, 7416, 7417, 7417, 7417, 7420, 7420, 7420, 7420, 7421, 7424, 7426, 7426, 7426, 7427, 7428, 7428, 7429, 7431, 7432, 7432, 7434, 7435, 7436, 7437, 7438, 7438, 7439, 7440, 7442, 7442, 7442, 7443, 7443, 7444, 7444, 7444, 7445, 7445, 7445, 7446, 7448, 7448, 7453, 7455, 7456, 7456, 7456, 7457, 7457, 7459, 7460, 7460, 7463, 7463, 7464, 7466, 7467, 7467, 7468, 7469, 7470, 7471, 7473, 7474, 7476, 7482, 7482, 7483, 7484, 7485, 7485, 7486, 7486, 7489, 7490, 7494, 7496, 7496, 7496, 7497, 7498, 7500, 7501, 7501, 7501, 7502, 7502, 7504, 7505, 7507, 7509, 7509, 7510, 7510, 7510, 7512, 7512, 7512, 7512, 7513, 7514, 7515, 7515, 7517, 7517, 7518, 7519, 7520, 7520, 7522, 7522, 7522, 7523, 7523, 7524, 7525, 7525, 7525, 7527, 7527, 7527, 7528, 7528, 7529, 7530, 7531, 7533, 7534, 7534, 7535, 7536, 7536, 7537, 7541, 7542, 7542, 7542, 7542, 7543, 7544, 7544, 7544, 7545, 7546, 7546, 7547, 7547, 7547, 7548, 7548, 7548, 7549, 7549, 7549, 7551, 7552, 7556, 7559, 7559, 7560, 7560, 7565, 7567, 7567, 7572, 7573, 7575, 7575, 7575, 7576, 7577, 7578, 7580, 7581, 7583, 7583, 7585, 7585, 7586, 7586, 7588, 7590, 7593, 7595, 7596, 7597, 7598, 7598, 7600, 7601, 7602, 7603, 7603, 7603, 7607, 7607, 7608, 7610, 7610, 7611, 7611, 7611, 7612, 7612, 7612, </w:t>
      </w:r>
      <w:r>
        <w:rPr>
          <w:rFonts w:ascii="Monaco" w:hAnsi="Monaco" w:cs="Monaco"/>
          <w:color w:val="000000"/>
          <w:sz w:val="22"/>
          <w:szCs w:val="22"/>
        </w:rPr>
        <w:lastRenderedPageBreak/>
        <w:t xml:space="preserve">7613, 7615, 7615, 7616, 7617, 7617, 7622, 7622, 7624, 7625, 7625, 7626, 7626, 7627, 7627, 7627, 7627, 7628, 7628, 7629, 7629, 7629, 7629, 7630, 7630, 7631, 7632, 7633, 7635, 7636, 7637, 7637, 7640, 7642, 7642, 7642, 7643, 7644, 7644, 7646, 7649, 7649, 7650, 7651, 7652, 7653, 7654, 7654, 7655, 7655, 7656, 7657, 7657, 7657, 7657, 7658, 7659, 7659, 7661, 7663, 7663, 7664, 7665, 7667, 7668, 7668, 7668, 7670, 7671, 7672, 7672, 7672, 7672, 7672, 7673, 7673, 7674, 7674, 7677, 7679, 7679, 7679, 7680, 7680, 7680, 7682, 7682, 7685, 7690, 7692, 7693, 7696, 7696, 7696, 7697, 7698, 7698, 7698, 7699, 7701, 7702, 7703, 7703, 7704, 7706, 7706, 7706, 7708, 7709, 7711, 7711, 7712, 7712, 7714, 7714, 7715, 7717, 7720, 7721, 7721, 7723, 7724, 7726, 7726, 7726, 7727, 7727, 7728, 7729, 7729, 7729, 7730, 7730, 7732, 7732, 7733, 7735, 7736, 7737, 7737, 7742, 7742, 7742, 7742, 7743, 7744, 7744, 7744, 7745, 7747, 7748, 7749, 7751, 7751, 7752, 7753, 7753, 7754, 7755, 7755, 7757, 7757, 7757, 7760, 7761, 7762, 7762, 7762, 7763, 7763, 7763, 7763, 7764, 7764, 7766, 7766, 7767, 7769, 7769, 7770, 7770, 7771, 7776, 7777, 7778, 7779, 7779, 7780, 7780, 7781, 7782, 7782, 7783, 7784, 7784, 7787, 7787, 7787, 7788, 7788, 7788, 7789, 7789, 7790, 7793, 7794, 7795, 7796, 7798, 7799, 7800, 7801, 7802, 7803, 7803, 7803, 7804, 7805, 7806, 7807, 7807, 7808, 7808, 7808, 7809, 7809, 7809, 7810, 7812, 7813, 7815, 7816, 7816, 7819, 7819, 7825, 7826, 7826, 7827, 7828, 7828, 7829, 7831, 7832, 7834, 7834, 7835, 7835, 7836, 7837, 7838, 7839, 7841, 7844, 7845, 7845, 7845, 7846, 7846, 7846, 7847, 7850, 7852, 7854, 7857, 7858, 7859, 7859, 7860, 7860, 7864, 7865, 7866, 7868, 7868, 7870, 7872, 7872, 7872, 7873, 7874, 7874, 7874, 7874, 7875, 7875, 7875, 7875, 7877, 7878, 7881, 7881, 7881, 7882, 7884, 7885, 7886, 7886, 7887, 7887, 7887, 7887, 7888, 7890, 7891, 7893, 7894, 7894, 7894, 7895, 7896, 7898, 7898, 7898, 7900, 7900, 7903, 7903, 7905, 7906, 7906, 7906, 7907, 7909, 7909, 7912, 7913, 7913, 7913, 7913, 7914, 7915, 7917, 7920, 7920, 7920, 7920, 7921, 7921, 7922, 7923, 7924, 7925, 7927, 7928, 7928, 7928, 7929, 7931, 7933, 7934, 7934, 7936, 7938, 7939, 7939, 7940, 7940, 7941, 7946, 7948, 7951, 7951, 7952, 7952, 7953, 7954, 7956, 7956, 7956, 7956, 7959, 7960, 7961, 7961, 7964, 7964, 7965, 7965, 7966, 7966, 7967, 7968, 7969, 7974, 7975, 7977, 7977, 7979, 7979, 7979, 7981, 7982, 7982, 7983, 7984, 7984, 7986, 7986, 7987, 7988, 7988, 7989, 7990, 7990, 7991, 7991, 7991, 7992, 7994, 7996, 7999, 8000, 8001, 8002, 8002, 8004, 8005, 8006, 8006, 8007, 8007, 8008, 8008, 8009, 8010, 8010, 8013, 8014, 8016, 8018, 8019, 8019, 8021, 8022, 8024, 8024, 8025, 8026, 8027, 8029, 8029, 8030, 8030, 8031, 8031, 8034, 8036, 8036, 8036, 8037, 8037, 8042, 8044, 8044, 8044, 8045, 8045, 8046, 8046, 8047, 8047, 8048, 8049, 8050, 8052, 8053, 8053, 8053, 8053, 8055, 8058, 8059, 8060, 8060, 8062, 8062, 8063, 8064, 8065, 8066, 8067, 8068, 8071, </w:t>
      </w:r>
      <w:r>
        <w:rPr>
          <w:rFonts w:ascii="Monaco" w:hAnsi="Monaco" w:cs="Monaco"/>
          <w:color w:val="000000"/>
          <w:sz w:val="22"/>
          <w:szCs w:val="22"/>
        </w:rPr>
        <w:lastRenderedPageBreak/>
        <w:t xml:space="preserve">8074, 8075, 8076, 8079, 8080, 8080, 8080, 8080, 8081, 8081, 8082, 8083, 8085, 8087, 8089, 8089, 8090, 8090, 8090, 8092, 8092, 8093, 8094, 8095, 8097, 8099, 8099, 8102, 8102, 8103, 8104, 8106, 8107, 8107, 8108, 8108, 8109, 8109, 8110, 8110, 8112, 8113, 8113, 8115, 8117, 8118, 8120, 8121, 8121, 8121, 8123, 8123, 8125, 8126, 8128, 8128, 8129, 8131, 8132, 8132, 8133, 8136, 8136, 8136, 8137, 8140, 8143, 8145, 8145, 8146, 8147, 8147, 8148, 8148, 8148, 8150, 8150, 8150, 8151, 8152, 8152, 8154, 8155, 8156, 8158, 8158, 8159, 8160, 8161, 8162, 8163, 8163, 8163, 8164, 8165, 8165, 8166, 8168, 8175, 8176, 8176, 8177, 8179, 8180, 8181, 8182, 8183, 8183, 8185, 8186, 8187, 8190, 8190, 8191, 8192, 8192, 8192, 8193, 8193, 8194, 8194, 8195, 8195, 8199, 8199, 8201, 8204, 8205, 8205, 8205, 8205, 8208, 8209, 8209, 8210, 8210, 8211, 8212, 8212, 8213, 8213, 8214, 8215, 8216, 8218, 8221, 8221, 8222, 8223, 8223, 8224, 8224, 8225, 8226, 8226, 8230, 8230, 8230, 8231, 8232, 8232, 8232, 8233, 8234, 8234, 8236, 8236, 8237, 8238, 8239, 8241, 8241, 8241, 8242, 8242, 8243, 8244, 8244, 8246, 8247, 8249, 8250, 8250, 8250, 8250, 8252, 8254, 8255, 8255, 8255, 8256, 8256, 8256, 8257, 8257, 8257, 8257, 8258, 8260, 8264, 8264, 8265, 8265, 8266, 8268, 8268, 8269, 8270, 8271, 8273, 8274, 8274, 8274, 8275, 8275, 8276, 8276, 8277, 8278, 8282, 8283, 8284, 8286, 8287, 8287, 8287, 8287, 8287, 8289, 8295, 8297, 8299, 8299, 8300, 8300, 8301, 8301, 8302, 8303, 8305, 8307, 8308, 8309, 8310, 8310, 8313, 8313, 8314, 8315, 8315, 8315, 8316, 8318, 8318, 8319, 8320, 8322, 8322, 8322, 8323, 8323, 8325, 8327, 8327, 8329, 8331, 8331, 8332, 8332, 8334, 8334, 8335, 8335, 8336, 8337, 8339, 8340, 8341, 8341, 8342, 8342, 8342, 8344, 8345, 8348, 8348, 8349, 8349, 8350, 8350, 8350, 8350, 8351, 8351, 8352, 8352, 8352, 8353, 8355, 8356, 8358, 8359, 8360, 8360, 8360, 8360, 8360, 8361, 8361, 8362, 8362, 8362, 8363, 8366, 8367, 8367, 8367, 8369, 8369, 8369, 8371, 8373, 8374, 8374, 8374, 8374, 8375, 8375, 8375, 8376, 8377, 8381, 8382, 8382, 8383, 8384, 8384, 8388, 8389, 8389, 8389, 8389, 8390, 8392, 8393, 8393, 8394, 8394, 8394, 8394, 8395, 8395, 8398, 8402, 8403, 8403, 8405, 8405, 8405, 8406, 8409, 8410, 8411, 8411, 8412, 8414, 8417, 8418, 8418, 8419, 8421, 8421, 8422, 8422, 8422, 8422, 8424, 8425, 8425, 8426, 8427, 8428, 8428, 8430, 8430, 8431, 8431, 8433, 8434, 8434, 8434, 8435, 8436, 8436, 8437, 8437, 8437, 8438, 8439, 8441, 8442, 8443, 8443, 8446, 8446, 8446, 8450, 8450, 8451, 8453, 8453, 8454, 8455, 8456, 8456, 8458, 8459, 8459, 8462, 8462, 8463, 8464, 8464, 8466, 8466, 8467, 8467, 8469, 8470, 8470, 8471, 8471, 8472, 8472, 8472, 8473, 8473, 8474, 8474, 8475, 8476, 8476, 8476, 8476, 8477, 8478, 8478, 8479, 8479, 8479, 8480, 8481, 8483, 8486, 8487, 8488, 8488, 8491, 8491, 8492, 8493, 8494, 8495, 8495, 8495, 8496, 8496, 8497, 8497, 8505, 8505, 8507, 8507, 8507, 8511, 8513, 8513, 8513, 8514, 8514, 8515, 8515, 8515, 8516, </w:t>
      </w:r>
      <w:r>
        <w:rPr>
          <w:rFonts w:ascii="Monaco" w:hAnsi="Monaco" w:cs="Monaco"/>
          <w:color w:val="000000"/>
          <w:sz w:val="22"/>
          <w:szCs w:val="22"/>
        </w:rPr>
        <w:lastRenderedPageBreak/>
        <w:t xml:space="preserve">8517, 8518, 8519, 8519, 8519, 8520, 8522, 8523, 8525, 8527, 8527, 8527, 8529, 8529, 8530, 8531, 8531, 8534, 8534, 8535, 8536, 8537, 8539, 8540, 8542, 8542, 8543, 8544, 8547, 8553, 8554, 8554, 8555, 8556, 8556, 8556, 8557, 8558, 8559, 8560, 8560, 8561, 8562, 8563, 8563, 8565, 8566, 8567, 8567, 8567, 8569, 8569, 8569, 8570, 8573, 8574, 8575, 8575, 8575, 8575, 8576, 8577, 8577, 8578, 8578, 8578, 8580, 8581, 8581, 8582, 8582, 8584, 8585, 8585, 8588, 8592, 8592, 8593, 8594, 8594, 8598, 8601, 8604, 8604, 8605, 8607, 8609, 8610, 8612, 8614, 8616, 8616, 8616, 8616, 8619, 8620, 8621, 8622, 8622, 8623, 8625, 8625, 8626, 8627, 8628, 8628, 8629, 8630, 8631, 8631, 8632, 8633, 8635, 8635, 8635, 8636, 8637, 8637, 8640, 8640, 8644, 8645, 8646, 8647, 8647, 8647, 8648, 8649, 8649, 8650, 8651, 8653, 8653, 8655, 8655, 8656, 8656, 8658, 8659, 8660, 8663, 8663, 8664, 8667, 8668, 8669, 8669, 8671, 8672, 8673, 8673, 8674, 8675, 8676, 8679, 8681, 8682, 8686, 8686, 8688, 8688, 8688, 8690, 8690, 8690, 8692, 8693, 8696, 8697, 8698, 8699, 8699, 8699, 8701, 8704, 8704, 8705, 8706, 8706, 8707, 8707, 8707, 8708, 8708, 8710, 8712, 8714, 8715, 8715, 8717, 8717, 8717, 8718, 8719, 8719, 8721, 8721, 8721, 8721, 8721, 8722, 8722, 8723, 8724, 8724, 8725, 8726, 8728, 8728, 8730, 8731, 8732, 8732, 8732, 8732, 8733, 8735, 8735, 8737, 8737, 8737, 8738, 8738, 8739, 8739, 8740, 8741, 8742, 8742, 8744, 8744, 8745, 8746, 8746, 8746, 8748, 8748, 8748, 8749, 8750, 8751, 8751, 8754, 8757, 8759, 8761, 8761, 8762, 8762, 8765, 8765, 8766, 8767, 8768, 8768, 8774, 8774, 8775, 8776, 8776, 8781, 8783, 8783, 8784, 8784, 8785, 8786, 8786, 8788, 8789, 8791, 8791, 8793, 8793, 8794, 8794, 8796, 8796, 8796, 8797, 8798, 8798, 8798, 8799, 8799, 8800, 8801, 8801, 8802, 8802, 8803, 8804, 8805, 8805, 8805, 8807, 8809, 8812, 8813, 8814, 8814, 8814, 8815, 8817, 8817, 8817, 8820, 8821, 8822, 8822, 8824, 8827, 8827, 8828, 8828, 8829, 8831, 8831, 8832, 8833, 8833, 8833, 8834, 8835, 8836, 8837, 8837, 8838, 8841, 8848, 8849, 8851, 8853, 8853, 8854, 8856, 8856, 8857, 8858, 8858, 8859, 8859, 8860, 8860, 8861, 8864, 8866, 8867, 8867, 8868, 8868, 8871, 8871, 8871, 8872, 8873, 8873, 8874, 8874, 8874, 8874, 8876, 8876, 8876, 8877, 8878, 8880, 8881, 8885, 8886, 8887, 8888, 8888, 8890, 8890, 8891, 8892, 8893, 8894, 8895, 8897, 8897, 8899, 8900, 8900, 8901, 8901, 8902, 8903, 8904, 8906, 8907, 8908, 8908, 8910, 8910, 8910, 8911, 8911, 8911, 8911, 8912, 8913, 8920, 8921, 8924, 8924, 8926, 8926, 8926, 8927, 8927, 8927, 8928, 8933, 8938, 8938, 8939, 8940, 8940, 8941, 8942, 8942, 8943, 8943, 8946, 8946, 8947, 8948, 8948, 8951, 8952, 8953, 8956, 8957, 8957, 8957, 8960, 8961, 8962, 8962, 8963, 8964, 8965, 8966, 8968, 8968, 8970, 8970, 8975, 8977, 8978, 8979, 8982, 8984, 8985, 8986, 8987, 8989, 8989, 8990, 8990, 8991, 8992, 8993, 8993, 8995, 8995, 8995, 8998, 8999, 8999, 8999, 9000, 9002, 9004, 9005, 9005, 9005, 9007, 9007, 9007, 9007, 9010, </w:t>
      </w:r>
      <w:r>
        <w:rPr>
          <w:rFonts w:ascii="Monaco" w:hAnsi="Monaco" w:cs="Monaco"/>
          <w:color w:val="000000"/>
          <w:sz w:val="22"/>
          <w:szCs w:val="22"/>
        </w:rPr>
        <w:lastRenderedPageBreak/>
        <w:t xml:space="preserve">9017, 9020, 9021, 9021, 9021, 9023, 9023, 9025, 9027, 9028, 9028, 9029, 9030, 9031, 9032, 9034, 9034, 9035, 9035, 9035, 9037, 9038, 9042, 9042, 9042, 9042, 9045, 9046, 9046, 9048, 9049, 9049, 9049, 9052, 9054, 9054, 9055, 9055, 9056, 9056, 9058, 9060, 9060, 9061, 9061, 9062, 9063, 9064, 9065, 9065, 9066, 9066, 9067, 9068, 9068, 9071, 9073, 9078, 9078, 9079, 9080, 9081, 9081, 9082, 9082, 9082, 9085, 9086, 9087, 9087, 9087, 9087, 9090, 9090, 9090, 9091, 9093, 9093, 9094, 9094, 9095, 9095, 9096, 9099, 9100, 9101, 9101, 9101, 9105, 9107, 9109, 9110, 9110, 9111, 9111, 9112, 9112, 9114, 9114, 9114, 9116, 9116, 9117, 9119, 9120, 9120, 9123, 9124, 9125, 9126, 9126, 9126, 9127, 9128, 9130, 9131, 9132, 9133, 9133, 9133, 9136, 9136, 9138, 9138, 9139, 9139, 9140, 9140, 9143, 9144, 9145, 9147, 9149, 9149, 9150, 9151, 9152, 9153, 9155, 9155, 9155, 9156, 9156, 9157, 9159, 9160, 9163, 9165, 9165, 9169, 9169, 9169, 9170, 9171, 9171, 9173, 9173, 9174, 9182, 9182, 9183, 9184, 9184, 9185, 9186, 9187, 9187, 9188, 9190, 9191, 9192, 9193, 9195, 9195, 9195, 9196, 9196, 9198, 9199, 9200, 9202, 9205, 9205, 9209, 9209, 9210, 9210, 9212, 9213, 9214, 9214, 9215, 9215, 9215, 9215, 9216, 9217, 9218, 9219, 9220, 9220, 9221, 9222, 9222, 9225, 9226, 9226, 9226, 9226, 9228, 9229, 9230, 9232, 9233, 9233, 9234, 9236, 9240, 9240, 9242, 9242, 9243, 9243, 9243, 9243, 9244, 9244, 9244, 9244, 9244, 9245, 9246, 9246, 9247, 9248, 9248, 9248, 9248, 9248, 9251, 9252, 9252, 9253, 9254, 9255, 9257, 9257, 9258, 9258, 9259, 9260, 9260, 9261, 9263, 9264, 9267, 9267, 9268, 9268, 9269, 9269, 9270, 9271, 9271, 9271, 9272, 9272, 9272, 9273, 9273, 9274, 9274, 9275, 9276, 9276, 9278, 9278, 9278, 9281, 9281, 9284, 9285, 9287, 9291, 9292, 9292, 9292, 9293, 9293, 9295, 9295, 9298, 9298, 9299, 9301, 9304, 9305, 9305, 9311, 9312, 9314, 9315, 9316, 9318, 9319, 9319, 9321, 9321, 9325, 9326, 9326, 9326, 9328, 9333, 9333, 9333, 9334, 9335, 9335, 9338, 9338, 9339, 9339, 9340, 9342, 9342, 9342, 9343, 9345, 9346, 9348, 9348, 9349, 9350, 9350, 9351, 9351, 9352, 9353, 9353, 9353, 9354, 9354, 9354, 9357, 9357, 9359, 9359, 9360, 9360, 9361, 9363, 9365, 9367, 9367, 9367, 9368, 9369, 9371, 9372, 9372, 9373, 9374, 9375, 9375, 9375, 9375, 9377, 9377, 9378, 9379, 9383, 9386, 9386, 9386, 9387, 9389, 9389, 9390, 9391, 9392, 9392, 9392, 9394, 9395, 9396, 9396, 9397, 9398, 9399, 9402, 9403, 9406, 9409, 9409, 9411, 9413, 9414, 9414, 9414, 9415, 9419, 9419, 9419, 9421, 9421, 9421, 9421, 9422, 9422, 9422, 9422, 9424, 9425, 9426, 9428, 9429, 9430, 9430, 9433, 9433, 9434, 9434, 9435, 9438, 9438, 9439, 9439, 9440, 9441, 9441, 9442, 9442, 9442, 9442, 9443, 9444, 9448, 9451, 9452, 9452, 9455, 9457, 9457, 9457, 9458, 9459, 9459, 9460, 9461, 9463, 9463, 9463, 9465, 9467, 9467, 9468, 9468, 9468, 9469, 9469, 9471, 9471, 9471, 9472, 9472, 9473, 9473, 9474, 9476, 9476, 9478, 9479, 9479, 9480, 9482, 9483, 9483, 9484, 9485, 9486, 9486, 9487, 9488, </w:t>
      </w:r>
      <w:r>
        <w:rPr>
          <w:rFonts w:ascii="Monaco" w:hAnsi="Monaco" w:cs="Monaco"/>
          <w:color w:val="000000"/>
          <w:sz w:val="22"/>
          <w:szCs w:val="22"/>
        </w:rPr>
        <w:lastRenderedPageBreak/>
        <w:t xml:space="preserve">9491, 9491, 9491, 9492, 9492, 9496, 9497, 9497, 9498, 9500, 9500, 9503, 9503, 9506, 9506, 9506, 9508, 9510, 9511, 9511, 9514, 9515, 9516, 9516, 9517, 9518, 9520, 9520, 9521, 9521, 9521, 9523, 9523, 9523, 9525, 9526, 9527, 9528, 9532, 9533, 9534, 9534, 9535, 9535, 9535, 9537, 9537, 9538, 9538, 9538, 9539, 9541, 9541, 9541, 9541, 9543, 9543, 9545, 9546, 9547, 9547, 9548, 9548, 9548, 9549, 9549, 9551, 9551, 9552, 9556, 9556, 9558, 9559, 9559, 9560, 9560, 9561, 9561, 9562, 9563, 9565, 9566, 9566, 9567, 9568, 9568, 9569, 9569, 9569, 9569, 9570, 9571, 9576, 9576, 9577, 9578, 9580, 9580, 9580, 9581, 9582, 9586, 9587, 9587, 9592, 9594, 9595, 9595, 9596, 9599, 9603, 9604, 9604, 9606, 9606, 9606, 9607, 9607, 9607, 9609, 9609, 9609, 9610, 9613, 9614, 9615, 9615, 9616, 9616, 9617, 9618, 9618, 9618, 9619, 9620, 9620, 9621, 9621, 9623, 9623, 9625, 9628, 9628, 9630, 9630, 9631, 9632, 9633, 9633, 9633, 9634, 9636, 9636, 9636, 9638, 9638, 9639, 9639, 9640, 9641, 9641, 9641, 9641, 9644, 9645, 9647, 9648, 9648, 9653, 9653, 9653, 9654, 9655, 9657, 9658, 9658, 9661, 9663, 9663, 9664, 9665, 9666, 9666, 9667, 9667, 9669, 9670, 9670, 9670, 9671, 9673, 9674, 9675, 9675, 9677, 9678, 9679, 9680, 9680, 9681, 9681, 9682, 9684, 9685, 9686, 9686, 9687, 9687, 9690, 9692, 9692, 9693, 9693, 9693, 9694, 9697, 9698, 9700, 9701, 9701, 9702, 9702, 9702, 9703, 9704, 9704, 9706, 9707, 9707, 9707, 9709, 9711, 9714, 9715, 9716, 9717, 9718, 9719, 9719, 9723, 9723, 9723, 9724, 9725, 9725, 9727, 9727, 9727, 9728, 9728, 9730, 9732, 9732, 9732, 9733, 9734, 9734, 9735, 9735, 9735, 9736, 9736, 9741, 9742, 9749, 9749, 9752, 9753, 9754, 9754, 9756, 9758, 9758, 9760, 9761, 9761, 9761, 9761, 9762, 9762, 9763, 9763, 9764, 9765, 9767, 9774, 9776, 9777, 9778, 9778, 9778, 9779, 9779, 9782, 9782, 9783, 9783, 9783, 9785, 9786, 9786, 9786, 9786, 9786, 9788, 9789, 9789, 9790, 9790, 9792, 9792, 9793, 9793, 9794, 9794, 9796, 9797, 9799, 9800, 9800, 9801, 9802, 9803, 9805, 9805, 9807, 9810, 9810, 9811, 9814, 9814, 9814, 9815, 9815, 9815, 9815, 9817, 9818, 9818, 9820, 9820, 9821, 9821, 9825, 9827, 9828, 9829, 9829, 9830, 9833, 9834, 9835, 9836, 9836, 9836, 9836, 9837, 9838, 9838, 9839, 9841, 9841, 9841, 9841, 9842, 9844, 9845, 9846, 9846, 9847, 9847, 9849, 9849, 9851, 9855, 9857, 9860, 9860, 9860, 9862, 9862, 9864, 9864, 9865, 9866, 9866, 9866, 9866, 9867, 9867, 9870, 9872, 9873, 9873, 9874, 9874, 9878, 9878, 9879, 9879, 9882, 9884, 9885, 9886, 9888, 9888, 9891, 9891, 9892, 9892, 9893, 9897, 9897, 9897, 9898, 9900, 9901, 9901, 9901, 9904, 9904, 9906, 9906, 9907, 9907, 9909, 9909, 9909, 9910, 9910, 9912, 9913, 9913, 9913, 9914, 9914, 9915, 9917, 9919, 9920, 9920, 9920, 9921, 9924, 9925, 9926, 9928, 9928, 9930, 9930, 9931, 9931, 9932, 9933, 9934, 9935, 9937, 9939, 9940, 9940, 9941, 9942, 9942, 9945, 9947, 9947, 9947, 9948, 9948, 9949, 9949, 9949, 9951, 9952, 9952, 9954, 9956, 9957, 9960, 9960, 9961, 9962, 9962, 9963, </w:t>
      </w:r>
      <w:r>
        <w:rPr>
          <w:rFonts w:ascii="Monaco" w:hAnsi="Monaco" w:cs="Monaco"/>
          <w:color w:val="000000"/>
          <w:sz w:val="22"/>
          <w:szCs w:val="22"/>
        </w:rPr>
        <w:lastRenderedPageBreak/>
        <w:t xml:space="preserve">9964, 9964, 9966, 9966, 9969, 9970, 9972, 9972, 9973, 9973, 9974, 9974, 9976, 9979, 9979, 9980, 9981, 9985, 9986, 9988, 9989, 9990, 9991, 9992, 9992, 9993, 9994, 9995, 9997, 9997, 9997, 9998, 9998, 9999, 9999, </w:t>
      </w:r>
    </w:p>
    <w:p w14:paraId="0E2B18FA"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Number of integers between range of 3 and 9999 is 9994</w:t>
      </w:r>
    </w:p>
    <w:p w14:paraId="2669D8C8"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Binary recursive returns 4</w:t>
      </w:r>
    </w:p>
    <w:p w14:paraId="45AE3FB5"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Ternary recursive returns 4</w:t>
      </w:r>
    </w:p>
    <w:p w14:paraId="48CECE6E" w14:textId="77777777" w:rsidR="00951CAB" w:rsidRDefault="00951CAB" w:rsidP="00951CAB">
      <w:pPr>
        <w:widowControl w:val="0"/>
        <w:autoSpaceDE w:val="0"/>
        <w:autoSpaceDN w:val="0"/>
        <w:adjustRightInd w:val="0"/>
        <w:rPr>
          <w:rFonts w:ascii="Monaco" w:hAnsi="Monaco" w:cs="Monaco"/>
          <w:sz w:val="22"/>
          <w:szCs w:val="22"/>
        </w:rPr>
      </w:pPr>
      <w:r>
        <w:rPr>
          <w:rFonts w:ascii="Monaco" w:hAnsi="Monaco" w:cs="Monaco"/>
          <w:color w:val="000000"/>
          <w:sz w:val="22"/>
          <w:szCs w:val="22"/>
        </w:rPr>
        <w:t>Quad recursive returns 4</w:t>
      </w:r>
    </w:p>
    <w:p w14:paraId="7F14FE6A" w14:textId="40D23D55" w:rsidR="00A3686E" w:rsidRDefault="00951CAB" w:rsidP="00951CAB">
      <w:pPr>
        <w:widowControl w:val="0"/>
        <w:autoSpaceDE w:val="0"/>
        <w:autoSpaceDN w:val="0"/>
        <w:adjustRightInd w:val="0"/>
        <w:spacing w:after="240" w:line="340" w:lineRule="atLeast"/>
        <w:rPr>
          <w:rFonts w:ascii="Times" w:hAnsi="Times" w:cs="Times"/>
          <w:b/>
          <w:bCs/>
          <w:color w:val="000000"/>
          <w:sz w:val="29"/>
          <w:szCs w:val="29"/>
        </w:rPr>
      </w:pPr>
      <w:r>
        <w:rPr>
          <w:rFonts w:ascii="Monaco" w:hAnsi="Monaco" w:cs="Monaco"/>
          <w:color w:val="000000"/>
          <w:sz w:val="22"/>
          <w:szCs w:val="22"/>
        </w:rPr>
        <w:t>Binary iterative returns 4</w:t>
      </w:r>
    </w:p>
    <w:p w14:paraId="4A00E62F"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7: REFINING THE PROGRAM (“Add bells and whistles to the program”) </w:t>
      </w:r>
    </w:p>
    <w:p w14:paraId="1F8B813A" w14:textId="607F143F" w:rsidR="0024329B" w:rsidRDefault="00951CA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Make it look better.</w:t>
      </w:r>
      <w:r w:rsidR="0024329B">
        <w:rPr>
          <w:rFonts w:ascii="Times" w:hAnsi="Times" w:cs="Times"/>
          <w:color w:val="000000"/>
          <w:sz w:val="29"/>
          <w:szCs w:val="29"/>
        </w:rPr>
        <w:t xml:space="preserve"> </w:t>
      </w:r>
    </w:p>
    <w:p w14:paraId="45E953FA"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PHASE 8: PRODUCTION </w:t>
      </w:r>
    </w:p>
    <w:p w14:paraId="234789B8" w14:textId="77777777" w:rsidR="0024329B" w:rsidRDefault="0024329B" w:rsidP="0024329B">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I prepared a copy of the entire program for Lab TA’s evaluation, as specified by the TA. Then, I sent electronically the copy to the Lab TA. </w:t>
      </w:r>
    </w:p>
    <w:p w14:paraId="0DDCBE9A" w14:textId="22B36AE3" w:rsidR="006B24E4" w:rsidRDefault="0024329B"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 xml:space="preserve">PHASE 9: MAINTENANCE </w:t>
      </w:r>
    </w:p>
    <w:p w14:paraId="081CFBEE" w14:textId="42AE6868" w:rsidR="003325A6" w:rsidRDefault="00951CA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Fix the issues with iterative.</w:t>
      </w:r>
    </w:p>
    <w:p w14:paraId="343E923D" w14:textId="77777777" w:rsidR="003325A6" w:rsidRDefault="003325A6" w:rsidP="00251DA4">
      <w:pPr>
        <w:widowControl w:val="0"/>
        <w:autoSpaceDE w:val="0"/>
        <w:autoSpaceDN w:val="0"/>
        <w:adjustRightInd w:val="0"/>
        <w:spacing w:after="240" w:line="340" w:lineRule="atLeast"/>
        <w:rPr>
          <w:rFonts w:ascii="Times" w:hAnsi="Times" w:cs="Times"/>
          <w:bCs/>
          <w:color w:val="000000"/>
          <w:sz w:val="29"/>
          <w:szCs w:val="29"/>
        </w:rPr>
      </w:pPr>
    </w:p>
    <w:p w14:paraId="2399AA66" w14:textId="77777777" w:rsidR="001073B7" w:rsidRDefault="003325A6"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
          <w:bCs/>
          <w:color w:val="000000"/>
          <w:sz w:val="29"/>
          <w:szCs w:val="29"/>
        </w:rPr>
        <w:t>TIME AND SPACE</w:t>
      </w:r>
    </w:p>
    <w:p w14:paraId="39A6501A" w14:textId="24DD8661" w:rsidR="00BB4ADD" w:rsidRDefault="00951CAB" w:rsidP="00251DA4">
      <w:pPr>
        <w:widowControl w:val="0"/>
        <w:autoSpaceDE w:val="0"/>
        <w:autoSpaceDN w:val="0"/>
        <w:adjustRightInd w:val="0"/>
        <w:spacing w:after="240" w:line="340" w:lineRule="atLeast"/>
        <w:rPr>
          <w:rFonts w:ascii="Times" w:hAnsi="Times" w:cs="Times"/>
          <w:bCs/>
          <w:color w:val="000000"/>
          <w:sz w:val="29"/>
          <w:szCs w:val="29"/>
        </w:rPr>
      </w:pPr>
      <w:r>
        <w:rPr>
          <w:rFonts w:ascii="Times" w:hAnsi="Times" w:cs="Times"/>
          <w:bCs/>
          <w:color w:val="000000"/>
          <w:sz w:val="29"/>
          <w:szCs w:val="29"/>
        </w:rPr>
        <w:t>Space would be depending on the amount of numbers the user wanted.</w:t>
      </w:r>
      <w:r w:rsidR="0011596E">
        <w:rPr>
          <w:rFonts w:ascii="Times" w:hAnsi="Times" w:cs="Times"/>
          <w:bCs/>
          <w:color w:val="000000"/>
          <w:sz w:val="29"/>
          <w:szCs w:val="29"/>
        </w:rPr>
        <w:t xml:space="preserve"> </w:t>
      </w:r>
      <w:r w:rsidR="001073B7">
        <w:rPr>
          <w:rFonts w:ascii="Times" w:hAnsi="Times" w:cs="Times"/>
          <w:bCs/>
          <w:color w:val="000000"/>
          <w:sz w:val="29"/>
          <w:szCs w:val="29"/>
        </w:rPr>
        <w:t>The number of array</w:t>
      </w:r>
      <w:r w:rsidR="00D71CC1">
        <w:rPr>
          <w:rFonts w:ascii="Times" w:hAnsi="Times" w:cs="Times"/>
          <w:bCs/>
          <w:color w:val="000000"/>
          <w:sz w:val="29"/>
          <w:szCs w:val="29"/>
        </w:rPr>
        <w:t xml:space="preserve"> elements plus any </w:t>
      </w:r>
      <w:r w:rsidR="00BB4ADD">
        <w:rPr>
          <w:rFonts w:ascii="Times" w:hAnsi="Times" w:cs="Times"/>
          <w:bCs/>
          <w:color w:val="000000"/>
          <w:sz w:val="29"/>
          <w:szCs w:val="29"/>
        </w:rPr>
        <w:t>of the types.</w:t>
      </w:r>
    </w:p>
    <w:p w14:paraId="5818391D" w14:textId="5BB60D62" w:rsidR="00251DA4" w:rsidRPr="001073B7" w:rsidRDefault="00BB4ADD" w:rsidP="00251DA4">
      <w:pPr>
        <w:widowControl w:val="0"/>
        <w:autoSpaceDE w:val="0"/>
        <w:autoSpaceDN w:val="0"/>
        <w:adjustRightInd w:val="0"/>
        <w:spacing w:after="240" w:line="340" w:lineRule="atLeast"/>
        <w:rPr>
          <w:rFonts w:ascii="Times" w:hAnsi="Times" w:cs="Times"/>
          <w:b/>
          <w:bCs/>
          <w:color w:val="000000"/>
          <w:sz w:val="29"/>
          <w:szCs w:val="29"/>
        </w:rPr>
      </w:pPr>
      <w:r>
        <w:rPr>
          <w:rFonts w:ascii="Times" w:hAnsi="Times" w:cs="Times"/>
          <w:bCs/>
          <w:color w:val="000000"/>
          <w:sz w:val="29"/>
          <w:szCs w:val="29"/>
        </w:rPr>
        <w:t xml:space="preserve">Time would be </w:t>
      </w:r>
      <w:r w:rsidR="0011596E">
        <w:rPr>
          <w:rFonts w:ascii="Times" w:hAnsi="Times" w:cs="Times"/>
          <w:bCs/>
          <w:color w:val="000000"/>
          <w:sz w:val="29"/>
          <w:szCs w:val="29"/>
        </w:rPr>
        <w:t>O(n) in the main, but more for the search methods</w:t>
      </w:r>
      <w:r>
        <w:rPr>
          <w:rFonts w:ascii="Times" w:hAnsi="Times" w:cs="Times"/>
          <w:bCs/>
          <w:color w:val="000000"/>
          <w:sz w:val="29"/>
          <w:szCs w:val="29"/>
        </w:rPr>
        <w:t>. O(n</w:t>
      </w:r>
      <w:r w:rsidR="00951CAB">
        <w:rPr>
          <w:rFonts w:ascii="Times" w:hAnsi="Times" w:cs="Times"/>
          <w:bCs/>
          <w:color w:val="000000"/>
          <w:sz w:val="29"/>
          <w:szCs w:val="29"/>
        </w:rPr>
        <w:t>log(n)+</w:t>
      </w:r>
      <w:r w:rsidR="0011596E">
        <w:rPr>
          <w:rFonts w:ascii="Times" w:hAnsi="Times" w:cs="Times"/>
          <w:bCs/>
          <w:color w:val="000000"/>
          <w:sz w:val="29"/>
          <w:szCs w:val="29"/>
        </w:rPr>
        <w:t>n</w:t>
      </w:r>
      <w:r>
        <w:rPr>
          <w:rFonts w:ascii="Times" w:hAnsi="Times" w:cs="Times"/>
          <w:bCs/>
          <w:color w:val="000000"/>
          <w:sz w:val="29"/>
          <w:szCs w:val="29"/>
        </w:rPr>
        <w:t>)</w:t>
      </w:r>
      <w:r w:rsidR="0011596E">
        <w:rPr>
          <w:rFonts w:ascii="Times" w:hAnsi="Times" w:cs="Times"/>
          <w:bCs/>
          <w:color w:val="000000"/>
          <w:sz w:val="29"/>
          <w:szCs w:val="29"/>
        </w:rPr>
        <w:t>.</w:t>
      </w:r>
      <w:r w:rsidR="00251DA4">
        <w:rPr>
          <w:rFonts w:ascii="Times" w:hAnsi="Times" w:cs="Times"/>
          <w:bCs/>
          <w:color w:val="000000"/>
          <w:sz w:val="29"/>
          <w:szCs w:val="29"/>
        </w:rPr>
        <w:t xml:space="preserve"> </w:t>
      </w:r>
    </w:p>
    <w:sectPr w:rsidR="00251DA4" w:rsidRPr="001073B7" w:rsidSect="00956B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832C94A2"/>
    <w:lvl w:ilvl="0" w:tplc="AEC8B04C">
      <w:start w:val="1"/>
      <w:numFmt w:val="decimal"/>
      <w:lvlText w:val="%1."/>
      <w:lvlJc w:val="left"/>
      <w:pPr>
        <w:ind w:left="720" w:hanging="360"/>
      </w:pPr>
      <w:rPr>
        <w:rFonts w:ascii="Arial" w:eastAsiaTheme="minorHAnsi"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35B110B6"/>
    <w:multiLevelType w:val="multilevel"/>
    <w:tmpl w:val="8DCC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9B"/>
    <w:rsid w:val="000618A2"/>
    <w:rsid w:val="0009741E"/>
    <w:rsid w:val="001073B7"/>
    <w:rsid w:val="0011596E"/>
    <w:rsid w:val="00157B55"/>
    <w:rsid w:val="0016798A"/>
    <w:rsid w:val="001763F8"/>
    <w:rsid w:val="0022355A"/>
    <w:rsid w:val="0024329B"/>
    <w:rsid w:val="00251DA4"/>
    <w:rsid w:val="002C6822"/>
    <w:rsid w:val="002D5127"/>
    <w:rsid w:val="003325A6"/>
    <w:rsid w:val="003543A2"/>
    <w:rsid w:val="003A4299"/>
    <w:rsid w:val="003A6A58"/>
    <w:rsid w:val="004D4DD4"/>
    <w:rsid w:val="005439EF"/>
    <w:rsid w:val="005B40CF"/>
    <w:rsid w:val="006559AF"/>
    <w:rsid w:val="00673273"/>
    <w:rsid w:val="006B24E4"/>
    <w:rsid w:val="006D048A"/>
    <w:rsid w:val="0072429D"/>
    <w:rsid w:val="00735743"/>
    <w:rsid w:val="00761410"/>
    <w:rsid w:val="007D7866"/>
    <w:rsid w:val="007E07B9"/>
    <w:rsid w:val="008858E2"/>
    <w:rsid w:val="00951CAB"/>
    <w:rsid w:val="00956B33"/>
    <w:rsid w:val="009E2F78"/>
    <w:rsid w:val="009F54CE"/>
    <w:rsid w:val="00A220D0"/>
    <w:rsid w:val="00A2256E"/>
    <w:rsid w:val="00A3686E"/>
    <w:rsid w:val="00A60658"/>
    <w:rsid w:val="00A62B57"/>
    <w:rsid w:val="00B5306E"/>
    <w:rsid w:val="00B57474"/>
    <w:rsid w:val="00B96E31"/>
    <w:rsid w:val="00BB4ADD"/>
    <w:rsid w:val="00BF5194"/>
    <w:rsid w:val="00CD147A"/>
    <w:rsid w:val="00CD78AC"/>
    <w:rsid w:val="00D25527"/>
    <w:rsid w:val="00D31823"/>
    <w:rsid w:val="00D71CC1"/>
    <w:rsid w:val="00D95C55"/>
    <w:rsid w:val="00DA505D"/>
    <w:rsid w:val="00DC300C"/>
    <w:rsid w:val="00E20D9E"/>
    <w:rsid w:val="00E4753C"/>
    <w:rsid w:val="00E822D0"/>
    <w:rsid w:val="00E97EBA"/>
    <w:rsid w:val="00ED636C"/>
    <w:rsid w:val="00FB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B9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D9E"/>
    <w:pPr>
      <w:ind w:left="720"/>
      <w:contextualSpacing/>
    </w:pPr>
  </w:style>
  <w:style w:type="paragraph" w:styleId="NormalWeb">
    <w:name w:val="Normal (Web)"/>
    <w:basedOn w:val="Normal"/>
    <w:uiPriority w:val="99"/>
    <w:unhideWhenUsed/>
    <w:rsid w:val="0022355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093437">
      <w:bodyDiv w:val="1"/>
      <w:marLeft w:val="0"/>
      <w:marRight w:val="0"/>
      <w:marTop w:val="0"/>
      <w:marBottom w:val="0"/>
      <w:divBdr>
        <w:top w:val="none" w:sz="0" w:space="0" w:color="auto"/>
        <w:left w:val="none" w:sz="0" w:space="0" w:color="auto"/>
        <w:bottom w:val="none" w:sz="0" w:space="0" w:color="auto"/>
        <w:right w:val="none" w:sz="0" w:space="0" w:color="auto"/>
      </w:divBdr>
      <w:divsChild>
        <w:div w:id="197009678">
          <w:marLeft w:val="0"/>
          <w:marRight w:val="0"/>
          <w:marTop w:val="0"/>
          <w:marBottom w:val="0"/>
          <w:divBdr>
            <w:top w:val="none" w:sz="0" w:space="0" w:color="auto"/>
            <w:left w:val="none" w:sz="0" w:space="0" w:color="auto"/>
            <w:bottom w:val="none" w:sz="0" w:space="0" w:color="auto"/>
            <w:right w:val="none" w:sz="0" w:space="0" w:color="auto"/>
          </w:divBdr>
          <w:divsChild>
            <w:div w:id="990986951">
              <w:marLeft w:val="0"/>
              <w:marRight w:val="0"/>
              <w:marTop w:val="0"/>
              <w:marBottom w:val="0"/>
              <w:divBdr>
                <w:top w:val="none" w:sz="0" w:space="0" w:color="auto"/>
                <w:left w:val="none" w:sz="0" w:space="0" w:color="auto"/>
                <w:bottom w:val="none" w:sz="0" w:space="0" w:color="auto"/>
                <w:right w:val="none" w:sz="0" w:space="0" w:color="auto"/>
              </w:divBdr>
              <w:divsChild>
                <w:div w:id="1085348447">
                  <w:marLeft w:val="0"/>
                  <w:marRight w:val="0"/>
                  <w:marTop w:val="0"/>
                  <w:marBottom w:val="0"/>
                  <w:divBdr>
                    <w:top w:val="none" w:sz="0" w:space="0" w:color="auto"/>
                    <w:left w:val="none" w:sz="0" w:space="0" w:color="auto"/>
                    <w:bottom w:val="none" w:sz="0" w:space="0" w:color="auto"/>
                    <w:right w:val="none" w:sz="0" w:space="0" w:color="auto"/>
                  </w:divBdr>
                </w:div>
              </w:divsChild>
            </w:div>
            <w:div w:id="1149134905">
              <w:marLeft w:val="0"/>
              <w:marRight w:val="0"/>
              <w:marTop w:val="0"/>
              <w:marBottom w:val="0"/>
              <w:divBdr>
                <w:top w:val="none" w:sz="0" w:space="0" w:color="auto"/>
                <w:left w:val="none" w:sz="0" w:space="0" w:color="auto"/>
                <w:bottom w:val="none" w:sz="0" w:space="0" w:color="auto"/>
                <w:right w:val="none" w:sz="0" w:space="0" w:color="auto"/>
              </w:divBdr>
              <w:divsChild>
                <w:div w:id="1509905953">
                  <w:marLeft w:val="0"/>
                  <w:marRight w:val="0"/>
                  <w:marTop w:val="0"/>
                  <w:marBottom w:val="0"/>
                  <w:divBdr>
                    <w:top w:val="none" w:sz="0" w:space="0" w:color="auto"/>
                    <w:left w:val="none" w:sz="0" w:space="0" w:color="auto"/>
                    <w:bottom w:val="none" w:sz="0" w:space="0" w:color="auto"/>
                    <w:right w:val="none" w:sz="0" w:space="0" w:color="auto"/>
                  </w:divBdr>
                </w:div>
              </w:divsChild>
            </w:div>
            <w:div w:id="2040354358">
              <w:marLeft w:val="0"/>
              <w:marRight w:val="0"/>
              <w:marTop w:val="0"/>
              <w:marBottom w:val="0"/>
              <w:divBdr>
                <w:top w:val="none" w:sz="0" w:space="0" w:color="auto"/>
                <w:left w:val="none" w:sz="0" w:space="0" w:color="auto"/>
                <w:bottom w:val="none" w:sz="0" w:space="0" w:color="auto"/>
                <w:right w:val="none" w:sz="0" w:space="0" w:color="auto"/>
              </w:divBdr>
              <w:divsChild>
                <w:div w:id="156309515">
                  <w:marLeft w:val="0"/>
                  <w:marRight w:val="0"/>
                  <w:marTop w:val="0"/>
                  <w:marBottom w:val="0"/>
                  <w:divBdr>
                    <w:top w:val="none" w:sz="0" w:space="0" w:color="auto"/>
                    <w:left w:val="none" w:sz="0" w:space="0" w:color="auto"/>
                    <w:bottom w:val="none" w:sz="0" w:space="0" w:color="auto"/>
                    <w:right w:val="none" w:sz="0" w:space="0" w:color="auto"/>
                  </w:divBdr>
                  <w:divsChild>
                    <w:div w:id="930939727">
                      <w:marLeft w:val="0"/>
                      <w:marRight w:val="0"/>
                      <w:marTop w:val="0"/>
                      <w:marBottom w:val="0"/>
                      <w:divBdr>
                        <w:top w:val="none" w:sz="0" w:space="0" w:color="auto"/>
                        <w:left w:val="none" w:sz="0" w:space="0" w:color="auto"/>
                        <w:bottom w:val="none" w:sz="0" w:space="0" w:color="auto"/>
                        <w:right w:val="none" w:sz="0" w:space="0" w:color="auto"/>
                      </w:divBdr>
                      <w:divsChild>
                        <w:div w:id="201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230">
                  <w:marLeft w:val="0"/>
                  <w:marRight w:val="0"/>
                  <w:marTop w:val="0"/>
                  <w:marBottom w:val="0"/>
                  <w:divBdr>
                    <w:top w:val="none" w:sz="0" w:space="0" w:color="auto"/>
                    <w:left w:val="none" w:sz="0" w:space="0" w:color="auto"/>
                    <w:bottom w:val="none" w:sz="0" w:space="0" w:color="auto"/>
                    <w:right w:val="none" w:sz="0" w:space="0" w:color="auto"/>
                  </w:divBdr>
                  <w:divsChild>
                    <w:div w:id="81723802">
                      <w:marLeft w:val="0"/>
                      <w:marRight w:val="0"/>
                      <w:marTop w:val="0"/>
                      <w:marBottom w:val="0"/>
                      <w:divBdr>
                        <w:top w:val="none" w:sz="0" w:space="0" w:color="auto"/>
                        <w:left w:val="none" w:sz="0" w:space="0" w:color="auto"/>
                        <w:bottom w:val="none" w:sz="0" w:space="0" w:color="auto"/>
                        <w:right w:val="none" w:sz="0" w:space="0" w:color="auto"/>
                      </w:divBdr>
                      <w:divsChild>
                        <w:div w:id="19781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3898">
              <w:marLeft w:val="0"/>
              <w:marRight w:val="0"/>
              <w:marTop w:val="0"/>
              <w:marBottom w:val="0"/>
              <w:divBdr>
                <w:top w:val="none" w:sz="0" w:space="0" w:color="auto"/>
                <w:left w:val="none" w:sz="0" w:space="0" w:color="auto"/>
                <w:bottom w:val="none" w:sz="0" w:space="0" w:color="auto"/>
                <w:right w:val="none" w:sz="0" w:space="0" w:color="auto"/>
              </w:divBdr>
              <w:divsChild>
                <w:div w:id="3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884">
          <w:marLeft w:val="0"/>
          <w:marRight w:val="0"/>
          <w:marTop w:val="0"/>
          <w:marBottom w:val="0"/>
          <w:divBdr>
            <w:top w:val="none" w:sz="0" w:space="0" w:color="auto"/>
            <w:left w:val="none" w:sz="0" w:space="0" w:color="auto"/>
            <w:bottom w:val="none" w:sz="0" w:space="0" w:color="auto"/>
            <w:right w:val="none" w:sz="0" w:space="0" w:color="auto"/>
          </w:divBdr>
          <w:divsChild>
            <w:div w:id="456459073">
              <w:marLeft w:val="0"/>
              <w:marRight w:val="0"/>
              <w:marTop w:val="0"/>
              <w:marBottom w:val="0"/>
              <w:divBdr>
                <w:top w:val="none" w:sz="0" w:space="0" w:color="auto"/>
                <w:left w:val="none" w:sz="0" w:space="0" w:color="auto"/>
                <w:bottom w:val="none" w:sz="0" w:space="0" w:color="auto"/>
                <w:right w:val="none" w:sz="0" w:space="0" w:color="auto"/>
              </w:divBdr>
              <w:divsChild>
                <w:div w:id="876509680">
                  <w:marLeft w:val="0"/>
                  <w:marRight w:val="0"/>
                  <w:marTop w:val="0"/>
                  <w:marBottom w:val="0"/>
                  <w:divBdr>
                    <w:top w:val="none" w:sz="0" w:space="0" w:color="auto"/>
                    <w:left w:val="none" w:sz="0" w:space="0" w:color="auto"/>
                    <w:bottom w:val="none" w:sz="0" w:space="0" w:color="auto"/>
                    <w:right w:val="none" w:sz="0" w:space="0" w:color="auto"/>
                  </w:divBdr>
                </w:div>
              </w:divsChild>
            </w:div>
            <w:div w:id="634483635">
              <w:marLeft w:val="0"/>
              <w:marRight w:val="0"/>
              <w:marTop w:val="0"/>
              <w:marBottom w:val="0"/>
              <w:divBdr>
                <w:top w:val="none" w:sz="0" w:space="0" w:color="auto"/>
                <w:left w:val="none" w:sz="0" w:space="0" w:color="auto"/>
                <w:bottom w:val="none" w:sz="0" w:space="0" w:color="auto"/>
                <w:right w:val="none" w:sz="0" w:space="0" w:color="auto"/>
              </w:divBdr>
              <w:divsChild>
                <w:div w:id="1569459184">
                  <w:marLeft w:val="0"/>
                  <w:marRight w:val="0"/>
                  <w:marTop w:val="0"/>
                  <w:marBottom w:val="0"/>
                  <w:divBdr>
                    <w:top w:val="none" w:sz="0" w:space="0" w:color="auto"/>
                    <w:left w:val="none" w:sz="0" w:space="0" w:color="auto"/>
                    <w:bottom w:val="none" w:sz="0" w:space="0" w:color="auto"/>
                    <w:right w:val="none" w:sz="0" w:space="0" w:color="auto"/>
                  </w:divBdr>
                </w:div>
                <w:div w:id="210923435">
                  <w:marLeft w:val="0"/>
                  <w:marRight w:val="0"/>
                  <w:marTop w:val="0"/>
                  <w:marBottom w:val="0"/>
                  <w:divBdr>
                    <w:top w:val="none" w:sz="0" w:space="0" w:color="auto"/>
                    <w:left w:val="none" w:sz="0" w:space="0" w:color="auto"/>
                    <w:bottom w:val="none" w:sz="0" w:space="0" w:color="auto"/>
                    <w:right w:val="none" w:sz="0" w:space="0" w:color="auto"/>
                  </w:divBdr>
                </w:div>
              </w:divsChild>
            </w:div>
            <w:div w:id="1485319768">
              <w:marLeft w:val="0"/>
              <w:marRight w:val="0"/>
              <w:marTop w:val="0"/>
              <w:marBottom w:val="0"/>
              <w:divBdr>
                <w:top w:val="none" w:sz="0" w:space="0" w:color="auto"/>
                <w:left w:val="none" w:sz="0" w:space="0" w:color="auto"/>
                <w:bottom w:val="none" w:sz="0" w:space="0" w:color="auto"/>
                <w:right w:val="none" w:sz="0" w:space="0" w:color="auto"/>
              </w:divBdr>
              <w:divsChild>
                <w:div w:id="1171144367">
                  <w:marLeft w:val="0"/>
                  <w:marRight w:val="0"/>
                  <w:marTop w:val="0"/>
                  <w:marBottom w:val="0"/>
                  <w:divBdr>
                    <w:top w:val="none" w:sz="0" w:space="0" w:color="auto"/>
                    <w:left w:val="none" w:sz="0" w:space="0" w:color="auto"/>
                    <w:bottom w:val="none" w:sz="0" w:space="0" w:color="auto"/>
                    <w:right w:val="none" w:sz="0" w:space="0" w:color="auto"/>
                  </w:divBdr>
                </w:div>
              </w:divsChild>
            </w:div>
            <w:div w:id="1773360639">
              <w:marLeft w:val="0"/>
              <w:marRight w:val="0"/>
              <w:marTop w:val="0"/>
              <w:marBottom w:val="0"/>
              <w:divBdr>
                <w:top w:val="none" w:sz="0" w:space="0" w:color="auto"/>
                <w:left w:val="none" w:sz="0" w:space="0" w:color="auto"/>
                <w:bottom w:val="none" w:sz="0" w:space="0" w:color="auto"/>
                <w:right w:val="none" w:sz="0" w:space="0" w:color="auto"/>
              </w:divBdr>
              <w:divsChild>
                <w:div w:id="188882865">
                  <w:marLeft w:val="0"/>
                  <w:marRight w:val="0"/>
                  <w:marTop w:val="0"/>
                  <w:marBottom w:val="0"/>
                  <w:divBdr>
                    <w:top w:val="none" w:sz="0" w:space="0" w:color="auto"/>
                    <w:left w:val="none" w:sz="0" w:space="0" w:color="auto"/>
                    <w:bottom w:val="none" w:sz="0" w:space="0" w:color="auto"/>
                    <w:right w:val="none" w:sz="0" w:space="0" w:color="auto"/>
                  </w:divBdr>
                </w:div>
              </w:divsChild>
            </w:div>
            <w:div w:id="550192374">
              <w:marLeft w:val="0"/>
              <w:marRight w:val="0"/>
              <w:marTop w:val="0"/>
              <w:marBottom w:val="0"/>
              <w:divBdr>
                <w:top w:val="none" w:sz="0" w:space="0" w:color="auto"/>
                <w:left w:val="none" w:sz="0" w:space="0" w:color="auto"/>
                <w:bottom w:val="none" w:sz="0" w:space="0" w:color="auto"/>
                <w:right w:val="none" w:sz="0" w:space="0" w:color="auto"/>
              </w:divBdr>
              <w:divsChild>
                <w:div w:id="10689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38</Pages>
  <Words>11299</Words>
  <Characters>64407</Characters>
  <Application>Microsoft Macintosh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4</cp:revision>
  <dcterms:created xsi:type="dcterms:W3CDTF">2016-12-11T03:25:00Z</dcterms:created>
  <dcterms:modified xsi:type="dcterms:W3CDTF">2017-02-06T03:52:00Z</dcterms:modified>
</cp:coreProperties>
</file>