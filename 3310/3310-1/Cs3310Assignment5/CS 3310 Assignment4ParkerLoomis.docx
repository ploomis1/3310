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E2B6E" w14:textId="77777777" w:rsidR="0024329B" w:rsidRPr="0024329B" w:rsidRDefault="0024329B" w:rsidP="0024329B">
      <w:pPr>
        <w:widowControl w:val="0"/>
        <w:autoSpaceDE w:val="0"/>
        <w:autoSpaceDN w:val="0"/>
        <w:adjustRightInd w:val="0"/>
        <w:spacing w:after="240" w:line="340" w:lineRule="atLeast"/>
        <w:jc w:val="center"/>
        <w:rPr>
          <w:rFonts w:ascii="Times" w:hAnsi="Times" w:cs="Times"/>
          <w:color w:val="000000"/>
          <w:sz w:val="29"/>
          <w:szCs w:val="29"/>
        </w:rPr>
      </w:pPr>
      <w:r>
        <w:rPr>
          <w:rFonts w:ascii="Times" w:hAnsi="Times" w:cs="Times"/>
          <w:color w:val="000000"/>
          <w:sz w:val="29"/>
          <w:szCs w:val="29"/>
        </w:rPr>
        <w:t xml:space="preserve">CS 3310 – Data and File Structures, Instructor: </w:t>
      </w:r>
      <w:r>
        <w:rPr>
          <w:rFonts w:ascii="Times" w:hAnsi="Times" w:cs="Times"/>
          <w:i/>
          <w:iCs/>
          <w:color w:val="000000"/>
          <w:sz w:val="29"/>
          <w:szCs w:val="29"/>
        </w:rPr>
        <w:t>&lt;Gupta&gt;</w:t>
      </w:r>
      <w:r>
        <w:rPr>
          <w:rFonts w:ascii="Times" w:hAnsi="Times" w:cs="Times"/>
          <w:color w:val="000000"/>
          <w:sz w:val="29"/>
          <w:szCs w:val="29"/>
        </w:rPr>
        <w:t xml:space="preserve">, Western Michigan University Lab TA: </w:t>
      </w:r>
      <w:r>
        <w:rPr>
          <w:rFonts w:ascii="Times" w:hAnsi="Times" w:cs="Times"/>
          <w:i/>
          <w:iCs/>
          <w:color w:val="000000"/>
          <w:sz w:val="29"/>
          <w:szCs w:val="29"/>
        </w:rPr>
        <w:t>&lt;YG&gt;</w:t>
      </w:r>
    </w:p>
    <w:p w14:paraId="72351338" w14:textId="77777777" w:rsidR="0024329B" w:rsidRDefault="0024329B" w:rsidP="0024329B">
      <w:pPr>
        <w:widowControl w:val="0"/>
        <w:autoSpaceDE w:val="0"/>
        <w:autoSpaceDN w:val="0"/>
        <w:adjustRightInd w:val="0"/>
        <w:spacing w:after="240" w:line="340" w:lineRule="atLeast"/>
        <w:jc w:val="center"/>
        <w:rPr>
          <w:rFonts w:ascii="Times" w:hAnsi="Times" w:cs="Times"/>
          <w:color w:val="000000"/>
          <w:sz w:val="29"/>
          <w:szCs w:val="29"/>
        </w:rPr>
      </w:pPr>
      <w:r>
        <w:rPr>
          <w:rFonts w:ascii="Times" w:hAnsi="Times" w:cs="Times"/>
          <w:color w:val="000000"/>
          <w:sz w:val="29"/>
          <w:szCs w:val="29"/>
        </w:rPr>
        <w:t>Parker Loomis</w:t>
      </w:r>
    </w:p>
    <w:p w14:paraId="65A1DF05" w14:textId="0DF5AD38" w:rsidR="00BF5194" w:rsidRDefault="0024329B" w:rsidP="0024329B">
      <w:pPr>
        <w:widowControl w:val="0"/>
        <w:autoSpaceDE w:val="0"/>
        <w:autoSpaceDN w:val="0"/>
        <w:adjustRightInd w:val="0"/>
        <w:spacing w:after="240" w:line="340" w:lineRule="atLeast"/>
        <w:rPr>
          <w:rFonts w:ascii="Times" w:hAnsi="Times" w:cs="Times"/>
          <w:i/>
          <w:iCs/>
          <w:color w:val="000000"/>
          <w:sz w:val="29"/>
          <w:szCs w:val="29"/>
        </w:rPr>
      </w:pPr>
      <w:r>
        <w:rPr>
          <w:rFonts w:ascii="Times" w:hAnsi="Times" w:cs="Times"/>
          <w:b/>
          <w:bCs/>
          <w:color w:val="000000"/>
          <w:sz w:val="29"/>
          <w:szCs w:val="29"/>
        </w:rPr>
        <w:t xml:space="preserve">SOFTWARE LIFE CYCLE REPORT – FOR LAB ASSIGNMENT </w:t>
      </w:r>
      <w:r w:rsidR="00956B33">
        <w:rPr>
          <w:rFonts w:ascii="Times" w:hAnsi="Times" w:cs="Times"/>
          <w:i/>
          <w:iCs/>
          <w:color w:val="000000"/>
          <w:sz w:val="29"/>
          <w:szCs w:val="29"/>
        </w:rPr>
        <w:t>5</w:t>
      </w:r>
      <w:r>
        <w:rPr>
          <w:rFonts w:ascii="Times" w:hAnsi="Times" w:cs="Times"/>
          <w:i/>
          <w:iCs/>
          <w:color w:val="000000"/>
          <w:sz w:val="29"/>
          <w:szCs w:val="29"/>
        </w:rPr>
        <w:t xml:space="preserve"> </w:t>
      </w:r>
    </w:p>
    <w:p w14:paraId="7C75FE9D" w14:textId="283C9A42" w:rsidR="00BF5194" w:rsidRPr="00BF5194" w:rsidRDefault="00BF5194" w:rsidP="0024329B">
      <w:pPr>
        <w:widowControl w:val="0"/>
        <w:autoSpaceDE w:val="0"/>
        <w:autoSpaceDN w:val="0"/>
        <w:adjustRightInd w:val="0"/>
        <w:spacing w:after="240" w:line="340" w:lineRule="atLeast"/>
        <w:rPr>
          <w:rFonts w:ascii="Times" w:hAnsi="Times" w:cs="Times"/>
          <w:i/>
          <w:iCs/>
          <w:color w:val="000000"/>
          <w:sz w:val="29"/>
          <w:szCs w:val="29"/>
        </w:rPr>
      </w:pPr>
      <w:r>
        <w:rPr>
          <w:rFonts w:ascii="Times" w:hAnsi="Times" w:cs="Times"/>
          <w:b/>
          <w:bCs/>
          <w:color w:val="000000"/>
          <w:sz w:val="29"/>
          <w:szCs w:val="29"/>
        </w:rPr>
        <w:t>Trees and Binary Search Trees</w:t>
      </w:r>
      <w:bookmarkStart w:id="0" w:name="_GoBack"/>
      <w:bookmarkEnd w:id="0"/>
    </w:p>
    <w:p w14:paraId="23C5EA63" w14:textId="653D5837" w:rsidR="0024329B" w:rsidRDefault="0024329B"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PHASE 1: SPEC</w:t>
      </w:r>
      <w:r w:rsidR="00E20D9E">
        <w:rPr>
          <w:rFonts w:ascii="Times" w:hAnsi="Times" w:cs="Times"/>
          <w:b/>
          <w:bCs/>
          <w:color w:val="000000"/>
          <w:sz w:val="29"/>
          <w:szCs w:val="29"/>
        </w:rPr>
        <w:t>IFICATION (“What do we build?”)</w:t>
      </w:r>
    </w:p>
    <w:p w14:paraId="654B87D3" w14:textId="4590082E" w:rsidR="00E20D9E" w:rsidRPr="00E20D9E" w:rsidRDefault="00E20D9E" w:rsidP="00E20D9E">
      <w:pPr>
        <w:pStyle w:val="ListParagraph"/>
        <w:widowControl w:val="0"/>
        <w:numPr>
          <w:ilvl w:val="0"/>
          <w:numId w:val="1"/>
        </w:numPr>
        <w:tabs>
          <w:tab w:val="left" w:pos="220"/>
          <w:tab w:val="left" w:pos="720"/>
        </w:tabs>
        <w:autoSpaceDE w:val="0"/>
        <w:autoSpaceDN w:val="0"/>
        <w:adjustRightInd w:val="0"/>
        <w:spacing w:after="293" w:line="340" w:lineRule="atLeast"/>
        <w:rPr>
          <w:rFonts w:ascii="Arial" w:hAnsi="Arial" w:cs="Arial"/>
          <w:color w:val="000000"/>
          <w:sz w:val="29"/>
          <w:szCs w:val="29"/>
        </w:rPr>
      </w:pPr>
      <w:r w:rsidRPr="00E20D9E">
        <w:rPr>
          <w:rFonts w:ascii="Arial" w:hAnsi="Arial" w:cs="Arial"/>
          <w:color w:val="000000"/>
          <w:sz w:val="29"/>
          <w:szCs w:val="29"/>
        </w:rPr>
        <w:t xml:space="preserve">Derive the relationships among height h, total number of nodes n, number of leaves L, and the number of edges m in a complete quad tree T. In particular, given h, what is n? Given n, what is h? Given m, what is h? Given m, what is n? Given L, what is h? Given h, what is L? Show all your work otherwise no credit. </w:t>
      </w:r>
      <w:r w:rsidRPr="00E20D9E">
        <w:rPr>
          <w:rFonts w:ascii="MS Mincho" w:eastAsia="MS Mincho" w:hAnsi="MS Mincho" w:cs="MS Mincho"/>
          <w:color w:val="000000"/>
          <w:sz w:val="29"/>
          <w:szCs w:val="29"/>
        </w:rPr>
        <w:t> </w:t>
      </w:r>
    </w:p>
    <w:p w14:paraId="1DA69241" w14:textId="77777777" w:rsidR="00E20D9E" w:rsidRDefault="00E20D9E" w:rsidP="00E20D9E">
      <w:pPr>
        <w:widowControl w:val="0"/>
        <w:numPr>
          <w:ilvl w:val="0"/>
          <w:numId w:val="1"/>
        </w:numPr>
        <w:tabs>
          <w:tab w:val="left" w:pos="220"/>
          <w:tab w:val="left" w:pos="720"/>
        </w:tabs>
        <w:autoSpaceDE w:val="0"/>
        <w:autoSpaceDN w:val="0"/>
        <w:adjustRightInd w:val="0"/>
        <w:spacing w:after="293" w:line="340" w:lineRule="atLeast"/>
        <w:ind w:hanging="720"/>
        <w:rPr>
          <w:rFonts w:ascii="Arial" w:hAnsi="Arial" w:cs="Arial"/>
          <w:color w:val="000000"/>
          <w:sz w:val="29"/>
          <w:szCs w:val="29"/>
        </w:rPr>
      </w:pPr>
      <w:r>
        <w:rPr>
          <w:rFonts w:ascii="Arial" w:hAnsi="Arial" w:cs="Arial"/>
          <w:color w:val="000000"/>
          <w:sz w:val="29"/>
          <w:szCs w:val="29"/>
        </w:rPr>
        <w:t xml:space="preserve">Repeat question 1 if T is a full quad-tree. </w:t>
      </w:r>
      <w:r>
        <w:rPr>
          <w:rFonts w:ascii="MS Mincho" w:eastAsia="MS Mincho" w:hAnsi="MS Mincho" w:cs="MS Mincho"/>
          <w:color w:val="000000"/>
          <w:sz w:val="29"/>
          <w:szCs w:val="29"/>
        </w:rPr>
        <w:t> </w:t>
      </w:r>
    </w:p>
    <w:p w14:paraId="1A4590F9" w14:textId="77777777" w:rsidR="00E20D9E" w:rsidRDefault="00E20D9E" w:rsidP="00E20D9E">
      <w:pPr>
        <w:widowControl w:val="0"/>
        <w:numPr>
          <w:ilvl w:val="0"/>
          <w:numId w:val="1"/>
        </w:numPr>
        <w:tabs>
          <w:tab w:val="left" w:pos="220"/>
          <w:tab w:val="left" w:pos="720"/>
        </w:tabs>
        <w:autoSpaceDE w:val="0"/>
        <w:autoSpaceDN w:val="0"/>
        <w:adjustRightInd w:val="0"/>
        <w:spacing w:after="293" w:line="340" w:lineRule="atLeast"/>
        <w:ind w:hanging="720"/>
        <w:rPr>
          <w:rFonts w:ascii="Arial" w:hAnsi="Arial" w:cs="Arial"/>
          <w:color w:val="000000"/>
          <w:sz w:val="29"/>
          <w:szCs w:val="29"/>
        </w:rPr>
      </w:pPr>
      <w:r>
        <w:rPr>
          <w:rFonts w:ascii="Arial" w:hAnsi="Arial" w:cs="Arial"/>
          <w:color w:val="000000"/>
          <w:sz w:val="29"/>
          <w:szCs w:val="29"/>
        </w:rPr>
        <w:t>Describe an implicit representation of a quad-tree T using arrays. Give the declaration of the array that stores the data of the nodes of T. Assume that the data consists of three</w:t>
      </w:r>
      <w:r>
        <w:rPr>
          <w:rFonts w:ascii="MS Mincho" w:eastAsia="MS Mincho" w:hAnsi="MS Mincho" w:cs="MS Mincho"/>
          <w:color w:val="000000"/>
          <w:sz w:val="29"/>
          <w:szCs w:val="29"/>
        </w:rPr>
        <w:t> </w:t>
      </w:r>
      <w:r>
        <w:rPr>
          <w:rFonts w:ascii="Arial" w:hAnsi="Arial" w:cs="Arial"/>
          <w:color w:val="000000"/>
          <w:sz w:val="29"/>
          <w:szCs w:val="29"/>
        </w:rPr>
        <w:t xml:space="preserve">fields: ssid, name, phoneNumber. Given a node v of T at index i, what are the indices of the four children of v and the parent of v? </w:t>
      </w:r>
      <w:r>
        <w:rPr>
          <w:rFonts w:ascii="MS Mincho" w:eastAsia="MS Mincho" w:hAnsi="MS Mincho" w:cs="MS Mincho"/>
          <w:color w:val="000000"/>
          <w:sz w:val="29"/>
          <w:szCs w:val="29"/>
        </w:rPr>
        <w:t> </w:t>
      </w:r>
    </w:p>
    <w:p w14:paraId="79D74D43" w14:textId="77777777" w:rsidR="00E20D9E" w:rsidRDefault="00E20D9E" w:rsidP="00E20D9E">
      <w:pPr>
        <w:widowControl w:val="0"/>
        <w:numPr>
          <w:ilvl w:val="0"/>
          <w:numId w:val="1"/>
        </w:numPr>
        <w:tabs>
          <w:tab w:val="left" w:pos="220"/>
          <w:tab w:val="left" w:pos="720"/>
        </w:tabs>
        <w:autoSpaceDE w:val="0"/>
        <w:autoSpaceDN w:val="0"/>
        <w:adjustRightInd w:val="0"/>
        <w:spacing w:after="293" w:line="340" w:lineRule="atLeast"/>
        <w:ind w:hanging="720"/>
        <w:rPr>
          <w:rFonts w:ascii="Arial" w:hAnsi="Arial" w:cs="Arial"/>
          <w:color w:val="000000"/>
          <w:sz w:val="29"/>
          <w:szCs w:val="29"/>
        </w:rPr>
      </w:pPr>
      <w:r>
        <w:rPr>
          <w:rFonts w:ascii="Arial" w:hAnsi="Arial" w:cs="Arial"/>
          <w:color w:val="000000"/>
          <w:sz w:val="29"/>
          <w:szCs w:val="29"/>
        </w:rPr>
        <w:t xml:space="preserve">Let T be a (unbalanced) binary search tree: </w:t>
      </w:r>
    </w:p>
    <w:p w14:paraId="53BBF501" w14:textId="6629BD59" w:rsidR="00E20D9E" w:rsidRDefault="00E20D9E" w:rsidP="00E20D9E">
      <w:pPr>
        <w:widowControl w:val="0"/>
        <w:numPr>
          <w:ilvl w:val="1"/>
          <w:numId w:val="1"/>
        </w:numPr>
        <w:tabs>
          <w:tab w:val="left" w:pos="940"/>
          <w:tab w:val="left" w:pos="1440"/>
        </w:tabs>
        <w:autoSpaceDE w:val="0"/>
        <w:autoSpaceDN w:val="0"/>
        <w:adjustRightInd w:val="0"/>
        <w:spacing w:after="293" w:line="340" w:lineRule="atLeast"/>
        <w:ind w:left="1440" w:hanging="1440"/>
        <w:rPr>
          <w:rFonts w:ascii="Arial" w:hAnsi="Arial" w:cs="Arial"/>
          <w:color w:val="000000"/>
          <w:sz w:val="29"/>
          <w:szCs w:val="29"/>
        </w:rPr>
      </w:pPr>
      <w:r>
        <w:rPr>
          <w:rFonts w:ascii="Arial" w:hAnsi="Arial" w:cs="Arial"/>
          <w:color w:val="000000"/>
          <w:sz w:val="29"/>
          <w:szCs w:val="29"/>
        </w:rPr>
        <w:t xml:space="preserve">A. </w:t>
      </w:r>
      <w:r>
        <w:rPr>
          <w:rFonts w:ascii="Arial" w:hAnsi="Arial" w:cs="Arial"/>
          <w:color w:val="000000"/>
          <w:sz w:val="29"/>
          <w:szCs w:val="29"/>
        </w:rPr>
        <w:t xml:space="preserve">Insert the sequence 65, 70, 60, 72, 87, 40, 35, 90, 75, 63, 68, 69, 61, 20, 25, 28, 37 (of integer keys) into T. Show the tree after each insert operation. </w:t>
      </w:r>
      <w:r>
        <w:rPr>
          <w:rFonts w:ascii="MS Mincho" w:eastAsia="MS Mincho" w:hAnsi="MS Mincho" w:cs="MS Mincho"/>
          <w:color w:val="000000"/>
          <w:sz w:val="29"/>
          <w:szCs w:val="29"/>
        </w:rPr>
        <w:t> </w:t>
      </w:r>
    </w:p>
    <w:p w14:paraId="6CB31654" w14:textId="0CC532A5" w:rsidR="00E20D9E" w:rsidRDefault="00E20D9E" w:rsidP="00E20D9E">
      <w:pPr>
        <w:widowControl w:val="0"/>
        <w:numPr>
          <w:ilvl w:val="1"/>
          <w:numId w:val="1"/>
        </w:numPr>
        <w:tabs>
          <w:tab w:val="left" w:pos="940"/>
          <w:tab w:val="left" w:pos="1440"/>
        </w:tabs>
        <w:autoSpaceDE w:val="0"/>
        <w:autoSpaceDN w:val="0"/>
        <w:adjustRightInd w:val="0"/>
        <w:spacing w:after="293" w:line="340" w:lineRule="atLeast"/>
        <w:ind w:left="1440" w:hanging="1440"/>
        <w:rPr>
          <w:rFonts w:ascii="Arial" w:hAnsi="Arial" w:cs="Arial"/>
          <w:color w:val="000000"/>
          <w:sz w:val="29"/>
          <w:szCs w:val="29"/>
        </w:rPr>
      </w:pPr>
      <w:r>
        <w:rPr>
          <w:rFonts w:ascii="Arial" w:hAnsi="Arial" w:cs="Arial"/>
          <w:color w:val="000000"/>
          <w:sz w:val="29"/>
          <w:szCs w:val="29"/>
        </w:rPr>
        <w:t xml:space="preserve">B. </w:t>
      </w:r>
      <w:r>
        <w:rPr>
          <w:rFonts w:ascii="Arial" w:hAnsi="Arial" w:cs="Arial"/>
          <w:color w:val="000000"/>
          <w:sz w:val="29"/>
          <w:szCs w:val="29"/>
        </w:rPr>
        <w:t xml:space="preserve">Show the output of Preorder, Inorder and Postorder traversals of T after last insertion (i.e., after key 37 is inserted). </w:t>
      </w:r>
      <w:r>
        <w:rPr>
          <w:rFonts w:ascii="MS Mincho" w:eastAsia="MS Mincho" w:hAnsi="MS Mincho" w:cs="MS Mincho"/>
          <w:color w:val="000000"/>
          <w:sz w:val="29"/>
          <w:szCs w:val="29"/>
        </w:rPr>
        <w:t> </w:t>
      </w:r>
    </w:p>
    <w:p w14:paraId="2D6C9518" w14:textId="25F00E68" w:rsidR="00E20D9E" w:rsidRPr="00E20D9E" w:rsidRDefault="00E20D9E" w:rsidP="00E20D9E">
      <w:pPr>
        <w:widowControl w:val="0"/>
        <w:numPr>
          <w:ilvl w:val="1"/>
          <w:numId w:val="1"/>
        </w:numPr>
        <w:tabs>
          <w:tab w:val="left" w:pos="940"/>
          <w:tab w:val="left" w:pos="1440"/>
        </w:tabs>
        <w:autoSpaceDE w:val="0"/>
        <w:autoSpaceDN w:val="0"/>
        <w:adjustRightInd w:val="0"/>
        <w:spacing w:after="293" w:line="340" w:lineRule="atLeast"/>
        <w:ind w:left="1440" w:hanging="1440"/>
        <w:rPr>
          <w:rFonts w:ascii="Arial" w:hAnsi="Arial" w:cs="Arial"/>
          <w:color w:val="000000"/>
          <w:sz w:val="29"/>
          <w:szCs w:val="29"/>
        </w:rPr>
      </w:pPr>
      <w:r>
        <w:rPr>
          <w:rFonts w:ascii="Arial" w:hAnsi="Arial" w:cs="Arial"/>
          <w:color w:val="000000"/>
          <w:sz w:val="29"/>
          <w:szCs w:val="29"/>
        </w:rPr>
        <w:t xml:space="preserve">C. </w:t>
      </w:r>
      <w:r>
        <w:rPr>
          <w:rFonts w:ascii="Arial" w:hAnsi="Arial" w:cs="Arial"/>
          <w:color w:val="000000"/>
          <w:sz w:val="29"/>
          <w:szCs w:val="29"/>
        </w:rPr>
        <w:t xml:space="preserve">Delete the sequence 28, 72, 65, 35, 63, 87, 70 from T. Show T after each deletion. Note that to be consistent in deletion, follow the same algorithm when you have to “borrow” a key to fill a hole. </w:t>
      </w:r>
      <w:r>
        <w:rPr>
          <w:rFonts w:ascii="MS Mincho" w:eastAsia="MS Mincho" w:hAnsi="MS Mincho" w:cs="MS Mincho"/>
          <w:color w:val="000000"/>
          <w:sz w:val="29"/>
          <w:szCs w:val="29"/>
        </w:rPr>
        <w:t> </w:t>
      </w:r>
    </w:p>
    <w:p w14:paraId="754CD7E7" w14:textId="3618C343" w:rsidR="00E20D9E" w:rsidRPr="00E20D9E" w:rsidRDefault="00E20D9E" w:rsidP="00E20D9E">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E20D9E">
        <w:rPr>
          <w:rFonts w:ascii="Arial" w:hAnsi="Arial" w:cs="Arial"/>
          <w:color w:val="000000"/>
          <w:sz w:val="29"/>
          <w:szCs w:val="29"/>
        </w:rPr>
        <w:lastRenderedPageBreak/>
        <w:t>5. Design, develop and implement an object-oriented application to build an unbalanced binary search tree T using an array based implicit representation of T and starting with an empty tree T. The object representing T should support at least the following</w:t>
      </w:r>
      <w:r w:rsidRPr="00E20D9E">
        <w:rPr>
          <w:rFonts w:ascii="MS Mincho" w:eastAsia="MS Mincho" w:hAnsi="MS Mincho" w:cs="MS Mincho"/>
          <w:color w:val="000000"/>
          <w:sz w:val="29"/>
          <w:szCs w:val="29"/>
        </w:rPr>
        <w:t> </w:t>
      </w:r>
      <w:r w:rsidRPr="00E20D9E">
        <w:rPr>
          <w:rFonts w:ascii="Arial" w:hAnsi="Arial" w:cs="Arial"/>
          <w:color w:val="000000"/>
          <w:sz w:val="29"/>
          <w:szCs w:val="29"/>
        </w:rPr>
        <w:t xml:space="preserve">operations: </w:t>
      </w:r>
      <w:r w:rsidRPr="00E20D9E">
        <w:rPr>
          <w:rFonts w:ascii="Arial" w:hAnsi="Arial" w:cs="Arial"/>
          <w:i/>
          <w:iCs/>
          <w:color w:val="000000"/>
          <w:sz w:val="29"/>
          <w:szCs w:val="29"/>
        </w:rPr>
        <w:t>insert(mydata x), delete (mydata x), search (mydata x), preorderTraversal(), inorderTraversal( ), and postorderTraversal( )</w:t>
      </w:r>
      <w:r w:rsidRPr="00E20D9E">
        <w:rPr>
          <w:rFonts w:ascii="Arial" w:hAnsi="Arial" w:cs="Arial"/>
          <w:color w:val="000000"/>
          <w:sz w:val="29"/>
          <w:szCs w:val="29"/>
        </w:rPr>
        <w:t xml:space="preserve">. mydata is a record containing following three fields: stuName (a string of at most 15 characters, first and last name separated by a colon ‘:’)), courseNumber(an integer), grade (a char). Search key in T is based on stuName. Use recursion to implement the three traversals. Use dynamic allocation of array elements whenever possible (hint: c# and Java users can use arraylist). </w:t>
      </w:r>
    </w:p>
    <w:p w14:paraId="05657BF5" w14:textId="77777777" w:rsidR="00E20D9E" w:rsidRDefault="00E20D9E" w:rsidP="00E20D9E">
      <w:pPr>
        <w:widowControl w:val="0"/>
        <w:numPr>
          <w:ilvl w:val="1"/>
          <w:numId w:val="1"/>
        </w:numPr>
        <w:tabs>
          <w:tab w:val="left" w:pos="940"/>
          <w:tab w:val="left" w:pos="1440"/>
        </w:tabs>
        <w:autoSpaceDE w:val="0"/>
        <w:autoSpaceDN w:val="0"/>
        <w:adjustRightInd w:val="0"/>
        <w:spacing w:after="293" w:line="340" w:lineRule="atLeast"/>
        <w:ind w:left="1440" w:hanging="1440"/>
        <w:rPr>
          <w:rFonts w:ascii="Arial" w:hAnsi="Arial" w:cs="Arial"/>
          <w:color w:val="000000"/>
          <w:sz w:val="29"/>
          <w:szCs w:val="29"/>
        </w:rPr>
      </w:pPr>
    </w:p>
    <w:p w14:paraId="1029D19D" w14:textId="77777777" w:rsidR="008858E2" w:rsidRDefault="008858E2" w:rsidP="0024329B">
      <w:pPr>
        <w:widowControl w:val="0"/>
        <w:autoSpaceDE w:val="0"/>
        <w:autoSpaceDN w:val="0"/>
        <w:adjustRightInd w:val="0"/>
        <w:spacing w:after="240" w:line="340" w:lineRule="atLeast"/>
        <w:rPr>
          <w:rFonts w:ascii="Times" w:hAnsi="Times" w:cs="Times"/>
          <w:color w:val="000000"/>
        </w:rPr>
      </w:pPr>
    </w:p>
    <w:p w14:paraId="2F5B1E12" w14:textId="77777777" w:rsidR="0024329B" w:rsidRDefault="0024329B"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PHASE 2: DESIGN </w:t>
      </w:r>
    </w:p>
    <w:p w14:paraId="559D6E8E" w14:textId="77777777" w:rsidR="00DA505D" w:rsidRDefault="00DC300C"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Program should have 7 classes</w:t>
      </w:r>
    </w:p>
    <w:p w14:paraId="13A72B82" w14:textId="77777777" w:rsidR="00DC300C" w:rsidRDefault="00DC300C"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1. Main method</w:t>
      </w:r>
    </w:p>
    <w:p w14:paraId="0F3CDF9D" w14:textId="4B92C73B" w:rsidR="00DC300C" w:rsidRDefault="00D95C55"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2. Binary Search Tree</w:t>
      </w:r>
    </w:p>
    <w:p w14:paraId="2D5B4528" w14:textId="77777777" w:rsidR="00DC300C" w:rsidRDefault="00DC300C"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3. Node</w:t>
      </w:r>
    </w:p>
    <w:p w14:paraId="2178CF13" w14:textId="65031147" w:rsidR="00DC300C" w:rsidRDefault="00DC300C"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4. </w:t>
      </w:r>
      <w:r w:rsidR="00D95C55">
        <w:rPr>
          <w:rFonts w:ascii="Times" w:hAnsi="Times" w:cs="Times"/>
          <w:b/>
          <w:bCs/>
          <w:color w:val="000000"/>
          <w:sz w:val="29"/>
          <w:szCs w:val="29"/>
        </w:rPr>
        <w:t>MyComp</w:t>
      </w:r>
    </w:p>
    <w:p w14:paraId="588442C9" w14:textId="40FC3C3C" w:rsidR="00D95C55" w:rsidRDefault="00D95C55" w:rsidP="0024329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5. </w:t>
      </w:r>
      <w:r w:rsidR="00251DA4">
        <w:rPr>
          <w:rFonts w:ascii="Times" w:hAnsi="Times" w:cs="Times"/>
          <w:b/>
          <w:bCs/>
          <w:color w:val="000000"/>
          <w:sz w:val="29"/>
          <w:szCs w:val="29"/>
        </w:rPr>
        <w:t>My</w:t>
      </w:r>
      <w:r>
        <w:rPr>
          <w:rFonts w:ascii="Times" w:hAnsi="Times" w:cs="Times"/>
          <w:b/>
          <w:bCs/>
          <w:color w:val="000000"/>
          <w:sz w:val="29"/>
          <w:szCs w:val="29"/>
        </w:rPr>
        <w:t>Iterator</w:t>
      </w:r>
    </w:p>
    <w:p w14:paraId="32ACC094"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PHASE 3: RISK ANALYSIS (“What can go wrong, and how bad can it be?”) </w:t>
      </w:r>
    </w:p>
    <w:p w14:paraId="2864BBD8" w14:textId="68615A60" w:rsidR="0024329B" w:rsidRPr="00251DA4" w:rsidRDefault="00251DA4" w:rsidP="0024329B">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You could delete the wrong node and ruin the entire tree. You could also insert a node in the wrong place and mess it up as well.</w:t>
      </w:r>
      <w:r w:rsidR="0024329B">
        <w:rPr>
          <w:rFonts w:ascii="Times" w:hAnsi="Times" w:cs="Times"/>
          <w:color w:val="000000"/>
          <w:sz w:val="29"/>
          <w:szCs w:val="29"/>
        </w:rPr>
        <w:t xml:space="preserve"> </w:t>
      </w:r>
    </w:p>
    <w:p w14:paraId="3B870B49"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PHASE 4: VERIFICATION (“Are the algorithms correct?”) </w:t>
      </w:r>
    </w:p>
    <w:p w14:paraId="46C8C3BD" w14:textId="7EBEB020" w:rsidR="0024329B" w:rsidRDefault="00251DA4" w:rsidP="0024329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I hope they are. It seems to work correctly.</w:t>
      </w:r>
      <w:r w:rsidR="0024329B">
        <w:rPr>
          <w:rFonts w:ascii="Times" w:hAnsi="Times" w:cs="Times"/>
          <w:color w:val="000000"/>
          <w:sz w:val="29"/>
          <w:szCs w:val="29"/>
        </w:rPr>
        <w:t xml:space="preserve"> </w:t>
      </w:r>
    </w:p>
    <w:p w14:paraId="1F0A09CC" w14:textId="77777777" w:rsidR="0024329B" w:rsidRDefault="0024329B"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lastRenderedPageBreak/>
        <w:t xml:space="preserve">PHASE 5: CODING </w:t>
      </w:r>
    </w:p>
    <w:p w14:paraId="54252FCE"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package assignment5;</w:t>
      </w:r>
    </w:p>
    <w:p w14:paraId="31A7C47C"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0C2989F0"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import java.io.File;</w:t>
      </w:r>
    </w:p>
    <w:p w14:paraId="309D7B34"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import java.io.FileNotFoundException;</w:t>
      </w:r>
    </w:p>
    <w:p w14:paraId="248C4A84"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import java.util.Scanner;</w:t>
      </w:r>
    </w:p>
    <w:p w14:paraId="35136E83"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45837925"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public class Main {</w:t>
      </w:r>
    </w:p>
    <w:p w14:paraId="5FCB6D50"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1A2D6CFB"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public static void main(String[] args) throws FileNotFoundException {</w:t>
      </w:r>
    </w:p>
    <w:p w14:paraId="5BBAA7A2"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readFile();</w:t>
      </w:r>
    </w:p>
    <w:p w14:paraId="22BDD283"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6741AB34"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w:t>
      </w:r>
    </w:p>
    <w:p w14:paraId="5D51CBE5"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26080083"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public static void readFile() throws FileNotFoundException {</w:t>
      </w:r>
    </w:p>
    <w:p w14:paraId="1C085FC8"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084F4C5C"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BinaryTree&lt;String&gt; tree = new BinaryTree&lt;String&gt;();</w:t>
      </w:r>
    </w:p>
    <w:p w14:paraId="65310A96"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@SuppressWarnings("resource")</w:t>
      </w:r>
    </w:p>
    <w:p w14:paraId="256FF9EE"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Scanner fileScanner = new Scanner(new File("hw5cs3310F16data.txt"));// Scanner to read file</w:t>
      </w:r>
    </w:p>
    <w:p w14:paraId="53D3E658"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p>
    <w:p w14:paraId="0338915E"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2C2D7CFF"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lastRenderedPageBreak/>
        <w:tab/>
      </w:r>
      <w:r w:rsidRPr="00251DA4">
        <w:rPr>
          <w:rFonts w:ascii="Times" w:hAnsi="Times" w:cs="Times"/>
          <w:color w:val="000000"/>
        </w:rPr>
        <w:tab/>
        <w:t>while (fileScanner.hasNext()) {</w:t>
      </w:r>
    </w:p>
    <w:p w14:paraId="6820FECE"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String instruction = fileScanner.next();</w:t>
      </w:r>
    </w:p>
    <w:p w14:paraId="54DC1035"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System.out.println(instruction);</w:t>
      </w:r>
    </w:p>
    <w:p w14:paraId="1966A643"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12050620"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if (instruction.equals("Preorder")) {</w:t>
      </w:r>
    </w:p>
    <w:p w14:paraId="65C8AC6D"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tree.preOrderTraversal();</w:t>
      </w:r>
    </w:p>
    <w:p w14:paraId="5E8BB148"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w:t>
      </w:r>
    </w:p>
    <w:p w14:paraId="301CEF46"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 xml:space="preserve"> * calls the preorder method</w:t>
      </w:r>
    </w:p>
    <w:p w14:paraId="61141B48"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 xml:space="preserve"> */</w:t>
      </w:r>
    </w:p>
    <w:p w14:paraId="5B67849A"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System.out.println("\n");// adds a line to make it look nicer for the user</w:t>
      </w:r>
    </w:p>
    <w:p w14:paraId="2D56F3EB"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p>
    <w:p w14:paraId="7BD84E64"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 else if (instruction.equals("Inorder")) {</w:t>
      </w:r>
    </w:p>
    <w:p w14:paraId="3444523B"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tree.inOrderTraversal();</w:t>
      </w:r>
    </w:p>
    <w:p w14:paraId="3C137DAC"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w:t>
      </w:r>
    </w:p>
    <w:p w14:paraId="52C8F9F6"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 xml:space="preserve"> * calls the inorder method</w:t>
      </w:r>
    </w:p>
    <w:p w14:paraId="032A4157"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 xml:space="preserve"> */</w:t>
      </w:r>
    </w:p>
    <w:p w14:paraId="07195A76"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System.out.println("\n");</w:t>
      </w:r>
    </w:p>
    <w:p w14:paraId="72B008A7"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w:t>
      </w:r>
    </w:p>
    <w:p w14:paraId="6648F0CF"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174B1363"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else if (instruction.equals("Postorder")) {</w:t>
      </w:r>
    </w:p>
    <w:p w14:paraId="36337CCE"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tree.preOrderTraversal();</w:t>
      </w:r>
    </w:p>
    <w:p w14:paraId="7047BB62"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w:t>
      </w:r>
    </w:p>
    <w:p w14:paraId="0AEC828F"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lastRenderedPageBreak/>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 xml:space="preserve"> * calls the postorder method</w:t>
      </w:r>
    </w:p>
    <w:p w14:paraId="2E59676A"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 xml:space="preserve"> */</w:t>
      </w:r>
    </w:p>
    <w:p w14:paraId="36E12194"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System.out.println("\n");</w:t>
      </w:r>
    </w:p>
    <w:p w14:paraId="75D1FCF6"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 else if (instruction.equals("Insert:")) {</w:t>
      </w:r>
    </w:p>
    <w:p w14:paraId="13E24D2D"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String add = fileScanner.nextLine();</w:t>
      </w:r>
    </w:p>
    <w:p w14:paraId="6BB768B9"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System.out.println("Adding" + add);// shows user what is going on</w:t>
      </w:r>
    </w:p>
    <w:p w14:paraId="763975F1"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System.out.println();</w:t>
      </w:r>
    </w:p>
    <w:p w14:paraId="156E9EC2"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String[] parts = add.split(",");</w:t>
      </w:r>
    </w:p>
    <w:p w14:paraId="4FCD23DC"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tree.insert(parts[0]);</w:t>
      </w:r>
    </w:p>
    <w:p w14:paraId="0BE58F48"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w:t>
      </w:r>
    </w:p>
    <w:p w14:paraId="00B68744"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 xml:space="preserve"> * calls the insert method</w:t>
      </w:r>
    </w:p>
    <w:p w14:paraId="756FE177"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 xml:space="preserve"> */</w:t>
      </w:r>
    </w:p>
    <w:p w14:paraId="6029810D"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3348A79D"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 else if (instruction.equals("Search:")) {// searches the tree</w:t>
      </w:r>
    </w:p>
    <w:p w14:paraId="05530E5A"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String searchThis = fileScanner.nextLine();</w:t>
      </w:r>
    </w:p>
    <w:p w14:paraId="5E5A3DC7"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System.out.println("Search for " + searchThis);// shows user what is going on</w:t>
      </w:r>
    </w:p>
    <w:p w14:paraId="4700E624"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System.out.println("Found the node " + tree.search(searchThis));</w:t>
      </w:r>
    </w:p>
    <w:p w14:paraId="0889CDAC"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w:t>
      </w:r>
    </w:p>
    <w:p w14:paraId="29A3E3C0"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 xml:space="preserve"> * calls the search method</w:t>
      </w:r>
    </w:p>
    <w:p w14:paraId="0F65134C"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 xml:space="preserve"> */</w:t>
      </w:r>
    </w:p>
    <w:p w14:paraId="33A1F638"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System.out.println("");</w:t>
      </w:r>
    </w:p>
    <w:p w14:paraId="676F913E"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 else if (instruction.equals("Delete:")) {</w:t>
      </w:r>
    </w:p>
    <w:p w14:paraId="3E23DBA1"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lastRenderedPageBreak/>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String delete = fileScanner.nextLine();</w:t>
      </w:r>
    </w:p>
    <w:p w14:paraId="00AD7CBE"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System.out.println("Deleteing" + delete);// shows user what is going on</w:t>
      </w:r>
    </w:p>
    <w:p w14:paraId="1A9742EB"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tree.delete(delete);</w:t>
      </w:r>
    </w:p>
    <w:p w14:paraId="37EEE633"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w:t>
      </w:r>
    </w:p>
    <w:p w14:paraId="6301F3AD"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 xml:space="preserve"> * calls the delete method</w:t>
      </w:r>
    </w:p>
    <w:p w14:paraId="5CEE1E65"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 xml:space="preserve"> */</w:t>
      </w:r>
    </w:p>
    <w:p w14:paraId="3610EDC5"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System.out.println("");</w:t>
      </w:r>
    </w:p>
    <w:p w14:paraId="427E79AE"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w:t>
      </w:r>
    </w:p>
    <w:p w14:paraId="090EDD42"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1A4AE6AD"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w:t>
      </w:r>
    </w:p>
    <w:p w14:paraId="46802914"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System.out.println();</w:t>
      </w:r>
    </w:p>
    <w:p w14:paraId="3DB4C0E1"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System.out.println("Here is the tree");</w:t>
      </w:r>
    </w:p>
    <w:p w14:paraId="5A583EB2"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System.out.println(tree.toString());</w:t>
      </w:r>
    </w:p>
    <w:p w14:paraId="066A0D08"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w:t>
      </w:r>
    </w:p>
    <w:p w14:paraId="2D82A1A2"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w:t>
      </w:r>
    </w:p>
    <w:p w14:paraId="1A07457A"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package assignment5;</w:t>
      </w:r>
    </w:p>
    <w:p w14:paraId="24011F9B"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5A263F52"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import java.util.Comparator;</w:t>
      </w:r>
    </w:p>
    <w:p w14:paraId="0858079B"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import java.util.Iterator;</w:t>
      </w:r>
    </w:p>
    <w:p w14:paraId="34287E7B"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import java.util.Stack;</w:t>
      </w:r>
    </w:p>
    <w:p w14:paraId="1088FEDE"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72A63761"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public class BinaryTree&lt;T extends Comparable&lt;T&gt;&gt; implements Iterable&lt;T&gt; {</w:t>
      </w:r>
    </w:p>
    <w:p w14:paraId="6DA76EEF"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lastRenderedPageBreak/>
        <w:tab/>
        <w:t>private Node&lt;T&gt; root;</w:t>
      </w:r>
    </w:p>
    <w:p w14:paraId="4B57B9D7"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private Comparator&lt;T&gt; compare;</w:t>
      </w:r>
    </w:p>
    <w:p w14:paraId="7F81400C"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1C830F7D"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public BinaryTree() {</w:t>
      </w:r>
    </w:p>
    <w:p w14:paraId="6AF5DD17"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root = null;</w:t>
      </w:r>
    </w:p>
    <w:p w14:paraId="752F9B69"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compare = null;</w:t>
      </w:r>
    </w:p>
    <w:p w14:paraId="3E6A0641"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w:t>
      </w:r>
    </w:p>
    <w:p w14:paraId="047EAFE0"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0B2DEA10"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public BinaryTree(Comparator&lt;T&gt; comp) {</w:t>
      </w:r>
    </w:p>
    <w:p w14:paraId="7B791870"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root = null;</w:t>
      </w:r>
    </w:p>
    <w:p w14:paraId="6FAB7C77"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compare = comp;</w:t>
      </w:r>
    </w:p>
    <w:p w14:paraId="20D2E422"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w:t>
      </w:r>
    </w:p>
    <w:p w14:paraId="5586AC6A"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2A9143F6"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private int compare(T p, T n) {</w:t>
      </w:r>
    </w:p>
    <w:p w14:paraId="21E90BF6"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if (compare == null)</w:t>
      </w:r>
    </w:p>
    <w:p w14:paraId="047C9CCF"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return p.compareTo(n);</w:t>
      </w:r>
    </w:p>
    <w:p w14:paraId="3B986CC5"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else</w:t>
      </w:r>
    </w:p>
    <w:p w14:paraId="6191848D"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return compare.compare(p, n);</w:t>
      </w:r>
    </w:p>
    <w:p w14:paraId="2696FDE6"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w:t>
      </w:r>
    </w:p>
    <w:p w14:paraId="099730E2"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 xml:space="preserve"> * campares nodes</w:t>
      </w:r>
    </w:p>
    <w:p w14:paraId="083AF6CB"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 xml:space="preserve"> */</w:t>
      </w:r>
    </w:p>
    <w:p w14:paraId="591A6F0F"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w:t>
      </w:r>
    </w:p>
    <w:p w14:paraId="66237DD2"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7A9EC64A"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public void insert(T data) {</w:t>
      </w:r>
    </w:p>
    <w:p w14:paraId="3829FF64"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root = insert(root, data);</w:t>
      </w:r>
    </w:p>
    <w:p w14:paraId="3E377891"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//calls insert ,ethod</w:t>
      </w:r>
    </w:p>
    <w:p w14:paraId="71193953"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w:t>
      </w:r>
    </w:p>
    <w:p w14:paraId="6FB91F82"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2BFAAFE5"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private Node&lt;T&gt; insert(Node&lt;T&gt; p, T insert) {</w:t>
      </w:r>
    </w:p>
    <w:p w14:paraId="4B3AACCC"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w:t>
      </w:r>
    </w:p>
    <w:p w14:paraId="2503E853"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 xml:space="preserve"> * this method inserts the node into the tree</w:t>
      </w:r>
    </w:p>
    <w:p w14:paraId="21F4864E"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 xml:space="preserve"> */</w:t>
      </w:r>
    </w:p>
    <w:p w14:paraId="3CD1231F"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if (p == null)</w:t>
      </w:r>
    </w:p>
    <w:p w14:paraId="3E3D2C5C"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return new Node&lt;T&gt;(insert);</w:t>
      </w:r>
    </w:p>
    <w:p w14:paraId="4BDBA5EE"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44797380"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if (compare(insert, p.data) == 0)</w:t>
      </w:r>
    </w:p>
    <w:p w14:paraId="0250DFC1"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return p;</w:t>
      </w:r>
    </w:p>
    <w:p w14:paraId="73A491F4"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0B80293E"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if (compare(insert, p.data) &lt; 0)</w:t>
      </w:r>
    </w:p>
    <w:p w14:paraId="4EBAF3C8"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p.left = insert(p.left, insert);</w:t>
      </w:r>
    </w:p>
    <w:p w14:paraId="75272BB3"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else</w:t>
      </w:r>
    </w:p>
    <w:p w14:paraId="7AC46F61"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p.right = insert(p.right, insert);</w:t>
      </w:r>
    </w:p>
    <w:p w14:paraId="5CF1D818"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44FBF44C"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return p;</w:t>
      </w:r>
    </w:p>
    <w:p w14:paraId="10D7F0D0"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lastRenderedPageBreak/>
        <w:tab/>
        <w:t>}</w:t>
      </w:r>
    </w:p>
    <w:p w14:paraId="473E0FF0"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32F642C1"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public boolean search(T toSearch) {</w:t>
      </w:r>
    </w:p>
    <w:p w14:paraId="2C6BB46A"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return search(root, toSearch);</w:t>
      </w:r>
    </w:p>
    <w:p w14:paraId="3AF5193B"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w:t>
      </w:r>
    </w:p>
    <w:p w14:paraId="67D5B44A"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0C725C25"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private boolean search(Node&lt;T&gt; p, T toSearch) {</w:t>
      </w:r>
    </w:p>
    <w:p w14:paraId="1A45A214"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w:t>
      </w:r>
    </w:p>
    <w:p w14:paraId="7C679A4D"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 xml:space="preserve"> * searches to find the desired node and returns a boolean</w:t>
      </w:r>
    </w:p>
    <w:p w14:paraId="2D976F4A"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 xml:space="preserve"> */</w:t>
      </w:r>
    </w:p>
    <w:p w14:paraId="25953257"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if (p == null)</w:t>
      </w:r>
    </w:p>
    <w:p w14:paraId="67B8FFE1"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return false;</w:t>
      </w:r>
    </w:p>
    <w:p w14:paraId="3F3D577F"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else if (compare(toSearch, p.data) == 0)</w:t>
      </w:r>
    </w:p>
    <w:p w14:paraId="2F52672C"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return true;</w:t>
      </w:r>
    </w:p>
    <w:p w14:paraId="074CDA21"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else if (compare(toSearch, p.data) &lt; 0)</w:t>
      </w:r>
    </w:p>
    <w:p w14:paraId="2A58E0FB"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return search(p.left, toSearch);</w:t>
      </w:r>
    </w:p>
    <w:p w14:paraId="2EBBD17B"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else</w:t>
      </w:r>
    </w:p>
    <w:p w14:paraId="76601C6B"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return search(p.right, toSearch);</w:t>
      </w:r>
    </w:p>
    <w:p w14:paraId="602F32AD"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w:t>
      </w:r>
    </w:p>
    <w:p w14:paraId="0DB7EFCA"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6476E329"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public void delete(T toDelete) {</w:t>
      </w:r>
    </w:p>
    <w:p w14:paraId="3FF58060"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root = delete(root, toDelete);//calls the delete method</w:t>
      </w:r>
    </w:p>
    <w:p w14:paraId="484AAC9B"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lastRenderedPageBreak/>
        <w:tab/>
        <w:t>}</w:t>
      </w:r>
    </w:p>
    <w:p w14:paraId="73CC85F4"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083BE512"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private Node&lt;T&gt; delete(Node&lt;T&gt; p, T toDelete) {</w:t>
      </w:r>
    </w:p>
    <w:p w14:paraId="7CCF87BA"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w:t>
      </w:r>
    </w:p>
    <w:p w14:paraId="4096E082"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 xml:space="preserve"> * searches tree and deletes the desired node</w:t>
      </w:r>
    </w:p>
    <w:p w14:paraId="772FB177"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 xml:space="preserve"> */</w:t>
      </w:r>
    </w:p>
    <w:p w14:paraId="7BB8250D"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if (p == null)</w:t>
      </w:r>
    </w:p>
    <w:p w14:paraId="6272699E"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System.out.println("This node doesn't exist in the tree");</w:t>
      </w:r>
    </w:p>
    <w:p w14:paraId="5A4AC304"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else if (compare(toDelete, p.data) &lt; 0)</w:t>
      </w:r>
    </w:p>
    <w:p w14:paraId="01284A85"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p.left = delete(p.left, toDelete);</w:t>
      </w:r>
    </w:p>
    <w:p w14:paraId="01BF9089"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else if (compare(toDelete, p.data) &gt; 0)</w:t>
      </w:r>
    </w:p>
    <w:p w14:paraId="2D187E6F"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p.right = delete(p.right, toDelete);</w:t>
      </w:r>
    </w:p>
    <w:p w14:paraId="1FB7432D"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else {</w:t>
      </w:r>
    </w:p>
    <w:p w14:paraId="5498CE2E"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if (p.left == null)</w:t>
      </w:r>
    </w:p>
    <w:p w14:paraId="052A9F15"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return p.right;</w:t>
      </w:r>
    </w:p>
    <w:p w14:paraId="4F2594B0"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else if (p.right == null)</w:t>
      </w:r>
    </w:p>
    <w:p w14:paraId="6FC5F648"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return p.left;</w:t>
      </w:r>
    </w:p>
    <w:p w14:paraId="188619E6"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else {</w:t>
      </w:r>
    </w:p>
    <w:p w14:paraId="6B9C5C33"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p.data = retrieveData(p.left);// get data from the rightmost node in the left subtree</w:t>
      </w:r>
    </w:p>
    <w:p w14:paraId="688A13F3"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142C4233"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p.left = delete(p.left, p.data);// delete the rightmost node in the left subtree</w:t>
      </w:r>
    </w:p>
    <w:p w14:paraId="00F447BE"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lastRenderedPageBreak/>
        <w:tab/>
      </w:r>
      <w:r w:rsidRPr="00251DA4">
        <w:rPr>
          <w:rFonts w:ascii="Times" w:hAnsi="Times" w:cs="Times"/>
          <w:color w:val="000000"/>
        </w:rPr>
        <w:tab/>
      </w:r>
      <w:r w:rsidRPr="00251DA4">
        <w:rPr>
          <w:rFonts w:ascii="Times" w:hAnsi="Times" w:cs="Times"/>
          <w:color w:val="000000"/>
        </w:rPr>
        <w:tab/>
        <w:t>}</w:t>
      </w:r>
    </w:p>
    <w:p w14:paraId="3670F3C1"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w:t>
      </w:r>
    </w:p>
    <w:p w14:paraId="264401A4"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return p;</w:t>
      </w:r>
    </w:p>
    <w:p w14:paraId="19FFBD4F"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w:t>
      </w:r>
    </w:p>
    <w:p w14:paraId="030E332E"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52CE1705"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private T retrieveData(Node&lt;T&gt; p) {</w:t>
      </w:r>
    </w:p>
    <w:p w14:paraId="4755F435"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while (p.right != null)</w:t>
      </w:r>
    </w:p>
    <w:p w14:paraId="47867A7B"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p = p.right;</w:t>
      </w:r>
    </w:p>
    <w:p w14:paraId="0D15A9BD"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131D5E1A"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return p.data;</w:t>
      </w:r>
    </w:p>
    <w:p w14:paraId="68AFC5E3"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w:t>
      </w:r>
    </w:p>
    <w:p w14:paraId="3A478961"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656E2800"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public String toString() {</w:t>
      </w:r>
    </w:p>
    <w:p w14:paraId="4E017911"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w:t>
      </w:r>
    </w:p>
    <w:p w14:paraId="298E5EB0"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 xml:space="preserve"> * Makes it into one string</w:t>
      </w:r>
    </w:p>
    <w:p w14:paraId="55D353C9"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 xml:space="preserve"> */</w:t>
      </w:r>
    </w:p>
    <w:p w14:paraId="27423BA9"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StringBuffer buff = new StringBuffer();</w:t>
      </w:r>
    </w:p>
    <w:p w14:paraId="32F77C9D"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for (T data : this)</w:t>
      </w:r>
    </w:p>
    <w:p w14:paraId="5B74720B"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buff.append(data.toString());</w:t>
      </w:r>
    </w:p>
    <w:p w14:paraId="1D47F620"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6CB9F334"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return buff.toString();</w:t>
      </w:r>
    </w:p>
    <w:p w14:paraId="34B3F9F8"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w:t>
      </w:r>
    </w:p>
    <w:p w14:paraId="77895E1B"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6BEC28CB"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public void preOrderTraversal() {</w:t>
      </w:r>
    </w:p>
    <w:p w14:paraId="5DE5DEAB"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preOrder(root);//calls the preOrder method</w:t>
      </w:r>
    </w:p>
    <w:p w14:paraId="569C27C0"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w:t>
      </w:r>
    </w:p>
    <w:p w14:paraId="3FADE497"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0D2747A8"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private void preOrder(Node p) {</w:t>
      </w:r>
    </w:p>
    <w:p w14:paraId="36F4A07E"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w:t>
      </w:r>
    </w:p>
    <w:p w14:paraId="61BDDEE8"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 xml:space="preserve"> * files through tree recursivley and prints the tree in preOrder</w:t>
      </w:r>
    </w:p>
    <w:p w14:paraId="4C1D6204"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 xml:space="preserve"> */</w:t>
      </w:r>
    </w:p>
    <w:p w14:paraId="1E461756"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if (p != null) {</w:t>
      </w:r>
    </w:p>
    <w:p w14:paraId="01F9F698"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System.out.print(p + " ");</w:t>
      </w:r>
    </w:p>
    <w:p w14:paraId="6D75C91B"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preOrder(p.left);</w:t>
      </w:r>
    </w:p>
    <w:p w14:paraId="5AB1113D"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preOrder(p.right);</w:t>
      </w:r>
    </w:p>
    <w:p w14:paraId="55EF2873"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w:t>
      </w:r>
    </w:p>
    <w:p w14:paraId="52EFB511"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w:t>
      </w:r>
    </w:p>
    <w:p w14:paraId="51023F97"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5E4E6BB4"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public void inOrderTraversal() {</w:t>
      </w:r>
    </w:p>
    <w:p w14:paraId="0186CF28"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inOrder(root);//calls the inOrder method</w:t>
      </w:r>
    </w:p>
    <w:p w14:paraId="2BC5E130"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w:t>
      </w:r>
    </w:p>
    <w:p w14:paraId="615CB5FE"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3CBEC886"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private void inOrder(Node p) {</w:t>
      </w:r>
    </w:p>
    <w:p w14:paraId="7E1F8668"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w:t>
      </w:r>
    </w:p>
    <w:p w14:paraId="1A7439CC"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lastRenderedPageBreak/>
        <w:tab/>
      </w:r>
      <w:r w:rsidRPr="00251DA4">
        <w:rPr>
          <w:rFonts w:ascii="Times" w:hAnsi="Times" w:cs="Times"/>
          <w:color w:val="000000"/>
        </w:rPr>
        <w:tab/>
        <w:t xml:space="preserve"> * files through tree recursivley and prints the tree in inOrder</w:t>
      </w:r>
    </w:p>
    <w:p w14:paraId="77D9FDE1"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 xml:space="preserve"> */</w:t>
      </w:r>
    </w:p>
    <w:p w14:paraId="00ED987A"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if (p != null) {</w:t>
      </w:r>
    </w:p>
    <w:p w14:paraId="35FF3DFD"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inOrder(p.left);</w:t>
      </w:r>
    </w:p>
    <w:p w14:paraId="1BF9D932"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System.out.print(p + " ");</w:t>
      </w:r>
    </w:p>
    <w:p w14:paraId="5B0E20A3"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inOrder(p.right);</w:t>
      </w:r>
    </w:p>
    <w:p w14:paraId="48070660"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w:t>
      </w:r>
    </w:p>
    <w:p w14:paraId="508C5FB3"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w:t>
      </w:r>
    </w:p>
    <w:p w14:paraId="3440332A"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1DF7A3A2"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public void postOrderTraversal() {</w:t>
      </w:r>
    </w:p>
    <w:p w14:paraId="404D3B5E"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postOrder(root);//calls the postOrder method</w:t>
      </w:r>
    </w:p>
    <w:p w14:paraId="6DEB63DB"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w:t>
      </w:r>
    </w:p>
    <w:p w14:paraId="7A62B92C"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3866CD7D"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private void postOrder(Node p) {</w:t>
      </w:r>
    </w:p>
    <w:p w14:paraId="5AE5FBAA"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w:t>
      </w:r>
    </w:p>
    <w:p w14:paraId="43F49EFF"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 xml:space="preserve"> * files through tree recursivley and prints the tree in postOrder</w:t>
      </w:r>
    </w:p>
    <w:p w14:paraId="1A84683E"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 xml:space="preserve"> */</w:t>
      </w:r>
    </w:p>
    <w:p w14:paraId="649FD090"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if (p != null) {</w:t>
      </w:r>
    </w:p>
    <w:p w14:paraId="62110D6F"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postOrder(p.left);</w:t>
      </w:r>
    </w:p>
    <w:p w14:paraId="433D5575"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System.out.print(p + " ");</w:t>
      </w:r>
    </w:p>
    <w:p w14:paraId="23044631"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postOrder(p.right);</w:t>
      </w:r>
    </w:p>
    <w:p w14:paraId="760593B9"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w:t>
      </w:r>
    </w:p>
    <w:p w14:paraId="4F011CD0"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lastRenderedPageBreak/>
        <w:tab/>
        <w:t>}</w:t>
      </w:r>
    </w:p>
    <w:p w14:paraId="78BB3419"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40CA896F"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public Iterator&lt;T&gt; iterator() {</w:t>
      </w:r>
    </w:p>
    <w:p w14:paraId="350745F6"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return new MyIterator();</w:t>
      </w:r>
    </w:p>
    <w:p w14:paraId="7313B1A6"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w:t>
      </w:r>
    </w:p>
    <w:p w14:paraId="559331DA"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0AEC5E7A"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private class MyIterator implements Iterator&lt;T&gt; {</w:t>
      </w:r>
    </w:p>
    <w:p w14:paraId="28F11F7A"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Stack&lt;Node&lt;T&gt;&gt; stack = new Stack&lt;Node&lt;T&gt;&gt;();</w:t>
      </w:r>
    </w:p>
    <w:p w14:paraId="455144CA"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59C8DF6F"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public MyIterator() {</w:t>
      </w:r>
    </w:p>
    <w:p w14:paraId="0A308E4D"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if (root != null)</w:t>
      </w:r>
    </w:p>
    <w:p w14:paraId="03CFE5CF"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stack.push(root);</w:t>
      </w:r>
    </w:p>
    <w:p w14:paraId="59AFF4C3"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w:t>
      </w:r>
    </w:p>
    <w:p w14:paraId="4E4DD061"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1A3FF687"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public boolean hasNext() {</w:t>
      </w:r>
    </w:p>
    <w:p w14:paraId="22E151FE"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return !stack.isEmpty();//sees if it has any children</w:t>
      </w:r>
    </w:p>
    <w:p w14:paraId="3913328C"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w:t>
      </w:r>
    </w:p>
    <w:p w14:paraId="30870452"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46BD8100"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public T next() {</w:t>
      </w:r>
    </w:p>
    <w:p w14:paraId="6F0AB437"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Node&lt;T&gt; cur = stack.peek();</w:t>
      </w:r>
    </w:p>
    <w:p w14:paraId="08B08C4F"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if (cur.left != null) {</w:t>
      </w:r>
    </w:p>
    <w:p w14:paraId="78035C95"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stack.push(cur.left);</w:t>
      </w:r>
    </w:p>
    <w:p w14:paraId="3403AE93"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lastRenderedPageBreak/>
        <w:tab/>
      </w:r>
      <w:r w:rsidRPr="00251DA4">
        <w:rPr>
          <w:rFonts w:ascii="Times" w:hAnsi="Times" w:cs="Times"/>
          <w:color w:val="000000"/>
        </w:rPr>
        <w:tab/>
      </w:r>
      <w:r w:rsidRPr="00251DA4">
        <w:rPr>
          <w:rFonts w:ascii="Times" w:hAnsi="Times" w:cs="Times"/>
          <w:color w:val="000000"/>
        </w:rPr>
        <w:tab/>
        <w:t>} else {</w:t>
      </w:r>
    </w:p>
    <w:p w14:paraId="0C4D0D5B"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Node&lt;T&gt; tmp = stack.pop();</w:t>
      </w:r>
    </w:p>
    <w:p w14:paraId="03060845"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while (tmp.right == null) {</w:t>
      </w:r>
    </w:p>
    <w:p w14:paraId="1977F8FD"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if (stack.isEmpty())</w:t>
      </w:r>
    </w:p>
    <w:p w14:paraId="2A97C50D"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return cur.data;</w:t>
      </w:r>
    </w:p>
    <w:p w14:paraId="1B6F449D"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tmp = stack.pop();</w:t>
      </w:r>
    </w:p>
    <w:p w14:paraId="16A7FA0D"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w:t>
      </w:r>
    </w:p>
    <w:p w14:paraId="45309558"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stack.push(tmp.right);</w:t>
      </w:r>
    </w:p>
    <w:p w14:paraId="73DE3BE3"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w:t>
      </w:r>
    </w:p>
    <w:p w14:paraId="2FAC7B63"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07064BA0"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return cur.data;</w:t>
      </w:r>
    </w:p>
    <w:p w14:paraId="178FF79E"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w:t>
      </w:r>
    </w:p>
    <w:p w14:paraId="091B2E9C"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72D7D1B6"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public void remove() {</w:t>
      </w:r>
    </w:p>
    <w:p w14:paraId="5C95386A"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63A219BD"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w:t>
      </w:r>
    </w:p>
    <w:p w14:paraId="5CC262B1"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w:t>
      </w:r>
    </w:p>
    <w:p w14:paraId="285103E2"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470EB7F0"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private class Node&lt;T&gt; {</w:t>
      </w:r>
    </w:p>
    <w:p w14:paraId="1AB34CEE"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w:t>
      </w:r>
    </w:p>
    <w:p w14:paraId="6B9AF8A9"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 xml:space="preserve"> * Node class that is binary</w:t>
      </w:r>
    </w:p>
    <w:p w14:paraId="3342600F"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 xml:space="preserve"> */</w:t>
      </w:r>
    </w:p>
    <w:p w14:paraId="146BF23F"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lastRenderedPageBreak/>
        <w:tab/>
      </w:r>
      <w:r w:rsidRPr="00251DA4">
        <w:rPr>
          <w:rFonts w:ascii="Times" w:hAnsi="Times" w:cs="Times"/>
          <w:color w:val="000000"/>
        </w:rPr>
        <w:tab/>
        <w:t>private T data;</w:t>
      </w:r>
    </w:p>
    <w:p w14:paraId="0C3929B7"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private Node&lt;T&gt; left, right;</w:t>
      </w:r>
    </w:p>
    <w:p w14:paraId="08020842"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510376FC"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public Node(T data, Node&lt;T&gt; l, Node&lt;T&gt; r) {</w:t>
      </w:r>
    </w:p>
    <w:p w14:paraId="0CF8856E"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left = l;</w:t>
      </w:r>
    </w:p>
    <w:p w14:paraId="3523854F"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right = r;</w:t>
      </w:r>
    </w:p>
    <w:p w14:paraId="2EBDF1F4"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this.data = data;</w:t>
      </w:r>
    </w:p>
    <w:p w14:paraId="47F7F7B4"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w:t>
      </w:r>
    </w:p>
    <w:p w14:paraId="0EE69AF9"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3FD3E91F"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public Node(T data) {</w:t>
      </w:r>
    </w:p>
    <w:p w14:paraId="3FA3199C"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this(data, null, null);</w:t>
      </w:r>
    </w:p>
    <w:p w14:paraId="6F1A5D38"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w:t>
      </w:r>
    </w:p>
    <w:p w14:paraId="61772E98"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344363CC"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public String toString() {</w:t>
      </w:r>
    </w:p>
    <w:p w14:paraId="18585623"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r>
      <w:r w:rsidRPr="00251DA4">
        <w:rPr>
          <w:rFonts w:ascii="Times" w:hAnsi="Times" w:cs="Times"/>
          <w:color w:val="000000"/>
        </w:rPr>
        <w:tab/>
        <w:t>return data.toString();</w:t>
      </w:r>
    </w:p>
    <w:p w14:paraId="0FED4C11"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w:t>
      </w:r>
    </w:p>
    <w:p w14:paraId="1D8BE95E"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w:t>
      </w:r>
    </w:p>
    <w:p w14:paraId="1B846FAD"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w:t>
      </w:r>
    </w:p>
    <w:p w14:paraId="42BCFFFD"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p>
    <w:p w14:paraId="67B552F7"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class MyComp implements Comparator&lt;Integer&gt; {</w:t>
      </w:r>
    </w:p>
    <w:p w14:paraId="323CC791"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t>public int compare(Integer x, Integer y) {</w:t>
      </w:r>
    </w:p>
    <w:p w14:paraId="60C0C67D"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ab/>
      </w:r>
      <w:r w:rsidRPr="00251DA4">
        <w:rPr>
          <w:rFonts w:ascii="Times" w:hAnsi="Times" w:cs="Times"/>
          <w:color w:val="000000"/>
        </w:rPr>
        <w:tab/>
        <w:t>return y - x;</w:t>
      </w:r>
    </w:p>
    <w:p w14:paraId="5E8B87D1"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lastRenderedPageBreak/>
        <w:tab/>
        <w:t>}</w:t>
      </w:r>
    </w:p>
    <w:p w14:paraId="29E65809" w14:textId="77777777"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color w:val="000000"/>
        </w:rPr>
        <w:t>}</w:t>
      </w:r>
    </w:p>
    <w:p w14:paraId="41DA2905" w14:textId="77777777" w:rsidR="003A6A58" w:rsidRDefault="003A6A58" w:rsidP="003A6A58">
      <w:pPr>
        <w:widowControl w:val="0"/>
        <w:autoSpaceDE w:val="0"/>
        <w:autoSpaceDN w:val="0"/>
        <w:adjustRightInd w:val="0"/>
        <w:spacing w:after="240" w:line="340" w:lineRule="atLeast"/>
        <w:rPr>
          <w:rFonts w:ascii="Times" w:hAnsi="Times" w:cs="Times"/>
          <w:color w:val="000000"/>
        </w:rPr>
      </w:pPr>
    </w:p>
    <w:p w14:paraId="69648579" w14:textId="77777777" w:rsidR="0024329B" w:rsidRDefault="0024329B"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PHASE 6: TESTING (“Did we build it correctly?”) </w:t>
      </w:r>
    </w:p>
    <w:p w14:paraId="78E492EF"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73E5D93A"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John:Doe, 3310, A</w:t>
      </w:r>
    </w:p>
    <w:p w14:paraId="53CB7BEE" w14:textId="77777777" w:rsidR="00251DA4" w:rsidRDefault="00251DA4" w:rsidP="00251DA4">
      <w:pPr>
        <w:widowControl w:val="0"/>
        <w:autoSpaceDE w:val="0"/>
        <w:autoSpaceDN w:val="0"/>
        <w:adjustRightInd w:val="0"/>
        <w:rPr>
          <w:rFonts w:ascii="Monaco" w:hAnsi="Monaco" w:cs="Monaco"/>
          <w:sz w:val="22"/>
          <w:szCs w:val="22"/>
        </w:rPr>
      </w:pPr>
    </w:p>
    <w:p w14:paraId="405E4F06"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Delete:</w:t>
      </w:r>
    </w:p>
    <w:p w14:paraId="7D0A72CA"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Deleteing John:Doe</w:t>
      </w:r>
    </w:p>
    <w:p w14:paraId="14E2B8E1" w14:textId="77777777" w:rsidR="00251DA4" w:rsidRDefault="00251DA4" w:rsidP="00251DA4">
      <w:pPr>
        <w:widowControl w:val="0"/>
        <w:autoSpaceDE w:val="0"/>
        <w:autoSpaceDN w:val="0"/>
        <w:adjustRightInd w:val="0"/>
        <w:rPr>
          <w:rFonts w:ascii="Monaco" w:hAnsi="Monaco" w:cs="Monaco"/>
          <w:sz w:val="22"/>
          <w:szCs w:val="22"/>
        </w:rPr>
      </w:pPr>
    </w:p>
    <w:p w14:paraId="58DB4F34"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Postorder</w:t>
      </w:r>
    </w:p>
    <w:p w14:paraId="707A51F5" w14:textId="77777777" w:rsidR="00251DA4" w:rsidRDefault="00251DA4" w:rsidP="00251DA4">
      <w:pPr>
        <w:widowControl w:val="0"/>
        <w:autoSpaceDE w:val="0"/>
        <w:autoSpaceDN w:val="0"/>
        <w:adjustRightInd w:val="0"/>
        <w:rPr>
          <w:rFonts w:ascii="Monaco" w:hAnsi="Monaco" w:cs="Monaco"/>
          <w:sz w:val="22"/>
          <w:szCs w:val="22"/>
        </w:rPr>
      </w:pPr>
    </w:p>
    <w:p w14:paraId="1FA71C91" w14:textId="77777777" w:rsidR="00251DA4" w:rsidRDefault="00251DA4" w:rsidP="00251DA4">
      <w:pPr>
        <w:widowControl w:val="0"/>
        <w:autoSpaceDE w:val="0"/>
        <w:autoSpaceDN w:val="0"/>
        <w:adjustRightInd w:val="0"/>
        <w:rPr>
          <w:rFonts w:ascii="Monaco" w:hAnsi="Monaco" w:cs="Monaco"/>
          <w:sz w:val="22"/>
          <w:szCs w:val="22"/>
        </w:rPr>
      </w:pPr>
    </w:p>
    <w:p w14:paraId="68FFA431"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Search:</w:t>
      </w:r>
    </w:p>
    <w:p w14:paraId="324ACA83"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Search for  John:Doe</w:t>
      </w:r>
    </w:p>
    <w:p w14:paraId="7A47CDD7"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Found the node false</w:t>
      </w:r>
    </w:p>
    <w:p w14:paraId="2FB0B189" w14:textId="77777777" w:rsidR="00251DA4" w:rsidRDefault="00251DA4" w:rsidP="00251DA4">
      <w:pPr>
        <w:widowControl w:val="0"/>
        <w:autoSpaceDE w:val="0"/>
        <w:autoSpaceDN w:val="0"/>
        <w:adjustRightInd w:val="0"/>
        <w:rPr>
          <w:rFonts w:ascii="Monaco" w:hAnsi="Monaco" w:cs="Monaco"/>
          <w:sz w:val="22"/>
          <w:szCs w:val="22"/>
        </w:rPr>
      </w:pPr>
    </w:p>
    <w:p w14:paraId="28979522"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5A411450"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Jane:Dane, 1120, B</w:t>
      </w:r>
    </w:p>
    <w:p w14:paraId="0DB52E89" w14:textId="77777777" w:rsidR="00251DA4" w:rsidRDefault="00251DA4" w:rsidP="00251DA4">
      <w:pPr>
        <w:widowControl w:val="0"/>
        <w:autoSpaceDE w:val="0"/>
        <w:autoSpaceDN w:val="0"/>
        <w:adjustRightInd w:val="0"/>
        <w:rPr>
          <w:rFonts w:ascii="Monaco" w:hAnsi="Monaco" w:cs="Monaco"/>
          <w:sz w:val="22"/>
          <w:szCs w:val="22"/>
        </w:rPr>
      </w:pPr>
    </w:p>
    <w:p w14:paraId="7AC6FFB4"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Delete:</w:t>
      </w:r>
    </w:p>
    <w:p w14:paraId="3F4C9699"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Deleteing June:Doe</w:t>
      </w:r>
    </w:p>
    <w:p w14:paraId="783A4F4F"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This node doesn't exist in the tree</w:t>
      </w:r>
    </w:p>
    <w:p w14:paraId="700180D5" w14:textId="77777777" w:rsidR="00251DA4" w:rsidRDefault="00251DA4" w:rsidP="00251DA4">
      <w:pPr>
        <w:widowControl w:val="0"/>
        <w:autoSpaceDE w:val="0"/>
        <w:autoSpaceDN w:val="0"/>
        <w:adjustRightInd w:val="0"/>
        <w:rPr>
          <w:rFonts w:ascii="Monaco" w:hAnsi="Monaco" w:cs="Monaco"/>
          <w:sz w:val="22"/>
          <w:szCs w:val="22"/>
        </w:rPr>
      </w:pPr>
    </w:p>
    <w:p w14:paraId="04B86464"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Delete:</w:t>
      </w:r>
    </w:p>
    <w:p w14:paraId="30F0114B"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Deleteing John:Doe</w:t>
      </w:r>
    </w:p>
    <w:p w14:paraId="04D4303C"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This node doesn't exist in the tree</w:t>
      </w:r>
    </w:p>
    <w:p w14:paraId="5B4B13EF" w14:textId="77777777" w:rsidR="00251DA4" w:rsidRDefault="00251DA4" w:rsidP="00251DA4">
      <w:pPr>
        <w:widowControl w:val="0"/>
        <w:autoSpaceDE w:val="0"/>
        <w:autoSpaceDN w:val="0"/>
        <w:adjustRightInd w:val="0"/>
        <w:rPr>
          <w:rFonts w:ascii="Monaco" w:hAnsi="Monaco" w:cs="Monaco"/>
          <w:sz w:val="22"/>
          <w:szCs w:val="22"/>
        </w:rPr>
      </w:pPr>
    </w:p>
    <w:p w14:paraId="6A48A31F"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7FA6BA4B"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Aj:Gup, 3310, B</w:t>
      </w:r>
    </w:p>
    <w:p w14:paraId="3A45CDE0" w14:textId="77777777" w:rsidR="00251DA4" w:rsidRDefault="00251DA4" w:rsidP="00251DA4">
      <w:pPr>
        <w:widowControl w:val="0"/>
        <w:autoSpaceDE w:val="0"/>
        <w:autoSpaceDN w:val="0"/>
        <w:adjustRightInd w:val="0"/>
        <w:rPr>
          <w:rFonts w:ascii="Monaco" w:hAnsi="Monaco" w:cs="Monaco"/>
          <w:sz w:val="22"/>
          <w:szCs w:val="22"/>
        </w:rPr>
      </w:pPr>
    </w:p>
    <w:p w14:paraId="22F7E351"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1AD86535"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Foo:Done, 2240, C</w:t>
      </w:r>
    </w:p>
    <w:p w14:paraId="7AAF605E" w14:textId="77777777" w:rsidR="00251DA4" w:rsidRDefault="00251DA4" w:rsidP="00251DA4">
      <w:pPr>
        <w:widowControl w:val="0"/>
        <w:autoSpaceDE w:val="0"/>
        <w:autoSpaceDN w:val="0"/>
        <w:adjustRightInd w:val="0"/>
        <w:rPr>
          <w:rFonts w:ascii="Monaco" w:hAnsi="Monaco" w:cs="Monaco"/>
          <w:sz w:val="22"/>
          <w:szCs w:val="22"/>
        </w:rPr>
      </w:pPr>
    </w:p>
    <w:p w14:paraId="3510E63E"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Inorder</w:t>
      </w:r>
    </w:p>
    <w:p w14:paraId="645DA82C"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Aj:Gup  Foo:Done  Jane:Dane </w:t>
      </w:r>
    </w:p>
    <w:p w14:paraId="78097D0B" w14:textId="77777777" w:rsidR="00251DA4" w:rsidRDefault="00251DA4" w:rsidP="00251DA4">
      <w:pPr>
        <w:widowControl w:val="0"/>
        <w:autoSpaceDE w:val="0"/>
        <w:autoSpaceDN w:val="0"/>
        <w:adjustRightInd w:val="0"/>
        <w:rPr>
          <w:rFonts w:ascii="Monaco" w:hAnsi="Monaco" w:cs="Monaco"/>
          <w:sz w:val="22"/>
          <w:szCs w:val="22"/>
        </w:rPr>
      </w:pPr>
    </w:p>
    <w:p w14:paraId="1F0EFFC4"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Preorder</w:t>
      </w:r>
    </w:p>
    <w:p w14:paraId="1D76C3EB"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Jane:Dane  Aj:Gup  Foo:Done </w:t>
      </w:r>
    </w:p>
    <w:p w14:paraId="7046CD4F" w14:textId="77777777" w:rsidR="00251DA4" w:rsidRDefault="00251DA4" w:rsidP="00251DA4">
      <w:pPr>
        <w:widowControl w:val="0"/>
        <w:autoSpaceDE w:val="0"/>
        <w:autoSpaceDN w:val="0"/>
        <w:adjustRightInd w:val="0"/>
        <w:rPr>
          <w:rFonts w:ascii="Monaco" w:hAnsi="Monaco" w:cs="Monaco"/>
          <w:sz w:val="22"/>
          <w:szCs w:val="22"/>
        </w:rPr>
      </w:pPr>
    </w:p>
    <w:p w14:paraId="673F3FB7"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Insert:</w:t>
      </w:r>
    </w:p>
    <w:p w14:paraId="007C3E9A"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Aj:Gupt, 3310, D</w:t>
      </w:r>
    </w:p>
    <w:p w14:paraId="397A5BBC" w14:textId="77777777" w:rsidR="00251DA4" w:rsidRDefault="00251DA4" w:rsidP="00251DA4">
      <w:pPr>
        <w:widowControl w:val="0"/>
        <w:autoSpaceDE w:val="0"/>
        <w:autoSpaceDN w:val="0"/>
        <w:adjustRightInd w:val="0"/>
        <w:rPr>
          <w:rFonts w:ascii="Monaco" w:hAnsi="Monaco" w:cs="Monaco"/>
          <w:sz w:val="22"/>
          <w:szCs w:val="22"/>
        </w:rPr>
      </w:pPr>
    </w:p>
    <w:p w14:paraId="261E0135"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Postorder</w:t>
      </w:r>
    </w:p>
    <w:p w14:paraId="68211F40"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Jane:Dane  Aj:Gup  Foo:Done  Aj:Gupt </w:t>
      </w:r>
    </w:p>
    <w:p w14:paraId="59B8C1A6" w14:textId="77777777" w:rsidR="00251DA4" w:rsidRDefault="00251DA4" w:rsidP="00251DA4">
      <w:pPr>
        <w:widowControl w:val="0"/>
        <w:autoSpaceDE w:val="0"/>
        <w:autoSpaceDN w:val="0"/>
        <w:adjustRightInd w:val="0"/>
        <w:rPr>
          <w:rFonts w:ascii="Monaco" w:hAnsi="Monaco" w:cs="Monaco"/>
          <w:sz w:val="22"/>
          <w:szCs w:val="22"/>
        </w:rPr>
      </w:pPr>
    </w:p>
    <w:p w14:paraId="1FE9F09F"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Search:</w:t>
      </w:r>
    </w:p>
    <w:p w14:paraId="6CC0CC24"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Search for  John:Doe</w:t>
      </w:r>
    </w:p>
    <w:p w14:paraId="3B646CC0"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Found the node false</w:t>
      </w:r>
    </w:p>
    <w:p w14:paraId="16ACDC57" w14:textId="77777777" w:rsidR="00251DA4" w:rsidRDefault="00251DA4" w:rsidP="00251DA4">
      <w:pPr>
        <w:widowControl w:val="0"/>
        <w:autoSpaceDE w:val="0"/>
        <w:autoSpaceDN w:val="0"/>
        <w:adjustRightInd w:val="0"/>
        <w:rPr>
          <w:rFonts w:ascii="Monaco" w:hAnsi="Monaco" w:cs="Monaco"/>
          <w:sz w:val="22"/>
          <w:szCs w:val="22"/>
        </w:rPr>
      </w:pPr>
    </w:p>
    <w:p w14:paraId="008DC03D"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Search:</w:t>
      </w:r>
    </w:p>
    <w:p w14:paraId="59149456"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Search for  Jane:Dane</w:t>
      </w:r>
    </w:p>
    <w:p w14:paraId="058B9F95"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Found the node true</w:t>
      </w:r>
    </w:p>
    <w:p w14:paraId="5875CB21" w14:textId="77777777" w:rsidR="00251DA4" w:rsidRDefault="00251DA4" w:rsidP="00251DA4">
      <w:pPr>
        <w:widowControl w:val="0"/>
        <w:autoSpaceDE w:val="0"/>
        <w:autoSpaceDN w:val="0"/>
        <w:adjustRightInd w:val="0"/>
        <w:rPr>
          <w:rFonts w:ascii="Monaco" w:hAnsi="Monaco" w:cs="Monaco"/>
          <w:sz w:val="22"/>
          <w:szCs w:val="22"/>
        </w:rPr>
      </w:pPr>
    </w:p>
    <w:p w14:paraId="39FE8D13"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Inorder</w:t>
      </w:r>
    </w:p>
    <w:p w14:paraId="7576F4CE"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Aj:Gup  Aj:Gupt  Foo:Done  Jane:Dane </w:t>
      </w:r>
    </w:p>
    <w:p w14:paraId="6F9A7A0B" w14:textId="77777777" w:rsidR="00251DA4" w:rsidRDefault="00251DA4" w:rsidP="00251DA4">
      <w:pPr>
        <w:widowControl w:val="0"/>
        <w:autoSpaceDE w:val="0"/>
        <w:autoSpaceDN w:val="0"/>
        <w:adjustRightInd w:val="0"/>
        <w:rPr>
          <w:rFonts w:ascii="Monaco" w:hAnsi="Monaco" w:cs="Monaco"/>
          <w:sz w:val="22"/>
          <w:szCs w:val="22"/>
        </w:rPr>
      </w:pPr>
    </w:p>
    <w:p w14:paraId="1448F7E7"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4E5B0ECA"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Maria:Anders, 2050,B</w:t>
      </w:r>
    </w:p>
    <w:p w14:paraId="16534C3A" w14:textId="77777777" w:rsidR="00251DA4" w:rsidRDefault="00251DA4" w:rsidP="00251DA4">
      <w:pPr>
        <w:widowControl w:val="0"/>
        <w:autoSpaceDE w:val="0"/>
        <w:autoSpaceDN w:val="0"/>
        <w:adjustRightInd w:val="0"/>
        <w:rPr>
          <w:rFonts w:ascii="Monaco" w:hAnsi="Monaco" w:cs="Monaco"/>
          <w:sz w:val="22"/>
          <w:szCs w:val="22"/>
        </w:rPr>
      </w:pPr>
    </w:p>
    <w:p w14:paraId="14A015AE"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5C6C680F"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Ana:Trujillo, 1120, B</w:t>
      </w:r>
    </w:p>
    <w:p w14:paraId="45E0FBF6" w14:textId="77777777" w:rsidR="00251DA4" w:rsidRDefault="00251DA4" w:rsidP="00251DA4">
      <w:pPr>
        <w:widowControl w:val="0"/>
        <w:autoSpaceDE w:val="0"/>
        <w:autoSpaceDN w:val="0"/>
        <w:adjustRightInd w:val="0"/>
        <w:rPr>
          <w:rFonts w:ascii="Monaco" w:hAnsi="Monaco" w:cs="Monaco"/>
          <w:sz w:val="22"/>
          <w:szCs w:val="22"/>
        </w:rPr>
      </w:pPr>
    </w:p>
    <w:p w14:paraId="632EF783"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Delete:</w:t>
      </w:r>
    </w:p>
    <w:p w14:paraId="1BDA530E"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Deleteing June:Doe</w:t>
      </w:r>
    </w:p>
    <w:p w14:paraId="21B0FA3C"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This node doesn't exist in the tree</w:t>
      </w:r>
    </w:p>
    <w:p w14:paraId="1D7C817A" w14:textId="77777777" w:rsidR="00251DA4" w:rsidRDefault="00251DA4" w:rsidP="00251DA4">
      <w:pPr>
        <w:widowControl w:val="0"/>
        <w:autoSpaceDE w:val="0"/>
        <w:autoSpaceDN w:val="0"/>
        <w:adjustRightInd w:val="0"/>
        <w:rPr>
          <w:rFonts w:ascii="Monaco" w:hAnsi="Monaco" w:cs="Monaco"/>
          <w:sz w:val="22"/>
          <w:szCs w:val="22"/>
        </w:rPr>
      </w:pPr>
    </w:p>
    <w:p w14:paraId="4C7FE934"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Delete:</w:t>
      </w:r>
    </w:p>
    <w:p w14:paraId="62225F75"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Deleteing Maria:Anders</w:t>
      </w:r>
    </w:p>
    <w:p w14:paraId="5BB4F719" w14:textId="77777777" w:rsidR="00251DA4" w:rsidRDefault="00251DA4" w:rsidP="00251DA4">
      <w:pPr>
        <w:widowControl w:val="0"/>
        <w:autoSpaceDE w:val="0"/>
        <w:autoSpaceDN w:val="0"/>
        <w:adjustRightInd w:val="0"/>
        <w:rPr>
          <w:rFonts w:ascii="Monaco" w:hAnsi="Monaco" w:cs="Monaco"/>
          <w:sz w:val="22"/>
          <w:szCs w:val="22"/>
        </w:rPr>
      </w:pPr>
    </w:p>
    <w:p w14:paraId="487873FD"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50069F0E"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Antonio:Moreno, 3310, B</w:t>
      </w:r>
    </w:p>
    <w:p w14:paraId="2910B660" w14:textId="77777777" w:rsidR="00251DA4" w:rsidRDefault="00251DA4" w:rsidP="00251DA4">
      <w:pPr>
        <w:widowControl w:val="0"/>
        <w:autoSpaceDE w:val="0"/>
        <w:autoSpaceDN w:val="0"/>
        <w:adjustRightInd w:val="0"/>
        <w:rPr>
          <w:rFonts w:ascii="Monaco" w:hAnsi="Monaco" w:cs="Monaco"/>
          <w:sz w:val="22"/>
          <w:szCs w:val="22"/>
        </w:rPr>
      </w:pPr>
    </w:p>
    <w:p w14:paraId="013155FF"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5CBCD84C"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Foo:Done, 2240, C</w:t>
      </w:r>
    </w:p>
    <w:p w14:paraId="53C2D272" w14:textId="77777777" w:rsidR="00251DA4" w:rsidRDefault="00251DA4" w:rsidP="00251DA4">
      <w:pPr>
        <w:widowControl w:val="0"/>
        <w:autoSpaceDE w:val="0"/>
        <w:autoSpaceDN w:val="0"/>
        <w:adjustRightInd w:val="0"/>
        <w:rPr>
          <w:rFonts w:ascii="Monaco" w:hAnsi="Monaco" w:cs="Monaco"/>
          <w:sz w:val="22"/>
          <w:szCs w:val="22"/>
        </w:rPr>
      </w:pPr>
    </w:p>
    <w:p w14:paraId="741047DC"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Inorder</w:t>
      </w:r>
    </w:p>
    <w:p w14:paraId="2FA1CB11"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Aj:Gup  Aj:Gupt  Ana:Trujillo  Antonio:Moreno  Foo:Done  Jane:Dane </w:t>
      </w:r>
    </w:p>
    <w:p w14:paraId="6CF826A9" w14:textId="77777777" w:rsidR="00251DA4" w:rsidRDefault="00251DA4" w:rsidP="00251DA4">
      <w:pPr>
        <w:widowControl w:val="0"/>
        <w:autoSpaceDE w:val="0"/>
        <w:autoSpaceDN w:val="0"/>
        <w:adjustRightInd w:val="0"/>
        <w:rPr>
          <w:rFonts w:ascii="Monaco" w:hAnsi="Monaco" w:cs="Monaco"/>
          <w:sz w:val="22"/>
          <w:szCs w:val="22"/>
        </w:rPr>
      </w:pPr>
    </w:p>
    <w:p w14:paraId="06F01949"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4406AA9C"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Antonio:Morenot, 3310, D</w:t>
      </w:r>
    </w:p>
    <w:p w14:paraId="4ECBF923" w14:textId="77777777" w:rsidR="00251DA4" w:rsidRDefault="00251DA4" w:rsidP="00251DA4">
      <w:pPr>
        <w:widowControl w:val="0"/>
        <w:autoSpaceDE w:val="0"/>
        <w:autoSpaceDN w:val="0"/>
        <w:adjustRightInd w:val="0"/>
        <w:rPr>
          <w:rFonts w:ascii="Monaco" w:hAnsi="Monaco" w:cs="Monaco"/>
          <w:sz w:val="22"/>
          <w:szCs w:val="22"/>
        </w:rPr>
      </w:pPr>
    </w:p>
    <w:p w14:paraId="0221A516"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Postorder</w:t>
      </w:r>
    </w:p>
    <w:p w14:paraId="5FC6E9A6"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Jane:Dane  Aj:Gup  Foo:Done  Aj:Gupt  Ana:Trujillo  Antonio:Moreno  </w:t>
      </w:r>
      <w:r>
        <w:rPr>
          <w:rFonts w:ascii="Monaco" w:hAnsi="Monaco" w:cs="Monaco"/>
          <w:color w:val="000000"/>
          <w:sz w:val="22"/>
          <w:szCs w:val="22"/>
        </w:rPr>
        <w:lastRenderedPageBreak/>
        <w:t xml:space="preserve">Antonio:Morenot </w:t>
      </w:r>
    </w:p>
    <w:p w14:paraId="6CFE6909" w14:textId="77777777" w:rsidR="00251DA4" w:rsidRDefault="00251DA4" w:rsidP="00251DA4">
      <w:pPr>
        <w:widowControl w:val="0"/>
        <w:autoSpaceDE w:val="0"/>
        <w:autoSpaceDN w:val="0"/>
        <w:adjustRightInd w:val="0"/>
        <w:rPr>
          <w:rFonts w:ascii="Monaco" w:hAnsi="Monaco" w:cs="Monaco"/>
          <w:sz w:val="22"/>
          <w:szCs w:val="22"/>
        </w:rPr>
      </w:pPr>
    </w:p>
    <w:p w14:paraId="7710660B"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Search:</w:t>
      </w:r>
    </w:p>
    <w:p w14:paraId="4B27A3DD"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Search for  Maria:Anders</w:t>
      </w:r>
    </w:p>
    <w:p w14:paraId="4AC63678"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Found the node false</w:t>
      </w:r>
    </w:p>
    <w:p w14:paraId="312463A0" w14:textId="77777777" w:rsidR="00251DA4" w:rsidRDefault="00251DA4" w:rsidP="00251DA4">
      <w:pPr>
        <w:widowControl w:val="0"/>
        <w:autoSpaceDE w:val="0"/>
        <w:autoSpaceDN w:val="0"/>
        <w:adjustRightInd w:val="0"/>
        <w:rPr>
          <w:rFonts w:ascii="Monaco" w:hAnsi="Monaco" w:cs="Monaco"/>
          <w:sz w:val="22"/>
          <w:szCs w:val="22"/>
        </w:rPr>
      </w:pPr>
    </w:p>
    <w:p w14:paraId="5C0EB648"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Search:</w:t>
      </w:r>
    </w:p>
    <w:p w14:paraId="3B73DB19"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Search for  Ana:Trujillo</w:t>
      </w:r>
    </w:p>
    <w:p w14:paraId="66A919FB"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Found the node true</w:t>
      </w:r>
    </w:p>
    <w:p w14:paraId="0056B277" w14:textId="77777777" w:rsidR="00251DA4" w:rsidRDefault="00251DA4" w:rsidP="00251DA4">
      <w:pPr>
        <w:widowControl w:val="0"/>
        <w:autoSpaceDE w:val="0"/>
        <w:autoSpaceDN w:val="0"/>
        <w:adjustRightInd w:val="0"/>
        <w:rPr>
          <w:rFonts w:ascii="Monaco" w:hAnsi="Monaco" w:cs="Monaco"/>
          <w:sz w:val="22"/>
          <w:szCs w:val="22"/>
        </w:rPr>
      </w:pPr>
    </w:p>
    <w:p w14:paraId="19093183"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Inorder</w:t>
      </w:r>
    </w:p>
    <w:p w14:paraId="10BD1D80"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Aj:Gup  Aj:Gupt  Ana:Trujillo  Antonio:Moreno  Antonio:Morenot  Foo:Done  Jane:Dane </w:t>
      </w:r>
    </w:p>
    <w:p w14:paraId="42216E1B" w14:textId="77777777" w:rsidR="00251DA4" w:rsidRDefault="00251DA4" w:rsidP="00251DA4">
      <w:pPr>
        <w:widowControl w:val="0"/>
        <w:autoSpaceDE w:val="0"/>
        <w:autoSpaceDN w:val="0"/>
        <w:adjustRightInd w:val="0"/>
        <w:rPr>
          <w:rFonts w:ascii="Monaco" w:hAnsi="Monaco" w:cs="Monaco"/>
          <w:sz w:val="22"/>
          <w:szCs w:val="22"/>
        </w:rPr>
      </w:pPr>
    </w:p>
    <w:p w14:paraId="1789CD18"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1C8DE21F"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John:Doe, 2050,B</w:t>
      </w:r>
    </w:p>
    <w:p w14:paraId="0A286EEB" w14:textId="77777777" w:rsidR="00251DA4" w:rsidRDefault="00251DA4" w:rsidP="00251DA4">
      <w:pPr>
        <w:widowControl w:val="0"/>
        <w:autoSpaceDE w:val="0"/>
        <w:autoSpaceDN w:val="0"/>
        <w:adjustRightInd w:val="0"/>
        <w:rPr>
          <w:rFonts w:ascii="Monaco" w:hAnsi="Monaco" w:cs="Monaco"/>
          <w:sz w:val="22"/>
          <w:szCs w:val="22"/>
        </w:rPr>
      </w:pPr>
    </w:p>
    <w:p w14:paraId="4C33F4ED"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004813D9"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Christina:Berglund, 1120, B</w:t>
      </w:r>
    </w:p>
    <w:p w14:paraId="682E26F3" w14:textId="77777777" w:rsidR="00251DA4" w:rsidRDefault="00251DA4" w:rsidP="00251DA4">
      <w:pPr>
        <w:widowControl w:val="0"/>
        <w:autoSpaceDE w:val="0"/>
        <w:autoSpaceDN w:val="0"/>
        <w:adjustRightInd w:val="0"/>
        <w:rPr>
          <w:rFonts w:ascii="Monaco" w:hAnsi="Monaco" w:cs="Monaco"/>
          <w:sz w:val="22"/>
          <w:szCs w:val="22"/>
        </w:rPr>
      </w:pPr>
    </w:p>
    <w:p w14:paraId="4D991E2E"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Preorder</w:t>
      </w:r>
    </w:p>
    <w:p w14:paraId="0627B424"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Jane:Dane  Aj:Gup  Foo:Done  Aj:Gupt  Ana:Trujillo  Antonio:Moreno  Antonio:Morenot  Christina:Berglund  John:Doe </w:t>
      </w:r>
    </w:p>
    <w:p w14:paraId="3C366BFF" w14:textId="77777777" w:rsidR="00251DA4" w:rsidRDefault="00251DA4" w:rsidP="00251DA4">
      <w:pPr>
        <w:widowControl w:val="0"/>
        <w:autoSpaceDE w:val="0"/>
        <w:autoSpaceDN w:val="0"/>
        <w:adjustRightInd w:val="0"/>
        <w:rPr>
          <w:rFonts w:ascii="Monaco" w:hAnsi="Monaco" w:cs="Monaco"/>
          <w:sz w:val="22"/>
          <w:szCs w:val="22"/>
        </w:rPr>
      </w:pPr>
    </w:p>
    <w:p w14:paraId="0ED9E1D8"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Delete:</w:t>
      </w:r>
    </w:p>
    <w:p w14:paraId="57B9C487"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Deleteing June:Doe</w:t>
      </w:r>
    </w:p>
    <w:p w14:paraId="0CB55D91"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This node doesn't exist in the tree</w:t>
      </w:r>
    </w:p>
    <w:p w14:paraId="24D33415" w14:textId="77777777" w:rsidR="00251DA4" w:rsidRDefault="00251DA4" w:rsidP="00251DA4">
      <w:pPr>
        <w:widowControl w:val="0"/>
        <w:autoSpaceDE w:val="0"/>
        <w:autoSpaceDN w:val="0"/>
        <w:adjustRightInd w:val="0"/>
        <w:rPr>
          <w:rFonts w:ascii="Monaco" w:hAnsi="Monaco" w:cs="Monaco"/>
          <w:sz w:val="22"/>
          <w:szCs w:val="22"/>
        </w:rPr>
      </w:pPr>
    </w:p>
    <w:p w14:paraId="5581CA24"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Delete:</w:t>
      </w:r>
    </w:p>
    <w:p w14:paraId="6F34AFFA"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Deleteing John:Doe</w:t>
      </w:r>
    </w:p>
    <w:p w14:paraId="534FEF0C" w14:textId="77777777" w:rsidR="00251DA4" w:rsidRDefault="00251DA4" w:rsidP="00251DA4">
      <w:pPr>
        <w:widowControl w:val="0"/>
        <w:autoSpaceDE w:val="0"/>
        <w:autoSpaceDN w:val="0"/>
        <w:adjustRightInd w:val="0"/>
        <w:rPr>
          <w:rFonts w:ascii="Monaco" w:hAnsi="Monaco" w:cs="Monaco"/>
          <w:sz w:val="22"/>
          <w:szCs w:val="22"/>
        </w:rPr>
      </w:pPr>
    </w:p>
    <w:p w14:paraId="3C92887C"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5C8AD0D1"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Thomas:Hardy, 3310, B</w:t>
      </w:r>
    </w:p>
    <w:p w14:paraId="5479BE9C" w14:textId="77777777" w:rsidR="00251DA4" w:rsidRDefault="00251DA4" w:rsidP="00251DA4">
      <w:pPr>
        <w:widowControl w:val="0"/>
        <w:autoSpaceDE w:val="0"/>
        <w:autoSpaceDN w:val="0"/>
        <w:adjustRightInd w:val="0"/>
        <w:rPr>
          <w:rFonts w:ascii="Monaco" w:hAnsi="Monaco" w:cs="Monaco"/>
          <w:sz w:val="22"/>
          <w:szCs w:val="22"/>
        </w:rPr>
      </w:pPr>
    </w:p>
    <w:p w14:paraId="5D925AF6"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52B8659C"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Foo:Done, 2240, C</w:t>
      </w:r>
    </w:p>
    <w:p w14:paraId="071EEE23" w14:textId="77777777" w:rsidR="00251DA4" w:rsidRDefault="00251DA4" w:rsidP="00251DA4">
      <w:pPr>
        <w:widowControl w:val="0"/>
        <w:autoSpaceDE w:val="0"/>
        <w:autoSpaceDN w:val="0"/>
        <w:adjustRightInd w:val="0"/>
        <w:rPr>
          <w:rFonts w:ascii="Monaco" w:hAnsi="Monaco" w:cs="Monaco"/>
          <w:sz w:val="22"/>
          <w:szCs w:val="22"/>
        </w:rPr>
      </w:pPr>
    </w:p>
    <w:p w14:paraId="48A26DBC"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Preorder</w:t>
      </w:r>
    </w:p>
    <w:p w14:paraId="1A58A7E8"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Jane:Dane  Aj:Gup  Foo:Done  Aj:Gupt  Ana:Trujillo  Antonio:Moreno  Antonio:Morenot  Christina:Berglund  Thomas:Hardy </w:t>
      </w:r>
    </w:p>
    <w:p w14:paraId="562E2441" w14:textId="77777777" w:rsidR="00251DA4" w:rsidRDefault="00251DA4" w:rsidP="00251DA4">
      <w:pPr>
        <w:widowControl w:val="0"/>
        <w:autoSpaceDE w:val="0"/>
        <w:autoSpaceDN w:val="0"/>
        <w:adjustRightInd w:val="0"/>
        <w:rPr>
          <w:rFonts w:ascii="Monaco" w:hAnsi="Monaco" w:cs="Monaco"/>
          <w:sz w:val="22"/>
          <w:szCs w:val="22"/>
        </w:rPr>
      </w:pPr>
    </w:p>
    <w:p w14:paraId="4331BB90"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65F55701"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Thomas:Hardyt, 3310, D</w:t>
      </w:r>
    </w:p>
    <w:p w14:paraId="1017BD73" w14:textId="77777777" w:rsidR="00251DA4" w:rsidRDefault="00251DA4" w:rsidP="00251DA4">
      <w:pPr>
        <w:widowControl w:val="0"/>
        <w:autoSpaceDE w:val="0"/>
        <w:autoSpaceDN w:val="0"/>
        <w:adjustRightInd w:val="0"/>
        <w:rPr>
          <w:rFonts w:ascii="Monaco" w:hAnsi="Monaco" w:cs="Monaco"/>
          <w:sz w:val="22"/>
          <w:szCs w:val="22"/>
        </w:rPr>
      </w:pPr>
    </w:p>
    <w:p w14:paraId="79CB9075"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Postorder</w:t>
      </w:r>
    </w:p>
    <w:p w14:paraId="1171D4BD"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Jane:Dane  Aj:Gup  Foo:Done  Aj:Gupt  Ana:Trujillo  Antonio:Moreno  Antonio:Morenot  Christina:Berglund  Thomas:Hardy  Thomas:Hardyt </w:t>
      </w:r>
    </w:p>
    <w:p w14:paraId="56FB106E" w14:textId="77777777" w:rsidR="00251DA4" w:rsidRDefault="00251DA4" w:rsidP="00251DA4">
      <w:pPr>
        <w:widowControl w:val="0"/>
        <w:autoSpaceDE w:val="0"/>
        <w:autoSpaceDN w:val="0"/>
        <w:adjustRightInd w:val="0"/>
        <w:rPr>
          <w:rFonts w:ascii="Monaco" w:hAnsi="Monaco" w:cs="Monaco"/>
          <w:sz w:val="22"/>
          <w:szCs w:val="22"/>
        </w:rPr>
      </w:pPr>
    </w:p>
    <w:p w14:paraId="78B22785"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Search:</w:t>
      </w:r>
    </w:p>
    <w:p w14:paraId="65A3182B"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Search for  John:Doe</w:t>
      </w:r>
    </w:p>
    <w:p w14:paraId="3CE31764"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Found the node false</w:t>
      </w:r>
    </w:p>
    <w:p w14:paraId="6F053523" w14:textId="77777777" w:rsidR="00251DA4" w:rsidRDefault="00251DA4" w:rsidP="00251DA4">
      <w:pPr>
        <w:widowControl w:val="0"/>
        <w:autoSpaceDE w:val="0"/>
        <w:autoSpaceDN w:val="0"/>
        <w:adjustRightInd w:val="0"/>
        <w:rPr>
          <w:rFonts w:ascii="Monaco" w:hAnsi="Monaco" w:cs="Monaco"/>
          <w:sz w:val="22"/>
          <w:szCs w:val="22"/>
        </w:rPr>
      </w:pPr>
    </w:p>
    <w:p w14:paraId="35D46971"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Search:</w:t>
      </w:r>
    </w:p>
    <w:p w14:paraId="30DDD2EB"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Search for  Christina:Berglund</w:t>
      </w:r>
    </w:p>
    <w:p w14:paraId="48F1440F"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Found the node true</w:t>
      </w:r>
    </w:p>
    <w:p w14:paraId="6ACCC040" w14:textId="77777777" w:rsidR="00251DA4" w:rsidRDefault="00251DA4" w:rsidP="00251DA4">
      <w:pPr>
        <w:widowControl w:val="0"/>
        <w:autoSpaceDE w:val="0"/>
        <w:autoSpaceDN w:val="0"/>
        <w:adjustRightInd w:val="0"/>
        <w:rPr>
          <w:rFonts w:ascii="Monaco" w:hAnsi="Monaco" w:cs="Monaco"/>
          <w:sz w:val="22"/>
          <w:szCs w:val="22"/>
        </w:rPr>
      </w:pPr>
    </w:p>
    <w:p w14:paraId="4BF8380F"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0C8B6501"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Hanna:Moos, 2050,B</w:t>
      </w:r>
    </w:p>
    <w:p w14:paraId="5AAE8AC3" w14:textId="77777777" w:rsidR="00251DA4" w:rsidRDefault="00251DA4" w:rsidP="00251DA4">
      <w:pPr>
        <w:widowControl w:val="0"/>
        <w:autoSpaceDE w:val="0"/>
        <w:autoSpaceDN w:val="0"/>
        <w:adjustRightInd w:val="0"/>
        <w:rPr>
          <w:rFonts w:ascii="Monaco" w:hAnsi="Monaco" w:cs="Monaco"/>
          <w:sz w:val="22"/>
          <w:szCs w:val="22"/>
        </w:rPr>
      </w:pPr>
    </w:p>
    <w:p w14:paraId="750E4BE7"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4082E0CB"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Elizabeth:Lincoln, 1120, B</w:t>
      </w:r>
    </w:p>
    <w:p w14:paraId="77F69998" w14:textId="77777777" w:rsidR="00251DA4" w:rsidRDefault="00251DA4" w:rsidP="00251DA4">
      <w:pPr>
        <w:widowControl w:val="0"/>
        <w:autoSpaceDE w:val="0"/>
        <w:autoSpaceDN w:val="0"/>
        <w:adjustRightInd w:val="0"/>
        <w:rPr>
          <w:rFonts w:ascii="Monaco" w:hAnsi="Monaco" w:cs="Monaco"/>
          <w:sz w:val="22"/>
          <w:szCs w:val="22"/>
        </w:rPr>
      </w:pPr>
    </w:p>
    <w:p w14:paraId="4A6F51DB"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Delete:</w:t>
      </w:r>
    </w:p>
    <w:p w14:paraId="2BA41F4B"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Deleteing June:Doe</w:t>
      </w:r>
    </w:p>
    <w:p w14:paraId="525146D4"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This node doesn't exist in the tree</w:t>
      </w:r>
    </w:p>
    <w:p w14:paraId="131710E7" w14:textId="77777777" w:rsidR="00251DA4" w:rsidRDefault="00251DA4" w:rsidP="00251DA4">
      <w:pPr>
        <w:widowControl w:val="0"/>
        <w:autoSpaceDE w:val="0"/>
        <w:autoSpaceDN w:val="0"/>
        <w:adjustRightInd w:val="0"/>
        <w:rPr>
          <w:rFonts w:ascii="Monaco" w:hAnsi="Monaco" w:cs="Monaco"/>
          <w:sz w:val="22"/>
          <w:szCs w:val="22"/>
        </w:rPr>
      </w:pPr>
    </w:p>
    <w:p w14:paraId="76F0383E"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78AAA9EA"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Liz:Clay, 3510, C</w:t>
      </w:r>
    </w:p>
    <w:p w14:paraId="46457EE7" w14:textId="77777777" w:rsidR="00251DA4" w:rsidRDefault="00251DA4" w:rsidP="00251DA4">
      <w:pPr>
        <w:widowControl w:val="0"/>
        <w:autoSpaceDE w:val="0"/>
        <w:autoSpaceDN w:val="0"/>
        <w:adjustRightInd w:val="0"/>
        <w:rPr>
          <w:rFonts w:ascii="Monaco" w:hAnsi="Monaco" w:cs="Monaco"/>
          <w:sz w:val="22"/>
          <w:szCs w:val="22"/>
        </w:rPr>
      </w:pPr>
    </w:p>
    <w:p w14:paraId="7322385C"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02D91677"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Clay:Liz, 3410, B</w:t>
      </w:r>
    </w:p>
    <w:p w14:paraId="5D3F7C37" w14:textId="77777777" w:rsidR="00251DA4" w:rsidRDefault="00251DA4" w:rsidP="00251DA4">
      <w:pPr>
        <w:widowControl w:val="0"/>
        <w:autoSpaceDE w:val="0"/>
        <w:autoSpaceDN w:val="0"/>
        <w:adjustRightInd w:val="0"/>
        <w:rPr>
          <w:rFonts w:ascii="Monaco" w:hAnsi="Monaco" w:cs="Monaco"/>
          <w:sz w:val="22"/>
          <w:szCs w:val="22"/>
        </w:rPr>
      </w:pPr>
    </w:p>
    <w:p w14:paraId="678D3188"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2EB2204C"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Doe:John, 2020, A</w:t>
      </w:r>
    </w:p>
    <w:p w14:paraId="028DE10D" w14:textId="77777777" w:rsidR="00251DA4" w:rsidRDefault="00251DA4" w:rsidP="00251DA4">
      <w:pPr>
        <w:widowControl w:val="0"/>
        <w:autoSpaceDE w:val="0"/>
        <w:autoSpaceDN w:val="0"/>
        <w:adjustRightInd w:val="0"/>
        <w:rPr>
          <w:rFonts w:ascii="Monaco" w:hAnsi="Monaco" w:cs="Monaco"/>
          <w:sz w:val="22"/>
          <w:szCs w:val="22"/>
        </w:rPr>
      </w:pPr>
    </w:p>
    <w:p w14:paraId="17FF503F"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38B62DEC"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Morenot:Antonio, 3310, A</w:t>
      </w:r>
    </w:p>
    <w:p w14:paraId="400C8795" w14:textId="77777777" w:rsidR="00251DA4" w:rsidRDefault="00251DA4" w:rsidP="00251DA4">
      <w:pPr>
        <w:widowControl w:val="0"/>
        <w:autoSpaceDE w:val="0"/>
        <w:autoSpaceDN w:val="0"/>
        <w:adjustRightInd w:val="0"/>
        <w:rPr>
          <w:rFonts w:ascii="Monaco" w:hAnsi="Monaco" w:cs="Monaco"/>
          <w:sz w:val="22"/>
          <w:szCs w:val="22"/>
        </w:rPr>
      </w:pPr>
    </w:p>
    <w:p w14:paraId="3BBA3898"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7219F469"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Blah:Blah, 1110, E</w:t>
      </w:r>
    </w:p>
    <w:p w14:paraId="68C24E23" w14:textId="77777777" w:rsidR="00251DA4" w:rsidRDefault="00251DA4" w:rsidP="00251DA4">
      <w:pPr>
        <w:widowControl w:val="0"/>
        <w:autoSpaceDE w:val="0"/>
        <w:autoSpaceDN w:val="0"/>
        <w:adjustRightInd w:val="0"/>
        <w:rPr>
          <w:rFonts w:ascii="Monaco" w:hAnsi="Monaco" w:cs="Monaco"/>
          <w:sz w:val="22"/>
          <w:szCs w:val="22"/>
        </w:rPr>
      </w:pPr>
    </w:p>
    <w:p w14:paraId="013C876F"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0A246453"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John:Blew, 3450, I</w:t>
      </w:r>
    </w:p>
    <w:p w14:paraId="31298412" w14:textId="77777777" w:rsidR="00251DA4" w:rsidRDefault="00251DA4" w:rsidP="00251DA4">
      <w:pPr>
        <w:widowControl w:val="0"/>
        <w:autoSpaceDE w:val="0"/>
        <w:autoSpaceDN w:val="0"/>
        <w:adjustRightInd w:val="0"/>
        <w:rPr>
          <w:rFonts w:ascii="Monaco" w:hAnsi="Monaco" w:cs="Monaco"/>
          <w:sz w:val="22"/>
          <w:szCs w:val="22"/>
        </w:rPr>
      </w:pPr>
    </w:p>
    <w:p w14:paraId="20BC6332"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76363D48"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Quincey:Joes, 4441, A</w:t>
      </w:r>
    </w:p>
    <w:p w14:paraId="19D9D9A0" w14:textId="77777777" w:rsidR="00251DA4" w:rsidRDefault="00251DA4" w:rsidP="00251DA4">
      <w:pPr>
        <w:widowControl w:val="0"/>
        <w:autoSpaceDE w:val="0"/>
        <w:autoSpaceDN w:val="0"/>
        <w:adjustRightInd w:val="0"/>
        <w:rPr>
          <w:rFonts w:ascii="Monaco" w:hAnsi="Monaco" w:cs="Monaco"/>
          <w:sz w:val="22"/>
          <w:szCs w:val="22"/>
        </w:rPr>
      </w:pPr>
    </w:p>
    <w:p w14:paraId="557E7E8E"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70C9E699"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Adding Deer:Zoo, 1010, B</w:t>
      </w:r>
    </w:p>
    <w:p w14:paraId="0CA073B2" w14:textId="77777777" w:rsidR="00251DA4" w:rsidRDefault="00251DA4" w:rsidP="00251DA4">
      <w:pPr>
        <w:widowControl w:val="0"/>
        <w:autoSpaceDE w:val="0"/>
        <w:autoSpaceDN w:val="0"/>
        <w:adjustRightInd w:val="0"/>
        <w:rPr>
          <w:rFonts w:ascii="Monaco" w:hAnsi="Monaco" w:cs="Monaco"/>
          <w:sz w:val="22"/>
          <w:szCs w:val="22"/>
        </w:rPr>
      </w:pPr>
    </w:p>
    <w:p w14:paraId="02832DBD"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7D7E565E"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:Aqua, 0000, C</w:t>
      </w:r>
    </w:p>
    <w:p w14:paraId="72C44284" w14:textId="77777777" w:rsidR="00251DA4" w:rsidRDefault="00251DA4" w:rsidP="00251DA4">
      <w:pPr>
        <w:widowControl w:val="0"/>
        <w:autoSpaceDE w:val="0"/>
        <w:autoSpaceDN w:val="0"/>
        <w:adjustRightInd w:val="0"/>
        <w:rPr>
          <w:rFonts w:ascii="Monaco" w:hAnsi="Monaco" w:cs="Monaco"/>
          <w:sz w:val="22"/>
          <w:szCs w:val="22"/>
        </w:rPr>
      </w:pPr>
    </w:p>
    <w:p w14:paraId="6E38C826"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13633FEF"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:Clay, 1110, F</w:t>
      </w:r>
    </w:p>
    <w:p w14:paraId="61987D7A" w14:textId="77777777" w:rsidR="00251DA4" w:rsidRDefault="00251DA4" w:rsidP="00251DA4">
      <w:pPr>
        <w:widowControl w:val="0"/>
        <w:autoSpaceDE w:val="0"/>
        <w:autoSpaceDN w:val="0"/>
        <w:adjustRightInd w:val="0"/>
        <w:rPr>
          <w:rFonts w:ascii="Monaco" w:hAnsi="Monaco" w:cs="Monaco"/>
          <w:sz w:val="22"/>
          <w:szCs w:val="22"/>
        </w:rPr>
      </w:pPr>
    </w:p>
    <w:p w14:paraId="3212A05D"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0F9EF0F8"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Walt:, 2330, A</w:t>
      </w:r>
    </w:p>
    <w:p w14:paraId="5F8F241F" w14:textId="77777777" w:rsidR="00251DA4" w:rsidRDefault="00251DA4" w:rsidP="00251DA4">
      <w:pPr>
        <w:widowControl w:val="0"/>
        <w:autoSpaceDE w:val="0"/>
        <w:autoSpaceDN w:val="0"/>
        <w:adjustRightInd w:val="0"/>
        <w:rPr>
          <w:rFonts w:ascii="Monaco" w:hAnsi="Monaco" w:cs="Monaco"/>
          <w:sz w:val="22"/>
          <w:szCs w:val="22"/>
        </w:rPr>
      </w:pPr>
    </w:p>
    <w:p w14:paraId="1169A4C9"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1CE37F99"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Walt:Disney, 3310, A</w:t>
      </w:r>
    </w:p>
    <w:p w14:paraId="5EA2DC7C" w14:textId="77777777" w:rsidR="00251DA4" w:rsidRDefault="00251DA4" w:rsidP="00251DA4">
      <w:pPr>
        <w:widowControl w:val="0"/>
        <w:autoSpaceDE w:val="0"/>
        <w:autoSpaceDN w:val="0"/>
        <w:adjustRightInd w:val="0"/>
        <w:rPr>
          <w:rFonts w:ascii="Monaco" w:hAnsi="Monaco" w:cs="Monaco"/>
          <w:sz w:val="22"/>
          <w:szCs w:val="22"/>
        </w:rPr>
      </w:pPr>
    </w:p>
    <w:p w14:paraId="28F15AF6"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Delete:</w:t>
      </w:r>
    </w:p>
    <w:p w14:paraId="4E3B6802"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Deleteing Hanna:Moos</w:t>
      </w:r>
    </w:p>
    <w:p w14:paraId="5811E9FE" w14:textId="77777777" w:rsidR="00251DA4" w:rsidRDefault="00251DA4" w:rsidP="00251DA4">
      <w:pPr>
        <w:widowControl w:val="0"/>
        <w:autoSpaceDE w:val="0"/>
        <w:autoSpaceDN w:val="0"/>
        <w:adjustRightInd w:val="0"/>
        <w:rPr>
          <w:rFonts w:ascii="Monaco" w:hAnsi="Monaco" w:cs="Monaco"/>
          <w:sz w:val="22"/>
          <w:szCs w:val="22"/>
        </w:rPr>
      </w:pPr>
    </w:p>
    <w:p w14:paraId="424AAA3D"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4571AE64"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Hard:Marry, 3310, B</w:t>
      </w:r>
    </w:p>
    <w:p w14:paraId="353C1010" w14:textId="77777777" w:rsidR="00251DA4" w:rsidRDefault="00251DA4" w:rsidP="00251DA4">
      <w:pPr>
        <w:widowControl w:val="0"/>
        <w:autoSpaceDE w:val="0"/>
        <w:autoSpaceDN w:val="0"/>
        <w:adjustRightInd w:val="0"/>
        <w:rPr>
          <w:rFonts w:ascii="Monaco" w:hAnsi="Monaco" w:cs="Monaco"/>
          <w:sz w:val="22"/>
          <w:szCs w:val="22"/>
        </w:rPr>
      </w:pPr>
    </w:p>
    <w:p w14:paraId="5C411891"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48585BF3"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Waka:Young, 2240, A</w:t>
      </w:r>
    </w:p>
    <w:p w14:paraId="00CC5AFD" w14:textId="77777777" w:rsidR="00251DA4" w:rsidRDefault="00251DA4" w:rsidP="00251DA4">
      <w:pPr>
        <w:widowControl w:val="0"/>
        <w:autoSpaceDE w:val="0"/>
        <w:autoSpaceDN w:val="0"/>
        <w:adjustRightInd w:val="0"/>
        <w:rPr>
          <w:rFonts w:ascii="Monaco" w:hAnsi="Monaco" w:cs="Monaco"/>
          <w:sz w:val="22"/>
          <w:szCs w:val="22"/>
        </w:rPr>
      </w:pPr>
    </w:p>
    <w:p w14:paraId="3ACB49FE"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Inorder</w:t>
      </w:r>
    </w:p>
    <w:p w14:paraId="23E263F4"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:Aqua  :Clay  Aj:Gup  Aj:Gupt  Ana:Trujillo  Antonio:Moreno  Antonio:Morenot  Blah:Blah  Christina:Berglund  Clay:Liz  Deer:Zoo  Doe:John  Elizabeth:Lincoln  Foo:Done  Hard:Marry  Jane:Dane  John:Blew  Liz:Clay  Morenot:Antonio  Quincey:Joes  Thomas:Hardy  Thomas:Hardyt  Waka:Young  Walt:  Walt:Disney </w:t>
      </w:r>
    </w:p>
    <w:p w14:paraId="3F213BF1" w14:textId="77777777" w:rsidR="00251DA4" w:rsidRDefault="00251DA4" w:rsidP="00251DA4">
      <w:pPr>
        <w:widowControl w:val="0"/>
        <w:autoSpaceDE w:val="0"/>
        <w:autoSpaceDN w:val="0"/>
        <w:adjustRightInd w:val="0"/>
        <w:rPr>
          <w:rFonts w:ascii="Monaco" w:hAnsi="Monaco" w:cs="Monaco"/>
          <w:sz w:val="22"/>
          <w:szCs w:val="22"/>
        </w:rPr>
      </w:pPr>
    </w:p>
    <w:p w14:paraId="79055E25"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5DF9AA39"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Hard:Marryt, 3310, D</w:t>
      </w:r>
    </w:p>
    <w:p w14:paraId="4E04456A" w14:textId="77777777" w:rsidR="00251DA4" w:rsidRDefault="00251DA4" w:rsidP="00251DA4">
      <w:pPr>
        <w:widowControl w:val="0"/>
        <w:autoSpaceDE w:val="0"/>
        <w:autoSpaceDN w:val="0"/>
        <w:adjustRightInd w:val="0"/>
        <w:rPr>
          <w:rFonts w:ascii="Monaco" w:hAnsi="Monaco" w:cs="Monaco"/>
          <w:sz w:val="22"/>
          <w:szCs w:val="22"/>
        </w:rPr>
      </w:pPr>
    </w:p>
    <w:p w14:paraId="14E7E540"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Postorder</w:t>
      </w:r>
    </w:p>
    <w:p w14:paraId="1F5297C0"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Jane:Dane  Aj:Gup   :Aqua  :Clay  Foo:Done  Aj:Gupt  Ana:Trujillo  Antonio:Moreno  Antonio:Morenot  Christina:Berglund  Blah:Blah  Elizabeth:Lincoln  Clay:Liz  Doe:John  Deer:Zoo  Hard:Marry  Hard:Marryt  Thomas:Hardy  Liz:Clay  John:Blew  Morenot:Antonio  Quincey:Joes  Thomas:Hardyt  Walt:  Waka:Young  Walt:Disney </w:t>
      </w:r>
    </w:p>
    <w:p w14:paraId="3E946FE0" w14:textId="77777777" w:rsidR="00251DA4" w:rsidRDefault="00251DA4" w:rsidP="00251DA4">
      <w:pPr>
        <w:widowControl w:val="0"/>
        <w:autoSpaceDE w:val="0"/>
        <w:autoSpaceDN w:val="0"/>
        <w:adjustRightInd w:val="0"/>
        <w:rPr>
          <w:rFonts w:ascii="Monaco" w:hAnsi="Monaco" w:cs="Monaco"/>
          <w:sz w:val="22"/>
          <w:szCs w:val="22"/>
        </w:rPr>
      </w:pPr>
    </w:p>
    <w:p w14:paraId="5F94B705"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Search:</w:t>
      </w:r>
    </w:p>
    <w:p w14:paraId="673E2211"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Search for  Hanna:Moos</w:t>
      </w:r>
    </w:p>
    <w:p w14:paraId="55ADCB8E"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Found the node false</w:t>
      </w:r>
    </w:p>
    <w:p w14:paraId="0766D736" w14:textId="77777777" w:rsidR="00251DA4" w:rsidRDefault="00251DA4" w:rsidP="00251DA4">
      <w:pPr>
        <w:widowControl w:val="0"/>
        <w:autoSpaceDE w:val="0"/>
        <w:autoSpaceDN w:val="0"/>
        <w:adjustRightInd w:val="0"/>
        <w:rPr>
          <w:rFonts w:ascii="Monaco" w:hAnsi="Monaco" w:cs="Monaco"/>
          <w:sz w:val="22"/>
          <w:szCs w:val="22"/>
        </w:rPr>
      </w:pPr>
    </w:p>
    <w:p w14:paraId="0F5AF72E"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Insert:</w:t>
      </w:r>
    </w:p>
    <w:p w14:paraId="2FC95AE8"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Alina:Sofia, 3310, C</w:t>
      </w:r>
    </w:p>
    <w:p w14:paraId="5AB13CCA" w14:textId="77777777" w:rsidR="00251DA4" w:rsidRDefault="00251DA4" w:rsidP="00251DA4">
      <w:pPr>
        <w:widowControl w:val="0"/>
        <w:autoSpaceDE w:val="0"/>
        <w:autoSpaceDN w:val="0"/>
        <w:adjustRightInd w:val="0"/>
        <w:rPr>
          <w:rFonts w:ascii="Monaco" w:hAnsi="Monaco" w:cs="Monaco"/>
          <w:sz w:val="22"/>
          <w:szCs w:val="22"/>
        </w:rPr>
      </w:pPr>
    </w:p>
    <w:p w14:paraId="5C75E84C"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325DA06C"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Kayla:Jessie, 3310, B</w:t>
      </w:r>
    </w:p>
    <w:p w14:paraId="4CE02FE4" w14:textId="77777777" w:rsidR="00251DA4" w:rsidRDefault="00251DA4" w:rsidP="00251DA4">
      <w:pPr>
        <w:widowControl w:val="0"/>
        <w:autoSpaceDE w:val="0"/>
        <w:autoSpaceDN w:val="0"/>
        <w:adjustRightInd w:val="0"/>
        <w:rPr>
          <w:rFonts w:ascii="Monaco" w:hAnsi="Monaco" w:cs="Monaco"/>
          <w:sz w:val="22"/>
          <w:szCs w:val="22"/>
        </w:rPr>
      </w:pPr>
    </w:p>
    <w:p w14:paraId="4F9A23CE"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675C77D7"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Amma:Mia, 3310, A</w:t>
      </w:r>
    </w:p>
    <w:p w14:paraId="616E636C" w14:textId="77777777" w:rsidR="00251DA4" w:rsidRDefault="00251DA4" w:rsidP="00251DA4">
      <w:pPr>
        <w:widowControl w:val="0"/>
        <w:autoSpaceDE w:val="0"/>
        <w:autoSpaceDN w:val="0"/>
        <w:adjustRightInd w:val="0"/>
        <w:rPr>
          <w:rFonts w:ascii="Monaco" w:hAnsi="Monaco" w:cs="Monaco"/>
          <w:sz w:val="22"/>
          <w:szCs w:val="22"/>
        </w:rPr>
      </w:pPr>
    </w:p>
    <w:p w14:paraId="62E90AC9"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214FB815"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Aiden:Maden, 3310, D</w:t>
      </w:r>
    </w:p>
    <w:p w14:paraId="0A55C929" w14:textId="77777777" w:rsidR="00251DA4" w:rsidRDefault="00251DA4" w:rsidP="00251DA4">
      <w:pPr>
        <w:widowControl w:val="0"/>
        <w:autoSpaceDE w:val="0"/>
        <w:autoSpaceDN w:val="0"/>
        <w:adjustRightInd w:val="0"/>
        <w:rPr>
          <w:rFonts w:ascii="Monaco" w:hAnsi="Monaco" w:cs="Monaco"/>
          <w:sz w:val="22"/>
          <w:szCs w:val="22"/>
        </w:rPr>
      </w:pPr>
    </w:p>
    <w:p w14:paraId="1812E0F8"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274D50FA"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Caleb: Caden, 3310, A</w:t>
      </w:r>
    </w:p>
    <w:p w14:paraId="5C285A37" w14:textId="77777777" w:rsidR="00251DA4" w:rsidRDefault="00251DA4" w:rsidP="00251DA4">
      <w:pPr>
        <w:widowControl w:val="0"/>
        <w:autoSpaceDE w:val="0"/>
        <w:autoSpaceDN w:val="0"/>
        <w:adjustRightInd w:val="0"/>
        <w:rPr>
          <w:rFonts w:ascii="Monaco" w:hAnsi="Monaco" w:cs="Monaco"/>
          <w:sz w:val="22"/>
          <w:szCs w:val="22"/>
        </w:rPr>
      </w:pPr>
    </w:p>
    <w:p w14:paraId="1319D031"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Search:</w:t>
      </w:r>
    </w:p>
    <w:p w14:paraId="6054A3F7"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Search for  Elizabeth:Lincoln</w:t>
      </w:r>
    </w:p>
    <w:p w14:paraId="2A233577"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Found the node true</w:t>
      </w:r>
    </w:p>
    <w:p w14:paraId="23C6DDF0" w14:textId="77777777" w:rsidR="00251DA4" w:rsidRDefault="00251DA4" w:rsidP="00251DA4">
      <w:pPr>
        <w:widowControl w:val="0"/>
        <w:autoSpaceDE w:val="0"/>
        <w:autoSpaceDN w:val="0"/>
        <w:adjustRightInd w:val="0"/>
        <w:rPr>
          <w:rFonts w:ascii="Monaco" w:hAnsi="Monaco" w:cs="Monaco"/>
          <w:sz w:val="22"/>
          <w:szCs w:val="22"/>
        </w:rPr>
      </w:pPr>
    </w:p>
    <w:p w14:paraId="1F3D1383"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Inorder</w:t>
      </w:r>
    </w:p>
    <w:p w14:paraId="05223B78"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:Aqua  :Clay  Aiden:Maden  Aj:Gup  Aj:Gupt  Alina:Sofia  Amma:Mia  Ana:Trujillo  Antonio:Moreno  Antonio:Morenot  Blah:Blah  Caleb: Caden  Christina:Berglund  Clay:Liz  Deer:Zoo  Doe:John  Elizabeth:Lincoln  Foo:Done  Hard:Marry  Hard:Marryt  Jane:Dane  John:Blew  Kayla:Jessie  Liz:Clay  Morenot:Antonio  Quincey:Joes  Thomas:Hardy  Thomas:Hardyt  Waka:Young  Walt:  Walt:Disney </w:t>
      </w:r>
    </w:p>
    <w:p w14:paraId="0D502AE3" w14:textId="77777777" w:rsidR="00251DA4" w:rsidRDefault="00251DA4" w:rsidP="00251DA4">
      <w:pPr>
        <w:widowControl w:val="0"/>
        <w:autoSpaceDE w:val="0"/>
        <w:autoSpaceDN w:val="0"/>
        <w:adjustRightInd w:val="0"/>
        <w:rPr>
          <w:rFonts w:ascii="Monaco" w:hAnsi="Monaco" w:cs="Monaco"/>
          <w:sz w:val="22"/>
          <w:szCs w:val="22"/>
        </w:rPr>
      </w:pPr>
    </w:p>
    <w:p w14:paraId="5789F418"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62662E4F"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Steeve:Thebig, 3310, A</w:t>
      </w:r>
    </w:p>
    <w:p w14:paraId="050B74A1" w14:textId="77777777" w:rsidR="00251DA4" w:rsidRDefault="00251DA4" w:rsidP="00251DA4">
      <w:pPr>
        <w:widowControl w:val="0"/>
        <w:autoSpaceDE w:val="0"/>
        <w:autoSpaceDN w:val="0"/>
        <w:adjustRightInd w:val="0"/>
        <w:rPr>
          <w:rFonts w:ascii="Monaco" w:hAnsi="Monaco" w:cs="Monaco"/>
          <w:sz w:val="22"/>
          <w:szCs w:val="22"/>
        </w:rPr>
      </w:pPr>
    </w:p>
    <w:p w14:paraId="2385F57E"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Delete:</w:t>
      </w:r>
    </w:p>
    <w:p w14:paraId="6527B4AB"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Deleteing June:Doe</w:t>
      </w:r>
    </w:p>
    <w:p w14:paraId="3F4AF26A"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This node doesn't exist in the tree</w:t>
      </w:r>
    </w:p>
    <w:p w14:paraId="3942B4BC" w14:textId="77777777" w:rsidR="00251DA4" w:rsidRDefault="00251DA4" w:rsidP="00251DA4">
      <w:pPr>
        <w:widowControl w:val="0"/>
        <w:autoSpaceDE w:val="0"/>
        <w:autoSpaceDN w:val="0"/>
        <w:adjustRightInd w:val="0"/>
        <w:rPr>
          <w:rFonts w:ascii="Monaco" w:hAnsi="Monaco" w:cs="Monaco"/>
          <w:sz w:val="22"/>
          <w:szCs w:val="22"/>
        </w:rPr>
      </w:pPr>
    </w:p>
    <w:p w14:paraId="4F1C5D2C"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Search:</w:t>
      </w:r>
    </w:p>
    <w:p w14:paraId="0E2F48C3"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Search for  Nice</w:t>
      </w:r>
    </w:p>
    <w:p w14:paraId="47072A45"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Found the node false</w:t>
      </w:r>
    </w:p>
    <w:p w14:paraId="78ED7334" w14:textId="77777777" w:rsidR="00251DA4" w:rsidRDefault="00251DA4" w:rsidP="00251DA4">
      <w:pPr>
        <w:widowControl w:val="0"/>
        <w:autoSpaceDE w:val="0"/>
        <w:autoSpaceDN w:val="0"/>
        <w:adjustRightInd w:val="0"/>
        <w:rPr>
          <w:rFonts w:ascii="Monaco" w:hAnsi="Monaco" w:cs="Monaco"/>
          <w:sz w:val="22"/>
          <w:szCs w:val="22"/>
        </w:rPr>
      </w:pPr>
    </w:p>
    <w:p w14:paraId="48697F70"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Delete:</w:t>
      </w:r>
    </w:p>
    <w:p w14:paraId="124AB4BF"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Deleteing Steeve:Thebig</w:t>
      </w:r>
    </w:p>
    <w:p w14:paraId="5704BAAF" w14:textId="77777777" w:rsidR="00251DA4" w:rsidRDefault="00251DA4" w:rsidP="00251DA4">
      <w:pPr>
        <w:widowControl w:val="0"/>
        <w:autoSpaceDE w:val="0"/>
        <w:autoSpaceDN w:val="0"/>
        <w:adjustRightInd w:val="0"/>
        <w:rPr>
          <w:rFonts w:ascii="Monaco" w:hAnsi="Monaco" w:cs="Monaco"/>
          <w:sz w:val="22"/>
          <w:szCs w:val="22"/>
        </w:rPr>
      </w:pPr>
    </w:p>
    <w:p w14:paraId="6B7AA75C"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5B7361D1"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Hodah:Thomas, 2240, D</w:t>
      </w:r>
    </w:p>
    <w:p w14:paraId="747C7041" w14:textId="77777777" w:rsidR="00251DA4" w:rsidRDefault="00251DA4" w:rsidP="00251DA4">
      <w:pPr>
        <w:widowControl w:val="0"/>
        <w:autoSpaceDE w:val="0"/>
        <w:autoSpaceDN w:val="0"/>
        <w:adjustRightInd w:val="0"/>
        <w:rPr>
          <w:rFonts w:ascii="Monaco" w:hAnsi="Monaco" w:cs="Monaco"/>
          <w:sz w:val="22"/>
          <w:szCs w:val="22"/>
        </w:rPr>
      </w:pPr>
    </w:p>
    <w:p w14:paraId="64EB6BF1"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Insert:</w:t>
      </w:r>
    </w:p>
    <w:p w14:paraId="3698DFFB"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Nice:Lolah, 2240, B</w:t>
      </w:r>
    </w:p>
    <w:p w14:paraId="21D57B73" w14:textId="77777777" w:rsidR="00251DA4" w:rsidRDefault="00251DA4" w:rsidP="00251DA4">
      <w:pPr>
        <w:widowControl w:val="0"/>
        <w:autoSpaceDE w:val="0"/>
        <w:autoSpaceDN w:val="0"/>
        <w:adjustRightInd w:val="0"/>
        <w:rPr>
          <w:rFonts w:ascii="Monaco" w:hAnsi="Monaco" w:cs="Monaco"/>
          <w:sz w:val="22"/>
          <w:szCs w:val="22"/>
        </w:rPr>
      </w:pPr>
    </w:p>
    <w:p w14:paraId="15EDA766"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593BA582"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Hodah:Thomast, 3310, D</w:t>
      </w:r>
    </w:p>
    <w:p w14:paraId="60494191" w14:textId="77777777" w:rsidR="00251DA4" w:rsidRDefault="00251DA4" w:rsidP="00251DA4">
      <w:pPr>
        <w:widowControl w:val="0"/>
        <w:autoSpaceDE w:val="0"/>
        <w:autoSpaceDN w:val="0"/>
        <w:adjustRightInd w:val="0"/>
        <w:rPr>
          <w:rFonts w:ascii="Monaco" w:hAnsi="Monaco" w:cs="Monaco"/>
          <w:sz w:val="22"/>
          <w:szCs w:val="22"/>
        </w:rPr>
      </w:pPr>
    </w:p>
    <w:p w14:paraId="7565539B"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Postorder</w:t>
      </w:r>
    </w:p>
    <w:p w14:paraId="4B454BC8"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Jane:Dane  Aj:Gup   :Aqua  :Clay  Aiden:Maden  Foo:Done  Aj:Gupt  Ana:Trujillo  Alina:Sofia  Amma:Mia  Antonio:Moreno  Antonio:Morenot  Christina:Berglund  Blah:Blah  Caleb: Caden  Elizabeth:Lincoln  Clay:Liz  Doe:John  Deer:Zoo  Hard:Marry  Hard:Marryt  Hodah:Thomas  Hodah:Thomast  Thomas:Hardy  Liz:Clay  John:Blew  Kayla:Jessie  Morenot:Antonio  Quincey:Joes  Nice:Lolah  Thomas:Hardyt  Walt:  Waka:Young  Walt:Disney </w:t>
      </w:r>
    </w:p>
    <w:p w14:paraId="3C7915D7" w14:textId="77777777" w:rsidR="00251DA4" w:rsidRDefault="00251DA4" w:rsidP="00251DA4">
      <w:pPr>
        <w:widowControl w:val="0"/>
        <w:autoSpaceDE w:val="0"/>
        <w:autoSpaceDN w:val="0"/>
        <w:adjustRightInd w:val="0"/>
        <w:rPr>
          <w:rFonts w:ascii="Monaco" w:hAnsi="Monaco" w:cs="Monaco"/>
          <w:sz w:val="22"/>
          <w:szCs w:val="22"/>
        </w:rPr>
      </w:pPr>
    </w:p>
    <w:p w14:paraId="0C47BF50"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Search:</w:t>
      </w:r>
    </w:p>
    <w:p w14:paraId="37830A3F"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Search for  Steeve:Thebig</w:t>
      </w:r>
    </w:p>
    <w:p w14:paraId="392CF6D8"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Found the node false</w:t>
      </w:r>
    </w:p>
    <w:p w14:paraId="0D067BC9" w14:textId="77777777" w:rsidR="00251DA4" w:rsidRDefault="00251DA4" w:rsidP="00251DA4">
      <w:pPr>
        <w:widowControl w:val="0"/>
        <w:autoSpaceDE w:val="0"/>
        <w:autoSpaceDN w:val="0"/>
        <w:adjustRightInd w:val="0"/>
        <w:rPr>
          <w:rFonts w:ascii="Monaco" w:hAnsi="Monaco" w:cs="Monaco"/>
          <w:sz w:val="22"/>
          <w:szCs w:val="22"/>
        </w:rPr>
      </w:pPr>
    </w:p>
    <w:p w14:paraId="4CC79427"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Search:</w:t>
      </w:r>
    </w:p>
    <w:p w14:paraId="1F8B769C"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Search for  Nona:Lana</w:t>
      </w:r>
    </w:p>
    <w:p w14:paraId="4451FB5D"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Found the node false</w:t>
      </w:r>
    </w:p>
    <w:p w14:paraId="1824FD92" w14:textId="77777777" w:rsidR="00251DA4" w:rsidRDefault="00251DA4" w:rsidP="00251DA4">
      <w:pPr>
        <w:widowControl w:val="0"/>
        <w:autoSpaceDE w:val="0"/>
        <w:autoSpaceDN w:val="0"/>
        <w:adjustRightInd w:val="0"/>
        <w:rPr>
          <w:rFonts w:ascii="Monaco" w:hAnsi="Monaco" w:cs="Monaco"/>
          <w:sz w:val="22"/>
          <w:szCs w:val="22"/>
        </w:rPr>
      </w:pPr>
    </w:p>
    <w:p w14:paraId="5E209B43"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23F12F49"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Brown:Yellow, 3310, A</w:t>
      </w:r>
    </w:p>
    <w:p w14:paraId="76AFC41B" w14:textId="77777777" w:rsidR="00251DA4" w:rsidRDefault="00251DA4" w:rsidP="00251DA4">
      <w:pPr>
        <w:widowControl w:val="0"/>
        <w:autoSpaceDE w:val="0"/>
        <w:autoSpaceDN w:val="0"/>
        <w:adjustRightInd w:val="0"/>
        <w:rPr>
          <w:rFonts w:ascii="Monaco" w:hAnsi="Monaco" w:cs="Monaco"/>
          <w:sz w:val="22"/>
          <w:szCs w:val="22"/>
        </w:rPr>
      </w:pPr>
    </w:p>
    <w:p w14:paraId="50032FAD"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2548E108"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Nona:Lana, 1120, B</w:t>
      </w:r>
    </w:p>
    <w:p w14:paraId="77EDB9EF" w14:textId="77777777" w:rsidR="00251DA4" w:rsidRDefault="00251DA4" w:rsidP="00251DA4">
      <w:pPr>
        <w:widowControl w:val="0"/>
        <w:autoSpaceDE w:val="0"/>
        <w:autoSpaceDN w:val="0"/>
        <w:adjustRightInd w:val="0"/>
        <w:rPr>
          <w:rFonts w:ascii="Monaco" w:hAnsi="Monaco" w:cs="Monaco"/>
          <w:sz w:val="22"/>
          <w:szCs w:val="22"/>
        </w:rPr>
      </w:pPr>
    </w:p>
    <w:p w14:paraId="7602F158"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69F1AFFB"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Victoria:Ashworth, 1120, B</w:t>
      </w:r>
    </w:p>
    <w:p w14:paraId="77F9297D" w14:textId="77777777" w:rsidR="00251DA4" w:rsidRDefault="00251DA4" w:rsidP="00251DA4">
      <w:pPr>
        <w:widowControl w:val="0"/>
        <w:autoSpaceDE w:val="0"/>
        <w:autoSpaceDN w:val="0"/>
        <w:adjustRightInd w:val="0"/>
        <w:rPr>
          <w:rFonts w:ascii="Monaco" w:hAnsi="Monaco" w:cs="Monaco"/>
          <w:sz w:val="22"/>
          <w:szCs w:val="22"/>
        </w:rPr>
      </w:pPr>
    </w:p>
    <w:p w14:paraId="2CB9A389"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Delete:</w:t>
      </w:r>
    </w:p>
    <w:p w14:paraId="68C393D0"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Deleteing June:Doe</w:t>
      </w:r>
    </w:p>
    <w:p w14:paraId="320A729F"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This node doesn't exist in the tree</w:t>
      </w:r>
    </w:p>
    <w:p w14:paraId="55DC125B" w14:textId="77777777" w:rsidR="00251DA4" w:rsidRDefault="00251DA4" w:rsidP="00251DA4">
      <w:pPr>
        <w:widowControl w:val="0"/>
        <w:autoSpaceDE w:val="0"/>
        <w:autoSpaceDN w:val="0"/>
        <w:adjustRightInd w:val="0"/>
        <w:rPr>
          <w:rFonts w:ascii="Monaco" w:hAnsi="Monaco" w:cs="Monaco"/>
          <w:sz w:val="22"/>
          <w:szCs w:val="22"/>
        </w:rPr>
      </w:pPr>
    </w:p>
    <w:p w14:paraId="76B909AB"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Delete:</w:t>
      </w:r>
    </w:p>
    <w:p w14:paraId="33B4D271"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Deleteing Brown:Yellow</w:t>
      </w:r>
    </w:p>
    <w:p w14:paraId="3AFA137D" w14:textId="77777777" w:rsidR="00251DA4" w:rsidRDefault="00251DA4" w:rsidP="00251DA4">
      <w:pPr>
        <w:widowControl w:val="0"/>
        <w:autoSpaceDE w:val="0"/>
        <w:autoSpaceDN w:val="0"/>
        <w:adjustRightInd w:val="0"/>
        <w:rPr>
          <w:rFonts w:ascii="Monaco" w:hAnsi="Monaco" w:cs="Monaco"/>
          <w:sz w:val="22"/>
          <w:szCs w:val="22"/>
        </w:rPr>
      </w:pPr>
    </w:p>
    <w:p w14:paraId="26CA8578"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426F0504"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Patricio:Simpson, 2240, A</w:t>
      </w:r>
    </w:p>
    <w:p w14:paraId="38203BAD" w14:textId="77777777" w:rsidR="00251DA4" w:rsidRDefault="00251DA4" w:rsidP="00251DA4">
      <w:pPr>
        <w:widowControl w:val="0"/>
        <w:autoSpaceDE w:val="0"/>
        <w:autoSpaceDN w:val="0"/>
        <w:adjustRightInd w:val="0"/>
        <w:rPr>
          <w:rFonts w:ascii="Monaco" w:hAnsi="Monaco" w:cs="Monaco"/>
          <w:sz w:val="22"/>
          <w:szCs w:val="22"/>
        </w:rPr>
      </w:pPr>
    </w:p>
    <w:p w14:paraId="479E31CA"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Insert:</w:t>
      </w:r>
    </w:p>
    <w:p w14:paraId="1AE8F956"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Adding Francisco:Chang, 2240, B</w:t>
      </w:r>
    </w:p>
    <w:p w14:paraId="76B221BE" w14:textId="77777777" w:rsidR="00251DA4" w:rsidRDefault="00251DA4" w:rsidP="00251DA4">
      <w:pPr>
        <w:widowControl w:val="0"/>
        <w:autoSpaceDE w:val="0"/>
        <w:autoSpaceDN w:val="0"/>
        <w:adjustRightInd w:val="0"/>
        <w:rPr>
          <w:rFonts w:ascii="Monaco" w:hAnsi="Monaco" w:cs="Monaco"/>
          <w:sz w:val="22"/>
          <w:szCs w:val="22"/>
        </w:rPr>
      </w:pPr>
    </w:p>
    <w:p w14:paraId="2AC57D7F"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Delete:</w:t>
      </w:r>
    </w:p>
    <w:p w14:paraId="756C3432"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Deleteing Hanna:os</w:t>
      </w:r>
    </w:p>
    <w:p w14:paraId="531B51CE"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This node doesn't exist in the tree</w:t>
      </w:r>
    </w:p>
    <w:p w14:paraId="5A1E3E8D" w14:textId="77777777" w:rsidR="00251DA4" w:rsidRDefault="00251DA4" w:rsidP="00251DA4">
      <w:pPr>
        <w:widowControl w:val="0"/>
        <w:autoSpaceDE w:val="0"/>
        <w:autoSpaceDN w:val="0"/>
        <w:adjustRightInd w:val="0"/>
        <w:rPr>
          <w:rFonts w:ascii="Monaco" w:hAnsi="Monaco" w:cs="Monaco"/>
          <w:sz w:val="22"/>
          <w:szCs w:val="22"/>
        </w:rPr>
      </w:pPr>
    </w:p>
    <w:p w14:paraId="55528495"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Preorder</w:t>
      </w:r>
    </w:p>
    <w:p w14:paraId="59B52E68"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Jane:Dane  Aj:Gup   :Aqua  :Clay  Aiden:Maden  Foo:Done  Aj:Gupt  Ana:Trujillo  Alina:Sofia  Amma:Mia  Antonio:Moreno  Antonio:Morenot  Christina:Berglund  Blah:Blah  Caleb: Caden  Elizabeth:Lincoln  Clay:Liz  Doe:John  Deer:Zoo  Hard:Marry  Francisco:Chang  Hard:Marryt  Hodah:Thomas  Hodah:Thomast  Thomas:Hardy  Liz:Clay  John:Blew  Kayla:Jessie  Morenot:Antonio  Quincey:Joes  Nice:Lolah  Nona:Lana  Patricio:Simpson  Thomas:Hardyt  Walt:  Waka:Young  Victoria:Ashworth  Walt:Disney </w:t>
      </w:r>
    </w:p>
    <w:p w14:paraId="16C2234D" w14:textId="77777777" w:rsidR="00251DA4" w:rsidRDefault="00251DA4" w:rsidP="00251DA4">
      <w:pPr>
        <w:widowControl w:val="0"/>
        <w:autoSpaceDE w:val="0"/>
        <w:autoSpaceDN w:val="0"/>
        <w:adjustRightInd w:val="0"/>
        <w:rPr>
          <w:rFonts w:ascii="Monaco" w:hAnsi="Monaco" w:cs="Monaco"/>
          <w:sz w:val="22"/>
          <w:szCs w:val="22"/>
        </w:rPr>
      </w:pPr>
    </w:p>
    <w:p w14:paraId="30D0FA72"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Inorder</w:t>
      </w:r>
    </w:p>
    <w:p w14:paraId="5C24A71A"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:Aqua  :Clay  Aiden:Maden  Aj:Gup  Aj:Gupt  Alina:Sofia  Amma:Mia  Ana:Trujillo  Antonio:Moreno  Antonio:Morenot  Blah:Blah  Caleb: Caden  Christina:Berglund  Clay:Liz  Deer:Zoo  Doe:John  Elizabeth:Lincoln  Foo:Done  Francisco:Chang  Hard:Marry  Hard:Marryt  Hodah:Thomas  Hodah:Thomast  Jane:Dane  John:Blew  Kayla:Jessie  Liz:Clay  Morenot:Antonio  Nice:Lolah  Nona:Lana  Patricio:Simpson  Quincey:Joes  Thomas:Hardy  Thomas:Hardyt  Victoria:Ashworth  Waka:Young  Walt:  Walt:Disney </w:t>
      </w:r>
    </w:p>
    <w:p w14:paraId="052B796C" w14:textId="77777777" w:rsidR="00251DA4" w:rsidRDefault="00251DA4" w:rsidP="00251DA4">
      <w:pPr>
        <w:widowControl w:val="0"/>
        <w:autoSpaceDE w:val="0"/>
        <w:autoSpaceDN w:val="0"/>
        <w:adjustRightInd w:val="0"/>
        <w:rPr>
          <w:rFonts w:ascii="Monaco" w:hAnsi="Monaco" w:cs="Monaco"/>
          <w:sz w:val="22"/>
          <w:szCs w:val="22"/>
        </w:rPr>
      </w:pPr>
    </w:p>
    <w:p w14:paraId="6FDDEA11"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Postorder</w:t>
      </w:r>
    </w:p>
    <w:p w14:paraId="2F69731B"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Jane:Dane  Aj:Gup   :Aqua  :Clay  Aiden:Maden  Foo:Done  Aj:Gupt  Ana:Trujillo  Alina:Sofia  Amma:Mia  Antonio:Moreno  Antonio:Morenot  Christina:Berglund  Blah:Blah  Caleb: Caden  Elizabeth:Lincoln  Clay:Liz  Doe:John  Deer:Zoo  Hard:Marry  Francisco:Chang  Hard:Marryt  Hodah:Thomas  Hodah:Thomast  Thomas:Hardy  Liz:Clay  John:Blew  Kayla:Jessie  Morenot:Antonio  Quincey:Joes  Nice:Lolah  Nona:Lana  Patricio:Simpson  Thomas:Hardyt  Walt:  Waka:Young  Victoria:Ashworth  Walt:Disney </w:t>
      </w:r>
    </w:p>
    <w:p w14:paraId="7B71A00E" w14:textId="77777777" w:rsidR="00251DA4" w:rsidRDefault="00251DA4" w:rsidP="00251DA4">
      <w:pPr>
        <w:widowControl w:val="0"/>
        <w:autoSpaceDE w:val="0"/>
        <w:autoSpaceDN w:val="0"/>
        <w:adjustRightInd w:val="0"/>
        <w:rPr>
          <w:rFonts w:ascii="Monaco" w:hAnsi="Monaco" w:cs="Monaco"/>
          <w:sz w:val="22"/>
          <w:szCs w:val="22"/>
        </w:rPr>
      </w:pPr>
    </w:p>
    <w:p w14:paraId="511643B4" w14:textId="77777777" w:rsidR="00251DA4" w:rsidRDefault="00251DA4" w:rsidP="00251DA4">
      <w:pPr>
        <w:widowControl w:val="0"/>
        <w:autoSpaceDE w:val="0"/>
        <w:autoSpaceDN w:val="0"/>
        <w:adjustRightInd w:val="0"/>
        <w:rPr>
          <w:rFonts w:ascii="Monaco" w:hAnsi="Monaco" w:cs="Monaco"/>
          <w:sz w:val="22"/>
          <w:szCs w:val="22"/>
        </w:rPr>
      </w:pPr>
    </w:p>
    <w:p w14:paraId="5E302BBA"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Here is the tree</w:t>
      </w:r>
    </w:p>
    <w:p w14:paraId="790A6884" w14:textId="77777777" w:rsidR="00251DA4" w:rsidRDefault="00251DA4" w:rsidP="00251DA4">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Jane:Dane Aj:Gup  :Aqua :Clay Aiden:Maden Foo:Done Aj:Gupt Ana:Trujillo Alina:Sofia Amma:Mia Antonio:Moreno Antonio:Morenot Christina:Berglund Blah:Blah Caleb: Caden Elizabeth:Lincoln Clay:Liz Doe:John Deer:Zoo Hard:Marry Francisco:Chang Hard:Marryt Hodah:Thomas Hodah:Thomast Thomas:Hardy Liz:Clay John:Blew Kayla:Jessie Morenot:Antonio Quincey:Joes Nice:Lolah Nona:Lana Patricio:Simpson Thomas:Hardyt Walt: Waka:Young Victoria:Ashworth Walt:Disney</w:t>
      </w:r>
    </w:p>
    <w:p w14:paraId="1640FC8C" w14:textId="77777777" w:rsidR="00B96E31" w:rsidRDefault="00B96E31" w:rsidP="001763F8">
      <w:pPr>
        <w:widowControl w:val="0"/>
        <w:autoSpaceDE w:val="0"/>
        <w:autoSpaceDN w:val="0"/>
        <w:adjustRightInd w:val="0"/>
        <w:rPr>
          <w:rFonts w:ascii="Monaco" w:hAnsi="Monaco" w:cs="Monaco"/>
          <w:sz w:val="22"/>
          <w:szCs w:val="22"/>
        </w:rPr>
      </w:pPr>
    </w:p>
    <w:p w14:paraId="081DB28E" w14:textId="77777777" w:rsidR="00A60658" w:rsidRDefault="00A60658" w:rsidP="0024329B">
      <w:pPr>
        <w:widowControl w:val="0"/>
        <w:autoSpaceDE w:val="0"/>
        <w:autoSpaceDN w:val="0"/>
        <w:adjustRightInd w:val="0"/>
        <w:spacing w:after="240" w:line="340" w:lineRule="atLeast"/>
        <w:rPr>
          <w:rFonts w:ascii="Times" w:hAnsi="Times" w:cs="Times"/>
          <w:color w:val="000000"/>
        </w:rPr>
      </w:pPr>
    </w:p>
    <w:p w14:paraId="4A00E62F"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PHASE 7: REFINING THE PROGRAM (“Add bells and whistles to the program”) </w:t>
      </w:r>
    </w:p>
    <w:p w14:paraId="1F8B813A"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No refinements are needed. In this program, I have already included all required features. </w:t>
      </w:r>
    </w:p>
    <w:p w14:paraId="45E953FA"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PHASE 8: PRODUCTION </w:t>
      </w:r>
    </w:p>
    <w:p w14:paraId="234789B8"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I prepared a copy of the entire program for Lab TA’s evaluation, as specified by the TA. Then, I sent electronically the copy to the Lab TA. </w:t>
      </w:r>
    </w:p>
    <w:p w14:paraId="0DDCBE9A" w14:textId="22B36AE3" w:rsidR="006B24E4" w:rsidRDefault="0024329B" w:rsidP="00251DA4">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PHASE 9: MAINTENANCE </w:t>
      </w:r>
    </w:p>
    <w:p w14:paraId="5818391D" w14:textId="16696B4D" w:rsidR="00251DA4" w:rsidRPr="00251DA4" w:rsidRDefault="00251DA4" w:rsidP="00251DA4">
      <w:pPr>
        <w:widowControl w:val="0"/>
        <w:autoSpaceDE w:val="0"/>
        <w:autoSpaceDN w:val="0"/>
        <w:adjustRightInd w:val="0"/>
        <w:spacing w:after="240" w:line="340" w:lineRule="atLeast"/>
        <w:rPr>
          <w:rFonts w:ascii="Times" w:hAnsi="Times" w:cs="Times"/>
          <w:color w:val="000000"/>
        </w:rPr>
      </w:pPr>
      <w:r w:rsidRPr="00251DA4">
        <w:rPr>
          <w:rFonts w:ascii="Times" w:hAnsi="Times" w:cs="Times"/>
          <w:bCs/>
          <w:color w:val="000000"/>
          <w:sz w:val="29"/>
          <w:szCs w:val="29"/>
        </w:rPr>
        <w:t xml:space="preserve">I wish there was an </w:t>
      </w:r>
      <w:r>
        <w:rPr>
          <w:rFonts w:ascii="Times" w:hAnsi="Times" w:cs="Times"/>
          <w:bCs/>
          <w:color w:val="000000"/>
          <w:sz w:val="29"/>
          <w:szCs w:val="29"/>
        </w:rPr>
        <w:t xml:space="preserve">easier way to show the user what is going on. I could refine by not telling it what it is actually doing and just print out the pre, post, and in orders. </w:t>
      </w:r>
    </w:p>
    <w:sectPr w:rsidR="00251DA4" w:rsidRPr="00251DA4" w:rsidSect="00956B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832C94A2"/>
    <w:lvl w:ilvl="0" w:tplc="AEC8B04C">
      <w:start w:val="1"/>
      <w:numFmt w:val="decimal"/>
      <w:lvlText w:val="%1."/>
      <w:lvlJc w:val="left"/>
      <w:pPr>
        <w:ind w:left="720" w:hanging="360"/>
      </w:pPr>
      <w:rPr>
        <w:rFonts w:ascii="Arial" w:eastAsiaTheme="minorHAnsi" w:hAnsi="Arial" w:cs="Aria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9B"/>
    <w:rsid w:val="000618A2"/>
    <w:rsid w:val="0016798A"/>
    <w:rsid w:val="001763F8"/>
    <w:rsid w:val="0024329B"/>
    <w:rsid w:val="00251DA4"/>
    <w:rsid w:val="002D5127"/>
    <w:rsid w:val="003A6A58"/>
    <w:rsid w:val="005B40CF"/>
    <w:rsid w:val="006B24E4"/>
    <w:rsid w:val="008858E2"/>
    <w:rsid w:val="00956B33"/>
    <w:rsid w:val="00A60658"/>
    <w:rsid w:val="00B96E31"/>
    <w:rsid w:val="00BF5194"/>
    <w:rsid w:val="00D31823"/>
    <w:rsid w:val="00D95C55"/>
    <w:rsid w:val="00DA505D"/>
    <w:rsid w:val="00DC300C"/>
    <w:rsid w:val="00E20D9E"/>
    <w:rsid w:val="00E97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BB9F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25</Pages>
  <Words>2556</Words>
  <Characters>14570</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James Loomis</dc:creator>
  <cp:keywords/>
  <dc:description/>
  <cp:lastModifiedBy>Parker James Loomis</cp:lastModifiedBy>
  <cp:revision>6</cp:revision>
  <dcterms:created xsi:type="dcterms:W3CDTF">2016-11-14T03:38:00Z</dcterms:created>
  <dcterms:modified xsi:type="dcterms:W3CDTF">2016-12-02T03:55:00Z</dcterms:modified>
</cp:coreProperties>
</file>