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E2B6E" w14:textId="77777777" w:rsidR="0024329B" w:rsidRPr="0024329B" w:rsidRDefault="0024329B" w:rsidP="0024329B">
      <w:pPr>
        <w:widowControl w:val="0"/>
        <w:autoSpaceDE w:val="0"/>
        <w:autoSpaceDN w:val="0"/>
        <w:adjustRightInd w:val="0"/>
        <w:spacing w:after="240" w:line="340" w:lineRule="atLeast"/>
        <w:jc w:val="center"/>
        <w:rPr>
          <w:rFonts w:ascii="Times" w:hAnsi="Times" w:cs="Times"/>
          <w:color w:val="000000"/>
          <w:sz w:val="29"/>
          <w:szCs w:val="29"/>
        </w:rPr>
      </w:pPr>
      <w:r>
        <w:rPr>
          <w:rFonts w:ascii="Times" w:hAnsi="Times" w:cs="Times"/>
          <w:color w:val="000000"/>
          <w:sz w:val="29"/>
          <w:szCs w:val="29"/>
        </w:rPr>
        <w:t xml:space="preserve">CS 3310 – Data and File Structures, Instructor: </w:t>
      </w:r>
      <w:r>
        <w:rPr>
          <w:rFonts w:ascii="Times" w:hAnsi="Times" w:cs="Times"/>
          <w:i/>
          <w:iCs/>
          <w:color w:val="000000"/>
          <w:sz w:val="29"/>
          <w:szCs w:val="29"/>
        </w:rPr>
        <w:t>&lt;Gupta&gt;</w:t>
      </w:r>
      <w:r>
        <w:rPr>
          <w:rFonts w:ascii="Times" w:hAnsi="Times" w:cs="Times"/>
          <w:color w:val="000000"/>
          <w:sz w:val="29"/>
          <w:szCs w:val="29"/>
        </w:rPr>
        <w:t xml:space="preserve">, Western Michigan University Lab TA: </w:t>
      </w:r>
      <w:r>
        <w:rPr>
          <w:rFonts w:ascii="Times" w:hAnsi="Times" w:cs="Times"/>
          <w:i/>
          <w:iCs/>
          <w:color w:val="000000"/>
          <w:sz w:val="29"/>
          <w:szCs w:val="29"/>
        </w:rPr>
        <w:t>&lt;YG&gt;</w:t>
      </w:r>
    </w:p>
    <w:p w14:paraId="72351338" w14:textId="77777777" w:rsidR="0024329B" w:rsidRDefault="0024329B" w:rsidP="0024329B">
      <w:pPr>
        <w:widowControl w:val="0"/>
        <w:autoSpaceDE w:val="0"/>
        <w:autoSpaceDN w:val="0"/>
        <w:adjustRightInd w:val="0"/>
        <w:spacing w:after="240" w:line="340" w:lineRule="atLeast"/>
        <w:jc w:val="center"/>
        <w:rPr>
          <w:rFonts w:ascii="Times" w:hAnsi="Times" w:cs="Times"/>
          <w:color w:val="000000"/>
          <w:sz w:val="29"/>
          <w:szCs w:val="29"/>
        </w:rPr>
      </w:pPr>
      <w:r>
        <w:rPr>
          <w:rFonts w:ascii="Times" w:hAnsi="Times" w:cs="Times"/>
          <w:color w:val="000000"/>
          <w:sz w:val="29"/>
          <w:szCs w:val="29"/>
        </w:rPr>
        <w:t>Parker Loomis</w:t>
      </w:r>
    </w:p>
    <w:p w14:paraId="65A1DF05" w14:textId="31242C26" w:rsidR="00BF5194" w:rsidRDefault="0024329B" w:rsidP="0024329B">
      <w:pPr>
        <w:widowControl w:val="0"/>
        <w:autoSpaceDE w:val="0"/>
        <w:autoSpaceDN w:val="0"/>
        <w:adjustRightInd w:val="0"/>
        <w:spacing w:after="240" w:line="340" w:lineRule="atLeast"/>
        <w:rPr>
          <w:rFonts w:ascii="Times" w:hAnsi="Times" w:cs="Times"/>
          <w:i/>
          <w:iCs/>
          <w:color w:val="000000"/>
          <w:sz w:val="29"/>
          <w:szCs w:val="29"/>
        </w:rPr>
      </w:pPr>
      <w:r>
        <w:rPr>
          <w:rFonts w:ascii="Times" w:hAnsi="Times" w:cs="Times"/>
          <w:b/>
          <w:bCs/>
          <w:color w:val="000000"/>
          <w:sz w:val="29"/>
          <w:szCs w:val="29"/>
        </w:rPr>
        <w:t xml:space="preserve">SOFTWARE LIFE CYCLE REPORT – FOR LAB ASSIGNMENT </w:t>
      </w:r>
      <w:r w:rsidR="00391884">
        <w:rPr>
          <w:rFonts w:ascii="Times" w:hAnsi="Times" w:cs="Times"/>
          <w:i/>
          <w:iCs/>
          <w:color w:val="000000"/>
          <w:sz w:val="29"/>
          <w:szCs w:val="29"/>
        </w:rPr>
        <w:t>4</w:t>
      </w:r>
    </w:p>
    <w:p w14:paraId="219B2C72" w14:textId="7B258683" w:rsidR="009C65A6" w:rsidRDefault="00391884" w:rsidP="009C65A6">
      <w:pPr>
        <w:widowControl w:val="0"/>
        <w:autoSpaceDE w:val="0"/>
        <w:autoSpaceDN w:val="0"/>
        <w:adjustRightInd w:val="0"/>
        <w:spacing w:after="240" w:line="900" w:lineRule="atLeast"/>
        <w:rPr>
          <w:rFonts w:ascii="Times" w:eastAsia="Songti SC" w:hAnsi="Times" w:cs="Times"/>
          <w:color w:val="000000"/>
        </w:rPr>
      </w:pPr>
      <w:r>
        <w:rPr>
          <w:rFonts w:ascii="Times" w:eastAsia="Songti SC" w:hAnsi="Times" w:cs="Songti SC"/>
          <w:b/>
          <w:bCs/>
          <w:color w:val="000000"/>
          <w:sz w:val="28"/>
          <w:szCs w:val="28"/>
        </w:rPr>
        <w:t>Binary Search Trees</w:t>
      </w:r>
    </w:p>
    <w:p w14:paraId="7C75FE9D" w14:textId="62C757ED" w:rsidR="00BF5194" w:rsidRPr="00BF5194" w:rsidRDefault="00BF5194" w:rsidP="0024329B">
      <w:pPr>
        <w:widowControl w:val="0"/>
        <w:autoSpaceDE w:val="0"/>
        <w:autoSpaceDN w:val="0"/>
        <w:adjustRightInd w:val="0"/>
        <w:spacing w:after="240" w:line="340" w:lineRule="atLeast"/>
        <w:rPr>
          <w:rFonts w:ascii="Times" w:hAnsi="Times" w:cs="Times"/>
          <w:i/>
          <w:iCs/>
          <w:color w:val="000000"/>
          <w:sz w:val="29"/>
          <w:szCs w:val="29"/>
        </w:rPr>
      </w:pPr>
    </w:p>
    <w:p w14:paraId="05DAF97C" w14:textId="40517E3E" w:rsidR="00391884" w:rsidRDefault="0024329B" w:rsidP="00391884">
      <w:pPr>
        <w:widowControl w:val="0"/>
        <w:numPr>
          <w:ilvl w:val="0"/>
          <w:numId w:val="1"/>
        </w:numPr>
        <w:tabs>
          <w:tab w:val="left" w:pos="220"/>
          <w:tab w:val="left" w:pos="720"/>
        </w:tabs>
        <w:autoSpaceDE w:val="0"/>
        <w:autoSpaceDN w:val="0"/>
        <w:adjustRightInd w:val="0"/>
        <w:spacing w:after="240" w:line="360" w:lineRule="atLeast"/>
        <w:ind w:hanging="720"/>
        <w:rPr>
          <w:rFonts w:ascii="Times" w:hAnsi="Times" w:cs="Times"/>
          <w:color w:val="000000"/>
        </w:rPr>
      </w:pPr>
      <w:r>
        <w:rPr>
          <w:rFonts w:ascii="Times" w:hAnsi="Times" w:cs="Times"/>
          <w:b/>
          <w:bCs/>
          <w:color w:val="000000"/>
          <w:sz w:val="29"/>
          <w:szCs w:val="29"/>
        </w:rPr>
        <w:t>PHASE 1: SPEC</w:t>
      </w:r>
      <w:r w:rsidR="00E20D9E">
        <w:rPr>
          <w:rFonts w:ascii="Times" w:hAnsi="Times" w:cs="Times"/>
          <w:b/>
          <w:bCs/>
          <w:color w:val="000000"/>
          <w:sz w:val="29"/>
          <w:szCs w:val="29"/>
        </w:rPr>
        <w:t>IFICATION (“What do we build?”)</w:t>
      </w:r>
      <w:r w:rsidR="00391884" w:rsidRPr="00391884">
        <w:rPr>
          <w:rFonts w:ascii="Arial" w:hAnsi="Arial" w:cs="Arial"/>
          <w:color w:val="000000"/>
          <w:sz w:val="32"/>
          <w:szCs w:val="32"/>
        </w:rPr>
        <w:t xml:space="preserve"> </w:t>
      </w:r>
      <w:r w:rsidR="00391884">
        <w:rPr>
          <w:rFonts w:ascii="Arial" w:hAnsi="Arial" w:cs="Arial"/>
          <w:color w:val="000000"/>
          <w:sz w:val="32"/>
          <w:szCs w:val="32"/>
        </w:rPr>
        <w:t>W</w:t>
      </w:r>
      <w:r w:rsidR="00391884">
        <w:rPr>
          <w:rFonts w:ascii="Arial" w:hAnsi="Arial" w:cs="Arial"/>
          <w:color w:val="000000"/>
          <w:sz w:val="29"/>
          <w:szCs w:val="29"/>
        </w:rPr>
        <w:t xml:space="preserve">rite a JAVA application to solve the following problem, </w:t>
      </w:r>
      <w:r w:rsidR="00391884">
        <w:rPr>
          <w:rFonts w:ascii="MS Mincho" w:eastAsia="MS Mincho" w:hAnsi="MS Mincho" w:cs="MS Mincho"/>
          <w:color w:val="000000"/>
        </w:rPr>
        <w:t> </w:t>
      </w:r>
    </w:p>
    <w:p w14:paraId="3CA1B49B" w14:textId="77777777" w:rsidR="00391884" w:rsidRDefault="00391884" w:rsidP="00391884">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sz w:val="29"/>
          <w:szCs w:val="29"/>
        </w:rPr>
        <w:t xml:space="preserve">1) Generate 100 random integers within the range [1,20]. </w:t>
      </w:r>
      <w:r>
        <w:rPr>
          <w:rFonts w:ascii="MS Mincho" w:eastAsia="MS Mincho" w:hAnsi="MS Mincho" w:cs="MS Mincho"/>
          <w:color w:val="000000"/>
        </w:rPr>
        <w:t> </w:t>
      </w:r>
    </w:p>
    <w:p w14:paraId="229A7EBE" w14:textId="77777777" w:rsidR="00391884" w:rsidRDefault="00391884" w:rsidP="00391884">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sz w:val="29"/>
          <w:szCs w:val="29"/>
        </w:rPr>
        <w:t xml:space="preserve">2)  Then insert them into a binary search tree T using an explicit representation. For this assignment we don’t need to worry about minimizing the height of the search tree. </w:t>
      </w:r>
      <w:r>
        <w:rPr>
          <w:rFonts w:ascii="MS Mincho" w:eastAsia="MS Mincho" w:hAnsi="MS Mincho" w:cs="MS Mincho"/>
          <w:color w:val="000000"/>
        </w:rPr>
        <w:t> </w:t>
      </w:r>
    </w:p>
    <w:p w14:paraId="1BFD1019" w14:textId="77777777" w:rsidR="00391884" w:rsidRDefault="00391884" w:rsidP="00391884">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sz w:val="29"/>
          <w:szCs w:val="29"/>
        </w:rPr>
        <w:t>3)  Each node of T contains two values, one is the key value and the other is the counter representing #repeats of the key value in the randomly generated sequence in step1, in addition to the tree pointers (</w:t>
      </w:r>
      <w:proofErr w:type="spellStart"/>
      <w:r>
        <w:rPr>
          <w:rFonts w:ascii="Arial" w:hAnsi="Arial" w:cs="Arial"/>
          <w:color w:val="000000"/>
          <w:sz w:val="29"/>
          <w:szCs w:val="29"/>
        </w:rPr>
        <w:t>leftChild</w:t>
      </w:r>
      <w:proofErr w:type="spellEnd"/>
      <w:r>
        <w:rPr>
          <w:rFonts w:ascii="Arial" w:hAnsi="Arial" w:cs="Arial"/>
          <w:color w:val="000000"/>
          <w:sz w:val="29"/>
          <w:szCs w:val="29"/>
        </w:rPr>
        <w:t xml:space="preserve">, </w:t>
      </w:r>
      <w:proofErr w:type="spellStart"/>
      <w:r>
        <w:rPr>
          <w:rFonts w:ascii="Arial" w:hAnsi="Arial" w:cs="Arial"/>
          <w:color w:val="000000"/>
          <w:sz w:val="29"/>
          <w:szCs w:val="29"/>
        </w:rPr>
        <w:t>rightChild</w:t>
      </w:r>
      <w:proofErr w:type="spellEnd"/>
      <w:r>
        <w:rPr>
          <w:rFonts w:ascii="Arial" w:hAnsi="Arial" w:cs="Arial"/>
          <w:color w:val="000000"/>
          <w:sz w:val="29"/>
          <w:szCs w:val="29"/>
        </w:rPr>
        <w:t xml:space="preserve">, parent), </w:t>
      </w:r>
      <w:proofErr w:type="spellStart"/>
      <w:r>
        <w:rPr>
          <w:rFonts w:ascii="Arial" w:hAnsi="Arial" w:cs="Arial"/>
          <w:color w:val="000000"/>
          <w:sz w:val="29"/>
          <w:szCs w:val="29"/>
        </w:rPr>
        <w:t>sizeOfSubtree</w:t>
      </w:r>
      <w:proofErr w:type="spellEnd"/>
      <w:r>
        <w:rPr>
          <w:rFonts w:ascii="Arial" w:hAnsi="Arial" w:cs="Arial"/>
          <w:color w:val="000000"/>
          <w:sz w:val="29"/>
          <w:szCs w:val="29"/>
        </w:rPr>
        <w:t xml:space="preserve"> and </w:t>
      </w:r>
      <w:proofErr w:type="spellStart"/>
      <w:r>
        <w:rPr>
          <w:rFonts w:ascii="Arial" w:hAnsi="Arial" w:cs="Arial"/>
          <w:color w:val="000000"/>
          <w:sz w:val="29"/>
          <w:szCs w:val="29"/>
        </w:rPr>
        <w:t>subtreeHeight</w:t>
      </w:r>
      <w:proofErr w:type="spellEnd"/>
      <w:r>
        <w:rPr>
          <w:rFonts w:ascii="Arial" w:hAnsi="Arial" w:cs="Arial"/>
          <w:color w:val="000000"/>
          <w:sz w:val="29"/>
          <w:szCs w:val="29"/>
        </w:rPr>
        <w:t xml:space="preserve"> </w:t>
      </w:r>
      <w:r>
        <w:rPr>
          <w:rFonts w:ascii="MS Mincho" w:eastAsia="MS Mincho" w:hAnsi="MS Mincho" w:cs="MS Mincho"/>
          <w:color w:val="000000"/>
        </w:rPr>
        <w:t> </w:t>
      </w:r>
      <w:r>
        <w:rPr>
          <w:rFonts w:ascii="Arial" w:hAnsi="Arial" w:cs="Arial"/>
          <w:color w:val="000000"/>
          <w:sz w:val="29"/>
          <w:szCs w:val="29"/>
        </w:rPr>
        <w:t xml:space="preserve">For example: if key 10 gets repeated 3 times, then the node corresponding to key value 10 is: </w:t>
      </w:r>
      <w:r>
        <w:rPr>
          <w:rFonts w:ascii="MS Mincho" w:eastAsia="MS Mincho" w:hAnsi="MS Mincho" w:cs="MS Mincho"/>
          <w:color w:val="000000"/>
        </w:rPr>
        <w:t> </w:t>
      </w:r>
      <w:proofErr w:type="spellStart"/>
      <w:r>
        <w:rPr>
          <w:rFonts w:ascii="Arial" w:hAnsi="Arial" w:cs="Arial"/>
          <w:color w:val="000000"/>
          <w:sz w:val="18"/>
          <w:szCs w:val="18"/>
        </w:rPr>
        <w:t>keyVal</w:t>
      </w:r>
      <w:proofErr w:type="spellEnd"/>
      <w:r>
        <w:rPr>
          <w:rFonts w:ascii="Arial" w:hAnsi="Arial" w:cs="Arial"/>
          <w:color w:val="000000"/>
          <w:sz w:val="18"/>
          <w:szCs w:val="18"/>
        </w:rPr>
        <w:t xml:space="preserve"> </w:t>
      </w:r>
      <w:proofErr w:type="spellStart"/>
      <w:r>
        <w:rPr>
          <w:rFonts w:ascii="Arial" w:hAnsi="Arial" w:cs="Arial"/>
          <w:color w:val="000000"/>
          <w:sz w:val="21"/>
          <w:szCs w:val="21"/>
        </w:rPr>
        <w:t>repeatCount</w:t>
      </w:r>
      <w:proofErr w:type="spellEnd"/>
      <w:r>
        <w:rPr>
          <w:rFonts w:ascii="MS Mincho" w:eastAsia="MS Mincho" w:hAnsi="MS Mincho" w:cs="MS Mincho"/>
          <w:color w:val="000000"/>
          <w:sz w:val="21"/>
          <w:szCs w:val="21"/>
        </w:rPr>
        <w:t> </w:t>
      </w:r>
      <w:r>
        <w:rPr>
          <w:rFonts w:ascii="Arial" w:hAnsi="Arial" w:cs="Arial"/>
          <w:color w:val="000000"/>
          <w:sz w:val="29"/>
          <w:szCs w:val="29"/>
        </w:rPr>
        <w:t xml:space="preserve">If we insert one more 10 into this tree, then there is no extra node added, but this node ‘s counter </w:t>
      </w:r>
      <w:r>
        <w:rPr>
          <w:rFonts w:ascii="MS Mincho" w:eastAsia="MS Mincho" w:hAnsi="MS Mincho" w:cs="MS Mincho"/>
          <w:color w:val="000000"/>
        </w:rPr>
        <w:t> </w:t>
      </w:r>
      <w:r>
        <w:rPr>
          <w:rFonts w:ascii="Arial" w:hAnsi="Arial" w:cs="Arial"/>
          <w:color w:val="000000"/>
          <w:sz w:val="29"/>
          <w:szCs w:val="29"/>
        </w:rPr>
        <w:t xml:space="preserve">will change from 3 to 4. If we delete one 10, then the counter will decrease by 1. In this kind of data structure, a node is deleted only if the counter reaches </w:t>
      </w:r>
      <w:proofErr w:type="gramStart"/>
      <w:r>
        <w:rPr>
          <w:rFonts w:ascii="Arial" w:hAnsi="Arial" w:cs="Arial"/>
          <w:color w:val="000000"/>
          <w:sz w:val="29"/>
          <w:szCs w:val="29"/>
        </w:rPr>
        <w:t>0..</w:t>
      </w:r>
      <w:proofErr w:type="gramEnd"/>
      <w:r>
        <w:rPr>
          <w:rFonts w:ascii="Arial" w:hAnsi="Arial" w:cs="Arial"/>
          <w:color w:val="000000"/>
          <w:sz w:val="29"/>
          <w:szCs w:val="29"/>
        </w:rPr>
        <w:t xml:space="preserve"> </w:t>
      </w:r>
      <w:r>
        <w:rPr>
          <w:rFonts w:ascii="MS Mincho" w:eastAsia="MS Mincho" w:hAnsi="MS Mincho" w:cs="MS Mincho"/>
          <w:color w:val="000000"/>
        </w:rPr>
        <w:t> </w:t>
      </w:r>
    </w:p>
    <w:p w14:paraId="22423651" w14:textId="1690B4F5" w:rsidR="00391884" w:rsidRPr="00391884" w:rsidRDefault="00391884" w:rsidP="00391884">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sz w:val="29"/>
          <w:szCs w:val="29"/>
        </w:rPr>
        <w:t xml:space="preserve">4)  Print the node whose counter has the largest value, and the node whose counter has the smallest value, and delete these two nodes one after another without destroying the structure of the binary search tree. </w:t>
      </w:r>
      <w:r>
        <w:rPr>
          <w:rFonts w:ascii="MS Mincho" w:eastAsia="MS Mincho" w:hAnsi="MS Mincho" w:cs="MS Mincho"/>
          <w:color w:val="000000"/>
        </w:rPr>
        <w:t> </w:t>
      </w:r>
      <w:r>
        <w:rPr>
          <w:rFonts w:ascii="Arial" w:hAnsi="Arial" w:cs="Arial"/>
          <w:color w:val="000000"/>
          <w:sz w:val="32"/>
          <w:szCs w:val="32"/>
        </w:rPr>
        <w:t>[</w:t>
      </w:r>
      <w:r>
        <w:rPr>
          <w:rFonts w:ascii="Arial" w:hAnsi="Arial" w:cs="Arial"/>
          <w:b/>
          <w:bCs/>
          <w:i/>
          <w:iCs/>
          <w:color w:val="000000"/>
          <w:sz w:val="29"/>
          <w:szCs w:val="29"/>
        </w:rPr>
        <w:t xml:space="preserve">Note: </w:t>
      </w:r>
      <w:r>
        <w:rPr>
          <w:rFonts w:ascii="Arial" w:hAnsi="Arial" w:cs="Arial"/>
          <w:i/>
          <w:iCs/>
          <w:color w:val="000000"/>
          <w:sz w:val="29"/>
          <w:szCs w:val="29"/>
        </w:rPr>
        <w:t xml:space="preserve">For an efficient implementation, to be able to easily find these nodes after any insert or delete operation, one can maintain a separate min-max heap that’s based on the counter values to determine the key values of these nodes (another </w:t>
      </w:r>
      <w:r>
        <w:rPr>
          <w:rFonts w:ascii="Arial" w:hAnsi="Arial" w:cs="Arial"/>
          <w:i/>
          <w:iCs/>
          <w:color w:val="000000"/>
          <w:sz w:val="29"/>
          <w:szCs w:val="29"/>
        </w:rPr>
        <w:lastRenderedPageBreak/>
        <w:t xml:space="preserve">alternative is to maintain two heaps, one max-heap and another min-heap). To simplify the assignment, we are not requiring this. </w:t>
      </w:r>
      <w:r>
        <w:rPr>
          <w:rFonts w:ascii="MS Mincho" w:eastAsia="MS Mincho" w:hAnsi="MS Mincho" w:cs="MS Mincho"/>
          <w:color w:val="000000"/>
        </w:rPr>
        <w:t> </w:t>
      </w:r>
      <w:r w:rsidRPr="00391884">
        <w:rPr>
          <w:rFonts w:ascii="Times New Roman" w:hAnsi="Times New Roman" w:cs="Times New Roman"/>
          <w:color w:val="000000"/>
          <w:sz w:val="32"/>
          <w:szCs w:val="32"/>
        </w:rPr>
        <w:t xml:space="preserve"> </w:t>
      </w:r>
    </w:p>
    <w:p w14:paraId="3582EBB4" w14:textId="77777777" w:rsidR="00391884" w:rsidRDefault="00391884" w:rsidP="00391884">
      <w:pPr>
        <w:widowControl w:val="0"/>
        <w:autoSpaceDE w:val="0"/>
        <w:autoSpaceDN w:val="0"/>
        <w:adjustRightInd w:val="0"/>
        <w:spacing w:after="240" w:line="340" w:lineRule="atLeast"/>
        <w:rPr>
          <w:rFonts w:ascii="Times" w:hAnsi="Times" w:cs="Times"/>
          <w:color w:val="000000"/>
        </w:rPr>
      </w:pPr>
      <w:r>
        <w:rPr>
          <w:rFonts w:ascii="Arial" w:hAnsi="Arial" w:cs="Arial"/>
          <w:i/>
          <w:iCs/>
          <w:color w:val="000000"/>
          <w:sz w:val="29"/>
          <w:szCs w:val="29"/>
        </w:rPr>
        <w:t>However, for extra 30 points, you may want to implement heap on counter values along with search tree organized on keys. If you decide to do so, clearly identify at the beginning of your code</w:t>
      </w:r>
      <w:r>
        <w:rPr>
          <w:rFonts w:ascii="Arial" w:hAnsi="Arial" w:cs="Arial"/>
          <w:color w:val="000000"/>
          <w:sz w:val="29"/>
          <w:szCs w:val="29"/>
        </w:rPr>
        <w:t xml:space="preserve">.] </w:t>
      </w:r>
    </w:p>
    <w:p w14:paraId="7A991C92" w14:textId="77777777" w:rsidR="00391884" w:rsidRDefault="00391884" w:rsidP="00391884">
      <w:pPr>
        <w:widowControl w:val="0"/>
        <w:numPr>
          <w:ilvl w:val="0"/>
          <w:numId w:val="3"/>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sz w:val="29"/>
          <w:szCs w:val="29"/>
        </w:rPr>
        <w:t>5)  Compute and print sum(</w:t>
      </w:r>
      <w:proofErr w:type="spellStart"/>
      <w:r>
        <w:rPr>
          <w:rFonts w:ascii="Arial" w:hAnsi="Arial" w:cs="Arial"/>
          <w:color w:val="000000"/>
          <w:sz w:val="29"/>
          <w:szCs w:val="29"/>
        </w:rPr>
        <w:t>keyVal</w:t>
      </w:r>
      <w:proofErr w:type="spellEnd"/>
      <w:r>
        <w:rPr>
          <w:rFonts w:ascii="Arial" w:hAnsi="Arial" w:cs="Arial"/>
          <w:color w:val="000000"/>
          <w:sz w:val="29"/>
          <w:szCs w:val="29"/>
        </w:rPr>
        <w:t>) and sum(</w:t>
      </w:r>
      <w:proofErr w:type="spellStart"/>
      <w:r>
        <w:rPr>
          <w:rFonts w:ascii="Arial" w:hAnsi="Arial" w:cs="Arial"/>
          <w:color w:val="000000"/>
          <w:sz w:val="29"/>
          <w:szCs w:val="29"/>
        </w:rPr>
        <w:t>repeatCount</w:t>
      </w:r>
      <w:proofErr w:type="spellEnd"/>
      <w:r>
        <w:rPr>
          <w:rFonts w:ascii="Arial" w:hAnsi="Arial" w:cs="Arial"/>
          <w:color w:val="000000"/>
          <w:sz w:val="29"/>
          <w:szCs w:val="29"/>
        </w:rPr>
        <w:t xml:space="preserve">), i.e., additions of all the keys and counters, respectively. </w:t>
      </w:r>
      <w:r>
        <w:rPr>
          <w:rFonts w:ascii="MS Mincho" w:eastAsia="MS Mincho" w:hAnsi="MS Mincho" w:cs="MS Mincho"/>
          <w:color w:val="000000"/>
        </w:rPr>
        <w:t> </w:t>
      </w:r>
    </w:p>
    <w:p w14:paraId="5EEA187B" w14:textId="77777777" w:rsidR="00391884" w:rsidRDefault="00391884" w:rsidP="00391884">
      <w:pPr>
        <w:widowControl w:val="0"/>
        <w:numPr>
          <w:ilvl w:val="0"/>
          <w:numId w:val="3"/>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sz w:val="29"/>
          <w:szCs w:val="29"/>
        </w:rPr>
        <w:t xml:space="preserve">6)  Determine and print a distinct </w:t>
      </w:r>
      <w:proofErr w:type="spellStart"/>
      <w:r>
        <w:rPr>
          <w:rFonts w:ascii="Arial" w:hAnsi="Arial" w:cs="Arial"/>
          <w:color w:val="000000"/>
          <w:sz w:val="29"/>
          <w:szCs w:val="29"/>
        </w:rPr>
        <w:t>keyVal</w:t>
      </w:r>
      <w:proofErr w:type="spellEnd"/>
      <w:r>
        <w:rPr>
          <w:rFonts w:ascii="Arial" w:hAnsi="Arial" w:cs="Arial"/>
          <w:color w:val="000000"/>
          <w:sz w:val="29"/>
          <w:szCs w:val="29"/>
        </w:rPr>
        <w:t xml:space="preserve"> and its </w:t>
      </w:r>
      <w:proofErr w:type="spellStart"/>
      <w:r>
        <w:rPr>
          <w:rFonts w:ascii="Arial" w:hAnsi="Arial" w:cs="Arial"/>
          <w:color w:val="000000"/>
          <w:sz w:val="29"/>
          <w:szCs w:val="29"/>
        </w:rPr>
        <w:t>repeatCount</w:t>
      </w:r>
      <w:proofErr w:type="spellEnd"/>
      <w:r>
        <w:rPr>
          <w:rFonts w:ascii="Arial" w:hAnsi="Arial" w:cs="Arial"/>
          <w:color w:val="000000"/>
          <w:sz w:val="29"/>
          <w:szCs w:val="29"/>
        </w:rPr>
        <w:t xml:space="preserve"> so that if we insert a node with these values to the tree, the sum(</w:t>
      </w:r>
      <w:proofErr w:type="spellStart"/>
      <w:r>
        <w:rPr>
          <w:rFonts w:ascii="Arial" w:hAnsi="Arial" w:cs="Arial"/>
          <w:color w:val="000000"/>
          <w:sz w:val="29"/>
          <w:szCs w:val="29"/>
        </w:rPr>
        <w:t>keyVal</w:t>
      </w:r>
      <w:proofErr w:type="spellEnd"/>
      <w:r>
        <w:rPr>
          <w:rFonts w:ascii="Arial" w:hAnsi="Arial" w:cs="Arial"/>
          <w:color w:val="000000"/>
          <w:sz w:val="29"/>
          <w:szCs w:val="29"/>
        </w:rPr>
        <w:t>) equals sum(</w:t>
      </w:r>
      <w:proofErr w:type="spellStart"/>
      <w:r>
        <w:rPr>
          <w:rFonts w:ascii="Arial" w:hAnsi="Arial" w:cs="Arial"/>
          <w:color w:val="000000"/>
          <w:sz w:val="29"/>
          <w:szCs w:val="29"/>
        </w:rPr>
        <w:t>repeatCount</w:t>
      </w:r>
      <w:proofErr w:type="spellEnd"/>
      <w:r>
        <w:rPr>
          <w:rFonts w:ascii="Arial" w:hAnsi="Arial" w:cs="Arial"/>
          <w:color w:val="000000"/>
          <w:sz w:val="29"/>
          <w:szCs w:val="29"/>
        </w:rPr>
        <w:t xml:space="preserve">). Insert this node in the binary search tree. </w:t>
      </w:r>
      <w:r>
        <w:rPr>
          <w:rFonts w:ascii="MS Mincho" w:eastAsia="MS Mincho" w:hAnsi="MS Mincho" w:cs="MS Mincho"/>
          <w:color w:val="000000"/>
        </w:rPr>
        <w:t> </w:t>
      </w:r>
      <w:r>
        <w:rPr>
          <w:rFonts w:ascii="Arial" w:hAnsi="Arial" w:cs="Arial"/>
          <w:color w:val="000000"/>
          <w:sz w:val="29"/>
          <w:szCs w:val="29"/>
        </w:rPr>
        <w:t xml:space="preserve">Example: </w:t>
      </w:r>
      <w:r>
        <w:rPr>
          <w:rFonts w:ascii="MS Mincho" w:eastAsia="MS Mincho" w:hAnsi="MS Mincho" w:cs="MS Mincho"/>
          <w:color w:val="000000"/>
        </w:rPr>
        <w:t> </w:t>
      </w:r>
    </w:p>
    <w:p w14:paraId="55BA01DF" w14:textId="77777777" w:rsidR="00391884" w:rsidRDefault="00391884" w:rsidP="00391884">
      <w:pPr>
        <w:widowControl w:val="0"/>
        <w:autoSpaceDE w:val="0"/>
        <w:autoSpaceDN w:val="0"/>
        <w:adjustRightInd w:val="0"/>
        <w:spacing w:after="240" w:line="340" w:lineRule="atLeast"/>
        <w:rPr>
          <w:rFonts w:ascii="Times" w:hAnsi="Times" w:cs="Times"/>
          <w:color w:val="000000"/>
        </w:rPr>
      </w:pPr>
      <w:r>
        <w:rPr>
          <w:rFonts w:ascii="Arial" w:hAnsi="Arial" w:cs="Arial"/>
          <w:color w:val="000000"/>
          <w:sz w:val="29"/>
          <w:szCs w:val="29"/>
        </w:rPr>
        <w:t>Sum(</w:t>
      </w:r>
      <w:proofErr w:type="spellStart"/>
      <w:r>
        <w:rPr>
          <w:rFonts w:ascii="Arial" w:hAnsi="Arial" w:cs="Arial"/>
          <w:color w:val="000000"/>
          <w:sz w:val="29"/>
          <w:szCs w:val="29"/>
        </w:rPr>
        <w:t>keyVal</w:t>
      </w:r>
      <w:proofErr w:type="spellEnd"/>
      <w:r>
        <w:rPr>
          <w:rFonts w:ascii="Arial" w:hAnsi="Arial" w:cs="Arial"/>
          <w:color w:val="000000"/>
          <w:sz w:val="29"/>
          <w:szCs w:val="29"/>
        </w:rPr>
        <w:t>)= 10+5+15 =30 Sum(</w:t>
      </w:r>
      <w:proofErr w:type="spellStart"/>
      <w:r>
        <w:rPr>
          <w:rFonts w:ascii="Arial" w:hAnsi="Arial" w:cs="Arial"/>
          <w:color w:val="000000"/>
          <w:sz w:val="29"/>
          <w:szCs w:val="29"/>
        </w:rPr>
        <w:t>repeatCount</w:t>
      </w:r>
      <w:proofErr w:type="spellEnd"/>
      <w:r>
        <w:rPr>
          <w:rFonts w:ascii="Arial" w:hAnsi="Arial" w:cs="Arial"/>
          <w:color w:val="000000"/>
          <w:sz w:val="29"/>
          <w:szCs w:val="29"/>
        </w:rPr>
        <w:t xml:space="preserve">)=3+10+15=28 Then, as an example, we can insert, say, key 2 four times. Then the resulting tree is: </w:t>
      </w:r>
    </w:p>
    <w:p w14:paraId="54B83412" w14:textId="77777777" w:rsidR="00391884" w:rsidRDefault="00391884" w:rsidP="00391884">
      <w:pPr>
        <w:widowControl w:val="0"/>
        <w:autoSpaceDE w:val="0"/>
        <w:autoSpaceDN w:val="0"/>
        <w:adjustRightInd w:val="0"/>
        <w:spacing w:after="240" w:line="340" w:lineRule="atLeast"/>
        <w:rPr>
          <w:rFonts w:ascii="Times" w:hAnsi="Times" w:cs="Times"/>
          <w:color w:val="000000"/>
        </w:rPr>
      </w:pPr>
      <w:r>
        <w:rPr>
          <w:rFonts w:ascii="Arial" w:hAnsi="Arial" w:cs="Arial"/>
          <w:color w:val="000000"/>
          <w:sz w:val="29"/>
          <w:szCs w:val="29"/>
        </w:rPr>
        <w:t>Sum(</w:t>
      </w:r>
      <w:proofErr w:type="spellStart"/>
      <w:r>
        <w:rPr>
          <w:rFonts w:ascii="Arial" w:hAnsi="Arial" w:cs="Arial"/>
          <w:color w:val="000000"/>
          <w:sz w:val="29"/>
          <w:szCs w:val="29"/>
        </w:rPr>
        <w:t>keyVal</w:t>
      </w:r>
      <w:proofErr w:type="spellEnd"/>
      <w:r>
        <w:rPr>
          <w:rFonts w:ascii="Arial" w:hAnsi="Arial" w:cs="Arial"/>
          <w:color w:val="000000"/>
          <w:sz w:val="29"/>
          <w:szCs w:val="29"/>
        </w:rPr>
        <w:t>)= 2+10+5+15 =32 Sum(</w:t>
      </w:r>
      <w:proofErr w:type="spellStart"/>
      <w:r>
        <w:rPr>
          <w:rFonts w:ascii="Arial" w:hAnsi="Arial" w:cs="Arial"/>
          <w:color w:val="000000"/>
          <w:sz w:val="29"/>
          <w:szCs w:val="29"/>
        </w:rPr>
        <w:t>repeatCount</w:t>
      </w:r>
      <w:proofErr w:type="spellEnd"/>
      <w:r>
        <w:rPr>
          <w:rFonts w:ascii="Arial" w:hAnsi="Arial" w:cs="Arial"/>
          <w:color w:val="000000"/>
          <w:sz w:val="29"/>
          <w:szCs w:val="29"/>
        </w:rPr>
        <w:t>)=3+10+15+4=32 and we have sum(</w:t>
      </w:r>
      <w:proofErr w:type="spellStart"/>
      <w:r>
        <w:rPr>
          <w:rFonts w:ascii="Arial" w:hAnsi="Arial" w:cs="Arial"/>
          <w:color w:val="000000"/>
          <w:sz w:val="29"/>
          <w:szCs w:val="29"/>
        </w:rPr>
        <w:t>keyVal</w:t>
      </w:r>
      <w:proofErr w:type="spellEnd"/>
      <w:r>
        <w:rPr>
          <w:rFonts w:ascii="Arial" w:hAnsi="Arial" w:cs="Arial"/>
          <w:color w:val="000000"/>
          <w:sz w:val="29"/>
          <w:szCs w:val="29"/>
        </w:rPr>
        <w:t>)=sum(</w:t>
      </w:r>
      <w:proofErr w:type="spellStart"/>
      <w:r>
        <w:rPr>
          <w:rFonts w:ascii="Arial" w:hAnsi="Arial" w:cs="Arial"/>
          <w:color w:val="000000"/>
          <w:sz w:val="29"/>
          <w:szCs w:val="29"/>
        </w:rPr>
        <w:t>repeatCount</w:t>
      </w:r>
      <w:proofErr w:type="spellEnd"/>
      <w:r>
        <w:rPr>
          <w:rFonts w:ascii="Arial" w:hAnsi="Arial" w:cs="Arial"/>
          <w:color w:val="000000"/>
          <w:sz w:val="29"/>
          <w:szCs w:val="29"/>
        </w:rPr>
        <w:t xml:space="preserve">). </w:t>
      </w:r>
    </w:p>
    <w:p w14:paraId="39B268BD" w14:textId="77777777" w:rsidR="00391884" w:rsidRDefault="00391884" w:rsidP="00391884">
      <w:pPr>
        <w:widowControl w:val="0"/>
        <w:numPr>
          <w:ilvl w:val="0"/>
          <w:numId w:val="4"/>
        </w:numPr>
        <w:tabs>
          <w:tab w:val="left" w:pos="220"/>
          <w:tab w:val="left" w:pos="720"/>
        </w:tabs>
        <w:autoSpaceDE w:val="0"/>
        <w:autoSpaceDN w:val="0"/>
        <w:adjustRightInd w:val="0"/>
        <w:spacing w:after="240" w:line="340" w:lineRule="atLeast"/>
        <w:ind w:left="720" w:hanging="720"/>
        <w:rPr>
          <w:rFonts w:ascii="Times" w:hAnsi="Times" w:cs="Times"/>
          <w:color w:val="000000"/>
        </w:rPr>
      </w:pPr>
      <w:r>
        <w:rPr>
          <w:rFonts w:ascii="Arial" w:hAnsi="Arial" w:cs="Arial"/>
          <w:color w:val="000000"/>
          <w:sz w:val="29"/>
          <w:szCs w:val="29"/>
        </w:rPr>
        <w:t>7)  For k = 5, 20, 30 and 70, find and print k</w:t>
      </w:r>
      <w:proofErr w:type="spellStart"/>
      <w:r>
        <w:rPr>
          <w:rFonts w:ascii="Arial" w:hAnsi="Arial" w:cs="Arial"/>
          <w:color w:val="000000"/>
          <w:position w:val="13"/>
          <w:sz w:val="18"/>
          <w:szCs w:val="18"/>
        </w:rPr>
        <w:t>th</w:t>
      </w:r>
      <w:proofErr w:type="spellEnd"/>
      <w:r>
        <w:rPr>
          <w:rFonts w:ascii="Arial" w:hAnsi="Arial" w:cs="Arial"/>
          <w:color w:val="000000"/>
          <w:sz w:val="29"/>
          <w:szCs w:val="29"/>
        </w:rPr>
        <w:t xml:space="preserve">-smallest key in the binary search tree. </w:t>
      </w:r>
      <w:r>
        <w:rPr>
          <w:rFonts w:ascii="MS Mincho" w:eastAsia="MS Mincho" w:hAnsi="MS Mincho" w:cs="MS Mincho"/>
          <w:color w:val="000000"/>
        </w:rPr>
        <w:t> </w:t>
      </w:r>
    </w:p>
    <w:p w14:paraId="0C68EF1C" w14:textId="77777777" w:rsidR="00391884" w:rsidRDefault="00391884" w:rsidP="00391884">
      <w:pPr>
        <w:widowControl w:val="0"/>
        <w:numPr>
          <w:ilvl w:val="0"/>
          <w:numId w:val="4"/>
        </w:numPr>
        <w:tabs>
          <w:tab w:val="left" w:pos="220"/>
          <w:tab w:val="left" w:pos="720"/>
        </w:tabs>
        <w:autoSpaceDE w:val="0"/>
        <w:autoSpaceDN w:val="0"/>
        <w:adjustRightInd w:val="0"/>
        <w:spacing w:after="240" w:line="340" w:lineRule="atLeast"/>
        <w:ind w:left="720" w:hanging="720"/>
        <w:rPr>
          <w:rFonts w:ascii="Times" w:hAnsi="Times" w:cs="Times"/>
          <w:color w:val="000000"/>
        </w:rPr>
      </w:pPr>
      <w:r>
        <w:rPr>
          <w:rFonts w:ascii="Arial" w:hAnsi="Arial" w:cs="Arial"/>
          <w:color w:val="000000"/>
          <w:sz w:val="29"/>
          <w:szCs w:val="29"/>
        </w:rPr>
        <w:t xml:space="preserve">8)  Repeat steps 1-7 twenty times and print the minimum and maximum heights of the search trees obtained in these 20 experiments. </w:t>
      </w:r>
      <w:r>
        <w:rPr>
          <w:rFonts w:ascii="MS Mincho" w:eastAsia="MS Mincho" w:hAnsi="MS Mincho" w:cs="MS Mincho"/>
          <w:color w:val="000000"/>
        </w:rPr>
        <w:t> </w:t>
      </w:r>
    </w:p>
    <w:p w14:paraId="2B477381" w14:textId="7415128C" w:rsidR="00391884" w:rsidRPr="00391884" w:rsidRDefault="00391884" w:rsidP="00391884">
      <w:pPr>
        <w:widowControl w:val="0"/>
        <w:numPr>
          <w:ilvl w:val="0"/>
          <w:numId w:val="4"/>
        </w:numPr>
        <w:tabs>
          <w:tab w:val="left" w:pos="220"/>
          <w:tab w:val="left" w:pos="720"/>
        </w:tabs>
        <w:autoSpaceDE w:val="0"/>
        <w:autoSpaceDN w:val="0"/>
        <w:adjustRightInd w:val="0"/>
        <w:spacing w:after="240" w:line="340" w:lineRule="atLeast"/>
        <w:ind w:left="720" w:hanging="720"/>
        <w:rPr>
          <w:rFonts w:ascii="Times" w:hAnsi="Times" w:cs="Times"/>
          <w:color w:val="000000"/>
        </w:rPr>
      </w:pPr>
      <w:r>
        <w:rPr>
          <w:rFonts w:ascii="Arial" w:hAnsi="Arial" w:cs="Arial"/>
          <w:color w:val="000000"/>
          <w:sz w:val="29"/>
          <w:szCs w:val="29"/>
        </w:rPr>
        <w:t xml:space="preserve">9)  Now traverse the final tree as preorder, </w:t>
      </w:r>
      <w:proofErr w:type="spellStart"/>
      <w:r>
        <w:rPr>
          <w:rFonts w:ascii="Arial" w:hAnsi="Arial" w:cs="Arial"/>
          <w:color w:val="000000"/>
          <w:sz w:val="29"/>
          <w:szCs w:val="29"/>
        </w:rPr>
        <w:t>postorder</w:t>
      </w:r>
      <w:proofErr w:type="spellEnd"/>
      <w:r>
        <w:rPr>
          <w:rFonts w:ascii="Arial" w:hAnsi="Arial" w:cs="Arial"/>
          <w:color w:val="000000"/>
          <w:sz w:val="29"/>
          <w:szCs w:val="29"/>
        </w:rPr>
        <w:t xml:space="preserve">, and </w:t>
      </w:r>
      <w:proofErr w:type="spellStart"/>
      <w:r>
        <w:rPr>
          <w:rFonts w:ascii="Arial" w:hAnsi="Arial" w:cs="Arial"/>
          <w:color w:val="000000"/>
          <w:sz w:val="29"/>
          <w:szCs w:val="29"/>
        </w:rPr>
        <w:t>inorder</w:t>
      </w:r>
      <w:proofErr w:type="spellEnd"/>
      <w:r>
        <w:rPr>
          <w:rFonts w:ascii="Arial" w:hAnsi="Arial" w:cs="Arial"/>
          <w:color w:val="000000"/>
          <w:sz w:val="29"/>
          <w:szCs w:val="29"/>
        </w:rPr>
        <w:t xml:space="preserve"> and print your traversal results. Print so that the values of each node are shown as tuples (</w:t>
      </w:r>
      <w:proofErr w:type="spellStart"/>
      <w:r>
        <w:rPr>
          <w:rFonts w:ascii="Arial" w:hAnsi="Arial" w:cs="Arial"/>
          <w:color w:val="000000"/>
          <w:sz w:val="29"/>
          <w:szCs w:val="29"/>
        </w:rPr>
        <w:t>keyVal</w:t>
      </w:r>
      <w:proofErr w:type="spellEnd"/>
      <w:r>
        <w:rPr>
          <w:rFonts w:ascii="Arial" w:hAnsi="Arial" w:cs="Arial"/>
          <w:color w:val="000000"/>
          <w:sz w:val="29"/>
          <w:szCs w:val="29"/>
        </w:rPr>
        <w:t xml:space="preserve">, </w:t>
      </w:r>
      <w:proofErr w:type="spellStart"/>
      <w:r>
        <w:rPr>
          <w:rFonts w:ascii="Arial" w:hAnsi="Arial" w:cs="Arial"/>
          <w:color w:val="000000"/>
          <w:sz w:val="29"/>
          <w:szCs w:val="29"/>
        </w:rPr>
        <w:t>repeatCount</w:t>
      </w:r>
      <w:proofErr w:type="spellEnd"/>
      <w:r>
        <w:rPr>
          <w:rFonts w:ascii="Arial" w:hAnsi="Arial" w:cs="Arial"/>
          <w:color w:val="000000"/>
          <w:sz w:val="29"/>
          <w:szCs w:val="29"/>
        </w:rPr>
        <w:t xml:space="preserve">, </w:t>
      </w:r>
      <w:proofErr w:type="spellStart"/>
      <w:r>
        <w:rPr>
          <w:rFonts w:ascii="Arial" w:hAnsi="Arial" w:cs="Arial"/>
          <w:color w:val="000000"/>
          <w:sz w:val="29"/>
          <w:szCs w:val="29"/>
        </w:rPr>
        <w:t>sizeOfSubtree</w:t>
      </w:r>
      <w:proofErr w:type="spellEnd"/>
      <w:r>
        <w:rPr>
          <w:rFonts w:ascii="Arial" w:hAnsi="Arial" w:cs="Arial"/>
          <w:color w:val="000000"/>
          <w:sz w:val="29"/>
          <w:szCs w:val="29"/>
        </w:rPr>
        <w:t xml:space="preserve">, </w:t>
      </w:r>
      <w:r>
        <w:rPr>
          <w:rFonts w:ascii="MS Mincho" w:eastAsia="MS Mincho" w:hAnsi="MS Mincho" w:cs="MS Mincho"/>
          <w:color w:val="000000"/>
        </w:rPr>
        <w:t> </w:t>
      </w:r>
      <w:proofErr w:type="spellStart"/>
      <w:r w:rsidRPr="00391884">
        <w:rPr>
          <w:rFonts w:ascii="Arial" w:hAnsi="Arial" w:cs="Arial"/>
          <w:color w:val="000000"/>
          <w:sz w:val="29"/>
          <w:szCs w:val="29"/>
        </w:rPr>
        <w:t>subtreeHeight</w:t>
      </w:r>
      <w:proofErr w:type="spellEnd"/>
      <w:r w:rsidRPr="00391884">
        <w:rPr>
          <w:rFonts w:ascii="Arial" w:hAnsi="Arial" w:cs="Arial"/>
          <w:color w:val="000000"/>
          <w:sz w:val="29"/>
          <w:szCs w:val="29"/>
        </w:rPr>
        <w:t xml:space="preserve">) and tuples of different nodes are separated by commas. For </w:t>
      </w:r>
      <w:proofErr w:type="gramStart"/>
      <w:r w:rsidRPr="00391884">
        <w:rPr>
          <w:rFonts w:ascii="Arial" w:hAnsi="Arial" w:cs="Arial"/>
          <w:color w:val="000000"/>
          <w:sz w:val="29"/>
          <w:szCs w:val="29"/>
        </w:rPr>
        <w:t>example</w:t>
      </w:r>
      <w:proofErr w:type="gramEnd"/>
      <w:r w:rsidRPr="00391884">
        <w:rPr>
          <w:rFonts w:ascii="Arial" w:hAnsi="Arial" w:cs="Arial"/>
          <w:color w:val="000000"/>
          <w:sz w:val="29"/>
          <w:szCs w:val="29"/>
        </w:rPr>
        <w:t xml:space="preserve"> for the tree </w:t>
      </w:r>
    </w:p>
    <w:p w14:paraId="6F26D8A1" w14:textId="77777777" w:rsidR="00391884" w:rsidRDefault="00391884" w:rsidP="00391884">
      <w:pPr>
        <w:widowControl w:val="0"/>
        <w:autoSpaceDE w:val="0"/>
        <w:autoSpaceDN w:val="0"/>
        <w:adjustRightInd w:val="0"/>
        <w:spacing w:after="240" w:line="340" w:lineRule="atLeast"/>
        <w:rPr>
          <w:rFonts w:ascii="Times" w:hAnsi="Times" w:cs="Times"/>
          <w:color w:val="000000"/>
        </w:rPr>
      </w:pPr>
      <w:r>
        <w:rPr>
          <w:rFonts w:ascii="Arial" w:hAnsi="Arial" w:cs="Arial"/>
          <w:color w:val="000000"/>
          <w:sz w:val="29"/>
          <w:szCs w:val="29"/>
        </w:rPr>
        <w:t xml:space="preserve">above, your </w:t>
      </w:r>
      <w:proofErr w:type="spellStart"/>
      <w:r>
        <w:rPr>
          <w:rFonts w:ascii="Arial" w:hAnsi="Arial" w:cs="Arial"/>
          <w:color w:val="000000"/>
          <w:sz w:val="29"/>
          <w:szCs w:val="29"/>
        </w:rPr>
        <w:t>inorder</w:t>
      </w:r>
      <w:proofErr w:type="spellEnd"/>
      <w:r>
        <w:rPr>
          <w:rFonts w:ascii="Arial" w:hAnsi="Arial" w:cs="Arial"/>
          <w:color w:val="000000"/>
          <w:sz w:val="29"/>
          <w:szCs w:val="29"/>
        </w:rPr>
        <w:t xml:space="preserve"> traversal output may look like:</w:t>
      </w:r>
      <w:r>
        <w:rPr>
          <w:rFonts w:ascii="MS Mincho" w:eastAsia="MS Mincho" w:hAnsi="MS Mincho" w:cs="MS Mincho"/>
          <w:color w:val="000000"/>
          <w:sz w:val="29"/>
          <w:szCs w:val="29"/>
        </w:rPr>
        <w:t> </w:t>
      </w:r>
      <w:r>
        <w:rPr>
          <w:rFonts w:ascii="Arial" w:hAnsi="Arial" w:cs="Arial"/>
          <w:color w:val="000000"/>
          <w:sz w:val="32"/>
          <w:szCs w:val="32"/>
        </w:rPr>
        <w:t xml:space="preserve">(10, 3, 4, 2), (5, 10, 2, 1), (2, 4, 1, 0), (15, 15, 1, 0) </w:t>
      </w:r>
    </w:p>
    <w:p w14:paraId="34B6B040" w14:textId="1F74567E" w:rsidR="00FB330B" w:rsidRDefault="00FB330B" w:rsidP="00391884">
      <w:pPr>
        <w:widowControl w:val="0"/>
        <w:autoSpaceDE w:val="0"/>
        <w:autoSpaceDN w:val="0"/>
        <w:adjustRightInd w:val="0"/>
        <w:spacing w:after="240" w:line="340" w:lineRule="atLeast"/>
        <w:rPr>
          <w:rFonts w:ascii="Times" w:hAnsi="Times" w:cs="Times"/>
          <w:color w:val="000000"/>
        </w:rPr>
      </w:pPr>
    </w:p>
    <w:p w14:paraId="2F5B1E12" w14:textId="77777777" w:rsidR="0024329B" w:rsidRDefault="0024329B"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PHASE 2: DESIGN </w:t>
      </w:r>
      <w:bookmarkStart w:id="0" w:name="_GoBack"/>
      <w:bookmarkEnd w:id="0"/>
    </w:p>
    <w:p w14:paraId="559D6E8E" w14:textId="3959A49E" w:rsidR="00DA505D" w:rsidRDefault="009C65A6"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lastRenderedPageBreak/>
        <w:t>Program should have 7</w:t>
      </w:r>
      <w:r w:rsidR="00FB330B">
        <w:rPr>
          <w:rFonts w:ascii="Times" w:hAnsi="Times" w:cs="Times"/>
          <w:b/>
          <w:bCs/>
          <w:color w:val="000000"/>
          <w:sz w:val="29"/>
          <w:szCs w:val="29"/>
        </w:rPr>
        <w:t xml:space="preserve"> class</w:t>
      </w:r>
      <w:r>
        <w:rPr>
          <w:rFonts w:ascii="Times" w:hAnsi="Times" w:cs="Times"/>
          <w:b/>
          <w:bCs/>
          <w:color w:val="000000"/>
          <w:sz w:val="29"/>
          <w:szCs w:val="29"/>
        </w:rPr>
        <w:t>es</w:t>
      </w:r>
    </w:p>
    <w:p w14:paraId="13A72B82" w14:textId="7536C0B1" w:rsidR="00DC300C" w:rsidRPr="009C65A6" w:rsidRDefault="00DC300C" w:rsidP="009C65A6">
      <w:pPr>
        <w:pStyle w:val="ListParagraph"/>
        <w:widowControl w:val="0"/>
        <w:numPr>
          <w:ilvl w:val="0"/>
          <w:numId w:val="13"/>
        </w:numPr>
        <w:autoSpaceDE w:val="0"/>
        <w:autoSpaceDN w:val="0"/>
        <w:adjustRightInd w:val="0"/>
        <w:spacing w:after="240" w:line="340" w:lineRule="atLeast"/>
        <w:rPr>
          <w:rFonts w:ascii="Times" w:hAnsi="Times" w:cs="Times"/>
          <w:b/>
          <w:bCs/>
          <w:color w:val="000000"/>
          <w:sz w:val="29"/>
          <w:szCs w:val="29"/>
        </w:rPr>
      </w:pPr>
      <w:r w:rsidRPr="009C65A6">
        <w:rPr>
          <w:rFonts w:ascii="Times" w:hAnsi="Times" w:cs="Times"/>
          <w:b/>
          <w:bCs/>
          <w:color w:val="000000"/>
          <w:sz w:val="29"/>
          <w:szCs w:val="29"/>
        </w:rPr>
        <w:t>Main method</w:t>
      </w:r>
    </w:p>
    <w:p w14:paraId="3F0D1DA3" w14:textId="48943C3C" w:rsidR="009C65A6" w:rsidRDefault="00C420FA" w:rsidP="009C65A6">
      <w:pPr>
        <w:pStyle w:val="ListParagraph"/>
        <w:widowControl w:val="0"/>
        <w:numPr>
          <w:ilvl w:val="0"/>
          <w:numId w:val="13"/>
        </w:numPr>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SBT</w:t>
      </w:r>
    </w:p>
    <w:p w14:paraId="4FAB76D5" w14:textId="76BE616D" w:rsidR="009C65A6" w:rsidRDefault="00615130" w:rsidP="009C65A6">
      <w:pPr>
        <w:pStyle w:val="ListParagraph"/>
        <w:widowControl w:val="0"/>
        <w:numPr>
          <w:ilvl w:val="0"/>
          <w:numId w:val="13"/>
        </w:numPr>
        <w:autoSpaceDE w:val="0"/>
        <w:autoSpaceDN w:val="0"/>
        <w:adjustRightInd w:val="0"/>
        <w:spacing w:after="240" w:line="340" w:lineRule="atLeast"/>
        <w:rPr>
          <w:rFonts w:ascii="Times" w:hAnsi="Times" w:cs="Times"/>
          <w:b/>
          <w:bCs/>
          <w:color w:val="000000"/>
          <w:sz w:val="29"/>
          <w:szCs w:val="29"/>
        </w:rPr>
      </w:pPr>
      <w:proofErr w:type="spellStart"/>
      <w:r>
        <w:rPr>
          <w:rFonts w:ascii="Times" w:hAnsi="Times" w:cs="Times"/>
          <w:b/>
          <w:bCs/>
          <w:color w:val="000000"/>
          <w:sz w:val="29"/>
          <w:szCs w:val="29"/>
        </w:rPr>
        <w:t>LinkedListBST</w:t>
      </w:r>
      <w:proofErr w:type="spellEnd"/>
    </w:p>
    <w:p w14:paraId="485EC528" w14:textId="00AC80E5" w:rsidR="00615130" w:rsidRDefault="00615130" w:rsidP="009C65A6">
      <w:pPr>
        <w:pStyle w:val="ListParagraph"/>
        <w:widowControl w:val="0"/>
        <w:numPr>
          <w:ilvl w:val="0"/>
          <w:numId w:val="13"/>
        </w:numPr>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Node</w:t>
      </w:r>
    </w:p>
    <w:p w14:paraId="32ACC094"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PHASE 3: RISK ANALYSIS (“What can go wrong, and how bad can it be?”) </w:t>
      </w:r>
    </w:p>
    <w:p w14:paraId="47D8F9EB" w14:textId="3AE58E79" w:rsidR="009E2F78" w:rsidRPr="00251DA4" w:rsidRDefault="00C420FA" w:rsidP="0024329B">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Heap could go wrong</w:t>
      </w:r>
      <w:r w:rsidR="007E22D3">
        <w:rPr>
          <w:rFonts w:ascii="Times" w:hAnsi="Times" w:cs="Times"/>
          <w:color w:val="000000"/>
          <w:sz w:val="29"/>
          <w:szCs w:val="29"/>
        </w:rPr>
        <w:t xml:space="preserve">. Printing could go to wrong node. </w:t>
      </w:r>
    </w:p>
    <w:p w14:paraId="3B870B49"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PHASE 4: VERIFICATION (“Are the algorithms correct?”) </w:t>
      </w:r>
    </w:p>
    <w:p w14:paraId="46C8C3BD" w14:textId="04069C8C" w:rsidR="0024329B" w:rsidRDefault="007E22D3" w:rsidP="0024329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Size balanced doesn’t work, and printing doesn’t work like it should.</w:t>
      </w:r>
    </w:p>
    <w:p w14:paraId="1F0A09CC" w14:textId="77777777" w:rsidR="0024329B" w:rsidRDefault="0024329B"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PHASE 5: CODING </w:t>
      </w:r>
    </w:p>
    <w:p w14:paraId="3D7A6F72"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package main;</w:t>
      </w:r>
    </w:p>
    <w:p w14:paraId="1D12348B"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p>
    <w:p w14:paraId="5E7680F3"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 xml:space="preserve">import </w:t>
      </w:r>
      <w:proofErr w:type="spellStart"/>
      <w:proofErr w:type="gramStart"/>
      <w:r w:rsidRPr="00D66CD6">
        <w:rPr>
          <w:rFonts w:ascii="Times" w:hAnsi="Times" w:cs="Times"/>
          <w:b/>
          <w:bCs/>
          <w:color w:val="000000"/>
          <w:sz w:val="29"/>
          <w:szCs w:val="29"/>
        </w:rPr>
        <w:t>java.util</w:t>
      </w:r>
      <w:proofErr w:type="gramEnd"/>
      <w:r w:rsidRPr="00D66CD6">
        <w:rPr>
          <w:rFonts w:ascii="Times" w:hAnsi="Times" w:cs="Times"/>
          <w:b/>
          <w:bCs/>
          <w:color w:val="000000"/>
          <w:sz w:val="29"/>
          <w:szCs w:val="29"/>
        </w:rPr>
        <w:t>.Random</w:t>
      </w:r>
      <w:proofErr w:type="spellEnd"/>
      <w:r w:rsidRPr="00D66CD6">
        <w:rPr>
          <w:rFonts w:ascii="Times" w:hAnsi="Times" w:cs="Times"/>
          <w:b/>
          <w:bCs/>
          <w:color w:val="000000"/>
          <w:sz w:val="29"/>
          <w:szCs w:val="29"/>
        </w:rPr>
        <w:t>;</w:t>
      </w:r>
    </w:p>
    <w:p w14:paraId="033DDCEC"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 xml:space="preserve">import </w:t>
      </w:r>
      <w:proofErr w:type="spellStart"/>
      <w:proofErr w:type="gramStart"/>
      <w:r w:rsidRPr="00D66CD6">
        <w:rPr>
          <w:rFonts w:ascii="Times" w:hAnsi="Times" w:cs="Times"/>
          <w:b/>
          <w:bCs/>
          <w:color w:val="000000"/>
          <w:sz w:val="29"/>
          <w:szCs w:val="29"/>
        </w:rPr>
        <w:t>java.util</w:t>
      </w:r>
      <w:proofErr w:type="gramEnd"/>
      <w:r w:rsidRPr="00D66CD6">
        <w:rPr>
          <w:rFonts w:ascii="Times" w:hAnsi="Times" w:cs="Times"/>
          <w:b/>
          <w:bCs/>
          <w:color w:val="000000"/>
          <w:sz w:val="29"/>
          <w:szCs w:val="29"/>
        </w:rPr>
        <w:t>.Scanner</w:t>
      </w:r>
      <w:proofErr w:type="spellEnd"/>
      <w:r w:rsidRPr="00D66CD6">
        <w:rPr>
          <w:rFonts w:ascii="Times" w:hAnsi="Times" w:cs="Times"/>
          <w:b/>
          <w:bCs/>
          <w:color w:val="000000"/>
          <w:sz w:val="29"/>
          <w:szCs w:val="29"/>
        </w:rPr>
        <w:t>;</w:t>
      </w:r>
    </w:p>
    <w:p w14:paraId="7750F9C3"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p>
    <w:p w14:paraId="788A983D"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public class Main {</w:t>
      </w:r>
    </w:p>
    <w:p w14:paraId="77FF4A60"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p>
    <w:p w14:paraId="17D54C93"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t>public static void main(</w:t>
      </w:r>
      <w:proofErr w:type="gramStart"/>
      <w:r w:rsidRPr="00D66CD6">
        <w:rPr>
          <w:rFonts w:ascii="Times" w:hAnsi="Times" w:cs="Times"/>
          <w:b/>
          <w:bCs/>
          <w:color w:val="000000"/>
          <w:sz w:val="29"/>
          <w:szCs w:val="29"/>
        </w:rPr>
        <w:t>String[</w:t>
      </w:r>
      <w:proofErr w:type="gramEnd"/>
      <w:r w:rsidRPr="00D66CD6">
        <w:rPr>
          <w:rFonts w:ascii="Times" w:hAnsi="Times" w:cs="Times"/>
          <w:b/>
          <w:bCs/>
          <w:color w:val="000000"/>
          <w:sz w:val="29"/>
          <w:szCs w:val="29"/>
        </w:rPr>
        <w:t xml:space="preserve">] </w:t>
      </w:r>
      <w:proofErr w:type="spellStart"/>
      <w:r w:rsidRPr="00D66CD6">
        <w:rPr>
          <w:rFonts w:ascii="Times" w:hAnsi="Times" w:cs="Times"/>
          <w:b/>
          <w:bCs/>
          <w:color w:val="000000"/>
          <w:sz w:val="29"/>
          <w:szCs w:val="29"/>
        </w:rPr>
        <w:t>args</w:t>
      </w:r>
      <w:proofErr w:type="spellEnd"/>
      <w:r w:rsidRPr="00D66CD6">
        <w:rPr>
          <w:rFonts w:ascii="Times" w:hAnsi="Times" w:cs="Times"/>
          <w:b/>
          <w:bCs/>
          <w:color w:val="000000"/>
          <w:sz w:val="29"/>
          <w:szCs w:val="29"/>
        </w:rPr>
        <w:t>) {</w:t>
      </w:r>
    </w:p>
    <w:p w14:paraId="6CE75514"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t>// TODO Auto-generated method stub</w:t>
      </w:r>
    </w:p>
    <w:p w14:paraId="01B7CA85"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p>
    <w:p w14:paraId="02E0F350"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t xml:space="preserve">Random rand = new </w:t>
      </w:r>
      <w:proofErr w:type="gramStart"/>
      <w:r w:rsidRPr="00D66CD6">
        <w:rPr>
          <w:rFonts w:ascii="Times" w:hAnsi="Times" w:cs="Times"/>
          <w:b/>
          <w:bCs/>
          <w:color w:val="000000"/>
          <w:sz w:val="29"/>
          <w:szCs w:val="29"/>
        </w:rPr>
        <w:t>Random(</w:t>
      </w:r>
      <w:proofErr w:type="gramEnd"/>
      <w:r w:rsidRPr="00D66CD6">
        <w:rPr>
          <w:rFonts w:ascii="Times" w:hAnsi="Times" w:cs="Times"/>
          <w:b/>
          <w:bCs/>
          <w:color w:val="000000"/>
          <w:sz w:val="29"/>
          <w:szCs w:val="29"/>
        </w:rPr>
        <w:t>);// call random class</w:t>
      </w:r>
    </w:p>
    <w:p w14:paraId="0AE2F0E0"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p>
    <w:p w14:paraId="3F3F7D50"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t xml:space="preserve">// Scanner </w:t>
      </w:r>
      <w:proofErr w:type="spellStart"/>
      <w:r w:rsidRPr="00D66CD6">
        <w:rPr>
          <w:rFonts w:ascii="Times" w:hAnsi="Times" w:cs="Times"/>
          <w:b/>
          <w:bCs/>
          <w:color w:val="000000"/>
          <w:sz w:val="29"/>
          <w:szCs w:val="29"/>
        </w:rPr>
        <w:t>kbd</w:t>
      </w:r>
      <w:proofErr w:type="spellEnd"/>
      <w:r w:rsidRPr="00D66CD6">
        <w:rPr>
          <w:rFonts w:ascii="Times" w:hAnsi="Times" w:cs="Times"/>
          <w:b/>
          <w:bCs/>
          <w:color w:val="000000"/>
          <w:sz w:val="29"/>
          <w:szCs w:val="29"/>
        </w:rPr>
        <w:t xml:space="preserve"> = new Scanner(System.in);</w:t>
      </w:r>
    </w:p>
    <w:p w14:paraId="01B74445"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p>
    <w:p w14:paraId="6EC2C309"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t xml:space="preserve">// </w:t>
      </w:r>
      <w:proofErr w:type="spellStart"/>
      <w:proofErr w:type="gramStart"/>
      <w:r w:rsidRPr="00D66CD6">
        <w:rPr>
          <w:rFonts w:ascii="Times" w:hAnsi="Times" w:cs="Times"/>
          <w:b/>
          <w:bCs/>
          <w:color w:val="000000"/>
          <w:sz w:val="29"/>
          <w:szCs w:val="29"/>
        </w:rPr>
        <w:t>kbd.close</w:t>
      </w:r>
      <w:proofErr w:type="spellEnd"/>
      <w:proofErr w:type="gramEnd"/>
      <w:r w:rsidRPr="00D66CD6">
        <w:rPr>
          <w:rFonts w:ascii="Times" w:hAnsi="Times" w:cs="Times"/>
          <w:b/>
          <w:bCs/>
          <w:color w:val="000000"/>
          <w:sz w:val="29"/>
          <w:szCs w:val="29"/>
        </w:rPr>
        <w:t>();</w:t>
      </w:r>
    </w:p>
    <w:p w14:paraId="40C12469"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proofErr w:type="spellStart"/>
      <w:r w:rsidRPr="00D66CD6">
        <w:rPr>
          <w:rFonts w:ascii="Times" w:hAnsi="Times" w:cs="Times"/>
          <w:b/>
          <w:bCs/>
          <w:color w:val="000000"/>
          <w:sz w:val="29"/>
          <w:szCs w:val="29"/>
        </w:rPr>
        <w:t>int</w:t>
      </w:r>
      <w:proofErr w:type="spellEnd"/>
      <w:r w:rsidRPr="00D66CD6">
        <w:rPr>
          <w:rFonts w:ascii="Times" w:hAnsi="Times" w:cs="Times"/>
          <w:b/>
          <w:bCs/>
          <w:color w:val="000000"/>
          <w:sz w:val="29"/>
          <w:szCs w:val="29"/>
        </w:rPr>
        <w:t xml:space="preserve"> </w:t>
      </w:r>
      <w:proofErr w:type="spellStart"/>
      <w:r w:rsidRPr="00D66CD6">
        <w:rPr>
          <w:rFonts w:ascii="Times" w:hAnsi="Times" w:cs="Times"/>
          <w:b/>
          <w:bCs/>
          <w:color w:val="000000"/>
          <w:sz w:val="29"/>
          <w:szCs w:val="29"/>
        </w:rPr>
        <w:t>i</w:t>
      </w:r>
      <w:proofErr w:type="spellEnd"/>
      <w:r w:rsidRPr="00D66CD6">
        <w:rPr>
          <w:rFonts w:ascii="Times" w:hAnsi="Times" w:cs="Times"/>
          <w:b/>
          <w:bCs/>
          <w:color w:val="000000"/>
          <w:sz w:val="29"/>
          <w:szCs w:val="29"/>
        </w:rPr>
        <w:t xml:space="preserve"> = 19;// max number </w:t>
      </w:r>
      <w:proofErr w:type="spellStart"/>
      <w:r w:rsidRPr="00D66CD6">
        <w:rPr>
          <w:rFonts w:ascii="Times" w:hAnsi="Times" w:cs="Times"/>
          <w:b/>
          <w:bCs/>
          <w:color w:val="000000"/>
          <w:sz w:val="29"/>
          <w:szCs w:val="29"/>
        </w:rPr>
        <w:t>int</w:t>
      </w:r>
      <w:proofErr w:type="spellEnd"/>
      <w:r w:rsidRPr="00D66CD6">
        <w:rPr>
          <w:rFonts w:ascii="Times" w:hAnsi="Times" w:cs="Times"/>
          <w:b/>
          <w:bCs/>
          <w:color w:val="000000"/>
          <w:sz w:val="29"/>
          <w:szCs w:val="29"/>
        </w:rPr>
        <w:t xml:space="preserve"> node can be</w:t>
      </w:r>
    </w:p>
    <w:p w14:paraId="4C9EAF87"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proofErr w:type="spellStart"/>
      <w:r w:rsidRPr="00D66CD6">
        <w:rPr>
          <w:rFonts w:ascii="Times" w:hAnsi="Times" w:cs="Times"/>
          <w:b/>
          <w:bCs/>
          <w:color w:val="000000"/>
          <w:sz w:val="29"/>
          <w:szCs w:val="29"/>
        </w:rPr>
        <w:t>int</w:t>
      </w:r>
      <w:proofErr w:type="spellEnd"/>
      <w:r w:rsidRPr="00D66CD6">
        <w:rPr>
          <w:rFonts w:ascii="Times" w:hAnsi="Times" w:cs="Times"/>
          <w:b/>
          <w:bCs/>
          <w:color w:val="000000"/>
          <w:sz w:val="29"/>
          <w:szCs w:val="29"/>
        </w:rPr>
        <w:t xml:space="preserve"> k = 100;// number of integers in tree</w:t>
      </w:r>
    </w:p>
    <w:p w14:paraId="7EC0B0A5"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proofErr w:type="spellStart"/>
      <w:r w:rsidRPr="00D66CD6">
        <w:rPr>
          <w:rFonts w:ascii="Times" w:hAnsi="Times" w:cs="Times"/>
          <w:b/>
          <w:bCs/>
          <w:color w:val="000000"/>
          <w:sz w:val="29"/>
          <w:szCs w:val="29"/>
        </w:rPr>
        <w:t>int</w:t>
      </w:r>
      <w:proofErr w:type="spellEnd"/>
      <w:r w:rsidRPr="00D66CD6">
        <w:rPr>
          <w:rFonts w:ascii="Times" w:hAnsi="Times" w:cs="Times"/>
          <w:b/>
          <w:bCs/>
          <w:color w:val="000000"/>
          <w:sz w:val="29"/>
          <w:szCs w:val="29"/>
        </w:rPr>
        <w:t xml:space="preserve"> l;</w:t>
      </w:r>
    </w:p>
    <w:p w14:paraId="4145ABA4"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t xml:space="preserve">// </w:t>
      </w:r>
      <w:proofErr w:type="spellStart"/>
      <w:r w:rsidRPr="00D66CD6">
        <w:rPr>
          <w:rFonts w:ascii="Times" w:hAnsi="Times" w:cs="Times"/>
          <w:b/>
          <w:bCs/>
          <w:color w:val="000000"/>
          <w:sz w:val="29"/>
          <w:szCs w:val="29"/>
        </w:rPr>
        <w:t>int</w:t>
      </w:r>
      <w:proofErr w:type="spellEnd"/>
      <w:r w:rsidRPr="00D66CD6">
        <w:rPr>
          <w:rFonts w:ascii="Times" w:hAnsi="Times" w:cs="Times"/>
          <w:b/>
          <w:bCs/>
          <w:color w:val="000000"/>
          <w:sz w:val="29"/>
          <w:szCs w:val="29"/>
        </w:rPr>
        <w:t xml:space="preserve"> key=5;</w:t>
      </w:r>
    </w:p>
    <w:p w14:paraId="28D69C9A"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proofErr w:type="spellStart"/>
      <w:r w:rsidRPr="00D66CD6">
        <w:rPr>
          <w:rFonts w:ascii="Times" w:hAnsi="Times" w:cs="Times"/>
          <w:b/>
          <w:bCs/>
          <w:color w:val="000000"/>
          <w:sz w:val="29"/>
          <w:szCs w:val="29"/>
        </w:rPr>
        <w:t>int</w:t>
      </w:r>
      <w:proofErr w:type="spellEnd"/>
      <w:r w:rsidRPr="00D66CD6">
        <w:rPr>
          <w:rFonts w:ascii="Times" w:hAnsi="Times" w:cs="Times"/>
          <w:b/>
          <w:bCs/>
          <w:color w:val="000000"/>
          <w:sz w:val="29"/>
          <w:szCs w:val="29"/>
        </w:rPr>
        <w:t xml:space="preserve"> count = 0;</w:t>
      </w:r>
    </w:p>
    <w:p w14:paraId="4C429A9C"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t>/*</w:t>
      </w:r>
    </w:p>
    <w:p w14:paraId="32322445"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t xml:space="preserve"> * need to loop 20 times in loops you need to print counts, sum of</w:t>
      </w:r>
    </w:p>
    <w:p w14:paraId="48A63D7D"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t xml:space="preserve"> * counts, and the difference between them</w:t>
      </w:r>
    </w:p>
    <w:p w14:paraId="2C91B6C2"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t xml:space="preserve"> */</w:t>
      </w:r>
    </w:p>
    <w:p w14:paraId="6D1CFBDA"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p>
    <w:p w14:paraId="0BF6D010"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proofErr w:type="spellStart"/>
      <w:r w:rsidRPr="00D66CD6">
        <w:rPr>
          <w:rFonts w:ascii="Times" w:hAnsi="Times" w:cs="Times"/>
          <w:b/>
          <w:bCs/>
          <w:color w:val="000000"/>
          <w:sz w:val="29"/>
          <w:szCs w:val="29"/>
        </w:rPr>
        <w:t>System.out.print</w:t>
      </w:r>
      <w:proofErr w:type="spellEnd"/>
      <w:r w:rsidRPr="00D66CD6">
        <w:rPr>
          <w:rFonts w:ascii="Times" w:hAnsi="Times" w:cs="Times"/>
          <w:b/>
          <w:bCs/>
          <w:color w:val="000000"/>
          <w:sz w:val="29"/>
          <w:szCs w:val="29"/>
        </w:rPr>
        <w:t>("This tree implements heap.");</w:t>
      </w:r>
    </w:p>
    <w:p w14:paraId="16989EA7"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t xml:space="preserve">// char </w:t>
      </w:r>
      <w:proofErr w:type="spellStart"/>
      <w:r w:rsidRPr="00D66CD6">
        <w:rPr>
          <w:rFonts w:ascii="Times" w:hAnsi="Times" w:cs="Times"/>
          <w:b/>
          <w:bCs/>
          <w:color w:val="000000"/>
          <w:sz w:val="29"/>
          <w:szCs w:val="29"/>
        </w:rPr>
        <w:t>ch</w:t>
      </w:r>
      <w:proofErr w:type="spellEnd"/>
      <w:r w:rsidRPr="00D66CD6">
        <w:rPr>
          <w:rFonts w:ascii="Times" w:hAnsi="Times" w:cs="Times"/>
          <w:b/>
          <w:bCs/>
          <w:color w:val="000000"/>
          <w:sz w:val="29"/>
          <w:szCs w:val="29"/>
        </w:rPr>
        <w:t>;</w:t>
      </w:r>
    </w:p>
    <w:p w14:paraId="780B1FEA"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t>while (count &lt; 20) {</w:t>
      </w:r>
    </w:p>
    <w:p w14:paraId="5DD45D80"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t xml:space="preserve">BSTS </w:t>
      </w:r>
      <w:proofErr w:type="spellStart"/>
      <w:r w:rsidRPr="00D66CD6">
        <w:rPr>
          <w:rFonts w:ascii="Times" w:hAnsi="Times" w:cs="Times"/>
          <w:b/>
          <w:bCs/>
          <w:color w:val="000000"/>
          <w:sz w:val="29"/>
          <w:szCs w:val="29"/>
        </w:rPr>
        <w:t>bst</w:t>
      </w:r>
      <w:proofErr w:type="spellEnd"/>
      <w:r w:rsidRPr="00D66CD6">
        <w:rPr>
          <w:rFonts w:ascii="Times" w:hAnsi="Times" w:cs="Times"/>
          <w:b/>
          <w:bCs/>
          <w:color w:val="000000"/>
          <w:sz w:val="29"/>
          <w:szCs w:val="29"/>
        </w:rPr>
        <w:t xml:space="preserve"> = new BSTS(k);</w:t>
      </w:r>
    </w:p>
    <w:p w14:paraId="3713DD54"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r>
      <w:proofErr w:type="spellStart"/>
      <w:r w:rsidRPr="00D66CD6">
        <w:rPr>
          <w:rFonts w:ascii="Times" w:hAnsi="Times" w:cs="Times"/>
          <w:b/>
          <w:bCs/>
          <w:color w:val="000000"/>
          <w:sz w:val="29"/>
          <w:szCs w:val="29"/>
        </w:rPr>
        <w:t>System.out.print</w:t>
      </w:r>
      <w:proofErr w:type="spellEnd"/>
      <w:r w:rsidRPr="00D66CD6">
        <w:rPr>
          <w:rFonts w:ascii="Times" w:hAnsi="Times" w:cs="Times"/>
          <w:b/>
          <w:bCs/>
          <w:color w:val="000000"/>
          <w:sz w:val="29"/>
          <w:szCs w:val="29"/>
        </w:rPr>
        <w:t>("\n");</w:t>
      </w:r>
    </w:p>
    <w:p w14:paraId="101EB397"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t>for (</w:t>
      </w:r>
      <w:proofErr w:type="spellStart"/>
      <w:r w:rsidRPr="00D66CD6">
        <w:rPr>
          <w:rFonts w:ascii="Times" w:hAnsi="Times" w:cs="Times"/>
          <w:b/>
          <w:bCs/>
          <w:color w:val="000000"/>
          <w:sz w:val="29"/>
          <w:szCs w:val="29"/>
        </w:rPr>
        <w:t>int</w:t>
      </w:r>
      <w:proofErr w:type="spellEnd"/>
      <w:r w:rsidRPr="00D66CD6">
        <w:rPr>
          <w:rFonts w:ascii="Times" w:hAnsi="Times" w:cs="Times"/>
          <w:b/>
          <w:bCs/>
          <w:color w:val="000000"/>
          <w:sz w:val="29"/>
          <w:szCs w:val="29"/>
        </w:rPr>
        <w:t xml:space="preserve"> j = 0; j &lt; k; </w:t>
      </w:r>
      <w:proofErr w:type="spellStart"/>
      <w:r w:rsidRPr="00D66CD6">
        <w:rPr>
          <w:rFonts w:ascii="Times" w:hAnsi="Times" w:cs="Times"/>
          <w:b/>
          <w:bCs/>
          <w:color w:val="000000"/>
          <w:sz w:val="29"/>
          <w:szCs w:val="29"/>
        </w:rPr>
        <w:t>j++</w:t>
      </w:r>
      <w:proofErr w:type="spellEnd"/>
      <w:r w:rsidRPr="00D66CD6">
        <w:rPr>
          <w:rFonts w:ascii="Times" w:hAnsi="Times" w:cs="Times"/>
          <w:b/>
          <w:bCs/>
          <w:color w:val="000000"/>
          <w:sz w:val="29"/>
          <w:szCs w:val="29"/>
        </w:rPr>
        <w:t>) {</w:t>
      </w:r>
    </w:p>
    <w:p w14:paraId="04DC53B1"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t>l = (</w:t>
      </w:r>
      <w:proofErr w:type="spellStart"/>
      <w:proofErr w:type="gramStart"/>
      <w:r w:rsidRPr="00D66CD6">
        <w:rPr>
          <w:rFonts w:ascii="Times" w:hAnsi="Times" w:cs="Times"/>
          <w:b/>
          <w:bCs/>
          <w:color w:val="000000"/>
          <w:sz w:val="29"/>
          <w:szCs w:val="29"/>
        </w:rPr>
        <w:t>rand.nextInt</w:t>
      </w:r>
      <w:proofErr w:type="spellEnd"/>
      <w:proofErr w:type="gramEnd"/>
      <w:r w:rsidRPr="00D66CD6">
        <w:rPr>
          <w:rFonts w:ascii="Times" w:hAnsi="Times" w:cs="Times"/>
          <w:b/>
          <w:bCs/>
          <w:color w:val="000000"/>
          <w:sz w:val="29"/>
          <w:szCs w:val="29"/>
        </w:rPr>
        <w:t>(</w:t>
      </w:r>
      <w:proofErr w:type="spellStart"/>
      <w:r w:rsidRPr="00D66CD6">
        <w:rPr>
          <w:rFonts w:ascii="Times" w:hAnsi="Times" w:cs="Times"/>
          <w:b/>
          <w:bCs/>
          <w:color w:val="000000"/>
          <w:sz w:val="29"/>
          <w:szCs w:val="29"/>
        </w:rPr>
        <w:t>i</w:t>
      </w:r>
      <w:proofErr w:type="spellEnd"/>
      <w:r w:rsidRPr="00D66CD6">
        <w:rPr>
          <w:rFonts w:ascii="Times" w:hAnsi="Times" w:cs="Times"/>
          <w:b/>
          <w:bCs/>
          <w:color w:val="000000"/>
          <w:sz w:val="29"/>
          <w:szCs w:val="29"/>
        </w:rPr>
        <w:t>)) + 1;</w:t>
      </w:r>
    </w:p>
    <w:p w14:paraId="13836ABF"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t xml:space="preserve">// </w:t>
      </w:r>
      <w:proofErr w:type="spellStart"/>
      <w:r w:rsidRPr="00D66CD6">
        <w:rPr>
          <w:rFonts w:ascii="Times" w:hAnsi="Times" w:cs="Times"/>
          <w:b/>
          <w:bCs/>
          <w:color w:val="000000"/>
          <w:sz w:val="29"/>
          <w:szCs w:val="29"/>
        </w:rPr>
        <w:t>System.out.println</w:t>
      </w:r>
      <w:proofErr w:type="spellEnd"/>
      <w:r w:rsidRPr="00D66CD6">
        <w:rPr>
          <w:rFonts w:ascii="Times" w:hAnsi="Times" w:cs="Times"/>
          <w:b/>
          <w:bCs/>
          <w:color w:val="000000"/>
          <w:sz w:val="29"/>
          <w:szCs w:val="29"/>
        </w:rPr>
        <w:t>(l+", "+(</w:t>
      </w:r>
      <w:proofErr w:type="spellStart"/>
      <w:proofErr w:type="gramStart"/>
      <w:r w:rsidRPr="00D66CD6">
        <w:rPr>
          <w:rFonts w:ascii="Times" w:hAnsi="Times" w:cs="Times"/>
          <w:b/>
          <w:bCs/>
          <w:color w:val="000000"/>
          <w:sz w:val="29"/>
          <w:szCs w:val="29"/>
        </w:rPr>
        <w:t>bst.getCount</w:t>
      </w:r>
      <w:proofErr w:type="spellEnd"/>
      <w:proofErr w:type="gramEnd"/>
      <w:r w:rsidRPr="00D66CD6">
        <w:rPr>
          <w:rFonts w:ascii="Times" w:hAnsi="Times" w:cs="Times"/>
          <w:b/>
          <w:bCs/>
          <w:color w:val="000000"/>
          <w:sz w:val="29"/>
          <w:szCs w:val="29"/>
        </w:rPr>
        <w:t>(l)));</w:t>
      </w:r>
    </w:p>
    <w:p w14:paraId="33A2D2C4"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r>
      <w:proofErr w:type="spellStart"/>
      <w:proofErr w:type="gramStart"/>
      <w:r w:rsidRPr="00D66CD6">
        <w:rPr>
          <w:rFonts w:ascii="Times" w:hAnsi="Times" w:cs="Times"/>
          <w:b/>
          <w:bCs/>
          <w:color w:val="000000"/>
          <w:sz w:val="29"/>
          <w:szCs w:val="29"/>
        </w:rPr>
        <w:t>bst.insert</w:t>
      </w:r>
      <w:proofErr w:type="spellEnd"/>
      <w:proofErr w:type="gramEnd"/>
      <w:r w:rsidRPr="00D66CD6">
        <w:rPr>
          <w:rFonts w:ascii="Times" w:hAnsi="Times" w:cs="Times"/>
          <w:b/>
          <w:bCs/>
          <w:color w:val="000000"/>
          <w:sz w:val="29"/>
          <w:szCs w:val="29"/>
        </w:rPr>
        <w:t>(l, (</w:t>
      </w:r>
      <w:proofErr w:type="spellStart"/>
      <w:r w:rsidRPr="00D66CD6">
        <w:rPr>
          <w:rFonts w:ascii="Times" w:hAnsi="Times" w:cs="Times"/>
          <w:b/>
          <w:bCs/>
          <w:color w:val="000000"/>
          <w:sz w:val="29"/>
          <w:szCs w:val="29"/>
        </w:rPr>
        <w:t>bst.getCount</w:t>
      </w:r>
      <w:proofErr w:type="spellEnd"/>
      <w:r w:rsidRPr="00D66CD6">
        <w:rPr>
          <w:rFonts w:ascii="Times" w:hAnsi="Times" w:cs="Times"/>
          <w:b/>
          <w:bCs/>
          <w:color w:val="000000"/>
          <w:sz w:val="29"/>
          <w:szCs w:val="29"/>
        </w:rPr>
        <w:t>(l)));</w:t>
      </w:r>
    </w:p>
    <w:p w14:paraId="087C7795"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p>
    <w:p w14:paraId="2A044275"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lastRenderedPageBreak/>
        <w:tab/>
      </w:r>
      <w:r w:rsidRPr="00D66CD6">
        <w:rPr>
          <w:rFonts w:ascii="Times" w:hAnsi="Times" w:cs="Times"/>
          <w:b/>
          <w:bCs/>
          <w:color w:val="000000"/>
          <w:sz w:val="29"/>
          <w:szCs w:val="29"/>
        </w:rPr>
        <w:tab/>
      </w:r>
      <w:r w:rsidRPr="00D66CD6">
        <w:rPr>
          <w:rFonts w:ascii="Times" w:hAnsi="Times" w:cs="Times"/>
          <w:b/>
          <w:bCs/>
          <w:color w:val="000000"/>
          <w:sz w:val="29"/>
          <w:szCs w:val="29"/>
        </w:rPr>
        <w:tab/>
        <w:t>}</w:t>
      </w:r>
    </w:p>
    <w:p w14:paraId="0076463E"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r>
      <w:proofErr w:type="spellStart"/>
      <w:r w:rsidRPr="00D66CD6">
        <w:rPr>
          <w:rFonts w:ascii="Times" w:hAnsi="Times" w:cs="Times"/>
          <w:b/>
          <w:bCs/>
          <w:color w:val="000000"/>
          <w:sz w:val="29"/>
          <w:szCs w:val="29"/>
        </w:rPr>
        <w:t>bst.</w:t>
      </w:r>
      <w:proofErr w:type="gramStart"/>
      <w:r w:rsidRPr="00D66CD6">
        <w:rPr>
          <w:rFonts w:ascii="Times" w:hAnsi="Times" w:cs="Times"/>
          <w:b/>
          <w:bCs/>
          <w:color w:val="000000"/>
          <w:sz w:val="29"/>
          <w:szCs w:val="29"/>
        </w:rPr>
        <w:t>print</w:t>
      </w:r>
      <w:proofErr w:type="spellEnd"/>
      <w:r w:rsidRPr="00D66CD6">
        <w:rPr>
          <w:rFonts w:ascii="Times" w:hAnsi="Times" w:cs="Times"/>
          <w:b/>
          <w:bCs/>
          <w:color w:val="000000"/>
          <w:sz w:val="29"/>
          <w:szCs w:val="29"/>
        </w:rPr>
        <w:t>(</w:t>
      </w:r>
      <w:proofErr w:type="gramEnd"/>
      <w:r w:rsidRPr="00D66CD6">
        <w:rPr>
          <w:rFonts w:ascii="Times" w:hAnsi="Times" w:cs="Times"/>
          <w:b/>
          <w:bCs/>
          <w:color w:val="000000"/>
          <w:sz w:val="29"/>
          <w:szCs w:val="29"/>
        </w:rPr>
        <w:t>);</w:t>
      </w:r>
    </w:p>
    <w:p w14:paraId="547173CA"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r>
      <w:proofErr w:type="spellStart"/>
      <w:r w:rsidRPr="00D66CD6">
        <w:rPr>
          <w:rFonts w:ascii="Times" w:hAnsi="Times" w:cs="Times"/>
          <w:b/>
          <w:bCs/>
          <w:color w:val="000000"/>
          <w:sz w:val="29"/>
          <w:szCs w:val="29"/>
        </w:rPr>
        <w:t>System.out.println</w:t>
      </w:r>
      <w:proofErr w:type="spellEnd"/>
      <w:r w:rsidRPr="00D66CD6">
        <w:rPr>
          <w:rFonts w:ascii="Times" w:hAnsi="Times" w:cs="Times"/>
          <w:b/>
          <w:bCs/>
          <w:color w:val="000000"/>
          <w:sz w:val="29"/>
          <w:szCs w:val="29"/>
        </w:rPr>
        <w:t xml:space="preserve">("Sum of Keys " + </w:t>
      </w:r>
      <w:proofErr w:type="spellStart"/>
      <w:proofErr w:type="gramStart"/>
      <w:r w:rsidRPr="00D66CD6">
        <w:rPr>
          <w:rFonts w:ascii="Times" w:hAnsi="Times" w:cs="Times"/>
          <w:b/>
          <w:bCs/>
          <w:color w:val="000000"/>
          <w:sz w:val="29"/>
          <w:szCs w:val="29"/>
        </w:rPr>
        <w:t>bst.sumKeys</w:t>
      </w:r>
      <w:proofErr w:type="spellEnd"/>
      <w:proofErr w:type="gramEnd"/>
      <w:r w:rsidRPr="00D66CD6">
        <w:rPr>
          <w:rFonts w:ascii="Times" w:hAnsi="Times" w:cs="Times"/>
          <w:b/>
          <w:bCs/>
          <w:color w:val="000000"/>
          <w:sz w:val="29"/>
          <w:szCs w:val="29"/>
        </w:rPr>
        <w:t xml:space="preserve">() + " Sum of count " + </w:t>
      </w:r>
      <w:proofErr w:type="spellStart"/>
      <w:r w:rsidRPr="00D66CD6">
        <w:rPr>
          <w:rFonts w:ascii="Times" w:hAnsi="Times" w:cs="Times"/>
          <w:b/>
          <w:bCs/>
          <w:color w:val="000000"/>
          <w:sz w:val="29"/>
          <w:szCs w:val="29"/>
        </w:rPr>
        <w:t>bst.sumCount</w:t>
      </w:r>
      <w:proofErr w:type="spellEnd"/>
      <w:r w:rsidRPr="00D66CD6">
        <w:rPr>
          <w:rFonts w:ascii="Times" w:hAnsi="Times" w:cs="Times"/>
          <w:b/>
          <w:bCs/>
          <w:color w:val="000000"/>
          <w:sz w:val="29"/>
          <w:szCs w:val="29"/>
        </w:rPr>
        <w:t>());</w:t>
      </w:r>
    </w:p>
    <w:p w14:paraId="1F74003A"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p>
    <w:p w14:paraId="403968F8"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t xml:space="preserve">// </w:t>
      </w:r>
      <w:proofErr w:type="spellStart"/>
      <w:r w:rsidRPr="00D66CD6">
        <w:rPr>
          <w:rFonts w:ascii="Times" w:hAnsi="Times" w:cs="Times"/>
          <w:b/>
          <w:bCs/>
          <w:color w:val="000000"/>
          <w:sz w:val="29"/>
          <w:szCs w:val="29"/>
        </w:rPr>
        <w:t>System.out.println</w:t>
      </w:r>
      <w:proofErr w:type="spellEnd"/>
      <w:r w:rsidRPr="00D66CD6">
        <w:rPr>
          <w:rFonts w:ascii="Times" w:hAnsi="Times" w:cs="Times"/>
          <w:b/>
          <w:bCs/>
          <w:color w:val="000000"/>
          <w:sz w:val="29"/>
          <w:szCs w:val="29"/>
        </w:rPr>
        <w:t>(</w:t>
      </w:r>
      <w:proofErr w:type="spellStart"/>
      <w:proofErr w:type="gramStart"/>
      <w:r w:rsidRPr="00D66CD6">
        <w:rPr>
          <w:rFonts w:ascii="Times" w:hAnsi="Times" w:cs="Times"/>
          <w:b/>
          <w:bCs/>
          <w:color w:val="000000"/>
          <w:sz w:val="29"/>
          <w:szCs w:val="29"/>
        </w:rPr>
        <w:t>bst.sumKeys</w:t>
      </w:r>
      <w:proofErr w:type="spellEnd"/>
      <w:proofErr w:type="gramEnd"/>
      <w:r w:rsidRPr="00D66CD6">
        <w:rPr>
          <w:rFonts w:ascii="Times" w:hAnsi="Times" w:cs="Times"/>
          <w:b/>
          <w:bCs/>
          <w:color w:val="000000"/>
          <w:sz w:val="29"/>
          <w:szCs w:val="29"/>
        </w:rPr>
        <w:t>()+" count "+</w:t>
      </w:r>
      <w:proofErr w:type="spellStart"/>
      <w:r w:rsidRPr="00D66CD6">
        <w:rPr>
          <w:rFonts w:ascii="Times" w:hAnsi="Times" w:cs="Times"/>
          <w:b/>
          <w:bCs/>
          <w:color w:val="000000"/>
          <w:sz w:val="29"/>
          <w:szCs w:val="29"/>
        </w:rPr>
        <w:t>bst.sumCount</w:t>
      </w:r>
      <w:proofErr w:type="spellEnd"/>
      <w:r w:rsidRPr="00D66CD6">
        <w:rPr>
          <w:rFonts w:ascii="Times" w:hAnsi="Times" w:cs="Times"/>
          <w:b/>
          <w:bCs/>
          <w:color w:val="000000"/>
          <w:sz w:val="29"/>
          <w:szCs w:val="29"/>
        </w:rPr>
        <w:t>());</w:t>
      </w:r>
    </w:p>
    <w:p w14:paraId="757CB8E6"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r>
      <w:proofErr w:type="spellStart"/>
      <w:r w:rsidRPr="00D66CD6">
        <w:rPr>
          <w:rFonts w:ascii="Times" w:hAnsi="Times" w:cs="Times"/>
          <w:b/>
          <w:bCs/>
          <w:color w:val="000000"/>
          <w:sz w:val="29"/>
          <w:szCs w:val="29"/>
        </w:rPr>
        <w:t>int</w:t>
      </w:r>
      <w:proofErr w:type="spellEnd"/>
      <w:r w:rsidRPr="00D66CD6">
        <w:rPr>
          <w:rFonts w:ascii="Times" w:hAnsi="Times" w:cs="Times"/>
          <w:b/>
          <w:bCs/>
          <w:color w:val="000000"/>
          <w:sz w:val="29"/>
          <w:szCs w:val="29"/>
        </w:rPr>
        <w:t xml:space="preserve"> h = </w:t>
      </w:r>
      <w:proofErr w:type="spellStart"/>
      <w:proofErr w:type="gramStart"/>
      <w:r w:rsidRPr="00D66CD6">
        <w:rPr>
          <w:rFonts w:ascii="Times" w:hAnsi="Times" w:cs="Times"/>
          <w:b/>
          <w:bCs/>
          <w:color w:val="000000"/>
          <w:sz w:val="29"/>
          <w:szCs w:val="29"/>
        </w:rPr>
        <w:t>bst.getCount</w:t>
      </w:r>
      <w:proofErr w:type="spellEnd"/>
      <w:proofErr w:type="gramEnd"/>
      <w:r w:rsidRPr="00D66CD6">
        <w:rPr>
          <w:rFonts w:ascii="Times" w:hAnsi="Times" w:cs="Times"/>
          <w:b/>
          <w:bCs/>
          <w:color w:val="000000"/>
          <w:sz w:val="29"/>
          <w:szCs w:val="29"/>
        </w:rPr>
        <w:t>(1);</w:t>
      </w:r>
    </w:p>
    <w:p w14:paraId="4CCE4258"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r>
      <w:proofErr w:type="spellStart"/>
      <w:r w:rsidRPr="00D66CD6">
        <w:rPr>
          <w:rFonts w:ascii="Times" w:hAnsi="Times" w:cs="Times"/>
          <w:b/>
          <w:bCs/>
          <w:color w:val="000000"/>
          <w:sz w:val="29"/>
          <w:szCs w:val="29"/>
        </w:rPr>
        <w:t>int</w:t>
      </w:r>
      <w:proofErr w:type="spellEnd"/>
      <w:r w:rsidRPr="00D66CD6">
        <w:rPr>
          <w:rFonts w:ascii="Times" w:hAnsi="Times" w:cs="Times"/>
          <w:b/>
          <w:bCs/>
          <w:color w:val="000000"/>
          <w:sz w:val="29"/>
          <w:szCs w:val="29"/>
        </w:rPr>
        <w:t xml:space="preserve"> f = </w:t>
      </w:r>
      <w:proofErr w:type="spellStart"/>
      <w:proofErr w:type="gramStart"/>
      <w:r w:rsidRPr="00D66CD6">
        <w:rPr>
          <w:rFonts w:ascii="Times" w:hAnsi="Times" w:cs="Times"/>
          <w:b/>
          <w:bCs/>
          <w:color w:val="000000"/>
          <w:sz w:val="29"/>
          <w:szCs w:val="29"/>
        </w:rPr>
        <w:t>bst.sumKeys</w:t>
      </w:r>
      <w:proofErr w:type="spellEnd"/>
      <w:proofErr w:type="gramEnd"/>
      <w:r w:rsidRPr="00D66CD6">
        <w:rPr>
          <w:rFonts w:ascii="Times" w:hAnsi="Times" w:cs="Times"/>
          <w:b/>
          <w:bCs/>
          <w:color w:val="000000"/>
          <w:sz w:val="29"/>
          <w:szCs w:val="29"/>
        </w:rPr>
        <w:t>();</w:t>
      </w:r>
    </w:p>
    <w:p w14:paraId="1FD40E4D"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r>
      <w:proofErr w:type="spellStart"/>
      <w:r w:rsidRPr="00D66CD6">
        <w:rPr>
          <w:rFonts w:ascii="Times" w:hAnsi="Times" w:cs="Times"/>
          <w:b/>
          <w:bCs/>
          <w:color w:val="000000"/>
          <w:sz w:val="29"/>
          <w:szCs w:val="29"/>
        </w:rPr>
        <w:t>int</w:t>
      </w:r>
      <w:proofErr w:type="spellEnd"/>
      <w:r w:rsidRPr="00D66CD6">
        <w:rPr>
          <w:rFonts w:ascii="Times" w:hAnsi="Times" w:cs="Times"/>
          <w:b/>
          <w:bCs/>
          <w:color w:val="000000"/>
          <w:sz w:val="29"/>
          <w:szCs w:val="29"/>
        </w:rPr>
        <w:t xml:space="preserve"> d = </w:t>
      </w:r>
      <w:proofErr w:type="spellStart"/>
      <w:proofErr w:type="gramStart"/>
      <w:r w:rsidRPr="00D66CD6">
        <w:rPr>
          <w:rFonts w:ascii="Times" w:hAnsi="Times" w:cs="Times"/>
          <w:b/>
          <w:bCs/>
          <w:color w:val="000000"/>
          <w:sz w:val="29"/>
          <w:szCs w:val="29"/>
        </w:rPr>
        <w:t>bst.sumCount</w:t>
      </w:r>
      <w:proofErr w:type="spellEnd"/>
      <w:proofErr w:type="gramEnd"/>
      <w:r w:rsidRPr="00D66CD6">
        <w:rPr>
          <w:rFonts w:ascii="Times" w:hAnsi="Times" w:cs="Times"/>
          <w:b/>
          <w:bCs/>
          <w:color w:val="000000"/>
          <w:sz w:val="29"/>
          <w:szCs w:val="29"/>
        </w:rPr>
        <w:t>();</w:t>
      </w:r>
    </w:p>
    <w:p w14:paraId="25355BC4"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r>
      <w:proofErr w:type="spellStart"/>
      <w:r w:rsidRPr="00D66CD6">
        <w:rPr>
          <w:rFonts w:ascii="Times" w:hAnsi="Times" w:cs="Times"/>
          <w:b/>
          <w:bCs/>
          <w:color w:val="000000"/>
          <w:sz w:val="29"/>
          <w:szCs w:val="29"/>
        </w:rPr>
        <w:t>int</w:t>
      </w:r>
      <w:proofErr w:type="spellEnd"/>
      <w:r w:rsidRPr="00D66CD6">
        <w:rPr>
          <w:rFonts w:ascii="Times" w:hAnsi="Times" w:cs="Times"/>
          <w:b/>
          <w:bCs/>
          <w:color w:val="000000"/>
          <w:sz w:val="29"/>
          <w:szCs w:val="29"/>
        </w:rPr>
        <w:t xml:space="preserve"> q = 0;</w:t>
      </w:r>
    </w:p>
    <w:p w14:paraId="0B0E4619"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t>do {</w:t>
      </w:r>
    </w:p>
    <w:p w14:paraId="3DA3E308"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t>d += 1;</w:t>
      </w:r>
    </w:p>
    <w:p w14:paraId="53497B5A"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t>// h+=1;</w:t>
      </w:r>
    </w:p>
    <w:p w14:paraId="450E168B"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t>q++;</w:t>
      </w:r>
    </w:p>
    <w:p w14:paraId="4883AD16"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t>} while ((f - d</w:t>
      </w:r>
      <w:proofErr w:type="gramStart"/>
      <w:r w:rsidRPr="00D66CD6">
        <w:rPr>
          <w:rFonts w:ascii="Times" w:hAnsi="Times" w:cs="Times"/>
          <w:b/>
          <w:bCs/>
          <w:color w:val="000000"/>
          <w:sz w:val="29"/>
          <w:szCs w:val="29"/>
        </w:rPr>
        <w:t>) !</w:t>
      </w:r>
      <w:proofErr w:type="gramEnd"/>
      <w:r w:rsidRPr="00D66CD6">
        <w:rPr>
          <w:rFonts w:ascii="Times" w:hAnsi="Times" w:cs="Times"/>
          <w:b/>
          <w:bCs/>
          <w:color w:val="000000"/>
          <w:sz w:val="29"/>
          <w:szCs w:val="29"/>
        </w:rPr>
        <w:t>= 0);</w:t>
      </w:r>
    </w:p>
    <w:p w14:paraId="7E93EF9E"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t xml:space="preserve">// </w:t>
      </w:r>
      <w:proofErr w:type="spellStart"/>
      <w:r w:rsidRPr="00D66CD6">
        <w:rPr>
          <w:rFonts w:ascii="Times" w:hAnsi="Times" w:cs="Times"/>
          <w:b/>
          <w:bCs/>
          <w:color w:val="000000"/>
          <w:sz w:val="29"/>
          <w:szCs w:val="29"/>
        </w:rPr>
        <w:t>int</w:t>
      </w:r>
      <w:proofErr w:type="spellEnd"/>
      <w:r w:rsidRPr="00D66CD6">
        <w:rPr>
          <w:rFonts w:ascii="Times" w:hAnsi="Times" w:cs="Times"/>
          <w:b/>
          <w:bCs/>
          <w:color w:val="000000"/>
          <w:sz w:val="29"/>
          <w:szCs w:val="29"/>
        </w:rPr>
        <w:t xml:space="preserve"> f=</w:t>
      </w:r>
      <w:proofErr w:type="spellStart"/>
      <w:proofErr w:type="gramStart"/>
      <w:r w:rsidRPr="00D66CD6">
        <w:rPr>
          <w:rFonts w:ascii="Times" w:hAnsi="Times" w:cs="Times"/>
          <w:b/>
          <w:bCs/>
          <w:color w:val="000000"/>
          <w:sz w:val="29"/>
          <w:szCs w:val="29"/>
        </w:rPr>
        <w:t>bst.sumKeys</w:t>
      </w:r>
      <w:proofErr w:type="spellEnd"/>
      <w:proofErr w:type="gramEnd"/>
      <w:r w:rsidRPr="00D66CD6">
        <w:rPr>
          <w:rFonts w:ascii="Times" w:hAnsi="Times" w:cs="Times"/>
          <w:b/>
          <w:bCs/>
          <w:color w:val="000000"/>
          <w:sz w:val="29"/>
          <w:szCs w:val="29"/>
        </w:rPr>
        <w:t>()-</w:t>
      </w:r>
      <w:proofErr w:type="spellStart"/>
      <w:r w:rsidRPr="00D66CD6">
        <w:rPr>
          <w:rFonts w:ascii="Times" w:hAnsi="Times" w:cs="Times"/>
          <w:b/>
          <w:bCs/>
          <w:color w:val="000000"/>
          <w:sz w:val="29"/>
          <w:szCs w:val="29"/>
        </w:rPr>
        <w:t>bst.sumCount</w:t>
      </w:r>
      <w:proofErr w:type="spellEnd"/>
      <w:r w:rsidRPr="00D66CD6">
        <w:rPr>
          <w:rFonts w:ascii="Times" w:hAnsi="Times" w:cs="Times"/>
          <w:b/>
          <w:bCs/>
          <w:color w:val="000000"/>
          <w:sz w:val="29"/>
          <w:szCs w:val="29"/>
        </w:rPr>
        <w:t>();</w:t>
      </w:r>
    </w:p>
    <w:p w14:paraId="0C5C7D4F"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t xml:space="preserve">// </w:t>
      </w:r>
      <w:proofErr w:type="spellStart"/>
      <w:r w:rsidRPr="00D66CD6">
        <w:rPr>
          <w:rFonts w:ascii="Times" w:hAnsi="Times" w:cs="Times"/>
          <w:b/>
          <w:bCs/>
          <w:color w:val="000000"/>
          <w:sz w:val="29"/>
          <w:szCs w:val="29"/>
        </w:rPr>
        <w:t>int</w:t>
      </w:r>
      <w:proofErr w:type="spellEnd"/>
      <w:r w:rsidRPr="00D66CD6">
        <w:rPr>
          <w:rFonts w:ascii="Times" w:hAnsi="Times" w:cs="Times"/>
          <w:b/>
          <w:bCs/>
          <w:color w:val="000000"/>
          <w:sz w:val="29"/>
          <w:szCs w:val="29"/>
        </w:rPr>
        <w:t xml:space="preserve"> h=</w:t>
      </w:r>
      <w:proofErr w:type="spellStart"/>
      <w:proofErr w:type="gramStart"/>
      <w:r w:rsidRPr="00D66CD6">
        <w:rPr>
          <w:rFonts w:ascii="Times" w:hAnsi="Times" w:cs="Times"/>
          <w:b/>
          <w:bCs/>
          <w:color w:val="000000"/>
          <w:sz w:val="29"/>
          <w:szCs w:val="29"/>
        </w:rPr>
        <w:t>bst.getCount</w:t>
      </w:r>
      <w:proofErr w:type="spellEnd"/>
      <w:proofErr w:type="gramEnd"/>
      <w:r w:rsidRPr="00D66CD6">
        <w:rPr>
          <w:rFonts w:ascii="Times" w:hAnsi="Times" w:cs="Times"/>
          <w:b/>
          <w:bCs/>
          <w:color w:val="000000"/>
          <w:sz w:val="29"/>
          <w:szCs w:val="29"/>
        </w:rPr>
        <w:t>(1);</w:t>
      </w:r>
    </w:p>
    <w:p w14:paraId="533FEB62"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p>
    <w:p w14:paraId="5635E478"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r>
      <w:proofErr w:type="spellStart"/>
      <w:r w:rsidRPr="00D66CD6">
        <w:rPr>
          <w:rFonts w:ascii="Times" w:hAnsi="Times" w:cs="Times"/>
          <w:b/>
          <w:bCs/>
          <w:color w:val="000000"/>
          <w:sz w:val="29"/>
          <w:szCs w:val="29"/>
        </w:rPr>
        <w:t>System.out.println</w:t>
      </w:r>
      <w:proofErr w:type="spellEnd"/>
      <w:r w:rsidRPr="00D66CD6">
        <w:rPr>
          <w:rFonts w:ascii="Times" w:hAnsi="Times" w:cs="Times"/>
          <w:b/>
          <w:bCs/>
          <w:color w:val="000000"/>
          <w:sz w:val="29"/>
          <w:szCs w:val="29"/>
        </w:rPr>
        <w:t>("You would have to add 1, " + (q - h) + " times to make the sums even.");</w:t>
      </w:r>
    </w:p>
    <w:p w14:paraId="6C8AAF93"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p>
    <w:p w14:paraId="1F7E8E65"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r>
      <w:r w:rsidRPr="00D66CD6">
        <w:rPr>
          <w:rFonts w:ascii="Times" w:hAnsi="Times" w:cs="Times"/>
          <w:b/>
          <w:bCs/>
          <w:color w:val="000000"/>
          <w:sz w:val="29"/>
          <w:szCs w:val="29"/>
        </w:rPr>
        <w:tab/>
        <w:t>count++;</w:t>
      </w:r>
    </w:p>
    <w:p w14:paraId="5529730F"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t>}</w:t>
      </w:r>
    </w:p>
    <w:p w14:paraId="322FF365"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p>
    <w:p w14:paraId="74994793"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t>/*</w:t>
      </w:r>
    </w:p>
    <w:p w14:paraId="375BC318"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t xml:space="preserve"> * need to print out in preorder, </w:t>
      </w:r>
      <w:proofErr w:type="spellStart"/>
      <w:r w:rsidRPr="00D66CD6">
        <w:rPr>
          <w:rFonts w:ascii="Times" w:hAnsi="Times" w:cs="Times"/>
          <w:b/>
          <w:bCs/>
          <w:color w:val="000000"/>
          <w:sz w:val="29"/>
          <w:szCs w:val="29"/>
        </w:rPr>
        <w:t>postorder</w:t>
      </w:r>
      <w:proofErr w:type="spellEnd"/>
      <w:r w:rsidRPr="00D66CD6">
        <w:rPr>
          <w:rFonts w:ascii="Times" w:hAnsi="Times" w:cs="Times"/>
          <w:b/>
          <w:bCs/>
          <w:color w:val="000000"/>
          <w:sz w:val="29"/>
          <w:szCs w:val="29"/>
        </w:rPr>
        <w:t xml:space="preserve">, and </w:t>
      </w:r>
      <w:proofErr w:type="spellStart"/>
      <w:r w:rsidRPr="00D66CD6">
        <w:rPr>
          <w:rFonts w:ascii="Times" w:hAnsi="Times" w:cs="Times"/>
          <w:b/>
          <w:bCs/>
          <w:color w:val="000000"/>
          <w:sz w:val="29"/>
          <w:szCs w:val="29"/>
        </w:rPr>
        <w:t>inorder</w:t>
      </w:r>
      <w:proofErr w:type="spellEnd"/>
      <w:r w:rsidRPr="00D66CD6">
        <w:rPr>
          <w:rFonts w:ascii="Times" w:hAnsi="Times" w:cs="Times"/>
          <w:b/>
          <w:bCs/>
          <w:color w:val="000000"/>
          <w:sz w:val="29"/>
          <w:szCs w:val="29"/>
        </w:rPr>
        <w:t xml:space="preserve"> (</w:t>
      </w:r>
      <w:proofErr w:type="spellStart"/>
      <w:r w:rsidRPr="00D66CD6">
        <w:rPr>
          <w:rFonts w:ascii="Times" w:hAnsi="Times" w:cs="Times"/>
          <w:b/>
          <w:bCs/>
          <w:color w:val="000000"/>
          <w:sz w:val="29"/>
          <w:szCs w:val="29"/>
        </w:rPr>
        <w:t>keyVal</w:t>
      </w:r>
      <w:proofErr w:type="spellEnd"/>
      <w:r w:rsidRPr="00D66CD6">
        <w:rPr>
          <w:rFonts w:ascii="Times" w:hAnsi="Times" w:cs="Times"/>
          <w:b/>
          <w:bCs/>
          <w:color w:val="000000"/>
          <w:sz w:val="29"/>
          <w:szCs w:val="29"/>
        </w:rPr>
        <w:t>,</w:t>
      </w:r>
    </w:p>
    <w:p w14:paraId="565850C0"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t xml:space="preserve"> * </w:t>
      </w:r>
      <w:proofErr w:type="spellStart"/>
      <w:r w:rsidRPr="00D66CD6">
        <w:rPr>
          <w:rFonts w:ascii="Times" w:hAnsi="Times" w:cs="Times"/>
          <w:b/>
          <w:bCs/>
          <w:color w:val="000000"/>
          <w:sz w:val="29"/>
          <w:szCs w:val="29"/>
        </w:rPr>
        <w:t>repeatCount</w:t>
      </w:r>
      <w:proofErr w:type="spellEnd"/>
      <w:r w:rsidRPr="00D66CD6">
        <w:rPr>
          <w:rFonts w:ascii="Times" w:hAnsi="Times" w:cs="Times"/>
          <w:b/>
          <w:bCs/>
          <w:color w:val="000000"/>
          <w:sz w:val="29"/>
          <w:szCs w:val="29"/>
        </w:rPr>
        <w:t xml:space="preserve">, </w:t>
      </w:r>
      <w:proofErr w:type="spellStart"/>
      <w:proofErr w:type="gramStart"/>
      <w:r w:rsidRPr="00D66CD6">
        <w:rPr>
          <w:rFonts w:ascii="Times" w:hAnsi="Times" w:cs="Times"/>
          <w:b/>
          <w:bCs/>
          <w:color w:val="000000"/>
          <w:sz w:val="29"/>
          <w:szCs w:val="29"/>
        </w:rPr>
        <w:t>sizeOfSubtree,subtreeHeight</w:t>
      </w:r>
      <w:proofErr w:type="spellEnd"/>
      <w:proofErr w:type="gramEnd"/>
      <w:r w:rsidRPr="00D66CD6">
        <w:rPr>
          <w:rFonts w:ascii="Times" w:hAnsi="Times" w:cs="Times"/>
          <w:b/>
          <w:bCs/>
          <w:color w:val="000000"/>
          <w:sz w:val="29"/>
          <w:szCs w:val="29"/>
        </w:rPr>
        <w:t>)</w:t>
      </w:r>
    </w:p>
    <w:p w14:paraId="151EB835"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r>
      <w:r w:rsidRPr="00D66CD6">
        <w:rPr>
          <w:rFonts w:ascii="Times" w:hAnsi="Times" w:cs="Times"/>
          <w:b/>
          <w:bCs/>
          <w:color w:val="000000"/>
          <w:sz w:val="29"/>
          <w:szCs w:val="29"/>
        </w:rPr>
        <w:tab/>
        <w:t xml:space="preserve"> */</w:t>
      </w:r>
    </w:p>
    <w:p w14:paraId="568D96A7"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p>
    <w:p w14:paraId="10D976DD"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ab/>
        <w:t>}</w:t>
      </w:r>
    </w:p>
    <w:p w14:paraId="01B1A8DF"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p>
    <w:p w14:paraId="17A8296A" w14:textId="77777777" w:rsidR="00D66CD6" w:rsidRPr="00D66CD6" w:rsidRDefault="00D66CD6" w:rsidP="00D66CD6">
      <w:pPr>
        <w:widowControl w:val="0"/>
        <w:autoSpaceDE w:val="0"/>
        <w:autoSpaceDN w:val="0"/>
        <w:adjustRightInd w:val="0"/>
        <w:spacing w:after="240" w:line="340" w:lineRule="atLeast"/>
        <w:rPr>
          <w:rFonts w:ascii="Times" w:hAnsi="Times" w:cs="Times"/>
          <w:b/>
          <w:bCs/>
          <w:color w:val="000000"/>
          <w:sz w:val="29"/>
          <w:szCs w:val="29"/>
        </w:rPr>
      </w:pPr>
      <w:r w:rsidRPr="00D66CD6">
        <w:rPr>
          <w:rFonts w:ascii="Times" w:hAnsi="Times" w:cs="Times"/>
          <w:b/>
          <w:bCs/>
          <w:color w:val="000000"/>
          <w:sz w:val="29"/>
          <w:szCs w:val="29"/>
        </w:rPr>
        <w:t>}</w:t>
      </w:r>
    </w:p>
    <w:p w14:paraId="6DDBCD67" w14:textId="77777777" w:rsidR="00013107" w:rsidRDefault="00013107" w:rsidP="0024329B">
      <w:pPr>
        <w:widowControl w:val="0"/>
        <w:autoSpaceDE w:val="0"/>
        <w:autoSpaceDN w:val="0"/>
        <w:adjustRightInd w:val="0"/>
        <w:spacing w:after="240" w:line="340" w:lineRule="atLeast"/>
        <w:rPr>
          <w:rFonts w:ascii="Times" w:hAnsi="Times" w:cs="Times"/>
          <w:b/>
          <w:bCs/>
          <w:color w:val="000000"/>
          <w:sz w:val="29"/>
          <w:szCs w:val="29"/>
        </w:rPr>
      </w:pPr>
    </w:p>
    <w:p w14:paraId="2949760B" w14:textId="77777777" w:rsidR="00D66CD6" w:rsidRDefault="00D66CD6" w:rsidP="0024329B">
      <w:pPr>
        <w:widowControl w:val="0"/>
        <w:autoSpaceDE w:val="0"/>
        <w:autoSpaceDN w:val="0"/>
        <w:adjustRightInd w:val="0"/>
        <w:spacing w:after="240" w:line="340" w:lineRule="atLeast"/>
        <w:rPr>
          <w:rFonts w:ascii="Times" w:hAnsi="Times" w:cs="Times"/>
          <w:b/>
          <w:bCs/>
          <w:color w:val="000000"/>
          <w:sz w:val="29"/>
          <w:szCs w:val="29"/>
        </w:rPr>
      </w:pPr>
    </w:p>
    <w:p w14:paraId="351AFDE9"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931A68"/>
          <w:sz w:val="17"/>
          <w:szCs w:val="17"/>
        </w:rPr>
        <w:t>package</w:t>
      </w:r>
      <w:r w:rsidRPr="00D66CD6">
        <w:rPr>
          <w:rFonts w:ascii="Monaco" w:hAnsi="Monaco" w:cs="Times New Roman"/>
          <w:color w:val="000000"/>
          <w:sz w:val="17"/>
          <w:szCs w:val="17"/>
        </w:rPr>
        <w:t xml:space="preserve"> main;</w:t>
      </w:r>
    </w:p>
    <w:p w14:paraId="678BB69F" w14:textId="77777777" w:rsidR="00D66CD6" w:rsidRPr="00D66CD6" w:rsidRDefault="00D66CD6" w:rsidP="00D66CD6">
      <w:pPr>
        <w:rPr>
          <w:rFonts w:ascii="Monaco" w:hAnsi="Monaco" w:cs="Times New Roman"/>
          <w:sz w:val="17"/>
          <w:szCs w:val="17"/>
        </w:rPr>
      </w:pPr>
    </w:p>
    <w:p w14:paraId="75E9EFF0"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931A68"/>
          <w:sz w:val="17"/>
          <w:szCs w:val="17"/>
        </w:rPr>
        <w:t>public</w:t>
      </w:r>
      <w:r w:rsidRPr="00D66CD6">
        <w:rPr>
          <w:rFonts w:ascii="Monaco" w:hAnsi="Monaco" w:cs="Times New Roman"/>
          <w:color w:val="000000"/>
          <w:sz w:val="17"/>
          <w:szCs w:val="17"/>
        </w:rPr>
        <w:t xml:space="preserve"> </w:t>
      </w:r>
      <w:r w:rsidRPr="00D66CD6">
        <w:rPr>
          <w:rFonts w:ascii="Monaco" w:hAnsi="Monaco" w:cs="Times New Roman"/>
          <w:color w:val="931A68"/>
          <w:sz w:val="17"/>
          <w:szCs w:val="17"/>
        </w:rPr>
        <w:t>class</w:t>
      </w:r>
      <w:r w:rsidRPr="00D66CD6">
        <w:rPr>
          <w:rFonts w:ascii="Monaco" w:hAnsi="Monaco" w:cs="Times New Roman"/>
          <w:color w:val="000000"/>
          <w:sz w:val="17"/>
          <w:szCs w:val="17"/>
        </w:rPr>
        <w:t xml:space="preserve"> BSTS {</w:t>
      </w:r>
    </w:p>
    <w:p w14:paraId="2AA6C5E5" w14:textId="77777777" w:rsidR="00D66CD6" w:rsidRPr="00D66CD6" w:rsidRDefault="00D66CD6" w:rsidP="00D66CD6">
      <w:pPr>
        <w:rPr>
          <w:rFonts w:ascii="Monaco" w:hAnsi="Monaco" w:cs="Times New Roman"/>
          <w:sz w:val="17"/>
          <w:szCs w:val="17"/>
        </w:rPr>
      </w:pPr>
    </w:p>
    <w:p w14:paraId="5B02B7D5"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931A68"/>
          <w:sz w:val="17"/>
          <w:szCs w:val="17"/>
        </w:rPr>
        <w:t>private</w:t>
      </w:r>
      <w:r w:rsidRPr="00D66CD6">
        <w:rPr>
          <w:rFonts w:ascii="Monaco" w:hAnsi="Monaco" w:cs="Times New Roman"/>
          <w:color w:val="000000"/>
          <w:sz w:val="17"/>
          <w:szCs w:val="17"/>
        </w:rPr>
        <w:t xml:space="preserve"> </w:t>
      </w:r>
      <w:proofErr w:type="spellStart"/>
      <w:proofErr w:type="gramStart"/>
      <w:r w:rsidRPr="00D66CD6">
        <w:rPr>
          <w:rFonts w:ascii="Monaco" w:hAnsi="Monaco" w:cs="Times New Roman"/>
          <w:color w:val="931A68"/>
          <w:sz w:val="17"/>
          <w:szCs w:val="17"/>
        </w:rPr>
        <w:t>int</w:t>
      </w:r>
      <w:proofErr w:type="spellEnd"/>
      <w:r w:rsidRPr="00D66CD6">
        <w:rPr>
          <w:rFonts w:ascii="Monaco" w:hAnsi="Monaco" w:cs="Times New Roman"/>
          <w:color w:val="000000"/>
          <w:sz w:val="17"/>
          <w:szCs w:val="17"/>
        </w:rPr>
        <w:t>[</w:t>
      </w:r>
      <w:proofErr w:type="gramEnd"/>
      <w:r w:rsidRPr="00D66CD6">
        <w:rPr>
          <w:rFonts w:ascii="Monaco" w:hAnsi="Monaco" w:cs="Times New Roman"/>
          <w:color w:val="000000"/>
          <w:sz w:val="17"/>
          <w:szCs w:val="17"/>
        </w:rPr>
        <w:t xml:space="preserve">][] </w:t>
      </w:r>
      <w:r w:rsidRPr="00D66CD6">
        <w:rPr>
          <w:rFonts w:ascii="Monaco" w:hAnsi="Monaco" w:cs="Times New Roman"/>
          <w:color w:val="0326CC"/>
          <w:sz w:val="17"/>
          <w:szCs w:val="17"/>
        </w:rPr>
        <w:t>Heap</w:t>
      </w:r>
      <w:r w:rsidRPr="00D66CD6">
        <w:rPr>
          <w:rFonts w:ascii="Monaco" w:hAnsi="Monaco" w:cs="Times New Roman"/>
          <w:color w:val="000000"/>
          <w:sz w:val="17"/>
          <w:szCs w:val="17"/>
        </w:rPr>
        <w:t>;</w:t>
      </w:r>
    </w:p>
    <w:p w14:paraId="125357D3"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931A68"/>
          <w:sz w:val="17"/>
          <w:szCs w:val="17"/>
        </w:rPr>
        <w:t>private</w:t>
      </w:r>
      <w:r w:rsidRPr="00D66CD6">
        <w:rPr>
          <w:rFonts w:ascii="Monaco" w:hAnsi="Monaco" w:cs="Times New Roman"/>
          <w:color w:val="000000"/>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color w:val="000000"/>
          <w:sz w:val="17"/>
          <w:szCs w:val="17"/>
        </w:rPr>
        <w:t xml:space="preserve"> </w:t>
      </w:r>
      <w:r w:rsidRPr="00D66CD6">
        <w:rPr>
          <w:rFonts w:ascii="Monaco" w:hAnsi="Monaco" w:cs="Times New Roman"/>
          <w:color w:val="0326CC"/>
          <w:sz w:val="17"/>
          <w:szCs w:val="17"/>
        </w:rPr>
        <w:t>size</w:t>
      </w:r>
      <w:r w:rsidRPr="00D66CD6">
        <w:rPr>
          <w:rFonts w:ascii="Monaco" w:hAnsi="Monaco" w:cs="Times New Roman"/>
          <w:color w:val="000000"/>
          <w:sz w:val="17"/>
          <w:szCs w:val="17"/>
        </w:rPr>
        <w:t>;</w:t>
      </w:r>
    </w:p>
    <w:p w14:paraId="225CED48"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931A68"/>
          <w:sz w:val="17"/>
          <w:szCs w:val="17"/>
        </w:rPr>
        <w:t>private</w:t>
      </w:r>
      <w:r w:rsidRPr="00D66CD6">
        <w:rPr>
          <w:rFonts w:ascii="Monaco" w:hAnsi="Monaco" w:cs="Times New Roman"/>
          <w:color w:val="000000"/>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color w:val="000000"/>
          <w:sz w:val="17"/>
          <w:szCs w:val="17"/>
        </w:rPr>
        <w:t xml:space="preserve"> </w:t>
      </w:r>
      <w:proofErr w:type="spellStart"/>
      <w:r w:rsidRPr="00D66CD6">
        <w:rPr>
          <w:rFonts w:ascii="Monaco" w:hAnsi="Monaco" w:cs="Times New Roman"/>
          <w:color w:val="0326CC"/>
          <w:sz w:val="17"/>
          <w:szCs w:val="17"/>
        </w:rPr>
        <w:t>maxsize</w:t>
      </w:r>
      <w:proofErr w:type="spellEnd"/>
      <w:r w:rsidRPr="00D66CD6">
        <w:rPr>
          <w:rFonts w:ascii="Monaco" w:hAnsi="Monaco" w:cs="Times New Roman"/>
          <w:color w:val="000000"/>
          <w:sz w:val="17"/>
          <w:szCs w:val="17"/>
        </w:rPr>
        <w:t>;</w:t>
      </w:r>
    </w:p>
    <w:p w14:paraId="62079C66"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931A68"/>
          <w:sz w:val="17"/>
          <w:szCs w:val="17"/>
        </w:rPr>
        <w:t>private</w:t>
      </w:r>
      <w:r w:rsidRPr="00D66CD6">
        <w:rPr>
          <w:rFonts w:ascii="Monaco" w:hAnsi="Monaco" w:cs="Times New Roman"/>
          <w:color w:val="000000"/>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color w:val="000000"/>
          <w:sz w:val="17"/>
          <w:szCs w:val="17"/>
        </w:rPr>
        <w:t xml:space="preserve"> </w:t>
      </w:r>
      <w:proofErr w:type="spellStart"/>
      <w:r w:rsidRPr="00D66CD6">
        <w:rPr>
          <w:rFonts w:ascii="Monaco" w:hAnsi="Monaco" w:cs="Times New Roman"/>
          <w:color w:val="0326CC"/>
          <w:sz w:val="17"/>
          <w:szCs w:val="17"/>
        </w:rPr>
        <w:t>minCount</w:t>
      </w:r>
      <w:proofErr w:type="spellEnd"/>
      <w:r w:rsidRPr="00D66CD6">
        <w:rPr>
          <w:rFonts w:ascii="Monaco" w:hAnsi="Monaco" w:cs="Times New Roman"/>
          <w:color w:val="000000"/>
          <w:sz w:val="17"/>
          <w:szCs w:val="17"/>
        </w:rPr>
        <w:t>;</w:t>
      </w:r>
    </w:p>
    <w:p w14:paraId="5907EC90"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931A68"/>
          <w:sz w:val="17"/>
          <w:szCs w:val="17"/>
        </w:rPr>
        <w:t>private</w:t>
      </w:r>
      <w:r w:rsidRPr="00D66CD6">
        <w:rPr>
          <w:rFonts w:ascii="Monaco" w:hAnsi="Monaco" w:cs="Times New Roman"/>
          <w:color w:val="000000"/>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color w:val="000000"/>
          <w:sz w:val="17"/>
          <w:szCs w:val="17"/>
        </w:rPr>
        <w:t xml:space="preserve"> </w:t>
      </w:r>
      <w:proofErr w:type="spellStart"/>
      <w:r w:rsidRPr="00D66CD6">
        <w:rPr>
          <w:rFonts w:ascii="Monaco" w:hAnsi="Monaco" w:cs="Times New Roman"/>
          <w:color w:val="0326CC"/>
          <w:sz w:val="17"/>
          <w:szCs w:val="17"/>
        </w:rPr>
        <w:t>maxCount</w:t>
      </w:r>
      <w:proofErr w:type="spellEnd"/>
      <w:r w:rsidRPr="00D66CD6">
        <w:rPr>
          <w:rFonts w:ascii="Monaco" w:hAnsi="Monaco" w:cs="Times New Roman"/>
          <w:color w:val="000000"/>
          <w:sz w:val="17"/>
          <w:szCs w:val="17"/>
        </w:rPr>
        <w:t>;</w:t>
      </w:r>
    </w:p>
    <w:p w14:paraId="200B45A7"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931A68"/>
          <w:sz w:val="17"/>
          <w:szCs w:val="17"/>
        </w:rPr>
        <w:t>private</w:t>
      </w:r>
      <w:r w:rsidRPr="00D66CD6">
        <w:rPr>
          <w:rFonts w:ascii="Monaco" w:hAnsi="Monaco" w:cs="Times New Roman"/>
          <w:color w:val="000000"/>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color w:val="000000"/>
          <w:sz w:val="17"/>
          <w:szCs w:val="17"/>
        </w:rPr>
        <w:t xml:space="preserve"> </w:t>
      </w:r>
      <w:proofErr w:type="spellStart"/>
      <w:r w:rsidRPr="00D66CD6">
        <w:rPr>
          <w:rFonts w:ascii="Monaco" w:hAnsi="Monaco" w:cs="Times New Roman"/>
          <w:color w:val="0326CC"/>
          <w:sz w:val="17"/>
          <w:szCs w:val="17"/>
        </w:rPr>
        <w:t>minKey</w:t>
      </w:r>
      <w:proofErr w:type="spellEnd"/>
      <w:r w:rsidRPr="00D66CD6">
        <w:rPr>
          <w:rFonts w:ascii="Monaco" w:hAnsi="Monaco" w:cs="Times New Roman"/>
          <w:color w:val="000000"/>
          <w:sz w:val="17"/>
          <w:szCs w:val="17"/>
        </w:rPr>
        <w:t>;</w:t>
      </w:r>
    </w:p>
    <w:p w14:paraId="6B7BDC60"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931A68"/>
          <w:sz w:val="17"/>
          <w:szCs w:val="17"/>
        </w:rPr>
        <w:t>private</w:t>
      </w:r>
      <w:r w:rsidRPr="00D66CD6">
        <w:rPr>
          <w:rFonts w:ascii="Monaco" w:hAnsi="Monaco" w:cs="Times New Roman"/>
          <w:color w:val="000000"/>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color w:val="000000"/>
          <w:sz w:val="17"/>
          <w:szCs w:val="17"/>
        </w:rPr>
        <w:t xml:space="preserve"> </w:t>
      </w:r>
      <w:proofErr w:type="spellStart"/>
      <w:r w:rsidRPr="00D66CD6">
        <w:rPr>
          <w:rFonts w:ascii="Monaco" w:hAnsi="Monaco" w:cs="Times New Roman"/>
          <w:color w:val="0326CC"/>
          <w:sz w:val="17"/>
          <w:szCs w:val="17"/>
        </w:rPr>
        <w:t>maxKey</w:t>
      </w:r>
      <w:proofErr w:type="spellEnd"/>
      <w:r w:rsidRPr="00D66CD6">
        <w:rPr>
          <w:rFonts w:ascii="Monaco" w:hAnsi="Monaco" w:cs="Times New Roman"/>
          <w:color w:val="000000"/>
          <w:sz w:val="17"/>
          <w:szCs w:val="17"/>
        </w:rPr>
        <w:t>;</w:t>
      </w:r>
    </w:p>
    <w:p w14:paraId="09C23E5F" w14:textId="77777777" w:rsidR="00D66CD6" w:rsidRPr="00D66CD6" w:rsidRDefault="00D66CD6" w:rsidP="00D66CD6">
      <w:pPr>
        <w:rPr>
          <w:rFonts w:ascii="Monaco" w:hAnsi="Monaco" w:cs="Times New Roman"/>
          <w:sz w:val="17"/>
          <w:szCs w:val="17"/>
        </w:rPr>
      </w:pPr>
    </w:p>
    <w:p w14:paraId="7BDF80C6"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931A68"/>
          <w:sz w:val="17"/>
          <w:szCs w:val="17"/>
        </w:rPr>
        <w:t>private</w:t>
      </w:r>
      <w:r w:rsidRPr="00D66CD6">
        <w:rPr>
          <w:rFonts w:ascii="Monaco" w:hAnsi="Monaco" w:cs="Times New Roman"/>
          <w:color w:val="000000"/>
          <w:sz w:val="17"/>
          <w:szCs w:val="17"/>
        </w:rPr>
        <w:t xml:space="preserve"> </w:t>
      </w:r>
      <w:r w:rsidRPr="00D66CD6">
        <w:rPr>
          <w:rFonts w:ascii="Monaco" w:hAnsi="Monaco" w:cs="Times New Roman"/>
          <w:color w:val="931A68"/>
          <w:sz w:val="17"/>
          <w:szCs w:val="17"/>
        </w:rPr>
        <w:t>static</w:t>
      </w:r>
      <w:r w:rsidRPr="00D66CD6">
        <w:rPr>
          <w:rFonts w:ascii="Monaco" w:hAnsi="Monaco" w:cs="Times New Roman"/>
          <w:color w:val="000000"/>
          <w:sz w:val="17"/>
          <w:szCs w:val="17"/>
        </w:rPr>
        <w:t xml:space="preserve"> </w:t>
      </w:r>
      <w:r w:rsidRPr="00D66CD6">
        <w:rPr>
          <w:rFonts w:ascii="Monaco" w:hAnsi="Monaco" w:cs="Times New Roman"/>
          <w:color w:val="931A68"/>
          <w:sz w:val="17"/>
          <w:szCs w:val="17"/>
        </w:rPr>
        <w:t>final</w:t>
      </w:r>
      <w:r w:rsidRPr="00D66CD6">
        <w:rPr>
          <w:rFonts w:ascii="Monaco" w:hAnsi="Monaco" w:cs="Times New Roman"/>
          <w:color w:val="000000"/>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color w:val="000000"/>
          <w:sz w:val="17"/>
          <w:szCs w:val="17"/>
        </w:rPr>
        <w:t xml:space="preserve"> </w:t>
      </w:r>
      <w:r w:rsidRPr="00D66CD6">
        <w:rPr>
          <w:rFonts w:ascii="Monaco" w:hAnsi="Monaco" w:cs="Times New Roman"/>
          <w:color w:val="0326CC"/>
          <w:sz w:val="17"/>
          <w:szCs w:val="17"/>
        </w:rPr>
        <w:t>FRONT</w:t>
      </w:r>
      <w:r w:rsidRPr="00D66CD6">
        <w:rPr>
          <w:rFonts w:ascii="Monaco" w:hAnsi="Monaco" w:cs="Times New Roman"/>
          <w:color w:val="000000"/>
          <w:sz w:val="17"/>
          <w:szCs w:val="17"/>
        </w:rPr>
        <w:t xml:space="preserve"> = 1;</w:t>
      </w:r>
    </w:p>
    <w:p w14:paraId="485C29F5" w14:textId="77777777" w:rsidR="00D66CD6" w:rsidRPr="00D66CD6" w:rsidRDefault="00D66CD6" w:rsidP="00D66CD6">
      <w:pPr>
        <w:rPr>
          <w:rFonts w:ascii="Monaco" w:hAnsi="Monaco" w:cs="Times New Roman"/>
          <w:sz w:val="17"/>
          <w:szCs w:val="17"/>
        </w:rPr>
      </w:pPr>
    </w:p>
    <w:p w14:paraId="12C289ED"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color w:val="931A68"/>
          <w:sz w:val="17"/>
          <w:szCs w:val="17"/>
        </w:rPr>
        <w:t>public</w:t>
      </w:r>
      <w:r w:rsidRPr="00D66CD6">
        <w:rPr>
          <w:rFonts w:ascii="Monaco" w:hAnsi="Monaco" w:cs="Times New Roman"/>
          <w:sz w:val="17"/>
          <w:szCs w:val="17"/>
        </w:rPr>
        <w:t xml:space="preserve"> </w:t>
      </w:r>
      <w:proofErr w:type="gramStart"/>
      <w:r w:rsidRPr="00D66CD6">
        <w:rPr>
          <w:rFonts w:ascii="Monaco" w:hAnsi="Monaco" w:cs="Times New Roman"/>
          <w:sz w:val="17"/>
          <w:szCs w:val="17"/>
        </w:rPr>
        <w:t>BSTS(</w:t>
      </w:r>
      <w:proofErr w:type="spellStart"/>
      <w:proofErr w:type="gramEnd"/>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maxsize</w:t>
      </w:r>
      <w:proofErr w:type="spellEnd"/>
      <w:r w:rsidRPr="00D66CD6">
        <w:rPr>
          <w:rFonts w:ascii="Monaco" w:hAnsi="Monaco" w:cs="Times New Roman"/>
          <w:sz w:val="17"/>
          <w:szCs w:val="17"/>
        </w:rPr>
        <w:t>) {</w:t>
      </w:r>
    </w:p>
    <w:p w14:paraId="4C320E7B"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4E9072"/>
          <w:sz w:val="17"/>
          <w:szCs w:val="17"/>
        </w:rPr>
        <w:t>/*</w:t>
      </w:r>
    </w:p>
    <w:p w14:paraId="3762662B"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r>
      <w:r w:rsidRPr="00D66CD6">
        <w:rPr>
          <w:rFonts w:ascii="Monaco" w:hAnsi="Monaco" w:cs="Times New Roman"/>
          <w:color w:val="4E9072"/>
          <w:sz w:val="17"/>
          <w:szCs w:val="17"/>
        </w:rPr>
        <w:tab/>
        <w:t>* create all values and set them</w:t>
      </w:r>
    </w:p>
    <w:p w14:paraId="54F63F29"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r>
      <w:r w:rsidRPr="00D66CD6">
        <w:rPr>
          <w:rFonts w:ascii="Monaco" w:hAnsi="Monaco" w:cs="Times New Roman"/>
          <w:color w:val="4E9072"/>
          <w:sz w:val="17"/>
          <w:szCs w:val="17"/>
        </w:rPr>
        <w:tab/>
        <w:t>*/</w:t>
      </w:r>
    </w:p>
    <w:p w14:paraId="05E1E2F0"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maxsize</w:t>
      </w:r>
      <w:proofErr w:type="spellEnd"/>
      <w:proofErr w:type="gramEnd"/>
      <w:r w:rsidRPr="00D66CD6">
        <w:rPr>
          <w:rFonts w:ascii="Monaco" w:hAnsi="Monaco" w:cs="Times New Roman"/>
          <w:sz w:val="17"/>
          <w:szCs w:val="17"/>
        </w:rPr>
        <w:t xml:space="preserve"> = </w:t>
      </w:r>
      <w:proofErr w:type="spellStart"/>
      <w:r w:rsidRPr="00D66CD6">
        <w:rPr>
          <w:rFonts w:ascii="Monaco" w:hAnsi="Monaco" w:cs="Times New Roman"/>
          <w:color w:val="7E504F"/>
          <w:sz w:val="17"/>
          <w:szCs w:val="17"/>
        </w:rPr>
        <w:t>maxsize</w:t>
      </w:r>
      <w:proofErr w:type="spellEnd"/>
      <w:r w:rsidRPr="00D66CD6">
        <w:rPr>
          <w:rFonts w:ascii="Monaco" w:hAnsi="Monaco" w:cs="Times New Roman"/>
          <w:sz w:val="17"/>
          <w:szCs w:val="17"/>
        </w:rPr>
        <w:t>;</w:t>
      </w:r>
    </w:p>
    <w:p w14:paraId="45CBB8E6"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minCount</w:t>
      </w:r>
      <w:proofErr w:type="spellEnd"/>
      <w:proofErr w:type="gramEnd"/>
      <w:r w:rsidRPr="00D66CD6">
        <w:rPr>
          <w:rFonts w:ascii="Monaco" w:hAnsi="Monaco" w:cs="Times New Roman"/>
          <w:sz w:val="17"/>
          <w:szCs w:val="17"/>
        </w:rPr>
        <w:t xml:space="preserve"> = 2;</w:t>
      </w:r>
    </w:p>
    <w:p w14:paraId="338133BC"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minKey</w:t>
      </w:r>
      <w:proofErr w:type="spellEnd"/>
      <w:proofErr w:type="gramEnd"/>
      <w:r w:rsidRPr="00D66CD6">
        <w:rPr>
          <w:rFonts w:ascii="Monaco" w:hAnsi="Monaco" w:cs="Times New Roman"/>
          <w:sz w:val="17"/>
          <w:szCs w:val="17"/>
        </w:rPr>
        <w:t xml:space="preserve"> = 10;</w:t>
      </w:r>
    </w:p>
    <w:p w14:paraId="7EAA8783"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maxCount</w:t>
      </w:r>
      <w:proofErr w:type="spellEnd"/>
      <w:proofErr w:type="gramEnd"/>
      <w:r w:rsidRPr="00D66CD6">
        <w:rPr>
          <w:rFonts w:ascii="Monaco" w:hAnsi="Monaco" w:cs="Times New Roman"/>
          <w:sz w:val="17"/>
          <w:szCs w:val="17"/>
        </w:rPr>
        <w:t xml:space="preserve"> = 0;</w:t>
      </w:r>
    </w:p>
    <w:p w14:paraId="6F1DB315"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maxKey</w:t>
      </w:r>
      <w:proofErr w:type="spellEnd"/>
      <w:proofErr w:type="gramEnd"/>
      <w:r w:rsidRPr="00D66CD6">
        <w:rPr>
          <w:rFonts w:ascii="Monaco" w:hAnsi="Monaco" w:cs="Times New Roman"/>
          <w:sz w:val="17"/>
          <w:szCs w:val="17"/>
        </w:rPr>
        <w:t xml:space="preserve"> = 0;</w:t>
      </w:r>
    </w:p>
    <w:p w14:paraId="616C2EA1"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size</w:t>
      </w:r>
      <w:proofErr w:type="spellEnd"/>
      <w:proofErr w:type="gramEnd"/>
      <w:r w:rsidRPr="00D66CD6">
        <w:rPr>
          <w:rFonts w:ascii="Monaco" w:hAnsi="Monaco" w:cs="Times New Roman"/>
          <w:sz w:val="17"/>
          <w:szCs w:val="17"/>
        </w:rPr>
        <w:t xml:space="preserve"> = 0;</w:t>
      </w:r>
    </w:p>
    <w:p w14:paraId="0E45B606"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0326CC"/>
          <w:sz w:val="17"/>
          <w:szCs w:val="17"/>
        </w:rPr>
        <w:t>Heap</w:t>
      </w:r>
      <w:r w:rsidRPr="00D66CD6">
        <w:rPr>
          <w:rFonts w:ascii="Monaco" w:hAnsi="Monaco" w:cs="Times New Roman"/>
          <w:sz w:val="17"/>
          <w:szCs w:val="17"/>
        </w:rPr>
        <w:t xml:space="preserve"> = </w:t>
      </w:r>
      <w:r w:rsidRPr="00D66CD6">
        <w:rPr>
          <w:rFonts w:ascii="Monaco" w:hAnsi="Monaco" w:cs="Times New Roman"/>
          <w:color w:val="931A68"/>
          <w:sz w:val="17"/>
          <w:szCs w:val="17"/>
        </w:rPr>
        <w:t>new</w:t>
      </w:r>
      <w:r w:rsidRPr="00D66CD6">
        <w:rPr>
          <w:rFonts w:ascii="Monaco" w:hAnsi="Monaco" w:cs="Times New Roman"/>
          <w:sz w:val="17"/>
          <w:szCs w:val="17"/>
        </w:rPr>
        <w:t xml:space="preserve"> </w:t>
      </w:r>
      <w:proofErr w:type="spellStart"/>
      <w:proofErr w:type="gramStart"/>
      <w:r w:rsidRPr="00D66CD6">
        <w:rPr>
          <w:rFonts w:ascii="Monaco" w:hAnsi="Monaco" w:cs="Times New Roman"/>
          <w:color w:val="931A68"/>
          <w:sz w:val="17"/>
          <w:szCs w:val="17"/>
        </w:rPr>
        <w:t>int</w:t>
      </w:r>
      <w:proofErr w:type="spellEnd"/>
      <w:r w:rsidRPr="00D66CD6">
        <w:rPr>
          <w:rFonts w:ascii="Monaco" w:hAnsi="Monaco" w:cs="Times New Roman"/>
          <w:sz w:val="17"/>
          <w:szCs w:val="17"/>
        </w:rPr>
        <w:t>[</w:t>
      </w:r>
      <w:proofErr w:type="spellStart"/>
      <w:proofErr w:type="gramEnd"/>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maxsize</w:t>
      </w:r>
      <w:proofErr w:type="spellEnd"/>
      <w:r w:rsidRPr="00D66CD6">
        <w:rPr>
          <w:rFonts w:ascii="Monaco" w:hAnsi="Monaco" w:cs="Times New Roman"/>
          <w:sz w:val="17"/>
          <w:szCs w:val="17"/>
        </w:rPr>
        <w:t xml:space="preserve"> + 1][2];</w:t>
      </w:r>
    </w:p>
    <w:p w14:paraId="2364CE5C"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gramStart"/>
      <w:r w:rsidRPr="00D66CD6">
        <w:rPr>
          <w:rFonts w:ascii="Monaco" w:hAnsi="Monaco" w:cs="Times New Roman"/>
          <w:color w:val="0326CC"/>
          <w:sz w:val="17"/>
          <w:szCs w:val="17"/>
        </w:rPr>
        <w:t>Heap</w:t>
      </w:r>
      <w:r w:rsidRPr="00D66CD6">
        <w:rPr>
          <w:rFonts w:ascii="Monaco" w:hAnsi="Monaco" w:cs="Times New Roman"/>
          <w:sz w:val="17"/>
          <w:szCs w:val="17"/>
        </w:rPr>
        <w:t>[</w:t>
      </w:r>
      <w:proofErr w:type="gramEnd"/>
      <w:r w:rsidRPr="00D66CD6">
        <w:rPr>
          <w:rFonts w:ascii="Monaco" w:hAnsi="Monaco" w:cs="Times New Roman"/>
          <w:sz w:val="17"/>
          <w:szCs w:val="17"/>
        </w:rPr>
        <w:t xml:space="preserve">0][0] = </w:t>
      </w:r>
      <w:proofErr w:type="spellStart"/>
      <w:r w:rsidRPr="00D66CD6">
        <w:rPr>
          <w:rFonts w:ascii="Monaco" w:hAnsi="Monaco" w:cs="Times New Roman"/>
          <w:sz w:val="17"/>
          <w:szCs w:val="17"/>
        </w:rPr>
        <w:t>Integer.</w:t>
      </w:r>
      <w:r w:rsidRPr="00D66CD6">
        <w:rPr>
          <w:rFonts w:ascii="Monaco" w:hAnsi="Monaco" w:cs="Times New Roman"/>
          <w:color w:val="0326CC"/>
          <w:sz w:val="17"/>
          <w:szCs w:val="17"/>
        </w:rPr>
        <w:t>MIN_VALUE</w:t>
      </w:r>
      <w:proofErr w:type="spellEnd"/>
      <w:r w:rsidRPr="00D66CD6">
        <w:rPr>
          <w:rFonts w:ascii="Monaco" w:hAnsi="Monaco" w:cs="Times New Roman"/>
          <w:sz w:val="17"/>
          <w:szCs w:val="17"/>
        </w:rPr>
        <w:t>;</w:t>
      </w:r>
    </w:p>
    <w:p w14:paraId="6D4D7284"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4F2F1CA7" w14:textId="77777777" w:rsidR="00D66CD6" w:rsidRPr="00D66CD6" w:rsidRDefault="00D66CD6" w:rsidP="00D66CD6">
      <w:pPr>
        <w:rPr>
          <w:rFonts w:ascii="Monaco" w:hAnsi="Monaco" w:cs="Times New Roman"/>
          <w:sz w:val="17"/>
          <w:szCs w:val="17"/>
        </w:rPr>
      </w:pPr>
    </w:p>
    <w:p w14:paraId="5D6AFF51"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w:t>
      </w:r>
    </w:p>
    <w:p w14:paraId="6CD1BFA8"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gets parent</w:t>
      </w:r>
    </w:p>
    <w:p w14:paraId="45B28C30"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6DB8E686"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color w:val="931A68"/>
          <w:sz w:val="17"/>
          <w:szCs w:val="17"/>
        </w:rPr>
        <w:t>private</w:t>
      </w:r>
      <w:r w:rsidRPr="00D66CD6">
        <w:rPr>
          <w:rFonts w:ascii="Monaco" w:hAnsi="Monaco" w:cs="Times New Roman"/>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gramStart"/>
      <w:r w:rsidRPr="00D66CD6">
        <w:rPr>
          <w:rFonts w:ascii="Monaco" w:hAnsi="Monaco" w:cs="Times New Roman"/>
          <w:sz w:val="17"/>
          <w:szCs w:val="17"/>
        </w:rPr>
        <w:t>parent(</w:t>
      </w:r>
      <w:proofErr w:type="spellStart"/>
      <w:proofErr w:type="gramEnd"/>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 {</w:t>
      </w:r>
    </w:p>
    <w:p w14:paraId="6970A1C2"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return</w:t>
      </w:r>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 xml:space="preserve"> / 2;</w:t>
      </w:r>
    </w:p>
    <w:p w14:paraId="20FA6BB7"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420315F6" w14:textId="77777777" w:rsidR="00D66CD6" w:rsidRPr="00D66CD6" w:rsidRDefault="00D66CD6" w:rsidP="00D66CD6">
      <w:pPr>
        <w:rPr>
          <w:rFonts w:ascii="Monaco" w:hAnsi="Monaco" w:cs="Times New Roman"/>
          <w:sz w:val="17"/>
          <w:szCs w:val="17"/>
        </w:rPr>
      </w:pPr>
    </w:p>
    <w:p w14:paraId="0B6E46FA"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w:t>
      </w:r>
    </w:p>
    <w:p w14:paraId="20A598AC"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gets left child</w:t>
      </w:r>
    </w:p>
    <w:p w14:paraId="0BDECCA3"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7D5D4DFF"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color w:val="931A68"/>
          <w:sz w:val="17"/>
          <w:szCs w:val="17"/>
        </w:rPr>
        <w:t>private</w:t>
      </w:r>
      <w:r w:rsidRPr="00D66CD6">
        <w:rPr>
          <w:rFonts w:ascii="Monaco" w:hAnsi="Monaco" w:cs="Times New Roman"/>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proofErr w:type="gramStart"/>
      <w:r w:rsidRPr="00D66CD6">
        <w:rPr>
          <w:rFonts w:ascii="Monaco" w:hAnsi="Monaco" w:cs="Times New Roman"/>
          <w:sz w:val="17"/>
          <w:szCs w:val="17"/>
        </w:rPr>
        <w:t>leftChild</w:t>
      </w:r>
      <w:proofErr w:type="spellEnd"/>
      <w:r w:rsidRPr="00D66CD6">
        <w:rPr>
          <w:rFonts w:ascii="Monaco" w:hAnsi="Monaco" w:cs="Times New Roman"/>
          <w:sz w:val="17"/>
          <w:szCs w:val="17"/>
        </w:rPr>
        <w:t>(</w:t>
      </w:r>
      <w:proofErr w:type="spellStart"/>
      <w:proofErr w:type="gramEnd"/>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 {</w:t>
      </w:r>
    </w:p>
    <w:p w14:paraId="7F862618"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return</w:t>
      </w:r>
      <w:r w:rsidRPr="00D66CD6">
        <w:rPr>
          <w:rFonts w:ascii="Monaco" w:hAnsi="Monaco" w:cs="Times New Roman"/>
          <w:sz w:val="17"/>
          <w:szCs w:val="17"/>
        </w:rPr>
        <w:t xml:space="preserve"> (2 * </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w:t>
      </w:r>
    </w:p>
    <w:p w14:paraId="58706DAA"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6C2BF1D7" w14:textId="77777777" w:rsidR="00D66CD6" w:rsidRPr="00D66CD6" w:rsidRDefault="00D66CD6" w:rsidP="00D66CD6">
      <w:pPr>
        <w:rPr>
          <w:rFonts w:ascii="Monaco" w:hAnsi="Monaco" w:cs="Times New Roman"/>
          <w:sz w:val="17"/>
          <w:szCs w:val="17"/>
        </w:rPr>
      </w:pPr>
    </w:p>
    <w:p w14:paraId="6CE9B233"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w:t>
      </w:r>
    </w:p>
    <w:p w14:paraId="5C663A59"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gets right child</w:t>
      </w:r>
    </w:p>
    <w:p w14:paraId="58D950DB"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23FFCA4F"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color w:val="931A68"/>
          <w:sz w:val="17"/>
          <w:szCs w:val="17"/>
        </w:rPr>
        <w:t>private</w:t>
      </w:r>
      <w:r w:rsidRPr="00D66CD6">
        <w:rPr>
          <w:rFonts w:ascii="Monaco" w:hAnsi="Monaco" w:cs="Times New Roman"/>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proofErr w:type="gramStart"/>
      <w:r w:rsidRPr="00D66CD6">
        <w:rPr>
          <w:rFonts w:ascii="Monaco" w:hAnsi="Monaco" w:cs="Times New Roman"/>
          <w:sz w:val="17"/>
          <w:szCs w:val="17"/>
        </w:rPr>
        <w:t>rightChild</w:t>
      </w:r>
      <w:proofErr w:type="spellEnd"/>
      <w:r w:rsidRPr="00D66CD6">
        <w:rPr>
          <w:rFonts w:ascii="Monaco" w:hAnsi="Monaco" w:cs="Times New Roman"/>
          <w:sz w:val="17"/>
          <w:szCs w:val="17"/>
        </w:rPr>
        <w:t>(</w:t>
      </w:r>
      <w:proofErr w:type="spellStart"/>
      <w:proofErr w:type="gramEnd"/>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 {</w:t>
      </w:r>
    </w:p>
    <w:p w14:paraId="27010FFE"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return</w:t>
      </w:r>
      <w:r w:rsidRPr="00D66CD6">
        <w:rPr>
          <w:rFonts w:ascii="Monaco" w:hAnsi="Monaco" w:cs="Times New Roman"/>
          <w:sz w:val="17"/>
          <w:szCs w:val="17"/>
        </w:rPr>
        <w:t xml:space="preserve"> (2 * </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 + 1;</w:t>
      </w:r>
    </w:p>
    <w:p w14:paraId="6ECF4E33"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21F7ECF2" w14:textId="77777777" w:rsidR="00D66CD6" w:rsidRPr="00D66CD6" w:rsidRDefault="00D66CD6" w:rsidP="00D66CD6">
      <w:pPr>
        <w:rPr>
          <w:rFonts w:ascii="Monaco" w:hAnsi="Monaco" w:cs="Times New Roman"/>
          <w:sz w:val="17"/>
          <w:szCs w:val="17"/>
        </w:rPr>
      </w:pPr>
    </w:p>
    <w:p w14:paraId="3F49C17A"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w:t>
      </w:r>
    </w:p>
    <w:p w14:paraId="0B903CB1"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makes sure there is a node</w:t>
      </w:r>
    </w:p>
    <w:p w14:paraId="3774FDD6"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1E3AC2AD"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931A68"/>
          <w:sz w:val="17"/>
          <w:szCs w:val="17"/>
        </w:rPr>
        <w:t>private</w:t>
      </w:r>
      <w:r w:rsidRPr="00D66CD6">
        <w:rPr>
          <w:rFonts w:ascii="Monaco" w:hAnsi="Monaco" w:cs="Times New Roman"/>
          <w:color w:val="000000"/>
          <w:sz w:val="17"/>
          <w:szCs w:val="17"/>
        </w:rPr>
        <w:t xml:space="preserve"> </w:t>
      </w:r>
      <w:proofErr w:type="spellStart"/>
      <w:r w:rsidRPr="00D66CD6">
        <w:rPr>
          <w:rFonts w:ascii="Monaco" w:hAnsi="Monaco" w:cs="Times New Roman"/>
          <w:color w:val="931A68"/>
          <w:sz w:val="17"/>
          <w:szCs w:val="17"/>
        </w:rPr>
        <w:t>boolean</w:t>
      </w:r>
      <w:proofErr w:type="spellEnd"/>
      <w:r w:rsidRPr="00D66CD6">
        <w:rPr>
          <w:rFonts w:ascii="Monaco" w:hAnsi="Monaco" w:cs="Times New Roman"/>
          <w:color w:val="000000"/>
          <w:sz w:val="17"/>
          <w:szCs w:val="17"/>
        </w:rPr>
        <w:t xml:space="preserve"> </w:t>
      </w:r>
      <w:proofErr w:type="spellStart"/>
      <w:proofErr w:type="gramStart"/>
      <w:r w:rsidRPr="00D66CD6">
        <w:rPr>
          <w:rFonts w:ascii="Monaco" w:hAnsi="Monaco" w:cs="Times New Roman"/>
          <w:color w:val="000000"/>
          <w:sz w:val="17"/>
          <w:szCs w:val="17"/>
        </w:rPr>
        <w:t>isLeaf</w:t>
      </w:r>
      <w:proofErr w:type="spellEnd"/>
      <w:r w:rsidRPr="00D66CD6">
        <w:rPr>
          <w:rFonts w:ascii="Monaco" w:hAnsi="Monaco" w:cs="Times New Roman"/>
          <w:color w:val="000000"/>
          <w:sz w:val="17"/>
          <w:szCs w:val="17"/>
        </w:rPr>
        <w:t>(</w:t>
      </w:r>
      <w:proofErr w:type="spellStart"/>
      <w:proofErr w:type="gramEnd"/>
      <w:r w:rsidRPr="00D66CD6">
        <w:rPr>
          <w:rFonts w:ascii="Monaco" w:hAnsi="Monaco" w:cs="Times New Roman"/>
          <w:color w:val="931A68"/>
          <w:sz w:val="17"/>
          <w:szCs w:val="17"/>
        </w:rPr>
        <w:t>int</w:t>
      </w:r>
      <w:proofErr w:type="spellEnd"/>
      <w:r w:rsidRPr="00D66CD6">
        <w:rPr>
          <w:rFonts w:ascii="Monaco" w:hAnsi="Monaco" w:cs="Times New Roman"/>
          <w:color w:val="000000"/>
          <w:sz w:val="17"/>
          <w:szCs w:val="17"/>
        </w:rPr>
        <w:t xml:space="preserve"> </w:t>
      </w:r>
      <w:proofErr w:type="spellStart"/>
      <w:r w:rsidRPr="00D66CD6">
        <w:rPr>
          <w:rFonts w:ascii="Monaco" w:hAnsi="Monaco" w:cs="Times New Roman"/>
          <w:color w:val="7E504F"/>
          <w:sz w:val="17"/>
          <w:szCs w:val="17"/>
        </w:rPr>
        <w:t>pos</w:t>
      </w:r>
      <w:proofErr w:type="spellEnd"/>
      <w:r w:rsidRPr="00D66CD6">
        <w:rPr>
          <w:rFonts w:ascii="Monaco" w:hAnsi="Monaco" w:cs="Times New Roman"/>
          <w:color w:val="000000"/>
          <w:sz w:val="17"/>
          <w:szCs w:val="17"/>
        </w:rPr>
        <w:t>) {</w:t>
      </w:r>
    </w:p>
    <w:p w14:paraId="4F4B28B6"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if</w:t>
      </w:r>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 xml:space="preserve"> &gt;= (</w:t>
      </w:r>
      <w:r w:rsidRPr="00D66CD6">
        <w:rPr>
          <w:rFonts w:ascii="Monaco" w:hAnsi="Monaco" w:cs="Times New Roman"/>
          <w:color w:val="0326CC"/>
          <w:sz w:val="17"/>
          <w:szCs w:val="17"/>
        </w:rPr>
        <w:t>size</w:t>
      </w:r>
      <w:r w:rsidRPr="00D66CD6">
        <w:rPr>
          <w:rFonts w:ascii="Monaco" w:hAnsi="Monaco" w:cs="Times New Roman"/>
          <w:sz w:val="17"/>
          <w:szCs w:val="17"/>
        </w:rPr>
        <w:t xml:space="preserve"> / 2) &amp;&amp; </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 xml:space="preserve"> &lt;= </w:t>
      </w:r>
      <w:r w:rsidRPr="00D66CD6">
        <w:rPr>
          <w:rFonts w:ascii="Monaco" w:hAnsi="Monaco" w:cs="Times New Roman"/>
          <w:color w:val="0326CC"/>
          <w:sz w:val="17"/>
          <w:szCs w:val="17"/>
        </w:rPr>
        <w:t>size</w:t>
      </w:r>
      <w:r w:rsidRPr="00D66CD6">
        <w:rPr>
          <w:rFonts w:ascii="Monaco" w:hAnsi="Monaco" w:cs="Times New Roman"/>
          <w:sz w:val="17"/>
          <w:szCs w:val="17"/>
        </w:rPr>
        <w:t>) {</w:t>
      </w:r>
    </w:p>
    <w:p w14:paraId="11659AFF"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931A68"/>
          <w:sz w:val="17"/>
          <w:szCs w:val="17"/>
        </w:rPr>
        <w:t>return</w:t>
      </w:r>
      <w:r w:rsidRPr="00D66CD6">
        <w:rPr>
          <w:rFonts w:ascii="Monaco" w:hAnsi="Monaco" w:cs="Times New Roman"/>
          <w:color w:val="000000"/>
          <w:sz w:val="17"/>
          <w:szCs w:val="17"/>
        </w:rPr>
        <w:t xml:space="preserve"> </w:t>
      </w:r>
      <w:r w:rsidRPr="00D66CD6">
        <w:rPr>
          <w:rFonts w:ascii="Monaco" w:hAnsi="Monaco" w:cs="Times New Roman"/>
          <w:color w:val="931A68"/>
          <w:sz w:val="17"/>
          <w:szCs w:val="17"/>
        </w:rPr>
        <w:t>true</w:t>
      </w:r>
      <w:r w:rsidRPr="00D66CD6">
        <w:rPr>
          <w:rFonts w:ascii="Monaco" w:hAnsi="Monaco" w:cs="Times New Roman"/>
          <w:color w:val="000000"/>
          <w:sz w:val="17"/>
          <w:szCs w:val="17"/>
        </w:rPr>
        <w:t>;</w:t>
      </w:r>
    </w:p>
    <w:p w14:paraId="01F7EA0E"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t>}</w:t>
      </w:r>
    </w:p>
    <w:p w14:paraId="1EDABE28"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931A68"/>
          <w:sz w:val="17"/>
          <w:szCs w:val="17"/>
        </w:rPr>
        <w:t>return</w:t>
      </w:r>
      <w:r w:rsidRPr="00D66CD6">
        <w:rPr>
          <w:rFonts w:ascii="Monaco" w:hAnsi="Monaco" w:cs="Times New Roman"/>
          <w:color w:val="000000"/>
          <w:sz w:val="17"/>
          <w:szCs w:val="17"/>
        </w:rPr>
        <w:t xml:space="preserve"> </w:t>
      </w:r>
      <w:r w:rsidRPr="00D66CD6">
        <w:rPr>
          <w:rFonts w:ascii="Monaco" w:hAnsi="Monaco" w:cs="Times New Roman"/>
          <w:color w:val="931A68"/>
          <w:sz w:val="17"/>
          <w:szCs w:val="17"/>
        </w:rPr>
        <w:t>false</w:t>
      </w:r>
      <w:r w:rsidRPr="00D66CD6">
        <w:rPr>
          <w:rFonts w:ascii="Monaco" w:hAnsi="Monaco" w:cs="Times New Roman"/>
          <w:color w:val="000000"/>
          <w:sz w:val="17"/>
          <w:szCs w:val="17"/>
        </w:rPr>
        <w:t>;</w:t>
      </w:r>
    </w:p>
    <w:p w14:paraId="48BDB84F"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31548CE3" w14:textId="77777777" w:rsidR="00D66CD6" w:rsidRPr="00D66CD6" w:rsidRDefault="00D66CD6" w:rsidP="00D66CD6">
      <w:pPr>
        <w:rPr>
          <w:rFonts w:ascii="Monaco" w:hAnsi="Monaco" w:cs="Times New Roman"/>
          <w:sz w:val="17"/>
          <w:szCs w:val="17"/>
        </w:rPr>
      </w:pPr>
    </w:p>
    <w:p w14:paraId="13ADA04F"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w:t>
      </w:r>
    </w:p>
    <w:p w14:paraId="06EBA0E3"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swaps nodes for heaping</w:t>
      </w:r>
    </w:p>
    <w:p w14:paraId="1887E20F"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2FF818C4"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931A68"/>
          <w:sz w:val="17"/>
          <w:szCs w:val="17"/>
        </w:rPr>
        <w:t>private</w:t>
      </w:r>
      <w:r w:rsidRPr="00D66CD6">
        <w:rPr>
          <w:rFonts w:ascii="Monaco" w:hAnsi="Monaco" w:cs="Times New Roman"/>
          <w:color w:val="000000"/>
          <w:sz w:val="17"/>
          <w:szCs w:val="17"/>
        </w:rPr>
        <w:t xml:space="preserve"> </w:t>
      </w:r>
      <w:r w:rsidRPr="00D66CD6">
        <w:rPr>
          <w:rFonts w:ascii="Monaco" w:hAnsi="Monaco" w:cs="Times New Roman"/>
          <w:color w:val="931A68"/>
          <w:sz w:val="17"/>
          <w:szCs w:val="17"/>
        </w:rPr>
        <w:t>void</w:t>
      </w:r>
      <w:r w:rsidRPr="00D66CD6">
        <w:rPr>
          <w:rFonts w:ascii="Monaco" w:hAnsi="Monaco" w:cs="Times New Roman"/>
          <w:color w:val="000000"/>
          <w:sz w:val="17"/>
          <w:szCs w:val="17"/>
        </w:rPr>
        <w:t xml:space="preserve"> </w:t>
      </w:r>
      <w:proofErr w:type="gramStart"/>
      <w:r w:rsidRPr="00D66CD6">
        <w:rPr>
          <w:rFonts w:ascii="Monaco" w:hAnsi="Monaco" w:cs="Times New Roman"/>
          <w:color w:val="000000"/>
          <w:sz w:val="17"/>
          <w:szCs w:val="17"/>
        </w:rPr>
        <w:t>swap(</w:t>
      </w:r>
      <w:proofErr w:type="spellStart"/>
      <w:proofErr w:type="gramEnd"/>
      <w:r w:rsidRPr="00D66CD6">
        <w:rPr>
          <w:rFonts w:ascii="Monaco" w:hAnsi="Monaco" w:cs="Times New Roman"/>
          <w:color w:val="931A68"/>
          <w:sz w:val="17"/>
          <w:szCs w:val="17"/>
        </w:rPr>
        <w:t>int</w:t>
      </w:r>
      <w:proofErr w:type="spellEnd"/>
      <w:r w:rsidRPr="00D66CD6">
        <w:rPr>
          <w:rFonts w:ascii="Monaco" w:hAnsi="Monaco" w:cs="Times New Roman"/>
          <w:color w:val="000000"/>
          <w:sz w:val="17"/>
          <w:szCs w:val="17"/>
        </w:rPr>
        <w:t xml:space="preserve"> </w:t>
      </w:r>
      <w:proofErr w:type="spellStart"/>
      <w:r w:rsidRPr="00D66CD6">
        <w:rPr>
          <w:rFonts w:ascii="Monaco" w:hAnsi="Monaco" w:cs="Times New Roman"/>
          <w:color w:val="7E504F"/>
          <w:sz w:val="17"/>
          <w:szCs w:val="17"/>
        </w:rPr>
        <w:t>fpos</w:t>
      </w:r>
      <w:proofErr w:type="spellEnd"/>
      <w:r w:rsidRPr="00D66CD6">
        <w:rPr>
          <w:rFonts w:ascii="Monaco" w:hAnsi="Monaco" w:cs="Times New Roman"/>
          <w:color w:val="000000"/>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color w:val="000000"/>
          <w:sz w:val="17"/>
          <w:szCs w:val="17"/>
        </w:rPr>
        <w:t xml:space="preserve"> </w:t>
      </w:r>
      <w:proofErr w:type="spellStart"/>
      <w:r w:rsidRPr="00D66CD6">
        <w:rPr>
          <w:rFonts w:ascii="Monaco" w:hAnsi="Monaco" w:cs="Times New Roman"/>
          <w:color w:val="7E504F"/>
          <w:sz w:val="17"/>
          <w:szCs w:val="17"/>
        </w:rPr>
        <w:t>spos</w:t>
      </w:r>
      <w:proofErr w:type="spellEnd"/>
      <w:r w:rsidRPr="00D66CD6">
        <w:rPr>
          <w:rFonts w:ascii="Monaco" w:hAnsi="Monaco" w:cs="Times New Roman"/>
          <w:color w:val="000000"/>
          <w:sz w:val="17"/>
          <w:szCs w:val="17"/>
        </w:rPr>
        <w:t>) {</w:t>
      </w:r>
    </w:p>
    <w:p w14:paraId="5BDADD56"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tmp</w:t>
      </w:r>
      <w:proofErr w:type="spellEnd"/>
      <w:r w:rsidRPr="00D66CD6">
        <w:rPr>
          <w:rFonts w:ascii="Monaco" w:hAnsi="Monaco" w:cs="Times New Roman"/>
          <w:sz w:val="17"/>
          <w:szCs w:val="17"/>
        </w:rPr>
        <w:t>;</w:t>
      </w:r>
    </w:p>
    <w:p w14:paraId="766A06AD"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r w:rsidRPr="00D66CD6">
        <w:rPr>
          <w:rFonts w:ascii="Monaco" w:hAnsi="Monaco" w:cs="Times New Roman"/>
          <w:color w:val="7E504F"/>
          <w:sz w:val="17"/>
          <w:szCs w:val="17"/>
        </w:rPr>
        <w:t>tmp2</w:t>
      </w:r>
      <w:r w:rsidRPr="00D66CD6">
        <w:rPr>
          <w:rFonts w:ascii="Monaco" w:hAnsi="Monaco" w:cs="Times New Roman"/>
          <w:sz w:val="17"/>
          <w:szCs w:val="17"/>
        </w:rPr>
        <w:t>;</w:t>
      </w:r>
    </w:p>
    <w:p w14:paraId="5C8F2444"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color w:val="7E504F"/>
          <w:sz w:val="17"/>
          <w:szCs w:val="17"/>
        </w:rPr>
        <w:t>tmp</w:t>
      </w:r>
      <w:proofErr w:type="spellEnd"/>
      <w:r w:rsidRPr="00D66CD6">
        <w:rPr>
          <w:rFonts w:ascii="Monaco" w:hAnsi="Monaco" w:cs="Times New Roman"/>
          <w:sz w:val="17"/>
          <w:szCs w:val="17"/>
        </w:rPr>
        <w:t xml:space="preserve"> = </w:t>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color w:val="7E504F"/>
          <w:sz w:val="17"/>
          <w:szCs w:val="17"/>
        </w:rPr>
        <w:t>fpos</w:t>
      </w:r>
      <w:proofErr w:type="spellEnd"/>
      <w:proofErr w:type="gramStart"/>
      <w:r w:rsidRPr="00D66CD6">
        <w:rPr>
          <w:rFonts w:ascii="Monaco" w:hAnsi="Monaco" w:cs="Times New Roman"/>
          <w:sz w:val="17"/>
          <w:szCs w:val="17"/>
        </w:rPr>
        <w:t>][</w:t>
      </w:r>
      <w:proofErr w:type="gramEnd"/>
      <w:r w:rsidRPr="00D66CD6">
        <w:rPr>
          <w:rFonts w:ascii="Monaco" w:hAnsi="Monaco" w:cs="Times New Roman"/>
          <w:sz w:val="17"/>
          <w:szCs w:val="17"/>
        </w:rPr>
        <w:t>0];</w:t>
      </w:r>
    </w:p>
    <w:p w14:paraId="7A6F23A2"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7E504F"/>
          <w:sz w:val="17"/>
          <w:szCs w:val="17"/>
        </w:rPr>
        <w:t>tmp2</w:t>
      </w:r>
      <w:r w:rsidRPr="00D66CD6">
        <w:rPr>
          <w:rFonts w:ascii="Monaco" w:hAnsi="Monaco" w:cs="Times New Roman"/>
          <w:sz w:val="17"/>
          <w:szCs w:val="17"/>
        </w:rPr>
        <w:t xml:space="preserve"> = </w:t>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color w:val="7E504F"/>
          <w:sz w:val="17"/>
          <w:szCs w:val="17"/>
        </w:rPr>
        <w:t>fpos</w:t>
      </w:r>
      <w:proofErr w:type="spellEnd"/>
      <w:proofErr w:type="gramStart"/>
      <w:r w:rsidRPr="00D66CD6">
        <w:rPr>
          <w:rFonts w:ascii="Monaco" w:hAnsi="Monaco" w:cs="Times New Roman"/>
          <w:sz w:val="17"/>
          <w:szCs w:val="17"/>
        </w:rPr>
        <w:t>][</w:t>
      </w:r>
      <w:proofErr w:type="gramEnd"/>
      <w:r w:rsidRPr="00D66CD6">
        <w:rPr>
          <w:rFonts w:ascii="Monaco" w:hAnsi="Monaco" w:cs="Times New Roman"/>
          <w:sz w:val="17"/>
          <w:szCs w:val="17"/>
        </w:rPr>
        <w:t>1];</w:t>
      </w:r>
    </w:p>
    <w:p w14:paraId="14B70360"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color w:val="7E504F"/>
          <w:sz w:val="17"/>
          <w:szCs w:val="17"/>
        </w:rPr>
        <w:t>fpos</w:t>
      </w:r>
      <w:proofErr w:type="spellEnd"/>
      <w:proofErr w:type="gramStart"/>
      <w:r w:rsidRPr="00D66CD6">
        <w:rPr>
          <w:rFonts w:ascii="Monaco" w:hAnsi="Monaco" w:cs="Times New Roman"/>
          <w:sz w:val="17"/>
          <w:szCs w:val="17"/>
        </w:rPr>
        <w:t>][</w:t>
      </w:r>
      <w:proofErr w:type="gramEnd"/>
      <w:r w:rsidRPr="00D66CD6">
        <w:rPr>
          <w:rFonts w:ascii="Monaco" w:hAnsi="Monaco" w:cs="Times New Roman"/>
          <w:sz w:val="17"/>
          <w:szCs w:val="17"/>
        </w:rPr>
        <w:t xml:space="preserve">0] = </w:t>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color w:val="7E504F"/>
          <w:sz w:val="17"/>
          <w:szCs w:val="17"/>
        </w:rPr>
        <w:t>spos</w:t>
      </w:r>
      <w:proofErr w:type="spellEnd"/>
      <w:r w:rsidRPr="00D66CD6">
        <w:rPr>
          <w:rFonts w:ascii="Monaco" w:hAnsi="Monaco" w:cs="Times New Roman"/>
          <w:sz w:val="17"/>
          <w:szCs w:val="17"/>
        </w:rPr>
        <w:t>][0];</w:t>
      </w:r>
    </w:p>
    <w:p w14:paraId="4C0947BA"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color w:val="7E504F"/>
          <w:sz w:val="17"/>
          <w:szCs w:val="17"/>
        </w:rPr>
        <w:t>fpos</w:t>
      </w:r>
      <w:proofErr w:type="spellEnd"/>
      <w:proofErr w:type="gramStart"/>
      <w:r w:rsidRPr="00D66CD6">
        <w:rPr>
          <w:rFonts w:ascii="Monaco" w:hAnsi="Monaco" w:cs="Times New Roman"/>
          <w:sz w:val="17"/>
          <w:szCs w:val="17"/>
        </w:rPr>
        <w:t>][</w:t>
      </w:r>
      <w:proofErr w:type="gramEnd"/>
      <w:r w:rsidRPr="00D66CD6">
        <w:rPr>
          <w:rFonts w:ascii="Monaco" w:hAnsi="Monaco" w:cs="Times New Roman"/>
          <w:sz w:val="17"/>
          <w:szCs w:val="17"/>
        </w:rPr>
        <w:t xml:space="preserve">1] = </w:t>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color w:val="7E504F"/>
          <w:sz w:val="17"/>
          <w:szCs w:val="17"/>
        </w:rPr>
        <w:t>spos</w:t>
      </w:r>
      <w:proofErr w:type="spellEnd"/>
      <w:r w:rsidRPr="00D66CD6">
        <w:rPr>
          <w:rFonts w:ascii="Monaco" w:hAnsi="Monaco" w:cs="Times New Roman"/>
          <w:sz w:val="17"/>
          <w:szCs w:val="17"/>
        </w:rPr>
        <w:t>][1];</w:t>
      </w:r>
    </w:p>
    <w:p w14:paraId="1B1179D9"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color w:val="7E504F"/>
          <w:sz w:val="17"/>
          <w:szCs w:val="17"/>
        </w:rPr>
        <w:t>spos</w:t>
      </w:r>
      <w:proofErr w:type="spellEnd"/>
      <w:proofErr w:type="gramStart"/>
      <w:r w:rsidRPr="00D66CD6">
        <w:rPr>
          <w:rFonts w:ascii="Monaco" w:hAnsi="Monaco" w:cs="Times New Roman"/>
          <w:sz w:val="17"/>
          <w:szCs w:val="17"/>
        </w:rPr>
        <w:t>][</w:t>
      </w:r>
      <w:proofErr w:type="gramEnd"/>
      <w:r w:rsidRPr="00D66CD6">
        <w:rPr>
          <w:rFonts w:ascii="Monaco" w:hAnsi="Monaco" w:cs="Times New Roman"/>
          <w:sz w:val="17"/>
          <w:szCs w:val="17"/>
        </w:rPr>
        <w:t xml:space="preserve">0] = </w:t>
      </w:r>
      <w:proofErr w:type="spellStart"/>
      <w:r w:rsidRPr="00D66CD6">
        <w:rPr>
          <w:rFonts w:ascii="Monaco" w:hAnsi="Monaco" w:cs="Times New Roman"/>
          <w:color w:val="7E504F"/>
          <w:sz w:val="17"/>
          <w:szCs w:val="17"/>
        </w:rPr>
        <w:t>tmp</w:t>
      </w:r>
      <w:proofErr w:type="spellEnd"/>
      <w:r w:rsidRPr="00D66CD6">
        <w:rPr>
          <w:rFonts w:ascii="Monaco" w:hAnsi="Monaco" w:cs="Times New Roman"/>
          <w:sz w:val="17"/>
          <w:szCs w:val="17"/>
        </w:rPr>
        <w:t>;</w:t>
      </w:r>
    </w:p>
    <w:p w14:paraId="087C340E"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color w:val="7E504F"/>
          <w:sz w:val="17"/>
          <w:szCs w:val="17"/>
        </w:rPr>
        <w:t>spos</w:t>
      </w:r>
      <w:proofErr w:type="spellEnd"/>
      <w:proofErr w:type="gramStart"/>
      <w:r w:rsidRPr="00D66CD6">
        <w:rPr>
          <w:rFonts w:ascii="Monaco" w:hAnsi="Monaco" w:cs="Times New Roman"/>
          <w:sz w:val="17"/>
          <w:szCs w:val="17"/>
        </w:rPr>
        <w:t>][</w:t>
      </w:r>
      <w:proofErr w:type="gramEnd"/>
      <w:r w:rsidRPr="00D66CD6">
        <w:rPr>
          <w:rFonts w:ascii="Monaco" w:hAnsi="Monaco" w:cs="Times New Roman"/>
          <w:sz w:val="17"/>
          <w:szCs w:val="17"/>
        </w:rPr>
        <w:t xml:space="preserve">1] = </w:t>
      </w:r>
      <w:r w:rsidRPr="00D66CD6">
        <w:rPr>
          <w:rFonts w:ascii="Monaco" w:hAnsi="Monaco" w:cs="Times New Roman"/>
          <w:color w:val="7E504F"/>
          <w:sz w:val="17"/>
          <w:szCs w:val="17"/>
        </w:rPr>
        <w:t>tmp2</w:t>
      </w:r>
      <w:r w:rsidRPr="00D66CD6">
        <w:rPr>
          <w:rFonts w:ascii="Monaco" w:hAnsi="Monaco" w:cs="Times New Roman"/>
          <w:sz w:val="17"/>
          <w:szCs w:val="17"/>
        </w:rPr>
        <w:t>;</w:t>
      </w:r>
    </w:p>
    <w:p w14:paraId="1FE5B5BC"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4A79AD0F" w14:textId="77777777" w:rsidR="00D66CD6" w:rsidRPr="00D66CD6" w:rsidRDefault="00D66CD6" w:rsidP="00D66CD6">
      <w:pPr>
        <w:rPr>
          <w:rFonts w:ascii="Monaco" w:hAnsi="Monaco" w:cs="Times New Roman"/>
          <w:sz w:val="17"/>
          <w:szCs w:val="17"/>
        </w:rPr>
      </w:pPr>
    </w:p>
    <w:p w14:paraId="38F10865"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w:t>
      </w:r>
    </w:p>
    <w:p w14:paraId="11DBCC68"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heaps tree</w:t>
      </w:r>
    </w:p>
    <w:p w14:paraId="383D70B9"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281A32DD"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color w:val="931A68"/>
          <w:sz w:val="17"/>
          <w:szCs w:val="17"/>
        </w:rPr>
        <w:t>private</w:t>
      </w:r>
      <w:r w:rsidRPr="00D66CD6">
        <w:rPr>
          <w:rFonts w:ascii="Monaco" w:hAnsi="Monaco" w:cs="Times New Roman"/>
          <w:sz w:val="17"/>
          <w:szCs w:val="17"/>
        </w:rPr>
        <w:t xml:space="preserve"> </w:t>
      </w:r>
      <w:r w:rsidRPr="00D66CD6">
        <w:rPr>
          <w:rFonts w:ascii="Monaco" w:hAnsi="Monaco" w:cs="Times New Roman"/>
          <w:color w:val="931A68"/>
          <w:sz w:val="17"/>
          <w:szCs w:val="17"/>
        </w:rPr>
        <w:t>void</w:t>
      </w:r>
      <w:r w:rsidRPr="00D66CD6">
        <w:rPr>
          <w:rFonts w:ascii="Monaco" w:hAnsi="Monaco" w:cs="Times New Roman"/>
          <w:sz w:val="17"/>
          <w:szCs w:val="17"/>
        </w:rPr>
        <w:t xml:space="preserve"> </w:t>
      </w:r>
      <w:proofErr w:type="spellStart"/>
      <w:proofErr w:type="gramStart"/>
      <w:r w:rsidRPr="00D66CD6">
        <w:rPr>
          <w:rFonts w:ascii="Monaco" w:hAnsi="Monaco" w:cs="Times New Roman"/>
          <w:sz w:val="17"/>
          <w:szCs w:val="17"/>
        </w:rPr>
        <w:t>minHeapify</w:t>
      </w:r>
      <w:proofErr w:type="spellEnd"/>
      <w:r w:rsidRPr="00D66CD6">
        <w:rPr>
          <w:rFonts w:ascii="Monaco" w:hAnsi="Monaco" w:cs="Times New Roman"/>
          <w:sz w:val="17"/>
          <w:szCs w:val="17"/>
        </w:rPr>
        <w:t>(</w:t>
      </w:r>
      <w:proofErr w:type="spellStart"/>
      <w:proofErr w:type="gramEnd"/>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 {</w:t>
      </w:r>
    </w:p>
    <w:p w14:paraId="101E10F8"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if</w:t>
      </w:r>
      <w:r w:rsidRPr="00D66CD6">
        <w:rPr>
          <w:rFonts w:ascii="Monaco" w:hAnsi="Monaco" w:cs="Times New Roman"/>
          <w:sz w:val="17"/>
          <w:szCs w:val="17"/>
        </w:rPr>
        <w:t xml:space="preserve"> </w:t>
      </w:r>
      <w:proofErr w:type="gramStart"/>
      <w:r w:rsidRPr="00D66CD6">
        <w:rPr>
          <w:rFonts w:ascii="Monaco" w:hAnsi="Monaco" w:cs="Times New Roman"/>
          <w:sz w:val="17"/>
          <w:szCs w:val="17"/>
        </w:rPr>
        <w:t>(!</w:t>
      </w:r>
      <w:proofErr w:type="spellStart"/>
      <w:r w:rsidRPr="00D66CD6">
        <w:rPr>
          <w:rFonts w:ascii="Monaco" w:hAnsi="Monaco" w:cs="Times New Roman"/>
          <w:sz w:val="17"/>
          <w:szCs w:val="17"/>
        </w:rPr>
        <w:t>isLeaf</w:t>
      </w:r>
      <w:proofErr w:type="spellEnd"/>
      <w:proofErr w:type="gramEnd"/>
      <w:r w:rsidRPr="00D66CD6">
        <w:rPr>
          <w:rFonts w:ascii="Monaco" w:hAnsi="Monaco" w:cs="Times New Roman"/>
          <w:sz w:val="17"/>
          <w:szCs w:val="17"/>
        </w:rPr>
        <w:t>(</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 {</w:t>
      </w:r>
    </w:p>
    <w:p w14:paraId="6C7DB4E9"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if</w:t>
      </w:r>
      <w:r w:rsidRPr="00D66CD6">
        <w:rPr>
          <w:rFonts w:ascii="Monaco" w:hAnsi="Monaco" w:cs="Times New Roman"/>
          <w:sz w:val="17"/>
          <w:szCs w:val="17"/>
        </w:rPr>
        <w:t xml:space="preserve"> (</w:t>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color w:val="7E504F"/>
          <w:sz w:val="17"/>
          <w:szCs w:val="17"/>
        </w:rPr>
        <w:t>pos</w:t>
      </w:r>
      <w:proofErr w:type="spellEnd"/>
      <w:proofErr w:type="gramStart"/>
      <w:r w:rsidRPr="00D66CD6">
        <w:rPr>
          <w:rFonts w:ascii="Monaco" w:hAnsi="Monaco" w:cs="Times New Roman"/>
          <w:sz w:val="17"/>
          <w:szCs w:val="17"/>
        </w:rPr>
        <w:t>][</w:t>
      </w:r>
      <w:proofErr w:type="gramEnd"/>
      <w:r w:rsidRPr="00D66CD6">
        <w:rPr>
          <w:rFonts w:ascii="Monaco" w:hAnsi="Monaco" w:cs="Times New Roman"/>
          <w:sz w:val="17"/>
          <w:szCs w:val="17"/>
        </w:rPr>
        <w:t xml:space="preserve">0] &gt; </w:t>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sz w:val="17"/>
          <w:szCs w:val="17"/>
        </w:rPr>
        <w:t>leftChild</w:t>
      </w:r>
      <w:proofErr w:type="spellEnd"/>
      <w:r w:rsidRPr="00D66CD6">
        <w:rPr>
          <w:rFonts w:ascii="Monaco" w:hAnsi="Monaco" w:cs="Times New Roman"/>
          <w:sz w:val="17"/>
          <w:szCs w:val="17"/>
        </w:rPr>
        <w:t>(</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 xml:space="preserve">)][0] || </w:t>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 xml:space="preserve">][0] &gt; </w:t>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sz w:val="17"/>
          <w:szCs w:val="17"/>
        </w:rPr>
        <w:t>rightChild</w:t>
      </w:r>
      <w:proofErr w:type="spellEnd"/>
      <w:r w:rsidRPr="00D66CD6">
        <w:rPr>
          <w:rFonts w:ascii="Monaco" w:hAnsi="Monaco" w:cs="Times New Roman"/>
          <w:sz w:val="17"/>
          <w:szCs w:val="17"/>
        </w:rPr>
        <w:t>(</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)][0]) {</w:t>
      </w:r>
    </w:p>
    <w:p w14:paraId="2D923F0A"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if</w:t>
      </w:r>
      <w:r w:rsidRPr="00D66CD6">
        <w:rPr>
          <w:rFonts w:ascii="Monaco" w:hAnsi="Monaco" w:cs="Times New Roman"/>
          <w:sz w:val="17"/>
          <w:szCs w:val="17"/>
        </w:rPr>
        <w:t xml:space="preserve"> (</w:t>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sz w:val="17"/>
          <w:szCs w:val="17"/>
        </w:rPr>
        <w:t>leftChild</w:t>
      </w:r>
      <w:proofErr w:type="spellEnd"/>
      <w:r w:rsidRPr="00D66CD6">
        <w:rPr>
          <w:rFonts w:ascii="Monaco" w:hAnsi="Monaco" w:cs="Times New Roman"/>
          <w:sz w:val="17"/>
          <w:szCs w:val="17"/>
        </w:rPr>
        <w:t>(</w:t>
      </w:r>
      <w:proofErr w:type="spellStart"/>
      <w:r w:rsidRPr="00D66CD6">
        <w:rPr>
          <w:rFonts w:ascii="Monaco" w:hAnsi="Monaco" w:cs="Times New Roman"/>
          <w:color w:val="7E504F"/>
          <w:sz w:val="17"/>
          <w:szCs w:val="17"/>
        </w:rPr>
        <w:t>pos</w:t>
      </w:r>
      <w:proofErr w:type="spellEnd"/>
      <w:proofErr w:type="gramStart"/>
      <w:r w:rsidRPr="00D66CD6">
        <w:rPr>
          <w:rFonts w:ascii="Monaco" w:hAnsi="Monaco" w:cs="Times New Roman"/>
          <w:sz w:val="17"/>
          <w:szCs w:val="17"/>
        </w:rPr>
        <w:t>)][</w:t>
      </w:r>
      <w:proofErr w:type="gramEnd"/>
      <w:r w:rsidRPr="00D66CD6">
        <w:rPr>
          <w:rFonts w:ascii="Monaco" w:hAnsi="Monaco" w:cs="Times New Roman"/>
          <w:sz w:val="17"/>
          <w:szCs w:val="17"/>
        </w:rPr>
        <w:t xml:space="preserve">0] &lt; </w:t>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sz w:val="17"/>
          <w:szCs w:val="17"/>
        </w:rPr>
        <w:t>rightChild</w:t>
      </w:r>
      <w:proofErr w:type="spellEnd"/>
      <w:r w:rsidRPr="00D66CD6">
        <w:rPr>
          <w:rFonts w:ascii="Monaco" w:hAnsi="Monaco" w:cs="Times New Roman"/>
          <w:sz w:val="17"/>
          <w:szCs w:val="17"/>
        </w:rPr>
        <w:t>(</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)][0]) {</w:t>
      </w:r>
    </w:p>
    <w:p w14:paraId="5E8927CA"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proofErr w:type="gramStart"/>
      <w:r w:rsidRPr="00D66CD6">
        <w:rPr>
          <w:rFonts w:ascii="Monaco" w:hAnsi="Monaco" w:cs="Times New Roman"/>
          <w:sz w:val="17"/>
          <w:szCs w:val="17"/>
        </w:rPr>
        <w:t>swap(</w:t>
      </w:r>
      <w:proofErr w:type="spellStart"/>
      <w:proofErr w:type="gramEnd"/>
      <w:r w:rsidRPr="00D66CD6">
        <w:rPr>
          <w:rFonts w:ascii="Monaco" w:hAnsi="Monaco" w:cs="Times New Roman"/>
          <w:color w:val="7E504F"/>
          <w:sz w:val="17"/>
          <w:szCs w:val="17"/>
        </w:rPr>
        <w:t>pos</w:t>
      </w:r>
      <w:proofErr w:type="spellEnd"/>
      <w:r w:rsidRPr="00D66CD6">
        <w:rPr>
          <w:rFonts w:ascii="Monaco" w:hAnsi="Monaco" w:cs="Times New Roman"/>
          <w:sz w:val="17"/>
          <w:szCs w:val="17"/>
        </w:rPr>
        <w:t xml:space="preserve">, </w:t>
      </w:r>
      <w:proofErr w:type="spellStart"/>
      <w:r w:rsidRPr="00D66CD6">
        <w:rPr>
          <w:rFonts w:ascii="Monaco" w:hAnsi="Monaco" w:cs="Times New Roman"/>
          <w:sz w:val="17"/>
          <w:szCs w:val="17"/>
        </w:rPr>
        <w:t>leftChild</w:t>
      </w:r>
      <w:proofErr w:type="spellEnd"/>
      <w:r w:rsidRPr="00D66CD6">
        <w:rPr>
          <w:rFonts w:ascii="Monaco" w:hAnsi="Monaco" w:cs="Times New Roman"/>
          <w:sz w:val="17"/>
          <w:szCs w:val="17"/>
        </w:rPr>
        <w:t>(</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w:t>
      </w:r>
    </w:p>
    <w:p w14:paraId="4EC86352"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sz w:val="17"/>
          <w:szCs w:val="17"/>
        </w:rPr>
        <w:t>minHeapify</w:t>
      </w:r>
      <w:proofErr w:type="spellEnd"/>
      <w:r w:rsidRPr="00D66CD6">
        <w:rPr>
          <w:rFonts w:ascii="Monaco" w:hAnsi="Monaco" w:cs="Times New Roman"/>
          <w:sz w:val="17"/>
          <w:szCs w:val="17"/>
        </w:rPr>
        <w:t>(</w:t>
      </w:r>
      <w:proofErr w:type="spellStart"/>
      <w:r w:rsidRPr="00D66CD6">
        <w:rPr>
          <w:rFonts w:ascii="Monaco" w:hAnsi="Monaco" w:cs="Times New Roman"/>
          <w:sz w:val="17"/>
          <w:szCs w:val="17"/>
        </w:rPr>
        <w:t>leftChild</w:t>
      </w:r>
      <w:proofErr w:type="spellEnd"/>
      <w:r w:rsidRPr="00D66CD6">
        <w:rPr>
          <w:rFonts w:ascii="Monaco" w:hAnsi="Monaco" w:cs="Times New Roman"/>
          <w:sz w:val="17"/>
          <w:szCs w:val="17"/>
        </w:rPr>
        <w:t>(</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w:t>
      </w:r>
    </w:p>
    <w:p w14:paraId="7897330D"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t xml:space="preserve">} </w:t>
      </w:r>
      <w:r w:rsidRPr="00D66CD6">
        <w:rPr>
          <w:rFonts w:ascii="Monaco" w:hAnsi="Monaco" w:cs="Times New Roman"/>
          <w:color w:val="931A68"/>
          <w:sz w:val="17"/>
          <w:szCs w:val="17"/>
        </w:rPr>
        <w:t>else</w:t>
      </w:r>
      <w:r w:rsidRPr="00D66CD6">
        <w:rPr>
          <w:rFonts w:ascii="Monaco" w:hAnsi="Monaco" w:cs="Times New Roman"/>
          <w:sz w:val="17"/>
          <w:szCs w:val="17"/>
        </w:rPr>
        <w:t xml:space="preserve"> {</w:t>
      </w:r>
    </w:p>
    <w:p w14:paraId="5B8E7A00"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lastRenderedPageBreak/>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proofErr w:type="gramStart"/>
      <w:r w:rsidRPr="00D66CD6">
        <w:rPr>
          <w:rFonts w:ascii="Monaco" w:hAnsi="Monaco" w:cs="Times New Roman"/>
          <w:sz w:val="17"/>
          <w:szCs w:val="17"/>
        </w:rPr>
        <w:t>swap(</w:t>
      </w:r>
      <w:proofErr w:type="spellStart"/>
      <w:proofErr w:type="gramEnd"/>
      <w:r w:rsidRPr="00D66CD6">
        <w:rPr>
          <w:rFonts w:ascii="Monaco" w:hAnsi="Monaco" w:cs="Times New Roman"/>
          <w:color w:val="7E504F"/>
          <w:sz w:val="17"/>
          <w:szCs w:val="17"/>
        </w:rPr>
        <w:t>pos</w:t>
      </w:r>
      <w:proofErr w:type="spellEnd"/>
      <w:r w:rsidRPr="00D66CD6">
        <w:rPr>
          <w:rFonts w:ascii="Monaco" w:hAnsi="Monaco" w:cs="Times New Roman"/>
          <w:sz w:val="17"/>
          <w:szCs w:val="17"/>
        </w:rPr>
        <w:t xml:space="preserve">, </w:t>
      </w:r>
      <w:proofErr w:type="spellStart"/>
      <w:r w:rsidRPr="00D66CD6">
        <w:rPr>
          <w:rFonts w:ascii="Monaco" w:hAnsi="Monaco" w:cs="Times New Roman"/>
          <w:sz w:val="17"/>
          <w:szCs w:val="17"/>
        </w:rPr>
        <w:t>rightChild</w:t>
      </w:r>
      <w:proofErr w:type="spellEnd"/>
      <w:r w:rsidRPr="00D66CD6">
        <w:rPr>
          <w:rFonts w:ascii="Monaco" w:hAnsi="Monaco" w:cs="Times New Roman"/>
          <w:sz w:val="17"/>
          <w:szCs w:val="17"/>
        </w:rPr>
        <w:t>(</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w:t>
      </w:r>
    </w:p>
    <w:p w14:paraId="03EB2AA5"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sz w:val="17"/>
          <w:szCs w:val="17"/>
        </w:rPr>
        <w:t>minHeapify</w:t>
      </w:r>
      <w:proofErr w:type="spellEnd"/>
      <w:r w:rsidRPr="00D66CD6">
        <w:rPr>
          <w:rFonts w:ascii="Monaco" w:hAnsi="Monaco" w:cs="Times New Roman"/>
          <w:sz w:val="17"/>
          <w:szCs w:val="17"/>
        </w:rPr>
        <w:t>(</w:t>
      </w:r>
      <w:proofErr w:type="spellStart"/>
      <w:r w:rsidRPr="00D66CD6">
        <w:rPr>
          <w:rFonts w:ascii="Monaco" w:hAnsi="Monaco" w:cs="Times New Roman"/>
          <w:sz w:val="17"/>
          <w:szCs w:val="17"/>
        </w:rPr>
        <w:t>rightChild</w:t>
      </w:r>
      <w:proofErr w:type="spellEnd"/>
      <w:r w:rsidRPr="00D66CD6">
        <w:rPr>
          <w:rFonts w:ascii="Monaco" w:hAnsi="Monaco" w:cs="Times New Roman"/>
          <w:sz w:val="17"/>
          <w:szCs w:val="17"/>
        </w:rPr>
        <w:t>(</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w:t>
      </w:r>
    </w:p>
    <w:p w14:paraId="6FCFAAD8"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t>}</w:t>
      </w:r>
    </w:p>
    <w:p w14:paraId="0CDA156F"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t>}</w:t>
      </w:r>
    </w:p>
    <w:p w14:paraId="25750BA2"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t>}</w:t>
      </w:r>
    </w:p>
    <w:p w14:paraId="164C0432"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7D49AA6F" w14:textId="77777777" w:rsidR="00D66CD6" w:rsidRPr="00D66CD6" w:rsidRDefault="00D66CD6" w:rsidP="00D66CD6">
      <w:pPr>
        <w:rPr>
          <w:rFonts w:ascii="Monaco" w:hAnsi="Monaco" w:cs="Times New Roman"/>
          <w:sz w:val="17"/>
          <w:szCs w:val="17"/>
        </w:rPr>
      </w:pPr>
    </w:p>
    <w:p w14:paraId="0E1C4DFA"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w:t>
      </w:r>
    </w:p>
    <w:p w14:paraId="6EE827CA"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xml:space="preserve">* inserts </w:t>
      </w:r>
      <w:proofErr w:type="spellStart"/>
      <w:r w:rsidRPr="00D66CD6">
        <w:rPr>
          <w:rFonts w:ascii="Monaco" w:hAnsi="Monaco" w:cs="Times New Roman"/>
          <w:color w:val="4E9072"/>
          <w:sz w:val="17"/>
          <w:szCs w:val="17"/>
          <w:u w:val="single"/>
        </w:rPr>
        <w:t>vairables</w:t>
      </w:r>
      <w:proofErr w:type="spellEnd"/>
      <w:r w:rsidRPr="00D66CD6">
        <w:rPr>
          <w:rFonts w:ascii="Monaco" w:hAnsi="Monaco" w:cs="Times New Roman"/>
          <w:color w:val="4E9072"/>
          <w:sz w:val="17"/>
          <w:szCs w:val="17"/>
        </w:rPr>
        <w:t xml:space="preserve"> into tree</w:t>
      </w:r>
    </w:p>
    <w:p w14:paraId="5B4B6485"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765C3122"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color w:val="931A68"/>
          <w:sz w:val="17"/>
          <w:szCs w:val="17"/>
        </w:rPr>
        <w:t>public</w:t>
      </w:r>
      <w:r w:rsidRPr="00D66CD6">
        <w:rPr>
          <w:rFonts w:ascii="Monaco" w:hAnsi="Monaco" w:cs="Times New Roman"/>
          <w:sz w:val="17"/>
          <w:szCs w:val="17"/>
        </w:rPr>
        <w:t xml:space="preserve"> </w:t>
      </w:r>
      <w:r w:rsidRPr="00D66CD6">
        <w:rPr>
          <w:rFonts w:ascii="Monaco" w:hAnsi="Monaco" w:cs="Times New Roman"/>
          <w:color w:val="931A68"/>
          <w:sz w:val="17"/>
          <w:szCs w:val="17"/>
        </w:rPr>
        <w:t>void</w:t>
      </w:r>
      <w:r w:rsidRPr="00D66CD6">
        <w:rPr>
          <w:rFonts w:ascii="Monaco" w:hAnsi="Monaco" w:cs="Times New Roman"/>
          <w:sz w:val="17"/>
          <w:szCs w:val="17"/>
        </w:rPr>
        <w:t xml:space="preserve"> </w:t>
      </w:r>
      <w:proofErr w:type="gramStart"/>
      <w:r w:rsidRPr="00D66CD6">
        <w:rPr>
          <w:rFonts w:ascii="Monaco" w:hAnsi="Monaco" w:cs="Times New Roman"/>
          <w:sz w:val="17"/>
          <w:szCs w:val="17"/>
        </w:rPr>
        <w:t>insert(</w:t>
      </w:r>
      <w:proofErr w:type="spellStart"/>
      <w:proofErr w:type="gramEnd"/>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r w:rsidRPr="00D66CD6">
        <w:rPr>
          <w:rFonts w:ascii="Monaco" w:hAnsi="Monaco" w:cs="Times New Roman"/>
          <w:color w:val="7E504F"/>
          <w:sz w:val="17"/>
          <w:szCs w:val="17"/>
        </w:rPr>
        <w:t>element</w:t>
      </w:r>
      <w:r w:rsidRPr="00D66CD6">
        <w:rPr>
          <w:rFonts w:ascii="Monaco" w:hAnsi="Monaco" w:cs="Times New Roman"/>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r w:rsidRPr="00D66CD6">
        <w:rPr>
          <w:rFonts w:ascii="Monaco" w:hAnsi="Monaco" w:cs="Times New Roman"/>
          <w:color w:val="7E504F"/>
          <w:sz w:val="17"/>
          <w:szCs w:val="17"/>
        </w:rPr>
        <w:t>counter</w:t>
      </w:r>
      <w:r w:rsidRPr="00D66CD6">
        <w:rPr>
          <w:rFonts w:ascii="Monaco" w:hAnsi="Monaco" w:cs="Times New Roman"/>
          <w:sz w:val="17"/>
          <w:szCs w:val="17"/>
        </w:rPr>
        <w:t>) {</w:t>
      </w:r>
    </w:p>
    <w:p w14:paraId="49D5D7FE"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7E504F"/>
          <w:sz w:val="17"/>
          <w:szCs w:val="17"/>
        </w:rPr>
        <w:t>counter</w:t>
      </w:r>
      <w:r w:rsidRPr="00D66CD6">
        <w:rPr>
          <w:rFonts w:ascii="Monaco" w:hAnsi="Monaco" w:cs="Times New Roman"/>
          <w:sz w:val="17"/>
          <w:szCs w:val="17"/>
        </w:rPr>
        <w:t xml:space="preserve"> += 1;</w:t>
      </w:r>
    </w:p>
    <w:p w14:paraId="2BCC01D1"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if</w:t>
      </w:r>
      <w:r w:rsidRPr="00D66CD6">
        <w:rPr>
          <w:rFonts w:ascii="Monaco" w:hAnsi="Monaco" w:cs="Times New Roman"/>
          <w:sz w:val="17"/>
          <w:szCs w:val="17"/>
        </w:rPr>
        <w:t xml:space="preserve"> (</w:t>
      </w:r>
      <w:r w:rsidRPr="00D66CD6">
        <w:rPr>
          <w:rFonts w:ascii="Monaco" w:hAnsi="Monaco" w:cs="Times New Roman"/>
          <w:color w:val="0326CC"/>
          <w:sz w:val="17"/>
          <w:szCs w:val="17"/>
        </w:rPr>
        <w:t>size</w:t>
      </w:r>
      <w:r w:rsidRPr="00D66CD6">
        <w:rPr>
          <w:rFonts w:ascii="Monaco" w:hAnsi="Monaco" w:cs="Times New Roman"/>
          <w:sz w:val="17"/>
          <w:szCs w:val="17"/>
        </w:rPr>
        <w:t xml:space="preserve"> == </w:t>
      </w:r>
      <w:proofErr w:type="spellStart"/>
      <w:r w:rsidRPr="00D66CD6">
        <w:rPr>
          <w:rFonts w:ascii="Monaco" w:hAnsi="Monaco" w:cs="Times New Roman"/>
          <w:color w:val="0326CC"/>
          <w:sz w:val="17"/>
          <w:szCs w:val="17"/>
        </w:rPr>
        <w:t>maxsize</w:t>
      </w:r>
      <w:proofErr w:type="spellEnd"/>
      <w:r w:rsidRPr="00D66CD6">
        <w:rPr>
          <w:rFonts w:ascii="Monaco" w:hAnsi="Monaco" w:cs="Times New Roman"/>
          <w:sz w:val="17"/>
          <w:szCs w:val="17"/>
        </w:rPr>
        <w:t>) {</w:t>
      </w:r>
    </w:p>
    <w:p w14:paraId="4C6E80E6"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proofErr w:type="gramStart"/>
      <w:r w:rsidRPr="00D66CD6">
        <w:rPr>
          <w:rFonts w:ascii="Monaco" w:hAnsi="Monaco" w:cs="Times New Roman"/>
          <w:sz w:val="17"/>
          <w:szCs w:val="17"/>
        </w:rPr>
        <w:t>expand(</w:t>
      </w:r>
      <w:proofErr w:type="gramEnd"/>
      <w:r w:rsidRPr="00D66CD6">
        <w:rPr>
          <w:rFonts w:ascii="Monaco" w:hAnsi="Monaco" w:cs="Times New Roman"/>
          <w:sz w:val="17"/>
          <w:szCs w:val="17"/>
        </w:rPr>
        <w:t>);</w:t>
      </w:r>
    </w:p>
    <w:p w14:paraId="4653C674"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t>}</w:t>
      </w:r>
    </w:p>
    <w:p w14:paraId="16F1343F"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0326CC"/>
          <w:sz w:val="17"/>
          <w:szCs w:val="17"/>
        </w:rPr>
        <w:t>Heap</w:t>
      </w:r>
      <w:r w:rsidRPr="00D66CD6">
        <w:rPr>
          <w:rFonts w:ascii="Monaco" w:hAnsi="Monaco" w:cs="Times New Roman"/>
          <w:sz w:val="17"/>
          <w:szCs w:val="17"/>
        </w:rPr>
        <w:t>[++</w:t>
      </w:r>
      <w:proofErr w:type="gramStart"/>
      <w:r w:rsidRPr="00D66CD6">
        <w:rPr>
          <w:rFonts w:ascii="Monaco" w:hAnsi="Monaco" w:cs="Times New Roman"/>
          <w:color w:val="0326CC"/>
          <w:sz w:val="17"/>
          <w:szCs w:val="17"/>
        </w:rPr>
        <w:t>size</w:t>
      </w:r>
      <w:r w:rsidRPr="00D66CD6">
        <w:rPr>
          <w:rFonts w:ascii="Monaco" w:hAnsi="Monaco" w:cs="Times New Roman"/>
          <w:sz w:val="17"/>
          <w:szCs w:val="17"/>
        </w:rPr>
        <w:t>][</w:t>
      </w:r>
      <w:proofErr w:type="gramEnd"/>
      <w:r w:rsidRPr="00D66CD6">
        <w:rPr>
          <w:rFonts w:ascii="Monaco" w:hAnsi="Monaco" w:cs="Times New Roman"/>
          <w:sz w:val="17"/>
          <w:szCs w:val="17"/>
        </w:rPr>
        <w:t xml:space="preserve">0] = </w:t>
      </w:r>
      <w:r w:rsidRPr="00D66CD6">
        <w:rPr>
          <w:rFonts w:ascii="Monaco" w:hAnsi="Monaco" w:cs="Times New Roman"/>
          <w:color w:val="7E504F"/>
          <w:sz w:val="17"/>
          <w:szCs w:val="17"/>
        </w:rPr>
        <w:t>element</w:t>
      </w:r>
      <w:r w:rsidRPr="00D66CD6">
        <w:rPr>
          <w:rFonts w:ascii="Monaco" w:hAnsi="Monaco" w:cs="Times New Roman"/>
          <w:sz w:val="17"/>
          <w:szCs w:val="17"/>
        </w:rPr>
        <w:t>;</w:t>
      </w:r>
    </w:p>
    <w:p w14:paraId="3E6E2223"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0326CC"/>
          <w:sz w:val="17"/>
          <w:szCs w:val="17"/>
        </w:rPr>
        <w:t>Heap</w:t>
      </w:r>
      <w:r w:rsidRPr="00D66CD6">
        <w:rPr>
          <w:rFonts w:ascii="Monaco" w:hAnsi="Monaco" w:cs="Times New Roman"/>
          <w:sz w:val="17"/>
          <w:szCs w:val="17"/>
        </w:rPr>
        <w:t>[</w:t>
      </w:r>
      <w:r w:rsidRPr="00D66CD6">
        <w:rPr>
          <w:rFonts w:ascii="Monaco" w:hAnsi="Monaco" w:cs="Times New Roman"/>
          <w:color w:val="0326CC"/>
          <w:sz w:val="17"/>
          <w:szCs w:val="17"/>
        </w:rPr>
        <w:t>size</w:t>
      </w:r>
      <w:proofErr w:type="gramStart"/>
      <w:r w:rsidRPr="00D66CD6">
        <w:rPr>
          <w:rFonts w:ascii="Monaco" w:hAnsi="Monaco" w:cs="Times New Roman"/>
          <w:sz w:val="17"/>
          <w:szCs w:val="17"/>
        </w:rPr>
        <w:t>][</w:t>
      </w:r>
      <w:proofErr w:type="gramEnd"/>
      <w:r w:rsidRPr="00D66CD6">
        <w:rPr>
          <w:rFonts w:ascii="Monaco" w:hAnsi="Monaco" w:cs="Times New Roman"/>
          <w:sz w:val="17"/>
          <w:szCs w:val="17"/>
        </w:rPr>
        <w:t xml:space="preserve">1] = </w:t>
      </w:r>
      <w:r w:rsidRPr="00D66CD6">
        <w:rPr>
          <w:rFonts w:ascii="Monaco" w:hAnsi="Monaco" w:cs="Times New Roman"/>
          <w:color w:val="7E504F"/>
          <w:sz w:val="17"/>
          <w:szCs w:val="17"/>
        </w:rPr>
        <w:t>counter</w:t>
      </w:r>
      <w:r w:rsidRPr="00D66CD6">
        <w:rPr>
          <w:rFonts w:ascii="Monaco" w:hAnsi="Monaco" w:cs="Times New Roman"/>
          <w:sz w:val="17"/>
          <w:szCs w:val="17"/>
        </w:rPr>
        <w:t>;</w:t>
      </w:r>
    </w:p>
    <w:p w14:paraId="22207CF9"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if</w:t>
      </w:r>
      <w:r w:rsidRPr="00D66CD6">
        <w:rPr>
          <w:rFonts w:ascii="Monaco" w:hAnsi="Monaco" w:cs="Times New Roman"/>
          <w:sz w:val="17"/>
          <w:szCs w:val="17"/>
        </w:rPr>
        <w:t xml:space="preserve"> (</w:t>
      </w:r>
      <w:r w:rsidRPr="00D66CD6">
        <w:rPr>
          <w:rFonts w:ascii="Monaco" w:hAnsi="Monaco" w:cs="Times New Roman"/>
          <w:color w:val="7E504F"/>
          <w:sz w:val="17"/>
          <w:szCs w:val="17"/>
        </w:rPr>
        <w:t>counter</w:t>
      </w:r>
      <w:r w:rsidRPr="00D66CD6">
        <w:rPr>
          <w:rFonts w:ascii="Monaco" w:hAnsi="Monaco" w:cs="Times New Roman"/>
          <w:sz w:val="17"/>
          <w:szCs w:val="17"/>
        </w:rPr>
        <w:t xml:space="preserve"> &lt; </w:t>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minCount</w:t>
      </w:r>
      <w:proofErr w:type="spellEnd"/>
      <w:proofErr w:type="gramEnd"/>
      <w:r w:rsidRPr="00D66CD6">
        <w:rPr>
          <w:rFonts w:ascii="Monaco" w:hAnsi="Monaco" w:cs="Times New Roman"/>
          <w:sz w:val="17"/>
          <w:szCs w:val="17"/>
        </w:rPr>
        <w:t>) {</w:t>
      </w:r>
    </w:p>
    <w:p w14:paraId="53671148"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if</w:t>
      </w:r>
      <w:r w:rsidRPr="00D66CD6">
        <w:rPr>
          <w:rFonts w:ascii="Monaco" w:hAnsi="Monaco" w:cs="Times New Roman"/>
          <w:sz w:val="17"/>
          <w:szCs w:val="17"/>
        </w:rPr>
        <w:t xml:space="preserve"> (</w:t>
      </w:r>
      <w:r w:rsidRPr="00D66CD6">
        <w:rPr>
          <w:rFonts w:ascii="Monaco" w:hAnsi="Monaco" w:cs="Times New Roman"/>
          <w:color w:val="7E504F"/>
          <w:sz w:val="17"/>
          <w:szCs w:val="17"/>
        </w:rPr>
        <w:t>element</w:t>
      </w:r>
      <w:r w:rsidRPr="00D66CD6">
        <w:rPr>
          <w:rFonts w:ascii="Monaco" w:hAnsi="Monaco" w:cs="Times New Roman"/>
          <w:sz w:val="17"/>
          <w:szCs w:val="17"/>
        </w:rPr>
        <w:t xml:space="preserve"> &lt; </w:t>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minKey</w:t>
      </w:r>
      <w:proofErr w:type="spellEnd"/>
      <w:proofErr w:type="gramEnd"/>
      <w:r w:rsidRPr="00D66CD6">
        <w:rPr>
          <w:rFonts w:ascii="Monaco" w:hAnsi="Monaco" w:cs="Times New Roman"/>
          <w:sz w:val="17"/>
          <w:szCs w:val="17"/>
        </w:rPr>
        <w:t>) {</w:t>
      </w:r>
    </w:p>
    <w:p w14:paraId="340ED32B"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minCount</w:t>
      </w:r>
      <w:proofErr w:type="spellEnd"/>
      <w:proofErr w:type="gramEnd"/>
      <w:r w:rsidRPr="00D66CD6">
        <w:rPr>
          <w:rFonts w:ascii="Monaco" w:hAnsi="Monaco" w:cs="Times New Roman"/>
          <w:sz w:val="17"/>
          <w:szCs w:val="17"/>
        </w:rPr>
        <w:t xml:space="preserve"> = </w:t>
      </w:r>
      <w:r w:rsidRPr="00D66CD6">
        <w:rPr>
          <w:rFonts w:ascii="Monaco" w:hAnsi="Monaco" w:cs="Times New Roman"/>
          <w:color w:val="7E504F"/>
          <w:sz w:val="17"/>
          <w:szCs w:val="17"/>
        </w:rPr>
        <w:t>counter</w:t>
      </w:r>
      <w:r w:rsidRPr="00D66CD6">
        <w:rPr>
          <w:rFonts w:ascii="Monaco" w:hAnsi="Monaco" w:cs="Times New Roman"/>
          <w:sz w:val="17"/>
          <w:szCs w:val="17"/>
        </w:rPr>
        <w:t>;</w:t>
      </w:r>
    </w:p>
    <w:p w14:paraId="37C7F48F"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minKey</w:t>
      </w:r>
      <w:proofErr w:type="spellEnd"/>
      <w:proofErr w:type="gramEnd"/>
      <w:r w:rsidRPr="00D66CD6">
        <w:rPr>
          <w:rFonts w:ascii="Monaco" w:hAnsi="Monaco" w:cs="Times New Roman"/>
          <w:sz w:val="17"/>
          <w:szCs w:val="17"/>
        </w:rPr>
        <w:t xml:space="preserve"> = </w:t>
      </w:r>
      <w:r w:rsidRPr="00D66CD6">
        <w:rPr>
          <w:rFonts w:ascii="Monaco" w:hAnsi="Monaco" w:cs="Times New Roman"/>
          <w:color w:val="7E504F"/>
          <w:sz w:val="17"/>
          <w:szCs w:val="17"/>
        </w:rPr>
        <w:t>element</w:t>
      </w:r>
      <w:r w:rsidRPr="00D66CD6">
        <w:rPr>
          <w:rFonts w:ascii="Monaco" w:hAnsi="Monaco" w:cs="Times New Roman"/>
          <w:sz w:val="17"/>
          <w:szCs w:val="17"/>
        </w:rPr>
        <w:t>;</w:t>
      </w:r>
    </w:p>
    <w:p w14:paraId="0CFDE6EC"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t>}</w:t>
      </w:r>
    </w:p>
    <w:p w14:paraId="03909E77"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t>}</w:t>
      </w:r>
    </w:p>
    <w:p w14:paraId="5E1BED95"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if</w:t>
      </w:r>
      <w:r w:rsidRPr="00D66CD6">
        <w:rPr>
          <w:rFonts w:ascii="Monaco" w:hAnsi="Monaco" w:cs="Times New Roman"/>
          <w:sz w:val="17"/>
          <w:szCs w:val="17"/>
        </w:rPr>
        <w:t xml:space="preserve"> (</w:t>
      </w:r>
      <w:r w:rsidRPr="00D66CD6">
        <w:rPr>
          <w:rFonts w:ascii="Monaco" w:hAnsi="Monaco" w:cs="Times New Roman"/>
          <w:color w:val="7E504F"/>
          <w:sz w:val="17"/>
          <w:szCs w:val="17"/>
        </w:rPr>
        <w:t>counter</w:t>
      </w:r>
      <w:r w:rsidRPr="00D66CD6">
        <w:rPr>
          <w:rFonts w:ascii="Monaco" w:hAnsi="Monaco" w:cs="Times New Roman"/>
          <w:sz w:val="17"/>
          <w:szCs w:val="17"/>
        </w:rPr>
        <w:t xml:space="preserve"> &gt;= </w:t>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maxCount</w:t>
      </w:r>
      <w:proofErr w:type="spellEnd"/>
      <w:proofErr w:type="gramEnd"/>
      <w:r w:rsidRPr="00D66CD6">
        <w:rPr>
          <w:rFonts w:ascii="Monaco" w:hAnsi="Monaco" w:cs="Times New Roman"/>
          <w:sz w:val="17"/>
          <w:szCs w:val="17"/>
        </w:rPr>
        <w:t>) {</w:t>
      </w:r>
    </w:p>
    <w:p w14:paraId="7076495D"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maxCount</w:t>
      </w:r>
      <w:proofErr w:type="spellEnd"/>
      <w:proofErr w:type="gramEnd"/>
      <w:r w:rsidRPr="00D66CD6">
        <w:rPr>
          <w:rFonts w:ascii="Monaco" w:hAnsi="Monaco" w:cs="Times New Roman"/>
          <w:sz w:val="17"/>
          <w:szCs w:val="17"/>
        </w:rPr>
        <w:t xml:space="preserve"> = </w:t>
      </w:r>
      <w:r w:rsidRPr="00D66CD6">
        <w:rPr>
          <w:rFonts w:ascii="Monaco" w:hAnsi="Monaco" w:cs="Times New Roman"/>
          <w:color w:val="7E504F"/>
          <w:sz w:val="17"/>
          <w:szCs w:val="17"/>
        </w:rPr>
        <w:t>counter</w:t>
      </w:r>
      <w:r w:rsidRPr="00D66CD6">
        <w:rPr>
          <w:rFonts w:ascii="Monaco" w:hAnsi="Monaco" w:cs="Times New Roman"/>
          <w:sz w:val="17"/>
          <w:szCs w:val="17"/>
        </w:rPr>
        <w:t>;</w:t>
      </w:r>
    </w:p>
    <w:p w14:paraId="04E965A2"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maxKey</w:t>
      </w:r>
      <w:proofErr w:type="spellEnd"/>
      <w:proofErr w:type="gramEnd"/>
      <w:r w:rsidRPr="00D66CD6">
        <w:rPr>
          <w:rFonts w:ascii="Monaco" w:hAnsi="Monaco" w:cs="Times New Roman"/>
          <w:sz w:val="17"/>
          <w:szCs w:val="17"/>
        </w:rPr>
        <w:t xml:space="preserve"> = </w:t>
      </w:r>
      <w:r w:rsidRPr="00D66CD6">
        <w:rPr>
          <w:rFonts w:ascii="Monaco" w:hAnsi="Monaco" w:cs="Times New Roman"/>
          <w:color w:val="7E504F"/>
          <w:sz w:val="17"/>
          <w:szCs w:val="17"/>
        </w:rPr>
        <w:t>element</w:t>
      </w:r>
      <w:r w:rsidRPr="00D66CD6">
        <w:rPr>
          <w:rFonts w:ascii="Monaco" w:hAnsi="Monaco" w:cs="Times New Roman"/>
          <w:sz w:val="17"/>
          <w:szCs w:val="17"/>
        </w:rPr>
        <w:t>;</w:t>
      </w:r>
    </w:p>
    <w:p w14:paraId="08EC9A3F"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t>}</w:t>
      </w:r>
    </w:p>
    <w:p w14:paraId="77E624AC"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r w:rsidRPr="00D66CD6">
        <w:rPr>
          <w:rFonts w:ascii="Monaco" w:hAnsi="Monaco" w:cs="Times New Roman"/>
          <w:color w:val="7E504F"/>
          <w:sz w:val="17"/>
          <w:szCs w:val="17"/>
        </w:rPr>
        <w:t>current</w:t>
      </w:r>
      <w:r w:rsidRPr="00D66CD6">
        <w:rPr>
          <w:rFonts w:ascii="Monaco" w:hAnsi="Monaco" w:cs="Times New Roman"/>
          <w:sz w:val="17"/>
          <w:szCs w:val="17"/>
        </w:rPr>
        <w:t xml:space="preserve"> = </w:t>
      </w:r>
      <w:r w:rsidRPr="00D66CD6">
        <w:rPr>
          <w:rFonts w:ascii="Monaco" w:hAnsi="Monaco" w:cs="Times New Roman"/>
          <w:color w:val="0326CC"/>
          <w:sz w:val="17"/>
          <w:szCs w:val="17"/>
        </w:rPr>
        <w:t>size</w:t>
      </w:r>
      <w:r w:rsidRPr="00D66CD6">
        <w:rPr>
          <w:rFonts w:ascii="Monaco" w:hAnsi="Monaco" w:cs="Times New Roman"/>
          <w:sz w:val="17"/>
          <w:szCs w:val="17"/>
        </w:rPr>
        <w:t>;</w:t>
      </w:r>
    </w:p>
    <w:p w14:paraId="5319C6C1"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while</w:t>
      </w:r>
      <w:r w:rsidRPr="00D66CD6">
        <w:rPr>
          <w:rFonts w:ascii="Monaco" w:hAnsi="Monaco" w:cs="Times New Roman"/>
          <w:sz w:val="17"/>
          <w:szCs w:val="17"/>
        </w:rPr>
        <w:t xml:space="preserve"> (</w:t>
      </w:r>
      <w:r w:rsidRPr="00D66CD6">
        <w:rPr>
          <w:rFonts w:ascii="Monaco" w:hAnsi="Monaco" w:cs="Times New Roman"/>
          <w:color w:val="0326CC"/>
          <w:sz w:val="17"/>
          <w:szCs w:val="17"/>
        </w:rPr>
        <w:t>Heap</w:t>
      </w:r>
      <w:r w:rsidRPr="00D66CD6">
        <w:rPr>
          <w:rFonts w:ascii="Monaco" w:hAnsi="Monaco" w:cs="Times New Roman"/>
          <w:sz w:val="17"/>
          <w:szCs w:val="17"/>
        </w:rPr>
        <w:t>[</w:t>
      </w:r>
      <w:r w:rsidRPr="00D66CD6">
        <w:rPr>
          <w:rFonts w:ascii="Monaco" w:hAnsi="Monaco" w:cs="Times New Roman"/>
          <w:color w:val="7E504F"/>
          <w:sz w:val="17"/>
          <w:szCs w:val="17"/>
        </w:rPr>
        <w:t>current</w:t>
      </w:r>
      <w:proofErr w:type="gramStart"/>
      <w:r w:rsidRPr="00D66CD6">
        <w:rPr>
          <w:rFonts w:ascii="Monaco" w:hAnsi="Monaco" w:cs="Times New Roman"/>
          <w:sz w:val="17"/>
          <w:szCs w:val="17"/>
        </w:rPr>
        <w:t>][</w:t>
      </w:r>
      <w:proofErr w:type="gramEnd"/>
      <w:r w:rsidRPr="00D66CD6">
        <w:rPr>
          <w:rFonts w:ascii="Monaco" w:hAnsi="Monaco" w:cs="Times New Roman"/>
          <w:sz w:val="17"/>
          <w:szCs w:val="17"/>
        </w:rPr>
        <w:t xml:space="preserve">0] &lt; </w:t>
      </w:r>
      <w:r w:rsidRPr="00D66CD6">
        <w:rPr>
          <w:rFonts w:ascii="Monaco" w:hAnsi="Monaco" w:cs="Times New Roman"/>
          <w:color w:val="0326CC"/>
          <w:sz w:val="17"/>
          <w:szCs w:val="17"/>
        </w:rPr>
        <w:t>Heap</w:t>
      </w:r>
      <w:r w:rsidRPr="00D66CD6">
        <w:rPr>
          <w:rFonts w:ascii="Monaco" w:hAnsi="Monaco" w:cs="Times New Roman"/>
          <w:sz w:val="17"/>
          <w:szCs w:val="17"/>
        </w:rPr>
        <w:t>[parent(</w:t>
      </w:r>
      <w:r w:rsidRPr="00D66CD6">
        <w:rPr>
          <w:rFonts w:ascii="Monaco" w:hAnsi="Monaco" w:cs="Times New Roman"/>
          <w:color w:val="7E504F"/>
          <w:sz w:val="17"/>
          <w:szCs w:val="17"/>
        </w:rPr>
        <w:t>current</w:t>
      </w:r>
      <w:r w:rsidRPr="00D66CD6">
        <w:rPr>
          <w:rFonts w:ascii="Monaco" w:hAnsi="Monaco" w:cs="Times New Roman"/>
          <w:sz w:val="17"/>
          <w:szCs w:val="17"/>
        </w:rPr>
        <w:t>)][0]) {</w:t>
      </w:r>
    </w:p>
    <w:p w14:paraId="1EEAC616"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proofErr w:type="gramStart"/>
      <w:r w:rsidRPr="00D66CD6">
        <w:rPr>
          <w:rFonts w:ascii="Monaco" w:hAnsi="Monaco" w:cs="Times New Roman"/>
          <w:sz w:val="17"/>
          <w:szCs w:val="17"/>
        </w:rPr>
        <w:t>swap(</w:t>
      </w:r>
      <w:proofErr w:type="gramEnd"/>
      <w:r w:rsidRPr="00D66CD6">
        <w:rPr>
          <w:rFonts w:ascii="Monaco" w:hAnsi="Monaco" w:cs="Times New Roman"/>
          <w:color w:val="7E504F"/>
          <w:sz w:val="17"/>
          <w:szCs w:val="17"/>
        </w:rPr>
        <w:t>current</w:t>
      </w:r>
      <w:r w:rsidRPr="00D66CD6">
        <w:rPr>
          <w:rFonts w:ascii="Monaco" w:hAnsi="Monaco" w:cs="Times New Roman"/>
          <w:sz w:val="17"/>
          <w:szCs w:val="17"/>
        </w:rPr>
        <w:t>, parent(</w:t>
      </w:r>
      <w:r w:rsidRPr="00D66CD6">
        <w:rPr>
          <w:rFonts w:ascii="Monaco" w:hAnsi="Monaco" w:cs="Times New Roman"/>
          <w:color w:val="7E504F"/>
          <w:sz w:val="17"/>
          <w:szCs w:val="17"/>
        </w:rPr>
        <w:t>current</w:t>
      </w:r>
      <w:r w:rsidRPr="00D66CD6">
        <w:rPr>
          <w:rFonts w:ascii="Monaco" w:hAnsi="Monaco" w:cs="Times New Roman"/>
          <w:sz w:val="17"/>
          <w:szCs w:val="17"/>
        </w:rPr>
        <w:t>));</w:t>
      </w:r>
    </w:p>
    <w:p w14:paraId="2FBE0A04"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7E504F"/>
          <w:sz w:val="17"/>
          <w:szCs w:val="17"/>
        </w:rPr>
        <w:t>current</w:t>
      </w:r>
      <w:r w:rsidRPr="00D66CD6">
        <w:rPr>
          <w:rFonts w:ascii="Monaco" w:hAnsi="Monaco" w:cs="Times New Roman"/>
          <w:sz w:val="17"/>
          <w:szCs w:val="17"/>
        </w:rPr>
        <w:t xml:space="preserve"> = parent(</w:t>
      </w:r>
      <w:r w:rsidRPr="00D66CD6">
        <w:rPr>
          <w:rFonts w:ascii="Monaco" w:hAnsi="Monaco" w:cs="Times New Roman"/>
          <w:color w:val="7E504F"/>
          <w:sz w:val="17"/>
          <w:szCs w:val="17"/>
        </w:rPr>
        <w:t>current</w:t>
      </w:r>
      <w:r w:rsidRPr="00D66CD6">
        <w:rPr>
          <w:rFonts w:ascii="Monaco" w:hAnsi="Monaco" w:cs="Times New Roman"/>
          <w:sz w:val="17"/>
          <w:szCs w:val="17"/>
        </w:rPr>
        <w:t>);</w:t>
      </w:r>
    </w:p>
    <w:p w14:paraId="289314FF"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t>}</w:t>
      </w:r>
    </w:p>
    <w:p w14:paraId="2D993070"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proofErr w:type="spellStart"/>
      <w:r w:rsidRPr="00D66CD6">
        <w:rPr>
          <w:rFonts w:ascii="Monaco" w:hAnsi="Monaco" w:cs="Times New Roman"/>
          <w:color w:val="4E9072"/>
          <w:sz w:val="17"/>
          <w:szCs w:val="17"/>
          <w:u w:val="single"/>
        </w:rPr>
        <w:t>int</w:t>
      </w:r>
      <w:proofErr w:type="spellEnd"/>
      <w:r w:rsidRPr="00D66CD6">
        <w:rPr>
          <w:rFonts w:ascii="Monaco" w:hAnsi="Monaco" w:cs="Times New Roman"/>
          <w:color w:val="4E9072"/>
          <w:sz w:val="17"/>
          <w:szCs w:val="17"/>
        </w:rPr>
        <w:t xml:space="preserve"> current = size;</w:t>
      </w:r>
    </w:p>
    <w:p w14:paraId="68E3FC32" w14:textId="77777777" w:rsidR="00D66CD6" w:rsidRPr="00D66CD6" w:rsidRDefault="00D66CD6" w:rsidP="00D66CD6">
      <w:pPr>
        <w:rPr>
          <w:rFonts w:ascii="Monaco" w:hAnsi="Monaco" w:cs="Times New Roman"/>
          <w:sz w:val="17"/>
          <w:szCs w:val="17"/>
        </w:rPr>
      </w:pPr>
    </w:p>
    <w:p w14:paraId="0D4EFD42"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4E9072"/>
          <w:sz w:val="17"/>
          <w:szCs w:val="17"/>
        </w:rPr>
        <w:t>// current = parent(current);</w:t>
      </w:r>
    </w:p>
    <w:p w14:paraId="2A568074" w14:textId="77777777" w:rsidR="00D66CD6" w:rsidRPr="00D66CD6" w:rsidRDefault="00D66CD6" w:rsidP="00D66CD6">
      <w:pPr>
        <w:rPr>
          <w:rFonts w:ascii="Monaco" w:hAnsi="Monaco" w:cs="Times New Roman"/>
          <w:sz w:val="17"/>
          <w:szCs w:val="17"/>
        </w:rPr>
      </w:pPr>
    </w:p>
    <w:p w14:paraId="538AB3D0"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0B210BF5" w14:textId="77777777" w:rsidR="00D66CD6" w:rsidRPr="00D66CD6" w:rsidRDefault="00D66CD6" w:rsidP="00D66CD6">
      <w:pPr>
        <w:rPr>
          <w:rFonts w:ascii="Monaco" w:hAnsi="Monaco" w:cs="Times New Roman"/>
          <w:sz w:val="17"/>
          <w:szCs w:val="17"/>
        </w:rPr>
      </w:pPr>
    </w:p>
    <w:p w14:paraId="0DD45DDF"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w:t>
      </w:r>
    </w:p>
    <w:p w14:paraId="2721D967"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expands if need be</w:t>
      </w:r>
    </w:p>
    <w:p w14:paraId="589E1065"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42E7D393"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color w:val="931A68"/>
          <w:sz w:val="17"/>
          <w:szCs w:val="17"/>
        </w:rPr>
        <w:t>public</w:t>
      </w:r>
      <w:r w:rsidRPr="00D66CD6">
        <w:rPr>
          <w:rFonts w:ascii="Monaco" w:hAnsi="Monaco" w:cs="Times New Roman"/>
          <w:sz w:val="17"/>
          <w:szCs w:val="17"/>
        </w:rPr>
        <w:t xml:space="preserve"> </w:t>
      </w:r>
      <w:r w:rsidRPr="00D66CD6">
        <w:rPr>
          <w:rFonts w:ascii="Monaco" w:hAnsi="Monaco" w:cs="Times New Roman"/>
          <w:color w:val="931A68"/>
          <w:sz w:val="17"/>
          <w:szCs w:val="17"/>
        </w:rPr>
        <w:t>void</w:t>
      </w:r>
      <w:r w:rsidRPr="00D66CD6">
        <w:rPr>
          <w:rFonts w:ascii="Monaco" w:hAnsi="Monaco" w:cs="Times New Roman"/>
          <w:sz w:val="17"/>
          <w:szCs w:val="17"/>
        </w:rPr>
        <w:t xml:space="preserve"> </w:t>
      </w:r>
      <w:proofErr w:type="gramStart"/>
      <w:r w:rsidRPr="00D66CD6">
        <w:rPr>
          <w:rFonts w:ascii="Monaco" w:hAnsi="Monaco" w:cs="Times New Roman"/>
          <w:sz w:val="17"/>
          <w:szCs w:val="17"/>
        </w:rPr>
        <w:t>expand(</w:t>
      </w:r>
      <w:proofErr w:type="gramEnd"/>
      <w:r w:rsidRPr="00D66CD6">
        <w:rPr>
          <w:rFonts w:ascii="Monaco" w:hAnsi="Monaco" w:cs="Times New Roman"/>
          <w:sz w:val="17"/>
          <w:szCs w:val="17"/>
        </w:rPr>
        <w:t>) {</w:t>
      </w:r>
    </w:p>
    <w:p w14:paraId="52AC82EC"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proofErr w:type="gramStart"/>
      <w:r w:rsidRPr="00D66CD6">
        <w:rPr>
          <w:rFonts w:ascii="Monaco" w:hAnsi="Monaco" w:cs="Times New Roman"/>
          <w:color w:val="931A68"/>
          <w:sz w:val="17"/>
          <w:szCs w:val="17"/>
        </w:rPr>
        <w:t>int</w:t>
      </w:r>
      <w:proofErr w:type="spellEnd"/>
      <w:r w:rsidRPr="00D66CD6">
        <w:rPr>
          <w:rFonts w:ascii="Monaco" w:hAnsi="Monaco" w:cs="Times New Roman"/>
          <w:sz w:val="17"/>
          <w:szCs w:val="17"/>
        </w:rPr>
        <w:t>[</w:t>
      </w:r>
      <w:proofErr w:type="gramEnd"/>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newArray</w:t>
      </w:r>
      <w:proofErr w:type="spellEnd"/>
      <w:r w:rsidRPr="00D66CD6">
        <w:rPr>
          <w:rFonts w:ascii="Monaco" w:hAnsi="Monaco" w:cs="Times New Roman"/>
          <w:sz w:val="17"/>
          <w:szCs w:val="17"/>
        </w:rPr>
        <w:t xml:space="preserve"> = </w:t>
      </w:r>
      <w:r w:rsidRPr="00D66CD6">
        <w:rPr>
          <w:rFonts w:ascii="Monaco" w:hAnsi="Monaco" w:cs="Times New Roman"/>
          <w:color w:val="931A68"/>
          <w:sz w:val="17"/>
          <w:szCs w:val="17"/>
        </w:rPr>
        <w:t>new</w:t>
      </w:r>
      <w:r w:rsidRPr="00D66CD6">
        <w:rPr>
          <w:rFonts w:ascii="Monaco" w:hAnsi="Monaco" w:cs="Times New Roman"/>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w:t>
      </w:r>
      <w:proofErr w:type="spellStart"/>
      <w:r w:rsidRPr="00D66CD6">
        <w:rPr>
          <w:rFonts w:ascii="Monaco" w:hAnsi="Monaco" w:cs="Times New Roman"/>
          <w:color w:val="0326CC"/>
          <w:sz w:val="17"/>
          <w:szCs w:val="17"/>
        </w:rPr>
        <w:t>Heap</w:t>
      </w:r>
      <w:r w:rsidRPr="00D66CD6">
        <w:rPr>
          <w:rFonts w:ascii="Monaco" w:hAnsi="Monaco" w:cs="Times New Roman"/>
          <w:sz w:val="17"/>
          <w:szCs w:val="17"/>
        </w:rPr>
        <w:t>.</w:t>
      </w:r>
      <w:r w:rsidRPr="00D66CD6">
        <w:rPr>
          <w:rFonts w:ascii="Monaco" w:hAnsi="Monaco" w:cs="Times New Roman"/>
          <w:color w:val="0326CC"/>
          <w:sz w:val="17"/>
          <w:szCs w:val="17"/>
        </w:rPr>
        <w:t>length</w:t>
      </w:r>
      <w:proofErr w:type="spellEnd"/>
      <w:r w:rsidRPr="00D66CD6">
        <w:rPr>
          <w:rFonts w:ascii="Monaco" w:hAnsi="Monaco" w:cs="Times New Roman"/>
          <w:sz w:val="17"/>
          <w:szCs w:val="17"/>
        </w:rPr>
        <w:t xml:space="preserve"> + 1][2];</w:t>
      </w:r>
    </w:p>
    <w:p w14:paraId="3F276D61"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proofErr w:type="spellStart"/>
      <w:r w:rsidRPr="00D66CD6">
        <w:rPr>
          <w:rFonts w:ascii="Monaco" w:hAnsi="Monaco" w:cs="Times New Roman"/>
          <w:color w:val="4E9072"/>
          <w:sz w:val="17"/>
          <w:szCs w:val="17"/>
        </w:rPr>
        <w:t>System.arraycopy</w:t>
      </w:r>
      <w:proofErr w:type="spellEnd"/>
      <w:r w:rsidRPr="00D66CD6">
        <w:rPr>
          <w:rFonts w:ascii="Monaco" w:hAnsi="Monaco" w:cs="Times New Roman"/>
          <w:color w:val="4E9072"/>
          <w:sz w:val="17"/>
          <w:szCs w:val="17"/>
        </w:rPr>
        <w:t xml:space="preserve">(Heap, 0, </w:t>
      </w:r>
      <w:proofErr w:type="spellStart"/>
      <w:r w:rsidRPr="00D66CD6">
        <w:rPr>
          <w:rFonts w:ascii="Monaco" w:hAnsi="Monaco" w:cs="Times New Roman"/>
          <w:color w:val="4E9072"/>
          <w:sz w:val="17"/>
          <w:szCs w:val="17"/>
        </w:rPr>
        <w:t>newArray</w:t>
      </w:r>
      <w:proofErr w:type="spellEnd"/>
      <w:r w:rsidRPr="00D66CD6">
        <w:rPr>
          <w:rFonts w:ascii="Monaco" w:hAnsi="Monaco" w:cs="Times New Roman"/>
          <w:color w:val="4E9072"/>
          <w:sz w:val="17"/>
          <w:szCs w:val="17"/>
        </w:rPr>
        <w:t xml:space="preserve">, 0, </w:t>
      </w:r>
      <w:proofErr w:type="spellStart"/>
      <w:r w:rsidRPr="00D66CD6">
        <w:rPr>
          <w:rFonts w:ascii="Monaco" w:hAnsi="Monaco" w:cs="Times New Roman"/>
          <w:color w:val="4E9072"/>
          <w:sz w:val="17"/>
          <w:szCs w:val="17"/>
        </w:rPr>
        <w:t>Heap.length</w:t>
      </w:r>
      <w:proofErr w:type="spellEnd"/>
      <w:r w:rsidRPr="00D66CD6">
        <w:rPr>
          <w:rFonts w:ascii="Monaco" w:hAnsi="Monaco" w:cs="Times New Roman"/>
          <w:color w:val="4E9072"/>
          <w:sz w:val="17"/>
          <w:szCs w:val="17"/>
        </w:rPr>
        <w:t>);</w:t>
      </w:r>
    </w:p>
    <w:p w14:paraId="669BED50"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r w:rsidRPr="00D66CD6">
        <w:rPr>
          <w:rFonts w:ascii="Monaco" w:hAnsi="Monaco" w:cs="Times New Roman"/>
          <w:color w:val="7E504F"/>
          <w:sz w:val="17"/>
          <w:szCs w:val="17"/>
        </w:rPr>
        <w:t>j</w:t>
      </w:r>
      <w:r w:rsidRPr="00D66CD6">
        <w:rPr>
          <w:rFonts w:ascii="Monaco" w:hAnsi="Monaco" w:cs="Times New Roman"/>
          <w:sz w:val="17"/>
          <w:szCs w:val="17"/>
        </w:rPr>
        <w:t xml:space="preserve"> = 0;</w:t>
      </w:r>
    </w:p>
    <w:p w14:paraId="06EC166B"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an alternative to using </w:t>
      </w:r>
      <w:proofErr w:type="spellStart"/>
      <w:r w:rsidRPr="00D66CD6">
        <w:rPr>
          <w:rFonts w:ascii="Monaco" w:hAnsi="Monaco" w:cs="Times New Roman"/>
          <w:color w:val="4E9072"/>
          <w:sz w:val="17"/>
          <w:szCs w:val="17"/>
        </w:rPr>
        <w:t>System.arraycopy</w:t>
      </w:r>
      <w:proofErr w:type="spellEnd"/>
      <w:r w:rsidRPr="00D66CD6">
        <w:rPr>
          <w:rFonts w:ascii="Monaco" w:hAnsi="Monaco" w:cs="Times New Roman"/>
          <w:color w:val="4E9072"/>
          <w:sz w:val="17"/>
          <w:szCs w:val="17"/>
        </w:rPr>
        <w:t xml:space="preserve"> would be a for-loop:</w:t>
      </w:r>
    </w:p>
    <w:p w14:paraId="2A24C01E"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for</w:t>
      </w:r>
      <w:r w:rsidRPr="00D66CD6">
        <w:rPr>
          <w:rFonts w:ascii="Monaco" w:hAnsi="Monaco" w:cs="Times New Roman"/>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 xml:space="preserve"> = 0; </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 xml:space="preserve"> &lt; </w:t>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Heap</w:t>
      </w:r>
      <w:r w:rsidRPr="00D66CD6">
        <w:rPr>
          <w:rFonts w:ascii="Monaco" w:hAnsi="Monaco" w:cs="Times New Roman"/>
          <w:sz w:val="17"/>
          <w:szCs w:val="17"/>
        </w:rPr>
        <w:t>.</w:t>
      </w:r>
      <w:r w:rsidRPr="00D66CD6">
        <w:rPr>
          <w:rFonts w:ascii="Monaco" w:hAnsi="Monaco" w:cs="Times New Roman"/>
          <w:color w:val="0326CC"/>
          <w:sz w:val="17"/>
          <w:szCs w:val="17"/>
        </w:rPr>
        <w:t>length</w:t>
      </w:r>
      <w:proofErr w:type="spellEnd"/>
      <w:proofErr w:type="gramEnd"/>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 {</w:t>
      </w:r>
    </w:p>
    <w:p w14:paraId="5EEB100B" w14:textId="77777777" w:rsidR="00D66CD6" w:rsidRPr="00D66CD6" w:rsidRDefault="00D66CD6" w:rsidP="00D66CD6">
      <w:pPr>
        <w:rPr>
          <w:rFonts w:ascii="Monaco" w:hAnsi="Monaco" w:cs="Times New Roman"/>
          <w:sz w:val="17"/>
          <w:szCs w:val="17"/>
        </w:rPr>
      </w:pPr>
    </w:p>
    <w:p w14:paraId="7AD36B55"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color w:val="7E504F"/>
          <w:sz w:val="17"/>
          <w:szCs w:val="17"/>
        </w:rPr>
        <w:t>newArray</w:t>
      </w:r>
      <w:proofErr w:type="spellEnd"/>
      <w:r w:rsidRPr="00D66CD6">
        <w:rPr>
          <w:rFonts w:ascii="Monaco" w:hAnsi="Monaco" w:cs="Times New Roman"/>
          <w:sz w:val="17"/>
          <w:szCs w:val="17"/>
        </w:rPr>
        <w:t>[</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 xml:space="preserve">][0] = </w:t>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Heap</w:t>
      </w:r>
      <w:proofErr w:type="spellEnd"/>
      <w:proofErr w:type="gramEnd"/>
      <w:r w:rsidRPr="00D66CD6">
        <w:rPr>
          <w:rFonts w:ascii="Monaco" w:hAnsi="Monaco" w:cs="Times New Roman"/>
          <w:sz w:val="17"/>
          <w:szCs w:val="17"/>
        </w:rPr>
        <w:t>[</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][0];</w:t>
      </w:r>
    </w:p>
    <w:p w14:paraId="1BC986F4" w14:textId="77777777" w:rsidR="00D66CD6" w:rsidRPr="00D66CD6" w:rsidRDefault="00D66CD6" w:rsidP="00D66CD6">
      <w:pPr>
        <w:rPr>
          <w:rFonts w:ascii="Monaco" w:hAnsi="Monaco" w:cs="Times New Roman"/>
          <w:sz w:val="17"/>
          <w:szCs w:val="17"/>
        </w:rPr>
      </w:pPr>
    </w:p>
    <w:p w14:paraId="1D4B07D9"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color w:val="7E504F"/>
          <w:sz w:val="17"/>
          <w:szCs w:val="17"/>
        </w:rPr>
        <w:t>newArray</w:t>
      </w:r>
      <w:proofErr w:type="spellEnd"/>
      <w:r w:rsidRPr="00D66CD6">
        <w:rPr>
          <w:rFonts w:ascii="Monaco" w:hAnsi="Monaco" w:cs="Times New Roman"/>
          <w:sz w:val="17"/>
          <w:szCs w:val="17"/>
        </w:rPr>
        <w:t>[</w:t>
      </w:r>
      <w:r w:rsidRPr="00D66CD6">
        <w:rPr>
          <w:rFonts w:ascii="Monaco" w:hAnsi="Monaco" w:cs="Times New Roman"/>
          <w:color w:val="7E504F"/>
          <w:sz w:val="17"/>
          <w:szCs w:val="17"/>
        </w:rPr>
        <w:t>j</w:t>
      </w:r>
      <w:r w:rsidRPr="00D66CD6">
        <w:rPr>
          <w:rFonts w:ascii="Monaco" w:hAnsi="Monaco" w:cs="Times New Roman"/>
          <w:sz w:val="17"/>
          <w:szCs w:val="17"/>
        </w:rPr>
        <w:t xml:space="preserve">][1] = </w:t>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Heap</w:t>
      </w:r>
      <w:proofErr w:type="spellEnd"/>
      <w:proofErr w:type="gramEnd"/>
      <w:r w:rsidRPr="00D66CD6">
        <w:rPr>
          <w:rFonts w:ascii="Monaco" w:hAnsi="Monaco" w:cs="Times New Roman"/>
          <w:sz w:val="17"/>
          <w:szCs w:val="17"/>
        </w:rPr>
        <w:t>[</w:t>
      </w:r>
      <w:r w:rsidRPr="00D66CD6">
        <w:rPr>
          <w:rFonts w:ascii="Monaco" w:hAnsi="Monaco" w:cs="Times New Roman"/>
          <w:color w:val="7E504F"/>
          <w:sz w:val="17"/>
          <w:szCs w:val="17"/>
        </w:rPr>
        <w:t>j</w:t>
      </w:r>
      <w:r w:rsidRPr="00D66CD6">
        <w:rPr>
          <w:rFonts w:ascii="Monaco" w:hAnsi="Monaco" w:cs="Times New Roman"/>
          <w:sz w:val="17"/>
          <w:szCs w:val="17"/>
        </w:rPr>
        <w:t>][1];</w:t>
      </w:r>
    </w:p>
    <w:p w14:paraId="6278D510"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t>}</w:t>
      </w:r>
    </w:p>
    <w:p w14:paraId="5092C0B8" w14:textId="77777777" w:rsidR="00D66CD6" w:rsidRPr="00D66CD6" w:rsidRDefault="00D66CD6" w:rsidP="00D66CD6">
      <w:pPr>
        <w:rPr>
          <w:rFonts w:ascii="Monaco" w:hAnsi="Monaco" w:cs="Times New Roman"/>
          <w:color w:val="7E504F"/>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proofErr w:type="spellStart"/>
      <w:proofErr w:type="gramStart"/>
      <w:r w:rsidRPr="00D66CD6">
        <w:rPr>
          <w:rFonts w:ascii="Monaco" w:hAnsi="Monaco" w:cs="Times New Roman"/>
          <w:color w:val="931A68"/>
          <w:sz w:val="17"/>
          <w:szCs w:val="17"/>
        </w:rPr>
        <w:t>this</w:t>
      </w:r>
      <w:r w:rsidRPr="00D66CD6">
        <w:rPr>
          <w:rFonts w:ascii="Monaco" w:hAnsi="Monaco" w:cs="Times New Roman"/>
          <w:color w:val="000000"/>
          <w:sz w:val="17"/>
          <w:szCs w:val="17"/>
        </w:rPr>
        <w:t>.</w:t>
      </w:r>
      <w:r w:rsidRPr="00D66CD6">
        <w:rPr>
          <w:rFonts w:ascii="Monaco" w:hAnsi="Monaco" w:cs="Times New Roman"/>
          <w:color w:val="0326CC"/>
          <w:sz w:val="17"/>
          <w:szCs w:val="17"/>
        </w:rPr>
        <w:t>Heap</w:t>
      </w:r>
      <w:proofErr w:type="spellEnd"/>
      <w:proofErr w:type="gramEnd"/>
      <w:r w:rsidRPr="00D66CD6">
        <w:rPr>
          <w:rFonts w:ascii="Monaco" w:hAnsi="Monaco" w:cs="Times New Roman"/>
          <w:color w:val="000000"/>
          <w:sz w:val="17"/>
          <w:szCs w:val="17"/>
        </w:rPr>
        <w:t xml:space="preserve"> = </w:t>
      </w:r>
      <w:proofErr w:type="spellStart"/>
      <w:r w:rsidRPr="00D66CD6">
        <w:rPr>
          <w:rFonts w:ascii="Monaco" w:hAnsi="Monaco" w:cs="Times New Roman"/>
          <w:color w:val="7E504F"/>
          <w:sz w:val="17"/>
          <w:szCs w:val="17"/>
        </w:rPr>
        <w:t>newArray</w:t>
      </w:r>
      <w:proofErr w:type="spellEnd"/>
      <w:r w:rsidRPr="00D66CD6">
        <w:rPr>
          <w:rFonts w:ascii="Monaco" w:hAnsi="Monaco" w:cs="Times New Roman"/>
          <w:color w:val="000000"/>
          <w:sz w:val="17"/>
          <w:szCs w:val="17"/>
        </w:rPr>
        <w:t>;</w:t>
      </w:r>
    </w:p>
    <w:p w14:paraId="28F840FD" w14:textId="77777777" w:rsidR="00D66CD6" w:rsidRPr="00D66CD6" w:rsidRDefault="00D66CD6" w:rsidP="00D66CD6">
      <w:pPr>
        <w:rPr>
          <w:rFonts w:ascii="Monaco" w:hAnsi="Monaco" w:cs="Times New Roman"/>
          <w:color w:val="0326CC"/>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proofErr w:type="spellStart"/>
      <w:proofErr w:type="gramStart"/>
      <w:r w:rsidRPr="00D66CD6">
        <w:rPr>
          <w:rFonts w:ascii="Monaco" w:hAnsi="Monaco" w:cs="Times New Roman"/>
          <w:color w:val="931A68"/>
          <w:sz w:val="17"/>
          <w:szCs w:val="17"/>
        </w:rPr>
        <w:t>this</w:t>
      </w:r>
      <w:r w:rsidRPr="00D66CD6">
        <w:rPr>
          <w:rFonts w:ascii="Monaco" w:hAnsi="Monaco" w:cs="Times New Roman"/>
          <w:color w:val="000000"/>
          <w:sz w:val="17"/>
          <w:szCs w:val="17"/>
        </w:rPr>
        <w:t>.</w:t>
      </w:r>
      <w:r w:rsidRPr="00D66CD6">
        <w:rPr>
          <w:rFonts w:ascii="Monaco" w:hAnsi="Monaco" w:cs="Times New Roman"/>
          <w:color w:val="0326CC"/>
          <w:sz w:val="17"/>
          <w:szCs w:val="17"/>
        </w:rPr>
        <w:t>maxsize</w:t>
      </w:r>
      <w:proofErr w:type="spellEnd"/>
      <w:proofErr w:type="gramEnd"/>
      <w:r w:rsidRPr="00D66CD6">
        <w:rPr>
          <w:rFonts w:ascii="Monaco" w:hAnsi="Monaco" w:cs="Times New Roman"/>
          <w:color w:val="000000"/>
          <w:sz w:val="17"/>
          <w:szCs w:val="17"/>
        </w:rPr>
        <w:t>++;</w:t>
      </w:r>
    </w:p>
    <w:p w14:paraId="56E20433"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color w:val="7E504F"/>
          <w:sz w:val="17"/>
          <w:szCs w:val="17"/>
        </w:rPr>
        <w:t>j</w:t>
      </w:r>
      <w:r w:rsidRPr="00D66CD6">
        <w:rPr>
          <w:rFonts w:ascii="Monaco" w:hAnsi="Monaco" w:cs="Times New Roman"/>
          <w:sz w:val="17"/>
          <w:szCs w:val="17"/>
        </w:rPr>
        <w:t>++</w:t>
      </w:r>
      <w:proofErr w:type="spellEnd"/>
      <w:r w:rsidRPr="00D66CD6">
        <w:rPr>
          <w:rFonts w:ascii="Monaco" w:hAnsi="Monaco" w:cs="Times New Roman"/>
          <w:sz w:val="17"/>
          <w:szCs w:val="17"/>
        </w:rPr>
        <w:t>;</w:t>
      </w:r>
    </w:p>
    <w:p w14:paraId="37C7EDA6"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0BF4B9F9" w14:textId="77777777" w:rsidR="00D66CD6" w:rsidRPr="00D66CD6" w:rsidRDefault="00D66CD6" w:rsidP="00D66CD6">
      <w:pPr>
        <w:rPr>
          <w:rFonts w:ascii="Monaco" w:hAnsi="Monaco" w:cs="Times New Roman"/>
          <w:sz w:val="17"/>
          <w:szCs w:val="17"/>
        </w:rPr>
      </w:pPr>
    </w:p>
    <w:p w14:paraId="468F2F91"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lastRenderedPageBreak/>
        <w:tab/>
      </w:r>
      <w:r w:rsidRPr="00D66CD6">
        <w:rPr>
          <w:rFonts w:ascii="Monaco" w:hAnsi="Monaco" w:cs="Times New Roman"/>
          <w:color w:val="4E9072"/>
          <w:sz w:val="17"/>
          <w:szCs w:val="17"/>
        </w:rPr>
        <w:t>/*</w:t>
      </w:r>
    </w:p>
    <w:p w14:paraId="7E20AAA9"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xml:space="preserve">* prints out tree and gets </w:t>
      </w:r>
      <w:r w:rsidRPr="00D66CD6">
        <w:rPr>
          <w:rFonts w:ascii="Monaco" w:hAnsi="Monaco" w:cs="Times New Roman"/>
          <w:color w:val="4E9072"/>
          <w:sz w:val="17"/>
          <w:szCs w:val="17"/>
          <w:u w:val="single"/>
        </w:rPr>
        <w:t>min</w:t>
      </w:r>
      <w:r w:rsidRPr="00D66CD6">
        <w:rPr>
          <w:rFonts w:ascii="Monaco" w:hAnsi="Monaco" w:cs="Times New Roman"/>
          <w:color w:val="4E9072"/>
          <w:sz w:val="17"/>
          <w:szCs w:val="17"/>
        </w:rPr>
        <w:t xml:space="preserve"> and max key as well as deletes</w:t>
      </w:r>
    </w:p>
    <w:p w14:paraId="463FFF31"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202DE6ED"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931A68"/>
          <w:sz w:val="17"/>
          <w:szCs w:val="17"/>
        </w:rPr>
        <w:t>public</w:t>
      </w:r>
      <w:r w:rsidRPr="00D66CD6">
        <w:rPr>
          <w:rFonts w:ascii="Monaco" w:hAnsi="Monaco" w:cs="Times New Roman"/>
          <w:color w:val="000000"/>
          <w:sz w:val="17"/>
          <w:szCs w:val="17"/>
        </w:rPr>
        <w:t xml:space="preserve"> </w:t>
      </w:r>
      <w:r w:rsidRPr="00D66CD6">
        <w:rPr>
          <w:rFonts w:ascii="Monaco" w:hAnsi="Monaco" w:cs="Times New Roman"/>
          <w:color w:val="931A68"/>
          <w:sz w:val="17"/>
          <w:szCs w:val="17"/>
        </w:rPr>
        <w:t>void</w:t>
      </w:r>
      <w:r w:rsidRPr="00D66CD6">
        <w:rPr>
          <w:rFonts w:ascii="Monaco" w:hAnsi="Monaco" w:cs="Times New Roman"/>
          <w:color w:val="000000"/>
          <w:sz w:val="17"/>
          <w:szCs w:val="17"/>
        </w:rPr>
        <w:t xml:space="preserve"> </w:t>
      </w:r>
      <w:proofErr w:type="gramStart"/>
      <w:r w:rsidRPr="00D66CD6">
        <w:rPr>
          <w:rFonts w:ascii="Monaco" w:hAnsi="Monaco" w:cs="Times New Roman"/>
          <w:color w:val="000000"/>
          <w:sz w:val="17"/>
          <w:szCs w:val="17"/>
        </w:rPr>
        <w:t>print(</w:t>
      </w:r>
      <w:proofErr w:type="gramEnd"/>
      <w:r w:rsidRPr="00D66CD6">
        <w:rPr>
          <w:rFonts w:ascii="Monaco" w:hAnsi="Monaco" w:cs="Times New Roman"/>
          <w:color w:val="000000"/>
          <w:sz w:val="17"/>
          <w:szCs w:val="17"/>
        </w:rPr>
        <w:t>) {</w:t>
      </w:r>
      <w:r w:rsidRPr="00D66CD6">
        <w:rPr>
          <w:rFonts w:ascii="Monaco" w:hAnsi="Monaco" w:cs="Times New Roman"/>
          <w:color w:val="4E9072"/>
          <w:sz w:val="17"/>
          <w:szCs w:val="17"/>
        </w:rPr>
        <w:t xml:space="preserve">// </w:t>
      </w:r>
      <w:proofErr w:type="spellStart"/>
      <w:r w:rsidRPr="00D66CD6">
        <w:rPr>
          <w:rFonts w:ascii="Monaco" w:hAnsi="Monaco" w:cs="Times New Roman"/>
          <w:color w:val="4E9072"/>
          <w:sz w:val="17"/>
          <w:szCs w:val="17"/>
        </w:rPr>
        <w:t>System.out.print</w:t>
      </w:r>
      <w:proofErr w:type="spellEnd"/>
      <w:r w:rsidRPr="00D66CD6">
        <w:rPr>
          <w:rFonts w:ascii="Monaco" w:hAnsi="Monaco" w:cs="Times New Roman"/>
          <w:color w:val="4E9072"/>
          <w:sz w:val="17"/>
          <w:szCs w:val="17"/>
        </w:rPr>
        <w:t>("\n");</w:t>
      </w:r>
    </w:p>
    <w:p w14:paraId="1C00C9B2"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4E9072"/>
          <w:sz w:val="17"/>
          <w:szCs w:val="17"/>
        </w:rPr>
        <w:t>// for (</w:t>
      </w:r>
      <w:proofErr w:type="spellStart"/>
      <w:r w:rsidRPr="00D66CD6">
        <w:rPr>
          <w:rFonts w:ascii="Monaco" w:hAnsi="Monaco" w:cs="Times New Roman"/>
          <w:color w:val="4E9072"/>
          <w:sz w:val="17"/>
          <w:szCs w:val="17"/>
          <w:u w:val="single"/>
        </w:rPr>
        <w:t>int</w:t>
      </w:r>
      <w:proofErr w:type="spellEnd"/>
      <w:r w:rsidRPr="00D66CD6">
        <w:rPr>
          <w:rFonts w:ascii="Monaco" w:hAnsi="Monaco" w:cs="Times New Roman"/>
          <w:color w:val="4E9072"/>
          <w:sz w:val="17"/>
          <w:szCs w:val="17"/>
        </w:rPr>
        <w:t xml:space="preserve"> </w:t>
      </w:r>
      <w:proofErr w:type="spellStart"/>
      <w:r w:rsidRPr="00D66CD6">
        <w:rPr>
          <w:rFonts w:ascii="Monaco" w:hAnsi="Monaco" w:cs="Times New Roman"/>
          <w:color w:val="4E9072"/>
          <w:sz w:val="17"/>
          <w:szCs w:val="17"/>
        </w:rPr>
        <w:t>i</w:t>
      </w:r>
      <w:proofErr w:type="spellEnd"/>
      <w:r w:rsidRPr="00D66CD6">
        <w:rPr>
          <w:rFonts w:ascii="Monaco" w:hAnsi="Monaco" w:cs="Times New Roman"/>
          <w:color w:val="4E9072"/>
          <w:sz w:val="17"/>
          <w:szCs w:val="17"/>
        </w:rPr>
        <w:t xml:space="preserve"> = 1; </w:t>
      </w:r>
      <w:proofErr w:type="spellStart"/>
      <w:r w:rsidRPr="00D66CD6">
        <w:rPr>
          <w:rFonts w:ascii="Monaco" w:hAnsi="Monaco" w:cs="Times New Roman"/>
          <w:color w:val="4E9072"/>
          <w:sz w:val="17"/>
          <w:szCs w:val="17"/>
        </w:rPr>
        <w:t>i</w:t>
      </w:r>
      <w:proofErr w:type="spellEnd"/>
      <w:r w:rsidRPr="00D66CD6">
        <w:rPr>
          <w:rFonts w:ascii="Monaco" w:hAnsi="Monaco" w:cs="Times New Roman"/>
          <w:color w:val="4E9072"/>
          <w:sz w:val="17"/>
          <w:szCs w:val="17"/>
        </w:rPr>
        <w:t xml:space="preserve"> &lt;= size; </w:t>
      </w:r>
      <w:proofErr w:type="spellStart"/>
      <w:r w:rsidRPr="00D66CD6">
        <w:rPr>
          <w:rFonts w:ascii="Monaco" w:hAnsi="Monaco" w:cs="Times New Roman"/>
          <w:color w:val="4E9072"/>
          <w:sz w:val="17"/>
          <w:szCs w:val="17"/>
        </w:rPr>
        <w:t>i</w:t>
      </w:r>
      <w:proofErr w:type="spellEnd"/>
      <w:r w:rsidRPr="00D66CD6">
        <w:rPr>
          <w:rFonts w:ascii="Monaco" w:hAnsi="Monaco" w:cs="Times New Roman"/>
          <w:color w:val="4E9072"/>
          <w:sz w:val="17"/>
          <w:szCs w:val="17"/>
        </w:rPr>
        <w:t>+</w:t>
      </w:r>
      <w:proofErr w:type="gramStart"/>
      <w:r w:rsidRPr="00D66CD6">
        <w:rPr>
          <w:rFonts w:ascii="Monaco" w:hAnsi="Monaco" w:cs="Times New Roman"/>
          <w:color w:val="4E9072"/>
          <w:sz w:val="17"/>
          <w:szCs w:val="17"/>
        </w:rPr>
        <w:t>+ )</w:t>
      </w:r>
      <w:proofErr w:type="gramEnd"/>
    </w:p>
    <w:p w14:paraId="654682F6"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4E9072"/>
          <w:sz w:val="17"/>
          <w:szCs w:val="17"/>
        </w:rPr>
        <w:t>// {</w:t>
      </w:r>
    </w:p>
    <w:p w14:paraId="5D1AF447"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proofErr w:type="spellStart"/>
      <w:r w:rsidRPr="00D66CD6">
        <w:rPr>
          <w:rFonts w:ascii="Monaco" w:hAnsi="Monaco" w:cs="Times New Roman"/>
          <w:color w:val="4E9072"/>
          <w:sz w:val="17"/>
          <w:szCs w:val="17"/>
        </w:rPr>
        <w:t>System.out.print</w:t>
      </w:r>
      <w:proofErr w:type="spellEnd"/>
      <w:r w:rsidRPr="00D66CD6">
        <w:rPr>
          <w:rFonts w:ascii="Monaco" w:hAnsi="Monaco" w:cs="Times New Roman"/>
          <w:color w:val="4E9072"/>
          <w:sz w:val="17"/>
          <w:szCs w:val="17"/>
        </w:rPr>
        <w:t xml:space="preserve">(" </w:t>
      </w:r>
      <w:proofErr w:type="gramStart"/>
      <w:r w:rsidRPr="00D66CD6">
        <w:rPr>
          <w:rFonts w:ascii="Monaco" w:hAnsi="Monaco" w:cs="Times New Roman"/>
          <w:color w:val="4E9072"/>
          <w:sz w:val="17"/>
          <w:szCs w:val="17"/>
        </w:rPr>
        <w:t>PARENT :</w:t>
      </w:r>
      <w:proofErr w:type="gramEnd"/>
      <w:r w:rsidRPr="00D66CD6">
        <w:rPr>
          <w:rFonts w:ascii="Monaco" w:hAnsi="Monaco" w:cs="Times New Roman"/>
          <w:color w:val="4E9072"/>
          <w:sz w:val="17"/>
          <w:szCs w:val="17"/>
        </w:rPr>
        <w:t xml:space="preserve"> " + Heap[</w:t>
      </w:r>
      <w:proofErr w:type="spellStart"/>
      <w:r w:rsidRPr="00D66CD6">
        <w:rPr>
          <w:rFonts w:ascii="Monaco" w:hAnsi="Monaco" w:cs="Times New Roman"/>
          <w:color w:val="4E9072"/>
          <w:sz w:val="17"/>
          <w:szCs w:val="17"/>
        </w:rPr>
        <w:t>i</w:t>
      </w:r>
      <w:proofErr w:type="spellEnd"/>
      <w:r w:rsidRPr="00D66CD6">
        <w:rPr>
          <w:rFonts w:ascii="Monaco" w:hAnsi="Monaco" w:cs="Times New Roman"/>
          <w:color w:val="4E9072"/>
          <w:sz w:val="17"/>
          <w:szCs w:val="17"/>
        </w:rPr>
        <w:t>][0] + "</w:t>
      </w:r>
    </w:p>
    <w:p w14:paraId="6E1A2A9F"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LEFT </w:t>
      </w:r>
      <w:proofErr w:type="gramStart"/>
      <w:r w:rsidRPr="00D66CD6">
        <w:rPr>
          <w:rFonts w:ascii="Monaco" w:hAnsi="Monaco" w:cs="Times New Roman"/>
          <w:color w:val="4E9072"/>
          <w:sz w:val="17"/>
          <w:szCs w:val="17"/>
        </w:rPr>
        <w:t>CHILD :</w:t>
      </w:r>
      <w:proofErr w:type="gramEnd"/>
      <w:r w:rsidRPr="00D66CD6">
        <w:rPr>
          <w:rFonts w:ascii="Monaco" w:hAnsi="Monaco" w:cs="Times New Roman"/>
          <w:color w:val="4E9072"/>
          <w:sz w:val="17"/>
          <w:szCs w:val="17"/>
        </w:rPr>
        <w:t xml:space="preserve"> " + Heap[2*</w:t>
      </w:r>
      <w:proofErr w:type="spellStart"/>
      <w:r w:rsidRPr="00D66CD6">
        <w:rPr>
          <w:rFonts w:ascii="Monaco" w:hAnsi="Monaco" w:cs="Times New Roman"/>
          <w:color w:val="4E9072"/>
          <w:sz w:val="17"/>
          <w:szCs w:val="17"/>
        </w:rPr>
        <w:t>i</w:t>
      </w:r>
      <w:proofErr w:type="spellEnd"/>
      <w:r w:rsidRPr="00D66CD6">
        <w:rPr>
          <w:rFonts w:ascii="Monaco" w:hAnsi="Monaco" w:cs="Times New Roman"/>
          <w:color w:val="4E9072"/>
          <w:sz w:val="17"/>
          <w:szCs w:val="17"/>
        </w:rPr>
        <w:t>] [0]</w:t>
      </w:r>
    </w:p>
    <w:p w14:paraId="7CE20600"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 " RIGHT </w:t>
      </w:r>
      <w:proofErr w:type="gramStart"/>
      <w:r w:rsidRPr="00D66CD6">
        <w:rPr>
          <w:rFonts w:ascii="Monaco" w:hAnsi="Monaco" w:cs="Times New Roman"/>
          <w:color w:val="4E9072"/>
          <w:sz w:val="17"/>
          <w:szCs w:val="17"/>
        </w:rPr>
        <w:t>CHILD :</w:t>
      </w:r>
      <w:proofErr w:type="gramEnd"/>
      <w:r w:rsidRPr="00D66CD6">
        <w:rPr>
          <w:rFonts w:ascii="Monaco" w:hAnsi="Monaco" w:cs="Times New Roman"/>
          <w:color w:val="4E9072"/>
          <w:sz w:val="17"/>
          <w:szCs w:val="17"/>
        </w:rPr>
        <w:t xml:space="preserve">" + Heap[2 * </w:t>
      </w:r>
      <w:proofErr w:type="spellStart"/>
      <w:r w:rsidRPr="00D66CD6">
        <w:rPr>
          <w:rFonts w:ascii="Monaco" w:hAnsi="Monaco" w:cs="Times New Roman"/>
          <w:color w:val="4E9072"/>
          <w:sz w:val="17"/>
          <w:szCs w:val="17"/>
        </w:rPr>
        <w:t>i</w:t>
      </w:r>
      <w:proofErr w:type="spellEnd"/>
      <w:r w:rsidRPr="00D66CD6">
        <w:rPr>
          <w:rFonts w:ascii="Monaco" w:hAnsi="Monaco" w:cs="Times New Roman"/>
          <w:color w:val="4E9072"/>
          <w:sz w:val="17"/>
          <w:szCs w:val="17"/>
        </w:rPr>
        <w:t xml:space="preserve"> + 1][0]);</w:t>
      </w:r>
    </w:p>
    <w:p w14:paraId="060D321A"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proofErr w:type="spellStart"/>
      <w:r w:rsidRPr="00D66CD6">
        <w:rPr>
          <w:rFonts w:ascii="Monaco" w:hAnsi="Monaco" w:cs="Times New Roman"/>
          <w:color w:val="4E9072"/>
          <w:sz w:val="17"/>
          <w:szCs w:val="17"/>
        </w:rPr>
        <w:t>System.out.println</w:t>
      </w:r>
      <w:proofErr w:type="spellEnd"/>
      <w:r w:rsidRPr="00D66CD6">
        <w:rPr>
          <w:rFonts w:ascii="Monaco" w:hAnsi="Monaco" w:cs="Times New Roman"/>
          <w:color w:val="4E9072"/>
          <w:sz w:val="17"/>
          <w:szCs w:val="17"/>
        </w:rPr>
        <w:t>(Heap[</w:t>
      </w:r>
      <w:proofErr w:type="spellStart"/>
      <w:r w:rsidRPr="00D66CD6">
        <w:rPr>
          <w:rFonts w:ascii="Monaco" w:hAnsi="Monaco" w:cs="Times New Roman"/>
          <w:color w:val="4E9072"/>
          <w:sz w:val="17"/>
          <w:szCs w:val="17"/>
        </w:rPr>
        <w:t>i</w:t>
      </w:r>
      <w:proofErr w:type="spellEnd"/>
      <w:r w:rsidRPr="00D66CD6">
        <w:rPr>
          <w:rFonts w:ascii="Monaco" w:hAnsi="Monaco" w:cs="Times New Roman"/>
          <w:color w:val="4E9072"/>
          <w:sz w:val="17"/>
          <w:szCs w:val="17"/>
        </w:rPr>
        <w:t>][</w:t>
      </w:r>
      <w:proofErr w:type="gramStart"/>
      <w:r w:rsidRPr="00D66CD6">
        <w:rPr>
          <w:rFonts w:ascii="Monaco" w:hAnsi="Monaco" w:cs="Times New Roman"/>
          <w:color w:val="4E9072"/>
          <w:sz w:val="17"/>
          <w:szCs w:val="17"/>
        </w:rPr>
        <w:t>0]+</w:t>
      </w:r>
      <w:proofErr w:type="gramEnd"/>
      <w:r w:rsidRPr="00D66CD6">
        <w:rPr>
          <w:rFonts w:ascii="Monaco" w:hAnsi="Monaco" w:cs="Times New Roman"/>
          <w:color w:val="4E9072"/>
          <w:sz w:val="17"/>
          <w:szCs w:val="17"/>
        </w:rPr>
        <w:t>", "+Heap[</w:t>
      </w:r>
      <w:proofErr w:type="spellStart"/>
      <w:r w:rsidRPr="00D66CD6">
        <w:rPr>
          <w:rFonts w:ascii="Monaco" w:hAnsi="Monaco" w:cs="Times New Roman"/>
          <w:color w:val="4E9072"/>
          <w:sz w:val="17"/>
          <w:szCs w:val="17"/>
        </w:rPr>
        <w:t>i</w:t>
      </w:r>
      <w:proofErr w:type="spellEnd"/>
      <w:r w:rsidRPr="00D66CD6">
        <w:rPr>
          <w:rFonts w:ascii="Monaco" w:hAnsi="Monaco" w:cs="Times New Roman"/>
          <w:color w:val="4E9072"/>
          <w:sz w:val="17"/>
          <w:szCs w:val="17"/>
        </w:rPr>
        <w:t>][1]);</w:t>
      </w:r>
    </w:p>
    <w:p w14:paraId="4347CBEA"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4E9072"/>
          <w:sz w:val="17"/>
          <w:szCs w:val="17"/>
        </w:rPr>
        <w:t>/</w:t>
      </w:r>
      <w:proofErr w:type="gramStart"/>
      <w:r w:rsidRPr="00D66CD6">
        <w:rPr>
          <w:rFonts w:ascii="Monaco" w:hAnsi="Monaco" w:cs="Times New Roman"/>
          <w:color w:val="4E9072"/>
          <w:sz w:val="17"/>
          <w:szCs w:val="17"/>
        </w:rPr>
        <w:t>/ }</w:t>
      </w:r>
      <w:proofErr w:type="gramEnd"/>
      <w:r w:rsidRPr="00D66CD6">
        <w:rPr>
          <w:rFonts w:ascii="Monaco" w:hAnsi="Monaco" w:cs="Times New Roman"/>
          <w:color w:val="4E9072"/>
          <w:sz w:val="17"/>
          <w:szCs w:val="17"/>
        </w:rPr>
        <w:t>//</w:t>
      </w:r>
      <w:proofErr w:type="spellStart"/>
      <w:r w:rsidRPr="00D66CD6">
        <w:rPr>
          <w:rFonts w:ascii="Monaco" w:hAnsi="Monaco" w:cs="Times New Roman"/>
          <w:color w:val="4E9072"/>
          <w:sz w:val="17"/>
          <w:szCs w:val="17"/>
        </w:rPr>
        <w:t>System.out.print</w:t>
      </w:r>
      <w:proofErr w:type="spellEnd"/>
      <w:r w:rsidRPr="00D66CD6">
        <w:rPr>
          <w:rFonts w:ascii="Monaco" w:hAnsi="Monaco" w:cs="Times New Roman"/>
          <w:color w:val="4E9072"/>
          <w:sz w:val="17"/>
          <w:szCs w:val="17"/>
        </w:rPr>
        <w:t>("\n");</w:t>
      </w:r>
    </w:p>
    <w:p w14:paraId="346699E3"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4E9072"/>
          <w:sz w:val="17"/>
          <w:szCs w:val="17"/>
        </w:rPr>
        <w:t>// for (</w:t>
      </w:r>
      <w:proofErr w:type="spellStart"/>
      <w:r w:rsidRPr="00D66CD6">
        <w:rPr>
          <w:rFonts w:ascii="Monaco" w:hAnsi="Monaco" w:cs="Times New Roman"/>
          <w:color w:val="4E9072"/>
          <w:sz w:val="17"/>
          <w:szCs w:val="17"/>
          <w:u w:val="single"/>
        </w:rPr>
        <w:t>int</w:t>
      </w:r>
      <w:proofErr w:type="spellEnd"/>
      <w:r w:rsidRPr="00D66CD6">
        <w:rPr>
          <w:rFonts w:ascii="Monaco" w:hAnsi="Monaco" w:cs="Times New Roman"/>
          <w:color w:val="4E9072"/>
          <w:sz w:val="17"/>
          <w:szCs w:val="17"/>
        </w:rPr>
        <w:t xml:space="preserve"> </w:t>
      </w:r>
      <w:proofErr w:type="spellStart"/>
      <w:r w:rsidRPr="00D66CD6">
        <w:rPr>
          <w:rFonts w:ascii="Monaco" w:hAnsi="Monaco" w:cs="Times New Roman"/>
          <w:color w:val="4E9072"/>
          <w:sz w:val="17"/>
          <w:szCs w:val="17"/>
        </w:rPr>
        <w:t>i</w:t>
      </w:r>
      <w:proofErr w:type="spellEnd"/>
      <w:r w:rsidRPr="00D66CD6">
        <w:rPr>
          <w:rFonts w:ascii="Monaco" w:hAnsi="Monaco" w:cs="Times New Roman"/>
          <w:color w:val="4E9072"/>
          <w:sz w:val="17"/>
          <w:szCs w:val="17"/>
        </w:rPr>
        <w:t xml:space="preserve"> = 1; </w:t>
      </w:r>
      <w:proofErr w:type="spellStart"/>
      <w:r w:rsidRPr="00D66CD6">
        <w:rPr>
          <w:rFonts w:ascii="Monaco" w:hAnsi="Monaco" w:cs="Times New Roman"/>
          <w:color w:val="4E9072"/>
          <w:sz w:val="17"/>
          <w:szCs w:val="17"/>
        </w:rPr>
        <w:t>i</w:t>
      </w:r>
      <w:proofErr w:type="spellEnd"/>
      <w:r w:rsidRPr="00D66CD6">
        <w:rPr>
          <w:rFonts w:ascii="Monaco" w:hAnsi="Monaco" w:cs="Times New Roman"/>
          <w:color w:val="4E9072"/>
          <w:sz w:val="17"/>
          <w:szCs w:val="17"/>
        </w:rPr>
        <w:t xml:space="preserve"> &lt;= size; </w:t>
      </w:r>
      <w:proofErr w:type="spellStart"/>
      <w:r w:rsidRPr="00D66CD6">
        <w:rPr>
          <w:rFonts w:ascii="Monaco" w:hAnsi="Monaco" w:cs="Times New Roman"/>
          <w:color w:val="4E9072"/>
          <w:sz w:val="17"/>
          <w:szCs w:val="17"/>
        </w:rPr>
        <w:t>i</w:t>
      </w:r>
      <w:proofErr w:type="spellEnd"/>
      <w:r w:rsidRPr="00D66CD6">
        <w:rPr>
          <w:rFonts w:ascii="Monaco" w:hAnsi="Monaco" w:cs="Times New Roman"/>
          <w:color w:val="4E9072"/>
          <w:sz w:val="17"/>
          <w:szCs w:val="17"/>
        </w:rPr>
        <w:t>+</w:t>
      </w:r>
      <w:proofErr w:type="gramStart"/>
      <w:r w:rsidRPr="00D66CD6">
        <w:rPr>
          <w:rFonts w:ascii="Monaco" w:hAnsi="Monaco" w:cs="Times New Roman"/>
          <w:color w:val="4E9072"/>
          <w:sz w:val="17"/>
          <w:szCs w:val="17"/>
        </w:rPr>
        <w:t>+ )</w:t>
      </w:r>
      <w:proofErr w:type="gramEnd"/>
    </w:p>
    <w:p w14:paraId="5F2A770C"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4E9072"/>
          <w:sz w:val="17"/>
          <w:szCs w:val="17"/>
        </w:rPr>
        <w:t>// {</w:t>
      </w:r>
    </w:p>
    <w:p w14:paraId="7B26028A"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proofErr w:type="spellStart"/>
      <w:r w:rsidRPr="00D66CD6">
        <w:rPr>
          <w:rFonts w:ascii="Monaco" w:hAnsi="Monaco" w:cs="Times New Roman"/>
          <w:color w:val="4E9072"/>
          <w:sz w:val="17"/>
          <w:szCs w:val="17"/>
        </w:rPr>
        <w:t>System.out.print</w:t>
      </w:r>
      <w:proofErr w:type="spellEnd"/>
      <w:r w:rsidRPr="00D66CD6">
        <w:rPr>
          <w:rFonts w:ascii="Monaco" w:hAnsi="Monaco" w:cs="Times New Roman"/>
          <w:color w:val="4E9072"/>
          <w:sz w:val="17"/>
          <w:szCs w:val="17"/>
        </w:rPr>
        <w:t xml:space="preserve">(" </w:t>
      </w:r>
      <w:proofErr w:type="gramStart"/>
      <w:r w:rsidRPr="00D66CD6">
        <w:rPr>
          <w:rFonts w:ascii="Monaco" w:hAnsi="Monaco" w:cs="Times New Roman"/>
          <w:color w:val="4E9072"/>
          <w:sz w:val="17"/>
          <w:szCs w:val="17"/>
        </w:rPr>
        <w:t>PARENT :</w:t>
      </w:r>
      <w:proofErr w:type="gramEnd"/>
      <w:r w:rsidRPr="00D66CD6">
        <w:rPr>
          <w:rFonts w:ascii="Monaco" w:hAnsi="Monaco" w:cs="Times New Roman"/>
          <w:color w:val="4E9072"/>
          <w:sz w:val="17"/>
          <w:szCs w:val="17"/>
        </w:rPr>
        <w:t xml:space="preserve"> " + Heap[</w:t>
      </w:r>
      <w:proofErr w:type="spellStart"/>
      <w:r w:rsidRPr="00D66CD6">
        <w:rPr>
          <w:rFonts w:ascii="Monaco" w:hAnsi="Monaco" w:cs="Times New Roman"/>
          <w:color w:val="4E9072"/>
          <w:sz w:val="17"/>
          <w:szCs w:val="17"/>
        </w:rPr>
        <w:t>i</w:t>
      </w:r>
      <w:proofErr w:type="spellEnd"/>
      <w:r w:rsidRPr="00D66CD6">
        <w:rPr>
          <w:rFonts w:ascii="Monaco" w:hAnsi="Monaco" w:cs="Times New Roman"/>
          <w:color w:val="4E9072"/>
          <w:sz w:val="17"/>
          <w:szCs w:val="17"/>
        </w:rPr>
        <w:t>][0] + "</w:t>
      </w:r>
    </w:p>
    <w:p w14:paraId="7C3C59A5"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LEFT </w:t>
      </w:r>
      <w:proofErr w:type="gramStart"/>
      <w:r w:rsidRPr="00D66CD6">
        <w:rPr>
          <w:rFonts w:ascii="Monaco" w:hAnsi="Monaco" w:cs="Times New Roman"/>
          <w:color w:val="4E9072"/>
          <w:sz w:val="17"/>
          <w:szCs w:val="17"/>
        </w:rPr>
        <w:t>CHILD :</w:t>
      </w:r>
      <w:proofErr w:type="gramEnd"/>
      <w:r w:rsidRPr="00D66CD6">
        <w:rPr>
          <w:rFonts w:ascii="Monaco" w:hAnsi="Monaco" w:cs="Times New Roman"/>
          <w:color w:val="4E9072"/>
          <w:sz w:val="17"/>
          <w:szCs w:val="17"/>
        </w:rPr>
        <w:t xml:space="preserve"> " + Heap[2*</w:t>
      </w:r>
      <w:proofErr w:type="spellStart"/>
      <w:r w:rsidRPr="00D66CD6">
        <w:rPr>
          <w:rFonts w:ascii="Monaco" w:hAnsi="Monaco" w:cs="Times New Roman"/>
          <w:color w:val="4E9072"/>
          <w:sz w:val="17"/>
          <w:szCs w:val="17"/>
        </w:rPr>
        <w:t>i</w:t>
      </w:r>
      <w:proofErr w:type="spellEnd"/>
      <w:r w:rsidRPr="00D66CD6">
        <w:rPr>
          <w:rFonts w:ascii="Monaco" w:hAnsi="Monaco" w:cs="Times New Roman"/>
          <w:color w:val="4E9072"/>
          <w:sz w:val="17"/>
          <w:szCs w:val="17"/>
        </w:rPr>
        <w:t>] [0]</w:t>
      </w:r>
    </w:p>
    <w:p w14:paraId="32481657"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 " RIGHT </w:t>
      </w:r>
      <w:proofErr w:type="gramStart"/>
      <w:r w:rsidRPr="00D66CD6">
        <w:rPr>
          <w:rFonts w:ascii="Monaco" w:hAnsi="Monaco" w:cs="Times New Roman"/>
          <w:color w:val="4E9072"/>
          <w:sz w:val="17"/>
          <w:szCs w:val="17"/>
        </w:rPr>
        <w:t>CHILD :</w:t>
      </w:r>
      <w:proofErr w:type="gramEnd"/>
      <w:r w:rsidRPr="00D66CD6">
        <w:rPr>
          <w:rFonts w:ascii="Monaco" w:hAnsi="Monaco" w:cs="Times New Roman"/>
          <w:color w:val="4E9072"/>
          <w:sz w:val="17"/>
          <w:szCs w:val="17"/>
        </w:rPr>
        <w:t xml:space="preserve">" + Heap[2 * </w:t>
      </w:r>
      <w:proofErr w:type="spellStart"/>
      <w:r w:rsidRPr="00D66CD6">
        <w:rPr>
          <w:rFonts w:ascii="Monaco" w:hAnsi="Monaco" w:cs="Times New Roman"/>
          <w:color w:val="4E9072"/>
          <w:sz w:val="17"/>
          <w:szCs w:val="17"/>
        </w:rPr>
        <w:t>i</w:t>
      </w:r>
      <w:proofErr w:type="spellEnd"/>
      <w:r w:rsidRPr="00D66CD6">
        <w:rPr>
          <w:rFonts w:ascii="Monaco" w:hAnsi="Monaco" w:cs="Times New Roman"/>
          <w:color w:val="4E9072"/>
          <w:sz w:val="17"/>
          <w:szCs w:val="17"/>
        </w:rPr>
        <w:t xml:space="preserve"> + 1][0]);</w:t>
      </w:r>
    </w:p>
    <w:p w14:paraId="128DC3C7"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 </w:t>
      </w:r>
      <w:proofErr w:type="spellStart"/>
      <w:r w:rsidRPr="00D66CD6">
        <w:rPr>
          <w:rFonts w:ascii="Monaco" w:hAnsi="Monaco" w:cs="Times New Roman"/>
          <w:color w:val="4E9072"/>
          <w:sz w:val="17"/>
          <w:szCs w:val="17"/>
        </w:rPr>
        <w:t>System.out.println</w:t>
      </w:r>
      <w:proofErr w:type="spellEnd"/>
      <w:r w:rsidRPr="00D66CD6">
        <w:rPr>
          <w:rFonts w:ascii="Monaco" w:hAnsi="Monaco" w:cs="Times New Roman"/>
          <w:color w:val="4E9072"/>
          <w:sz w:val="17"/>
          <w:szCs w:val="17"/>
        </w:rPr>
        <w:t>(Heap[</w:t>
      </w:r>
      <w:proofErr w:type="spellStart"/>
      <w:r w:rsidRPr="00D66CD6">
        <w:rPr>
          <w:rFonts w:ascii="Monaco" w:hAnsi="Monaco" w:cs="Times New Roman"/>
          <w:color w:val="4E9072"/>
          <w:sz w:val="17"/>
          <w:szCs w:val="17"/>
        </w:rPr>
        <w:t>i</w:t>
      </w:r>
      <w:proofErr w:type="spellEnd"/>
      <w:r w:rsidRPr="00D66CD6">
        <w:rPr>
          <w:rFonts w:ascii="Monaco" w:hAnsi="Monaco" w:cs="Times New Roman"/>
          <w:color w:val="4E9072"/>
          <w:sz w:val="17"/>
          <w:szCs w:val="17"/>
        </w:rPr>
        <w:t>][</w:t>
      </w:r>
      <w:proofErr w:type="gramStart"/>
      <w:r w:rsidRPr="00D66CD6">
        <w:rPr>
          <w:rFonts w:ascii="Monaco" w:hAnsi="Monaco" w:cs="Times New Roman"/>
          <w:color w:val="4E9072"/>
          <w:sz w:val="17"/>
          <w:szCs w:val="17"/>
        </w:rPr>
        <w:t>0]+</w:t>
      </w:r>
      <w:proofErr w:type="gramEnd"/>
      <w:r w:rsidRPr="00D66CD6">
        <w:rPr>
          <w:rFonts w:ascii="Monaco" w:hAnsi="Monaco" w:cs="Times New Roman"/>
          <w:color w:val="4E9072"/>
          <w:sz w:val="17"/>
          <w:szCs w:val="17"/>
        </w:rPr>
        <w:t>",</w:t>
      </w:r>
    </w:p>
    <w:p w14:paraId="639C574C"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4E9072"/>
          <w:sz w:val="17"/>
          <w:szCs w:val="17"/>
        </w:rPr>
        <w:t>// "+Heap[</w:t>
      </w:r>
      <w:proofErr w:type="spellStart"/>
      <w:r w:rsidRPr="00D66CD6">
        <w:rPr>
          <w:rFonts w:ascii="Monaco" w:hAnsi="Monaco" w:cs="Times New Roman"/>
          <w:color w:val="4E9072"/>
          <w:sz w:val="17"/>
          <w:szCs w:val="17"/>
        </w:rPr>
        <w:t>i</w:t>
      </w:r>
      <w:proofErr w:type="spellEnd"/>
      <w:r w:rsidRPr="00D66CD6">
        <w:rPr>
          <w:rFonts w:ascii="Monaco" w:hAnsi="Monaco" w:cs="Times New Roman"/>
          <w:color w:val="4E9072"/>
          <w:sz w:val="17"/>
          <w:szCs w:val="17"/>
        </w:rPr>
        <w:t>][1]);</w:t>
      </w:r>
    </w:p>
    <w:p w14:paraId="7FCDECAD"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4E9072"/>
          <w:sz w:val="17"/>
          <w:szCs w:val="17"/>
        </w:rPr>
        <w:t>// }</w:t>
      </w:r>
    </w:p>
    <w:p w14:paraId="19FDA289" w14:textId="77777777" w:rsidR="00D66CD6" w:rsidRPr="00D66CD6" w:rsidRDefault="00D66CD6" w:rsidP="00D66CD6">
      <w:pPr>
        <w:rPr>
          <w:rFonts w:ascii="Monaco" w:hAnsi="Monaco" w:cs="Times New Roman"/>
          <w:sz w:val="17"/>
          <w:szCs w:val="17"/>
        </w:rPr>
      </w:pPr>
    </w:p>
    <w:p w14:paraId="325114A6" w14:textId="77777777" w:rsidR="00D66CD6" w:rsidRPr="00D66CD6" w:rsidRDefault="00D66CD6" w:rsidP="00D66CD6">
      <w:pPr>
        <w:rPr>
          <w:rFonts w:ascii="Monaco" w:hAnsi="Monaco" w:cs="Times New Roman"/>
          <w:color w:val="3933FF"/>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proofErr w:type="spellStart"/>
      <w:r w:rsidRPr="00D66CD6">
        <w:rPr>
          <w:rFonts w:ascii="Monaco" w:hAnsi="Monaco" w:cs="Times New Roman"/>
          <w:color w:val="000000"/>
          <w:sz w:val="17"/>
          <w:szCs w:val="17"/>
        </w:rPr>
        <w:t>System.</w:t>
      </w:r>
      <w:r w:rsidRPr="00D66CD6">
        <w:rPr>
          <w:rFonts w:ascii="Monaco" w:hAnsi="Monaco" w:cs="Times New Roman"/>
          <w:color w:val="0326CC"/>
          <w:sz w:val="17"/>
          <w:szCs w:val="17"/>
        </w:rPr>
        <w:t>out</w:t>
      </w:r>
      <w:r w:rsidRPr="00D66CD6">
        <w:rPr>
          <w:rFonts w:ascii="Monaco" w:hAnsi="Monaco" w:cs="Times New Roman"/>
          <w:color w:val="000000"/>
          <w:sz w:val="17"/>
          <w:szCs w:val="17"/>
        </w:rPr>
        <w:t>.print</w:t>
      </w:r>
      <w:proofErr w:type="spellEnd"/>
      <w:r w:rsidRPr="00D66CD6">
        <w:rPr>
          <w:rFonts w:ascii="Monaco" w:hAnsi="Monaco" w:cs="Times New Roman"/>
          <w:color w:val="000000"/>
          <w:sz w:val="17"/>
          <w:szCs w:val="17"/>
        </w:rPr>
        <w:t>(</w:t>
      </w:r>
      <w:r w:rsidRPr="00D66CD6">
        <w:rPr>
          <w:rFonts w:ascii="Monaco" w:hAnsi="Monaco" w:cs="Times New Roman"/>
          <w:color w:val="3933FF"/>
          <w:sz w:val="17"/>
          <w:szCs w:val="17"/>
        </w:rPr>
        <w:t>"\</w:t>
      </w:r>
      <w:proofErr w:type="spellStart"/>
      <w:r w:rsidRPr="00D66CD6">
        <w:rPr>
          <w:rFonts w:ascii="Monaco" w:hAnsi="Monaco" w:cs="Times New Roman"/>
          <w:color w:val="3933FF"/>
          <w:sz w:val="17"/>
          <w:szCs w:val="17"/>
        </w:rPr>
        <w:t>nKey</w:t>
      </w:r>
      <w:proofErr w:type="spellEnd"/>
      <w:r w:rsidRPr="00D66CD6">
        <w:rPr>
          <w:rFonts w:ascii="Monaco" w:hAnsi="Monaco" w:cs="Times New Roman"/>
          <w:color w:val="3933FF"/>
          <w:sz w:val="17"/>
          <w:szCs w:val="17"/>
        </w:rPr>
        <w:t xml:space="preserve"> with smallest count "</w:t>
      </w:r>
      <w:r w:rsidRPr="00D66CD6">
        <w:rPr>
          <w:rFonts w:ascii="Monaco" w:hAnsi="Monaco" w:cs="Times New Roman"/>
          <w:color w:val="000000"/>
          <w:sz w:val="17"/>
          <w:szCs w:val="17"/>
        </w:rPr>
        <w:t xml:space="preserve"> + </w:t>
      </w:r>
      <w:proofErr w:type="spellStart"/>
      <w:proofErr w:type="gramStart"/>
      <w:r w:rsidRPr="00D66CD6">
        <w:rPr>
          <w:rFonts w:ascii="Monaco" w:hAnsi="Monaco" w:cs="Times New Roman"/>
          <w:color w:val="931A68"/>
          <w:sz w:val="17"/>
          <w:szCs w:val="17"/>
        </w:rPr>
        <w:t>this</w:t>
      </w:r>
      <w:r w:rsidRPr="00D66CD6">
        <w:rPr>
          <w:rFonts w:ascii="Monaco" w:hAnsi="Monaco" w:cs="Times New Roman"/>
          <w:color w:val="000000"/>
          <w:sz w:val="17"/>
          <w:szCs w:val="17"/>
        </w:rPr>
        <w:t>.</w:t>
      </w:r>
      <w:r w:rsidRPr="00D66CD6">
        <w:rPr>
          <w:rFonts w:ascii="Monaco" w:hAnsi="Monaco" w:cs="Times New Roman"/>
          <w:color w:val="0326CC"/>
          <w:sz w:val="17"/>
          <w:szCs w:val="17"/>
        </w:rPr>
        <w:t>minKey</w:t>
      </w:r>
      <w:proofErr w:type="spellEnd"/>
      <w:proofErr w:type="gramEnd"/>
      <w:r w:rsidRPr="00D66CD6">
        <w:rPr>
          <w:rFonts w:ascii="Monaco" w:hAnsi="Monaco" w:cs="Times New Roman"/>
          <w:color w:val="000000"/>
          <w:sz w:val="17"/>
          <w:szCs w:val="17"/>
        </w:rPr>
        <w:t xml:space="preserve"> + </w:t>
      </w:r>
      <w:r w:rsidRPr="00D66CD6">
        <w:rPr>
          <w:rFonts w:ascii="Monaco" w:hAnsi="Monaco" w:cs="Times New Roman"/>
          <w:color w:val="3933FF"/>
          <w:sz w:val="17"/>
          <w:szCs w:val="17"/>
        </w:rPr>
        <w:t>" Key with largest count "</w:t>
      </w:r>
      <w:r w:rsidRPr="00D66CD6">
        <w:rPr>
          <w:rFonts w:ascii="Monaco" w:hAnsi="Monaco" w:cs="Times New Roman"/>
          <w:color w:val="000000"/>
          <w:sz w:val="17"/>
          <w:szCs w:val="17"/>
        </w:rPr>
        <w:t xml:space="preserve"> + </w:t>
      </w:r>
      <w:proofErr w:type="spellStart"/>
      <w:r w:rsidRPr="00D66CD6">
        <w:rPr>
          <w:rFonts w:ascii="Monaco" w:hAnsi="Monaco" w:cs="Times New Roman"/>
          <w:color w:val="931A68"/>
          <w:sz w:val="17"/>
          <w:szCs w:val="17"/>
        </w:rPr>
        <w:t>this</w:t>
      </w:r>
      <w:r w:rsidRPr="00D66CD6">
        <w:rPr>
          <w:rFonts w:ascii="Monaco" w:hAnsi="Monaco" w:cs="Times New Roman"/>
          <w:color w:val="000000"/>
          <w:sz w:val="17"/>
          <w:szCs w:val="17"/>
        </w:rPr>
        <w:t>.</w:t>
      </w:r>
      <w:r w:rsidRPr="00D66CD6">
        <w:rPr>
          <w:rFonts w:ascii="Monaco" w:hAnsi="Monaco" w:cs="Times New Roman"/>
          <w:color w:val="0326CC"/>
          <w:sz w:val="17"/>
          <w:szCs w:val="17"/>
        </w:rPr>
        <w:t>maxKey</w:t>
      </w:r>
      <w:proofErr w:type="spellEnd"/>
      <w:r w:rsidRPr="00D66CD6">
        <w:rPr>
          <w:rFonts w:ascii="Monaco" w:hAnsi="Monaco" w:cs="Times New Roman"/>
          <w:color w:val="000000"/>
          <w:sz w:val="17"/>
          <w:szCs w:val="17"/>
        </w:rPr>
        <w:t xml:space="preserve"> + </w:t>
      </w:r>
      <w:r w:rsidRPr="00D66CD6">
        <w:rPr>
          <w:rFonts w:ascii="Monaco" w:hAnsi="Monaco" w:cs="Times New Roman"/>
          <w:color w:val="3933FF"/>
          <w:sz w:val="17"/>
          <w:szCs w:val="17"/>
        </w:rPr>
        <w:t>"\n"</w:t>
      </w:r>
      <w:r w:rsidRPr="00D66CD6">
        <w:rPr>
          <w:rFonts w:ascii="Monaco" w:hAnsi="Monaco" w:cs="Times New Roman"/>
          <w:color w:val="000000"/>
          <w:sz w:val="17"/>
          <w:szCs w:val="17"/>
        </w:rPr>
        <w:t>);</w:t>
      </w:r>
    </w:p>
    <w:p w14:paraId="6B91E497"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t>remove(</w:t>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minKey</w:t>
      </w:r>
      <w:proofErr w:type="spellEnd"/>
      <w:proofErr w:type="gramEnd"/>
      <w:r w:rsidRPr="00D66CD6">
        <w:rPr>
          <w:rFonts w:ascii="Monaco" w:hAnsi="Monaco" w:cs="Times New Roman"/>
          <w:sz w:val="17"/>
          <w:szCs w:val="17"/>
        </w:rPr>
        <w:t>);</w:t>
      </w:r>
    </w:p>
    <w:p w14:paraId="56FB6F36"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t>remove(</w:t>
      </w:r>
      <w:proofErr w:type="spellStart"/>
      <w:proofErr w:type="gramStart"/>
      <w:r w:rsidRPr="00D66CD6">
        <w:rPr>
          <w:rFonts w:ascii="Monaco" w:hAnsi="Monaco" w:cs="Times New Roman"/>
          <w:color w:val="931A68"/>
          <w:sz w:val="17"/>
          <w:szCs w:val="17"/>
        </w:rPr>
        <w:t>this</w:t>
      </w:r>
      <w:r w:rsidRPr="00D66CD6">
        <w:rPr>
          <w:rFonts w:ascii="Monaco" w:hAnsi="Monaco" w:cs="Times New Roman"/>
          <w:sz w:val="17"/>
          <w:szCs w:val="17"/>
        </w:rPr>
        <w:t>.</w:t>
      </w:r>
      <w:r w:rsidRPr="00D66CD6">
        <w:rPr>
          <w:rFonts w:ascii="Monaco" w:hAnsi="Monaco" w:cs="Times New Roman"/>
          <w:color w:val="0326CC"/>
          <w:sz w:val="17"/>
          <w:szCs w:val="17"/>
        </w:rPr>
        <w:t>maxKey</w:t>
      </w:r>
      <w:proofErr w:type="spellEnd"/>
      <w:proofErr w:type="gramEnd"/>
      <w:r w:rsidRPr="00D66CD6">
        <w:rPr>
          <w:rFonts w:ascii="Monaco" w:hAnsi="Monaco" w:cs="Times New Roman"/>
          <w:sz w:val="17"/>
          <w:szCs w:val="17"/>
        </w:rPr>
        <w:t>);</w:t>
      </w:r>
    </w:p>
    <w:p w14:paraId="06E65C4A"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sz w:val="17"/>
          <w:szCs w:val="17"/>
        </w:rPr>
        <w:t>System.</w:t>
      </w:r>
      <w:r w:rsidRPr="00D66CD6">
        <w:rPr>
          <w:rFonts w:ascii="Monaco" w:hAnsi="Monaco" w:cs="Times New Roman"/>
          <w:color w:val="0326CC"/>
          <w:sz w:val="17"/>
          <w:szCs w:val="17"/>
        </w:rPr>
        <w:t>out</w:t>
      </w:r>
      <w:r w:rsidRPr="00D66CD6">
        <w:rPr>
          <w:rFonts w:ascii="Monaco" w:hAnsi="Monaco" w:cs="Times New Roman"/>
          <w:sz w:val="17"/>
          <w:szCs w:val="17"/>
        </w:rPr>
        <w:t>.println</w:t>
      </w:r>
      <w:proofErr w:type="spellEnd"/>
      <w:r w:rsidRPr="00D66CD6">
        <w:rPr>
          <w:rFonts w:ascii="Monaco" w:hAnsi="Monaco" w:cs="Times New Roman"/>
          <w:sz w:val="17"/>
          <w:szCs w:val="17"/>
        </w:rPr>
        <w:t>(</w:t>
      </w:r>
      <w:r w:rsidRPr="00D66CD6">
        <w:rPr>
          <w:rFonts w:ascii="Monaco" w:hAnsi="Monaco" w:cs="Times New Roman"/>
          <w:color w:val="3933FF"/>
          <w:sz w:val="17"/>
          <w:szCs w:val="17"/>
        </w:rPr>
        <w:t>"removed them"</w:t>
      </w:r>
      <w:r w:rsidRPr="00D66CD6">
        <w:rPr>
          <w:rFonts w:ascii="Monaco" w:hAnsi="Monaco" w:cs="Times New Roman"/>
          <w:sz w:val="17"/>
          <w:szCs w:val="17"/>
        </w:rPr>
        <w:t>);</w:t>
      </w:r>
    </w:p>
    <w:p w14:paraId="4E6F250D"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18ED36F8" w14:textId="77777777" w:rsidR="00D66CD6" w:rsidRPr="00D66CD6" w:rsidRDefault="00D66CD6" w:rsidP="00D66CD6">
      <w:pPr>
        <w:rPr>
          <w:rFonts w:ascii="Monaco" w:hAnsi="Monaco" w:cs="Times New Roman"/>
          <w:sz w:val="17"/>
          <w:szCs w:val="17"/>
        </w:rPr>
      </w:pPr>
    </w:p>
    <w:p w14:paraId="5F629A5D"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w:t>
      </w:r>
    </w:p>
    <w:p w14:paraId="64C8CC8E"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xml:space="preserve">* calls </w:t>
      </w:r>
      <w:r w:rsidRPr="00D66CD6">
        <w:rPr>
          <w:rFonts w:ascii="Monaco" w:hAnsi="Monaco" w:cs="Times New Roman"/>
          <w:color w:val="4E9072"/>
          <w:sz w:val="17"/>
          <w:szCs w:val="17"/>
          <w:u w:val="single"/>
        </w:rPr>
        <w:t>min</w:t>
      </w:r>
      <w:r w:rsidRPr="00D66CD6">
        <w:rPr>
          <w:rFonts w:ascii="Monaco" w:hAnsi="Monaco" w:cs="Times New Roman"/>
          <w:color w:val="4E9072"/>
          <w:sz w:val="17"/>
          <w:szCs w:val="17"/>
        </w:rPr>
        <w:t xml:space="preserve"> heap</w:t>
      </w:r>
    </w:p>
    <w:p w14:paraId="065C5D93"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207E78CA"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color w:val="931A68"/>
          <w:sz w:val="17"/>
          <w:szCs w:val="17"/>
        </w:rPr>
        <w:t>public</w:t>
      </w:r>
      <w:r w:rsidRPr="00D66CD6">
        <w:rPr>
          <w:rFonts w:ascii="Monaco" w:hAnsi="Monaco" w:cs="Times New Roman"/>
          <w:sz w:val="17"/>
          <w:szCs w:val="17"/>
        </w:rPr>
        <w:t xml:space="preserve"> </w:t>
      </w:r>
      <w:r w:rsidRPr="00D66CD6">
        <w:rPr>
          <w:rFonts w:ascii="Monaco" w:hAnsi="Monaco" w:cs="Times New Roman"/>
          <w:color w:val="931A68"/>
          <w:sz w:val="17"/>
          <w:szCs w:val="17"/>
        </w:rPr>
        <w:t>void</w:t>
      </w:r>
      <w:r w:rsidRPr="00D66CD6">
        <w:rPr>
          <w:rFonts w:ascii="Monaco" w:hAnsi="Monaco" w:cs="Times New Roman"/>
          <w:sz w:val="17"/>
          <w:szCs w:val="17"/>
        </w:rPr>
        <w:t xml:space="preserve"> </w:t>
      </w:r>
      <w:proofErr w:type="spellStart"/>
      <w:proofErr w:type="gramStart"/>
      <w:r w:rsidRPr="00D66CD6">
        <w:rPr>
          <w:rFonts w:ascii="Monaco" w:hAnsi="Monaco" w:cs="Times New Roman"/>
          <w:sz w:val="17"/>
          <w:szCs w:val="17"/>
        </w:rPr>
        <w:t>minHeap</w:t>
      </w:r>
      <w:proofErr w:type="spellEnd"/>
      <w:r w:rsidRPr="00D66CD6">
        <w:rPr>
          <w:rFonts w:ascii="Monaco" w:hAnsi="Monaco" w:cs="Times New Roman"/>
          <w:sz w:val="17"/>
          <w:szCs w:val="17"/>
        </w:rPr>
        <w:t>(</w:t>
      </w:r>
      <w:proofErr w:type="gramEnd"/>
      <w:r w:rsidRPr="00D66CD6">
        <w:rPr>
          <w:rFonts w:ascii="Monaco" w:hAnsi="Monaco" w:cs="Times New Roman"/>
          <w:sz w:val="17"/>
          <w:szCs w:val="17"/>
        </w:rPr>
        <w:t>) {</w:t>
      </w:r>
    </w:p>
    <w:p w14:paraId="2EECB38D"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for</w:t>
      </w:r>
      <w:r w:rsidRPr="00D66CD6">
        <w:rPr>
          <w:rFonts w:ascii="Monaco" w:hAnsi="Monaco" w:cs="Times New Roman"/>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 xml:space="preserve"> = (</w:t>
      </w:r>
      <w:r w:rsidRPr="00D66CD6">
        <w:rPr>
          <w:rFonts w:ascii="Monaco" w:hAnsi="Monaco" w:cs="Times New Roman"/>
          <w:color w:val="0326CC"/>
          <w:sz w:val="17"/>
          <w:szCs w:val="17"/>
        </w:rPr>
        <w:t>size</w:t>
      </w:r>
      <w:r w:rsidRPr="00D66CD6">
        <w:rPr>
          <w:rFonts w:ascii="Monaco" w:hAnsi="Monaco" w:cs="Times New Roman"/>
          <w:sz w:val="17"/>
          <w:szCs w:val="17"/>
        </w:rPr>
        <w:t xml:space="preserve"> / 2); </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 xml:space="preserve"> &gt;= 1; </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 {</w:t>
      </w:r>
    </w:p>
    <w:p w14:paraId="49B0FDB7"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sz w:val="17"/>
          <w:szCs w:val="17"/>
        </w:rPr>
        <w:t>minHeapify</w:t>
      </w:r>
      <w:proofErr w:type="spellEnd"/>
      <w:r w:rsidRPr="00D66CD6">
        <w:rPr>
          <w:rFonts w:ascii="Monaco" w:hAnsi="Monaco" w:cs="Times New Roman"/>
          <w:sz w:val="17"/>
          <w:szCs w:val="17"/>
        </w:rPr>
        <w:t>(</w:t>
      </w:r>
      <w:proofErr w:type="spellStart"/>
      <w:r w:rsidRPr="00D66CD6">
        <w:rPr>
          <w:rFonts w:ascii="Monaco" w:hAnsi="Monaco" w:cs="Times New Roman"/>
          <w:color w:val="7E504F"/>
          <w:sz w:val="17"/>
          <w:szCs w:val="17"/>
        </w:rPr>
        <w:t>pos</w:t>
      </w:r>
      <w:proofErr w:type="spellEnd"/>
      <w:r w:rsidRPr="00D66CD6">
        <w:rPr>
          <w:rFonts w:ascii="Monaco" w:hAnsi="Monaco" w:cs="Times New Roman"/>
          <w:sz w:val="17"/>
          <w:szCs w:val="17"/>
        </w:rPr>
        <w:t>);</w:t>
      </w:r>
    </w:p>
    <w:p w14:paraId="260238FD"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t>}</w:t>
      </w:r>
    </w:p>
    <w:p w14:paraId="3E50FDC7"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44249A27" w14:textId="77777777" w:rsidR="00D66CD6" w:rsidRPr="00D66CD6" w:rsidRDefault="00D66CD6" w:rsidP="00D66CD6">
      <w:pPr>
        <w:rPr>
          <w:rFonts w:ascii="Monaco" w:hAnsi="Monaco" w:cs="Times New Roman"/>
          <w:sz w:val="17"/>
          <w:szCs w:val="17"/>
        </w:rPr>
      </w:pPr>
    </w:p>
    <w:p w14:paraId="4B3AA25C"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w:t>
      </w:r>
    </w:p>
    <w:p w14:paraId="2373753F"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removes node</w:t>
      </w:r>
    </w:p>
    <w:p w14:paraId="1F65B2DA"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1B8B1B2E"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color w:val="931A68"/>
          <w:sz w:val="17"/>
          <w:szCs w:val="17"/>
        </w:rPr>
        <w:t>public</w:t>
      </w:r>
      <w:r w:rsidRPr="00D66CD6">
        <w:rPr>
          <w:rFonts w:ascii="Monaco" w:hAnsi="Monaco" w:cs="Times New Roman"/>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gramStart"/>
      <w:r w:rsidRPr="00D66CD6">
        <w:rPr>
          <w:rFonts w:ascii="Monaco" w:hAnsi="Monaco" w:cs="Times New Roman"/>
          <w:sz w:val="17"/>
          <w:szCs w:val="17"/>
        </w:rPr>
        <w:t>remove(</w:t>
      </w:r>
      <w:proofErr w:type="spellStart"/>
      <w:proofErr w:type="gramEnd"/>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r w:rsidRPr="00D66CD6">
        <w:rPr>
          <w:rFonts w:ascii="Monaco" w:hAnsi="Monaco" w:cs="Times New Roman"/>
          <w:color w:val="7E504F"/>
          <w:sz w:val="17"/>
          <w:szCs w:val="17"/>
        </w:rPr>
        <w:t>key</w:t>
      </w:r>
      <w:r w:rsidRPr="00D66CD6">
        <w:rPr>
          <w:rFonts w:ascii="Monaco" w:hAnsi="Monaco" w:cs="Times New Roman"/>
          <w:sz w:val="17"/>
          <w:szCs w:val="17"/>
        </w:rPr>
        <w:t>) {</w:t>
      </w:r>
    </w:p>
    <w:p w14:paraId="429E8037"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r w:rsidRPr="00D66CD6">
        <w:rPr>
          <w:rFonts w:ascii="Monaco" w:hAnsi="Monaco" w:cs="Times New Roman"/>
          <w:color w:val="7E504F"/>
          <w:sz w:val="17"/>
          <w:szCs w:val="17"/>
        </w:rPr>
        <w:t>popped</w:t>
      </w:r>
      <w:r w:rsidRPr="00D66CD6">
        <w:rPr>
          <w:rFonts w:ascii="Monaco" w:hAnsi="Monaco" w:cs="Times New Roman"/>
          <w:sz w:val="17"/>
          <w:szCs w:val="17"/>
        </w:rPr>
        <w:t xml:space="preserve"> = </w:t>
      </w:r>
      <w:r w:rsidRPr="00D66CD6">
        <w:rPr>
          <w:rFonts w:ascii="Monaco" w:hAnsi="Monaco" w:cs="Times New Roman"/>
          <w:color w:val="0326CC"/>
          <w:sz w:val="17"/>
          <w:szCs w:val="17"/>
        </w:rPr>
        <w:t>Heap</w:t>
      </w:r>
      <w:r w:rsidRPr="00D66CD6">
        <w:rPr>
          <w:rFonts w:ascii="Monaco" w:hAnsi="Monaco" w:cs="Times New Roman"/>
          <w:sz w:val="17"/>
          <w:szCs w:val="17"/>
        </w:rPr>
        <w:t>[</w:t>
      </w:r>
      <w:r w:rsidRPr="00D66CD6">
        <w:rPr>
          <w:rFonts w:ascii="Monaco" w:hAnsi="Monaco" w:cs="Times New Roman"/>
          <w:color w:val="0326CC"/>
          <w:sz w:val="17"/>
          <w:szCs w:val="17"/>
        </w:rPr>
        <w:t>FRONT</w:t>
      </w:r>
      <w:proofErr w:type="gramStart"/>
      <w:r w:rsidRPr="00D66CD6">
        <w:rPr>
          <w:rFonts w:ascii="Monaco" w:hAnsi="Monaco" w:cs="Times New Roman"/>
          <w:sz w:val="17"/>
          <w:szCs w:val="17"/>
        </w:rPr>
        <w:t>][</w:t>
      </w:r>
      <w:proofErr w:type="gramEnd"/>
      <w:r w:rsidRPr="00D66CD6">
        <w:rPr>
          <w:rFonts w:ascii="Monaco" w:hAnsi="Monaco" w:cs="Times New Roman"/>
          <w:sz w:val="17"/>
          <w:szCs w:val="17"/>
        </w:rPr>
        <w:t>1];</w:t>
      </w:r>
    </w:p>
    <w:p w14:paraId="55A982EA" w14:textId="77777777" w:rsidR="00D66CD6" w:rsidRPr="00D66CD6" w:rsidRDefault="00D66CD6" w:rsidP="00D66CD6">
      <w:pPr>
        <w:rPr>
          <w:rFonts w:ascii="Monaco" w:hAnsi="Monaco" w:cs="Times New Roman"/>
          <w:color w:val="0326CC"/>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0326CC"/>
          <w:sz w:val="17"/>
          <w:szCs w:val="17"/>
        </w:rPr>
        <w:t>Heap</w:t>
      </w:r>
      <w:r w:rsidRPr="00D66CD6">
        <w:rPr>
          <w:rFonts w:ascii="Monaco" w:hAnsi="Monaco" w:cs="Times New Roman"/>
          <w:color w:val="000000"/>
          <w:sz w:val="17"/>
          <w:szCs w:val="17"/>
        </w:rPr>
        <w:t>[</w:t>
      </w:r>
      <w:r w:rsidRPr="00D66CD6">
        <w:rPr>
          <w:rFonts w:ascii="Monaco" w:hAnsi="Monaco" w:cs="Times New Roman"/>
          <w:color w:val="0326CC"/>
          <w:sz w:val="17"/>
          <w:szCs w:val="17"/>
        </w:rPr>
        <w:t>FRONT</w:t>
      </w:r>
      <w:r w:rsidRPr="00D66CD6">
        <w:rPr>
          <w:rFonts w:ascii="Monaco" w:hAnsi="Monaco" w:cs="Times New Roman"/>
          <w:color w:val="000000"/>
          <w:sz w:val="17"/>
          <w:szCs w:val="17"/>
        </w:rPr>
        <w:t xml:space="preserve">] = </w:t>
      </w:r>
      <w:r w:rsidRPr="00D66CD6">
        <w:rPr>
          <w:rFonts w:ascii="Monaco" w:hAnsi="Monaco" w:cs="Times New Roman"/>
          <w:color w:val="0326CC"/>
          <w:sz w:val="17"/>
          <w:szCs w:val="17"/>
        </w:rPr>
        <w:t>Heap</w:t>
      </w:r>
      <w:r w:rsidRPr="00D66CD6">
        <w:rPr>
          <w:rFonts w:ascii="Monaco" w:hAnsi="Monaco" w:cs="Times New Roman"/>
          <w:color w:val="000000"/>
          <w:sz w:val="17"/>
          <w:szCs w:val="17"/>
        </w:rPr>
        <w:t>[</w:t>
      </w:r>
      <w:r w:rsidRPr="00D66CD6">
        <w:rPr>
          <w:rFonts w:ascii="Monaco" w:hAnsi="Monaco" w:cs="Times New Roman"/>
          <w:color w:val="0326CC"/>
          <w:sz w:val="17"/>
          <w:szCs w:val="17"/>
        </w:rPr>
        <w:t>size</w:t>
      </w:r>
      <w:r w:rsidRPr="00D66CD6">
        <w:rPr>
          <w:rFonts w:ascii="Monaco" w:hAnsi="Monaco" w:cs="Times New Roman"/>
          <w:color w:val="000000"/>
          <w:sz w:val="17"/>
          <w:szCs w:val="17"/>
        </w:rPr>
        <w:t>--];</w:t>
      </w:r>
    </w:p>
    <w:p w14:paraId="6310290A"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sz w:val="17"/>
          <w:szCs w:val="17"/>
        </w:rPr>
        <w:t>minHeapify</w:t>
      </w:r>
      <w:proofErr w:type="spellEnd"/>
      <w:r w:rsidRPr="00D66CD6">
        <w:rPr>
          <w:rFonts w:ascii="Monaco" w:hAnsi="Monaco" w:cs="Times New Roman"/>
          <w:sz w:val="17"/>
          <w:szCs w:val="17"/>
        </w:rPr>
        <w:t>(</w:t>
      </w:r>
      <w:r w:rsidRPr="00D66CD6">
        <w:rPr>
          <w:rFonts w:ascii="Monaco" w:hAnsi="Monaco" w:cs="Times New Roman"/>
          <w:color w:val="0326CC"/>
          <w:sz w:val="17"/>
          <w:szCs w:val="17"/>
        </w:rPr>
        <w:t>FRONT</w:t>
      </w:r>
      <w:r w:rsidRPr="00D66CD6">
        <w:rPr>
          <w:rFonts w:ascii="Monaco" w:hAnsi="Monaco" w:cs="Times New Roman"/>
          <w:sz w:val="17"/>
          <w:szCs w:val="17"/>
        </w:rPr>
        <w:t>);</w:t>
      </w:r>
    </w:p>
    <w:p w14:paraId="7E036342"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931A68"/>
          <w:sz w:val="17"/>
          <w:szCs w:val="17"/>
        </w:rPr>
        <w:t>return</w:t>
      </w:r>
      <w:r w:rsidRPr="00D66CD6">
        <w:rPr>
          <w:rFonts w:ascii="Monaco" w:hAnsi="Monaco" w:cs="Times New Roman"/>
          <w:color w:val="000000"/>
          <w:sz w:val="17"/>
          <w:szCs w:val="17"/>
        </w:rPr>
        <w:t xml:space="preserve"> </w:t>
      </w:r>
      <w:r w:rsidRPr="00D66CD6">
        <w:rPr>
          <w:rFonts w:ascii="Monaco" w:hAnsi="Monaco" w:cs="Times New Roman"/>
          <w:color w:val="7E504F"/>
          <w:sz w:val="17"/>
          <w:szCs w:val="17"/>
        </w:rPr>
        <w:t>popped</w:t>
      </w:r>
      <w:r w:rsidRPr="00D66CD6">
        <w:rPr>
          <w:rFonts w:ascii="Monaco" w:hAnsi="Monaco" w:cs="Times New Roman"/>
          <w:color w:val="000000"/>
          <w:sz w:val="17"/>
          <w:szCs w:val="17"/>
        </w:rPr>
        <w:t>;</w:t>
      </w:r>
    </w:p>
    <w:p w14:paraId="6303DA21"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25D40745" w14:textId="77777777" w:rsidR="00D66CD6" w:rsidRPr="00D66CD6" w:rsidRDefault="00D66CD6" w:rsidP="00D66CD6">
      <w:pPr>
        <w:rPr>
          <w:rFonts w:ascii="Monaco" w:hAnsi="Monaco" w:cs="Times New Roman"/>
          <w:sz w:val="17"/>
          <w:szCs w:val="17"/>
        </w:rPr>
      </w:pPr>
    </w:p>
    <w:p w14:paraId="5227AF64"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w:t>
      </w:r>
    </w:p>
    <w:p w14:paraId="57807A8D"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xml:space="preserve">* calculates the </w:t>
      </w:r>
      <w:r w:rsidRPr="00D66CD6">
        <w:rPr>
          <w:rFonts w:ascii="Monaco" w:hAnsi="Monaco" w:cs="Times New Roman"/>
          <w:color w:val="4E9072"/>
          <w:sz w:val="17"/>
          <w:szCs w:val="17"/>
          <w:u w:val="single"/>
        </w:rPr>
        <w:t>min</w:t>
      </w:r>
      <w:r w:rsidRPr="00D66CD6">
        <w:rPr>
          <w:rFonts w:ascii="Monaco" w:hAnsi="Monaco" w:cs="Times New Roman"/>
          <w:color w:val="4E9072"/>
          <w:sz w:val="17"/>
          <w:szCs w:val="17"/>
        </w:rPr>
        <w:t xml:space="preserve"> node</w:t>
      </w:r>
    </w:p>
    <w:p w14:paraId="76EA4A49"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1530D546"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color w:val="931A68"/>
          <w:sz w:val="17"/>
          <w:szCs w:val="17"/>
        </w:rPr>
        <w:t>public</w:t>
      </w:r>
      <w:r w:rsidRPr="00D66CD6">
        <w:rPr>
          <w:rFonts w:ascii="Monaco" w:hAnsi="Monaco" w:cs="Times New Roman"/>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gramStart"/>
      <w:r w:rsidRPr="00D66CD6">
        <w:rPr>
          <w:rFonts w:ascii="Monaco" w:hAnsi="Monaco" w:cs="Times New Roman"/>
          <w:sz w:val="17"/>
          <w:szCs w:val="17"/>
        </w:rPr>
        <w:t>min(</w:t>
      </w:r>
      <w:proofErr w:type="gramEnd"/>
      <w:r w:rsidRPr="00D66CD6">
        <w:rPr>
          <w:rFonts w:ascii="Monaco" w:hAnsi="Monaco" w:cs="Times New Roman"/>
          <w:sz w:val="17"/>
          <w:szCs w:val="17"/>
        </w:rPr>
        <w:t>) {</w:t>
      </w:r>
    </w:p>
    <w:p w14:paraId="0D72908F"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r w:rsidRPr="00D66CD6">
        <w:rPr>
          <w:rFonts w:ascii="Monaco" w:hAnsi="Monaco" w:cs="Times New Roman"/>
          <w:color w:val="7E504F"/>
          <w:sz w:val="17"/>
          <w:szCs w:val="17"/>
        </w:rPr>
        <w:t>popped</w:t>
      </w:r>
      <w:r w:rsidRPr="00D66CD6">
        <w:rPr>
          <w:rFonts w:ascii="Monaco" w:hAnsi="Monaco" w:cs="Times New Roman"/>
          <w:sz w:val="17"/>
          <w:szCs w:val="17"/>
        </w:rPr>
        <w:t xml:space="preserve"> = </w:t>
      </w:r>
      <w:r w:rsidRPr="00D66CD6">
        <w:rPr>
          <w:rFonts w:ascii="Monaco" w:hAnsi="Monaco" w:cs="Times New Roman"/>
          <w:color w:val="0326CC"/>
          <w:sz w:val="17"/>
          <w:szCs w:val="17"/>
        </w:rPr>
        <w:t>Heap</w:t>
      </w:r>
      <w:r w:rsidRPr="00D66CD6">
        <w:rPr>
          <w:rFonts w:ascii="Monaco" w:hAnsi="Monaco" w:cs="Times New Roman"/>
          <w:sz w:val="17"/>
          <w:szCs w:val="17"/>
        </w:rPr>
        <w:t>[</w:t>
      </w:r>
      <w:r w:rsidRPr="00D66CD6">
        <w:rPr>
          <w:rFonts w:ascii="Monaco" w:hAnsi="Monaco" w:cs="Times New Roman"/>
          <w:color w:val="0326CC"/>
          <w:sz w:val="17"/>
          <w:szCs w:val="17"/>
        </w:rPr>
        <w:t>FRONT</w:t>
      </w:r>
      <w:proofErr w:type="gramStart"/>
      <w:r w:rsidRPr="00D66CD6">
        <w:rPr>
          <w:rFonts w:ascii="Monaco" w:hAnsi="Monaco" w:cs="Times New Roman"/>
          <w:sz w:val="17"/>
          <w:szCs w:val="17"/>
        </w:rPr>
        <w:t>][</w:t>
      </w:r>
      <w:proofErr w:type="gramEnd"/>
      <w:r w:rsidRPr="00D66CD6">
        <w:rPr>
          <w:rFonts w:ascii="Monaco" w:hAnsi="Monaco" w:cs="Times New Roman"/>
          <w:sz w:val="17"/>
          <w:szCs w:val="17"/>
        </w:rPr>
        <w:t>0];</w:t>
      </w:r>
    </w:p>
    <w:p w14:paraId="7F208547"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sz w:val="17"/>
          <w:szCs w:val="17"/>
        </w:rPr>
        <w:t>minHeapify</w:t>
      </w:r>
      <w:proofErr w:type="spellEnd"/>
      <w:r w:rsidRPr="00D66CD6">
        <w:rPr>
          <w:rFonts w:ascii="Monaco" w:hAnsi="Monaco" w:cs="Times New Roman"/>
          <w:sz w:val="17"/>
          <w:szCs w:val="17"/>
        </w:rPr>
        <w:t>(</w:t>
      </w:r>
      <w:r w:rsidRPr="00D66CD6">
        <w:rPr>
          <w:rFonts w:ascii="Monaco" w:hAnsi="Monaco" w:cs="Times New Roman"/>
          <w:color w:val="0326CC"/>
          <w:sz w:val="17"/>
          <w:szCs w:val="17"/>
        </w:rPr>
        <w:t>FRONT</w:t>
      </w:r>
      <w:r w:rsidRPr="00D66CD6">
        <w:rPr>
          <w:rFonts w:ascii="Monaco" w:hAnsi="Monaco" w:cs="Times New Roman"/>
          <w:sz w:val="17"/>
          <w:szCs w:val="17"/>
        </w:rPr>
        <w:t>);</w:t>
      </w:r>
    </w:p>
    <w:p w14:paraId="1DA5F200"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lastRenderedPageBreak/>
        <w:tab/>
      </w:r>
      <w:r w:rsidRPr="00D66CD6">
        <w:rPr>
          <w:rFonts w:ascii="Monaco" w:hAnsi="Monaco" w:cs="Times New Roman"/>
          <w:color w:val="000000"/>
          <w:sz w:val="17"/>
          <w:szCs w:val="17"/>
        </w:rPr>
        <w:tab/>
      </w:r>
      <w:r w:rsidRPr="00D66CD6">
        <w:rPr>
          <w:rFonts w:ascii="Monaco" w:hAnsi="Monaco" w:cs="Times New Roman"/>
          <w:color w:val="931A68"/>
          <w:sz w:val="17"/>
          <w:szCs w:val="17"/>
        </w:rPr>
        <w:t>return</w:t>
      </w:r>
      <w:r w:rsidRPr="00D66CD6">
        <w:rPr>
          <w:rFonts w:ascii="Monaco" w:hAnsi="Monaco" w:cs="Times New Roman"/>
          <w:color w:val="000000"/>
          <w:sz w:val="17"/>
          <w:szCs w:val="17"/>
        </w:rPr>
        <w:t xml:space="preserve"> </w:t>
      </w:r>
      <w:r w:rsidRPr="00D66CD6">
        <w:rPr>
          <w:rFonts w:ascii="Monaco" w:hAnsi="Monaco" w:cs="Times New Roman"/>
          <w:color w:val="7E504F"/>
          <w:sz w:val="17"/>
          <w:szCs w:val="17"/>
        </w:rPr>
        <w:t>popped</w:t>
      </w:r>
      <w:r w:rsidRPr="00D66CD6">
        <w:rPr>
          <w:rFonts w:ascii="Monaco" w:hAnsi="Monaco" w:cs="Times New Roman"/>
          <w:color w:val="000000"/>
          <w:sz w:val="17"/>
          <w:szCs w:val="17"/>
        </w:rPr>
        <w:t>;</w:t>
      </w:r>
    </w:p>
    <w:p w14:paraId="0241B190"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2D458056" w14:textId="77777777" w:rsidR="00D66CD6" w:rsidRPr="00D66CD6" w:rsidRDefault="00D66CD6" w:rsidP="00D66CD6">
      <w:pPr>
        <w:rPr>
          <w:rFonts w:ascii="Monaco" w:hAnsi="Monaco" w:cs="Times New Roman"/>
          <w:sz w:val="17"/>
          <w:szCs w:val="17"/>
        </w:rPr>
      </w:pPr>
    </w:p>
    <w:p w14:paraId="5E591E5D"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w:t>
      </w:r>
    </w:p>
    <w:p w14:paraId="1BEEAC54"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gets size of tree</w:t>
      </w:r>
    </w:p>
    <w:p w14:paraId="2E55E47D"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302B5E50"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color w:val="931A68"/>
          <w:sz w:val="17"/>
          <w:szCs w:val="17"/>
        </w:rPr>
        <w:t>public</w:t>
      </w:r>
      <w:r w:rsidRPr="00D66CD6">
        <w:rPr>
          <w:rFonts w:ascii="Monaco" w:hAnsi="Monaco" w:cs="Times New Roman"/>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proofErr w:type="gramStart"/>
      <w:r w:rsidRPr="00D66CD6">
        <w:rPr>
          <w:rFonts w:ascii="Monaco" w:hAnsi="Monaco" w:cs="Times New Roman"/>
          <w:sz w:val="17"/>
          <w:szCs w:val="17"/>
        </w:rPr>
        <w:t>getsize</w:t>
      </w:r>
      <w:proofErr w:type="spellEnd"/>
      <w:r w:rsidRPr="00D66CD6">
        <w:rPr>
          <w:rFonts w:ascii="Monaco" w:hAnsi="Monaco" w:cs="Times New Roman"/>
          <w:sz w:val="17"/>
          <w:szCs w:val="17"/>
        </w:rPr>
        <w:t>(</w:t>
      </w:r>
      <w:proofErr w:type="gramEnd"/>
      <w:r w:rsidRPr="00D66CD6">
        <w:rPr>
          <w:rFonts w:ascii="Monaco" w:hAnsi="Monaco" w:cs="Times New Roman"/>
          <w:sz w:val="17"/>
          <w:szCs w:val="17"/>
        </w:rPr>
        <w:t>) {</w:t>
      </w:r>
    </w:p>
    <w:p w14:paraId="0ACDE0CF"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931A68"/>
          <w:sz w:val="17"/>
          <w:szCs w:val="17"/>
        </w:rPr>
        <w:t>return</w:t>
      </w:r>
      <w:r w:rsidRPr="00D66CD6">
        <w:rPr>
          <w:rFonts w:ascii="Monaco" w:hAnsi="Monaco" w:cs="Times New Roman"/>
          <w:color w:val="000000"/>
          <w:sz w:val="17"/>
          <w:szCs w:val="17"/>
        </w:rPr>
        <w:t xml:space="preserve"> </w:t>
      </w:r>
      <w:r w:rsidRPr="00D66CD6">
        <w:rPr>
          <w:rFonts w:ascii="Monaco" w:hAnsi="Monaco" w:cs="Times New Roman"/>
          <w:color w:val="0326CC"/>
          <w:sz w:val="17"/>
          <w:szCs w:val="17"/>
        </w:rPr>
        <w:t>size</w:t>
      </w:r>
      <w:r w:rsidRPr="00D66CD6">
        <w:rPr>
          <w:rFonts w:ascii="Monaco" w:hAnsi="Monaco" w:cs="Times New Roman"/>
          <w:color w:val="000000"/>
          <w:sz w:val="17"/>
          <w:szCs w:val="17"/>
        </w:rPr>
        <w:t>;</w:t>
      </w:r>
    </w:p>
    <w:p w14:paraId="17360C17"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0F7A8C40" w14:textId="77777777" w:rsidR="00D66CD6" w:rsidRPr="00D66CD6" w:rsidRDefault="00D66CD6" w:rsidP="00D66CD6">
      <w:pPr>
        <w:rPr>
          <w:rFonts w:ascii="Monaco" w:hAnsi="Monaco" w:cs="Times New Roman"/>
          <w:sz w:val="17"/>
          <w:szCs w:val="17"/>
        </w:rPr>
      </w:pPr>
    </w:p>
    <w:p w14:paraId="6B632812"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w:t>
      </w:r>
    </w:p>
    <w:p w14:paraId="56053CEA"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gets count of how many of that node are in the tree already</w:t>
      </w:r>
    </w:p>
    <w:p w14:paraId="21FEB8F2"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4409F0E2"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color w:val="931A68"/>
          <w:sz w:val="17"/>
          <w:szCs w:val="17"/>
        </w:rPr>
        <w:t>public</w:t>
      </w:r>
      <w:r w:rsidRPr="00D66CD6">
        <w:rPr>
          <w:rFonts w:ascii="Monaco" w:hAnsi="Monaco" w:cs="Times New Roman"/>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proofErr w:type="gramStart"/>
      <w:r w:rsidRPr="00D66CD6">
        <w:rPr>
          <w:rFonts w:ascii="Monaco" w:hAnsi="Monaco" w:cs="Times New Roman"/>
          <w:sz w:val="17"/>
          <w:szCs w:val="17"/>
        </w:rPr>
        <w:t>getCount</w:t>
      </w:r>
      <w:proofErr w:type="spellEnd"/>
      <w:r w:rsidRPr="00D66CD6">
        <w:rPr>
          <w:rFonts w:ascii="Monaco" w:hAnsi="Monaco" w:cs="Times New Roman"/>
          <w:sz w:val="17"/>
          <w:szCs w:val="17"/>
        </w:rPr>
        <w:t>(</w:t>
      </w:r>
      <w:proofErr w:type="spellStart"/>
      <w:proofErr w:type="gramEnd"/>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r w:rsidRPr="00D66CD6">
        <w:rPr>
          <w:rFonts w:ascii="Monaco" w:hAnsi="Monaco" w:cs="Times New Roman"/>
          <w:color w:val="7E504F"/>
          <w:sz w:val="17"/>
          <w:szCs w:val="17"/>
        </w:rPr>
        <w:t>key</w:t>
      </w:r>
      <w:r w:rsidRPr="00D66CD6">
        <w:rPr>
          <w:rFonts w:ascii="Monaco" w:hAnsi="Monaco" w:cs="Times New Roman"/>
          <w:sz w:val="17"/>
          <w:szCs w:val="17"/>
        </w:rPr>
        <w:t>) {</w:t>
      </w:r>
    </w:p>
    <w:p w14:paraId="4C6AE731"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r w:rsidRPr="00D66CD6">
        <w:rPr>
          <w:rFonts w:ascii="Monaco" w:hAnsi="Monaco" w:cs="Times New Roman"/>
          <w:color w:val="7E504F"/>
          <w:sz w:val="17"/>
          <w:szCs w:val="17"/>
        </w:rPr>
        <w:t>count</w:t>
      </w:r>
      <w:r w:rsidRPr="00D66CD6">
        <w:rPr>
          <w:rFonts w:ascii="Monaco" w:hAnsi="Monaco" w:cs="Times New Roman"/>
          <w:sz w:val="17"/>
          <w:szCs w:val="17"/>
        </w:rPr>
        <w:t xml:space="preserve"> = 0;</w:t>
      </w:r>
    </w:p>
    <w:p w14:paraId="3C341B84"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for</w:t>
      </w:r>
      <w:r w:rsidRPr="00D66CD6">
        <w:rPr>
          <w:rFonts w:ascii="Monaco" w:hAnsi="Monaco" w:cs="Times New Roman"/>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 xml:space="preserve"> = 0; </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 xml:space="preserve"> &lt;= </w:t>
      </w:r>
      <w:r w:rsidRPr="00D66CD6">
        <w:rPr>
          <w:rFonts w:ascii="Monaco" w:hAnsi="Monaco" w:cs="Times New Roman"/>
          <w:color w:val="0326CC"/>
          <w:sz w:val="17"/>
          <w:szCs w:val="17"/>
        </w:rPr>
        <w:t>size</w:t>
      </w:r>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 {</w:t>
      </w:r>
    </w:p>
    <w:p w14:paraId="36107331"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if</w:t>
      </w:r>
      <w:r w:rsidRPr="00D66CD6">
        <w:rPr>
          <w:rFonts w:ascii="Monaco" w:hAnsi="Monaco" w:cs="Times New Roman"/>
          <w:sz w:val="17"/>
          <w:szCs w:val="17"/>
        </w:rPr>
        <w:t xml:space="preserve"> (</w:t>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 xml:space="preserve">][0] == </w:t>
      </w:r>
      <w:r w:rsidRPr="00D66CD6">
        <w:rPr>
          <w:rFonts w:ascii="Monaco" w:hAnsi="Monaco" w:cs="Times New Roman"/>
          <w:color w:val="7E504F"/>
          <w:sz w:val="17"/>
          <w:szCs w:val="17"/>
        </w:rPr>
        <w:t>key</w:t>
      </w:r>
      <w:r w:rsidRPr="00D66CD6">
        <w:rPr>
          <w:rFonts w:ascii="Monaco" w:hAnsi="Monaco" w:cs="Times New Roman"/>
          <w:sz w:val="17"/>
          <w:szCs w:val="17"/>
        </w:rPr>
        <w:t>)</w:t>
      </w:r>
    </w:p>
    <w:p w14:paraId="301FE948"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7E504F"/>
          <w:sz w:val="17"/>
          <w:szCs w:val="17"/>
        </w:rPr>
        <w:t>count</w:t>
      </w:r>
      <w:r w:rsidRPr="00D66CD6">
        <w:rPr>
          <w:rFonts w:ascii="Monaco" w:hAnsi="Monaco" w:cs="Times New Roman"/>
          <w:sz w:val="17"/>
          <w:szCs w:val="17"/>
        </w:rPr>
        <w:t>++;</w:t>
      </w:r>
    </w:p>
    <w:p w14:paraId="534537C3"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t>}</w:t>
      </w:r>
    </w:p>
    <w:p w14:paraId="21790E0E" w14:textId="77777777" w:rsidR="00D66CD6" w:rsidRPr="00D66CD6" w:rsidRDefault="00D66CD6" w:rsidP="00D66CD6">
      <w:pPr>
        <w:rPr>
          <w:rFonts w:ascii="Monaco" w:hAnsi="Monaco" w:cs="Times New Roman"/>
          <w:sz w:val="17"/>
          <w:szCs w:val="17"/>
        </w:rPr>
      </w:pPr>
    </w:p>
    <w:p w14:paraId="3C1CFD3D"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931A68"/>
          <w:sz w:val="17"/>
          <w:szCs w:val="17"/>
        </w:rPr>
        <w:t>return</w:t>
      </w:r>
      <w:r w:rsidRPr="00D66CD6">
        <w:rPr>
          <w:rFonts w:ascii="Monaco" w:hAnsi="Monaco" w:cs="Times New Roman"/>
          <w:color w:val="000000"/>
          <w:sz w:val="17"/>
          <w:szCs w:val="17"/>
        </w:rPr>
        <w:t xml:space="preserve"> </w:t>
      </w:r>
      <w:r w:rsidRPr="00D66CD6">
        <w:rPr>
          <w:rFonts w:ascii="Monaco" w:hAnsi="Monaco" w:cs="Times New Roman"/>
          <w:color w:val="7E504F"/>
          <w:sz w:val="17"/>
          <w:szCs w:val="17"/>
        </w:rPr>
        <w:t>count</w:t>
      </w:r>
      <w:r w:rsidRPr="00D66CD6">
        <w:rPr>
          <w:rFonts w:ascii="Monaco" w:hAnsi="Monaco" w:cs="Times New Roman"/>
          <w:color w:val="000000"/>
          <w:sz w:val="17"/>
          <w:szCs w:val="17"/>
        </w:rPr>
        <w:t>;</w:t>
      </w:r>
    </w:p>
    <w:p w14:paraId="3F2BD1F2"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0F220104" w14:textId="77777777" w:rsidR="00D66CD6" w:rsidRPr="00D66CD6" w:rsidRDefault="00D66CD6" w:rsidP="00D66CD6">
      <w:pPr>
        <w:rPr>
          <w:rFonts w:ascii="Monaco" w:hAnsi="Monaco" w:cs="Times New Roman"/>
          <w:sz w:val="17"/>
          <w:szCs w:val="17"/>
        </w:rPr>
      </w:pPr>
    </w:p>
    <w:p w14:paraId="268DB099"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w:t>
      </w:r>
    </w:p>
    <w:p w14:paraId="24BCB5A0"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gets a sum of the key values</w:t>
      </w:r>
    </w:p>
    <w:p w14:paraId="76907F02"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20655F4C"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color w:val="931A68"/>
          <w:sz w:val="17"/>
          <w:szCs w:val="17"/>
        </w:rPr>
        <w:t>public</w:t>
      </w:r>
      <w:r w:rsidRPr="00D66CD6">
        <w:rPr>
          <w:rFonts w:ascii="Monaco" w:hAnsi="Monaco" w:cs="Times New Roman"/>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proofErr w:type="gramStart"/>
      <w:r w:rsidRPr="00D66CD6">
        <w:rPr>
          <w:rFonts w:ascii="Monaco" w:hAnsi="Monaco" w:cs="Times New Roman"/>
          <w:sz w:val="17"/>
          <w:szCs w:val="17"/>
        </w:rPr>
        <w:t>sumKeys</w:t>
      </w:r>
      <w:proofErr w:type="spellEnd"/>
      <w:r w:rsidRPr="00D66CD6">
        <w:rPr>
          <w:rFonts w:ascii="Monaco" w:hAnsi="Monaco" w:cs="Times New Roman"/>
          <w:sz w:val="17"/>
          <w:szCs w:val="17"/>
        </w:rPr>
        <w:t>(</w:t>
      </w:r>
      <w:proofErr w:type="gramEnd"/>
      <w:r w:rsidRPr="00D66CD6">
        <w:rPr>
          <w:rFonts w:ascii="Monaco" w:hAnsi="Monaco" w:cs="Times New Roman"/>
          <w:sz w:val="17"/>
          <w:szCs w:val="17"/>
        </w:rPr>
        <w:t>) {</w:t>
      </w:r>
    </w:p>
    <w:p w14:paraId="6C05ABEA"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r w:rsidRPr="00D66CD6">
        <w:rPr>
          <w:rFonts w:ascii="Monaco" w:hAnsi="Monaco" w:cs="Times New Roman"/>
          <w:color w:val="7E504F"/>
          <w:sz w:val="17"/>
          <w:szCs w:val="17"/>
        </w:rPr>
        <w:t>count</w:t>
      </w:r>
      <w:r w:rsidRPr="00D66CD6">
        <w:rPr>
          <w:rFonts w:ascii="Monaco" w:hAnsi="Monaco" w:cs="Times New Roman"/>
          <w:sz w:val="17"/>
          <w:szCs w:val="17"/>
        </w:rPr>
        <w:t xml:space="preserve"> = 0;</w:t>
      </w:r>
    </w:p>
    <w:p w14:paraId="30A130E3"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for</w:t>
      </w:r>
      <w:r w:rsidRPr="00D66CD6">
        <w:rPr>
          <w:rFonts w:ascii="Monaco" w:hAnsi="Monaco" w:cs="Times New Roman"/>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 xml:space="preserve"> = 1; </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 xml:space="preserve"> &lt;= </w:t>
      </w:r>
      <w:r w:rsidRPr="00D66CD6">
        <w:rPr>
          <w:rFonts w:ascii="Monaco" w:hAnsi="Monaco" w:cs="Times New Roman"/>
          <w:color w:val="0326CC"/>
          <w:sz w:val="17"/>
          <w:szCs w:val="17"/>
        </w:rPr>
        <w:t>size</w:t>
      </w:r>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 {</w:t>
      </w:r>
    </w:p>
    <w:p w14:paraId="32DD3820"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7E504F"/>
          <w:sz w:val="17"/>
          <w:szCs w:val="17"/>
        </w:rPr>
        <w:t>count</w:t>
      </w:r>
      <w:r w:rsidRPr="00D66CD6">
        <w:rPr>
          <w:rFonts w:ascii="Monaco" w:hAnsi="Monaco" w:cs="Times New Roman"/>
          <w:sz w:val="17"/>
          <w:szCs w:val="17"/>
        </w:rPr>
        <w:t xml:space="preserve"> += </w:t>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][0];</w:t>
      </w:r>
    </w:p>
    <w:p w14:paraId="6BBEFE49"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t>}</w:t>
      </w:r>
    </w:p>
    <w:p w14:paraId="192E2E7C" w14:textId="77777777" w:rsidR="00D66CD6" w:rsidRPr="00D66CD6" w:rsidRDefault="00D66CD6" w:rsidP="00D66CD6">
      <w:pPr>
        <w:rPr>
          <w:rFonts w:ascii="Monaco" w:hAnsi="Monaco" w:cs="Times New Roman"/>
          <w:sz w:val="17"/>
          <w:szCs w:val="17"/>
        </w:rPr>
      </w:pPr>
    </w:p>
    <w:p w14:paraId="1BB9F72F"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931A68"/>
          <w:sz w:val="17"/>
          <w:szCs w:val="17"/>
        </w:rPr>
        <w:t>return</w:t>
      </w:r>
      <w:r w:rsidRPr="00D66CD6">
        <w:rPr>
          <w:rFonts w:ascii="Monaco" w:hAnsi="Monaco" w:cs="Times New Roman"/>
          <w:color w:val="000000"/>
          <w:sz w:val="17"/>
          <w:szCs w:val="17"/>
        </w:rPr>
        <w:t xml:space="preserve"> </w:t>
      </w:r>
      <w:r w:rsidRPr="00D66CD6">
        <w:rPr>
          <w:rFonts w:ascii="Monaco" w:hAnsi="Monaco" w:cs="Times New Roman"/>
          <w:color w:val="7E504F"/>
          <w:sz w:val="17"/>
          <w:szCs w:val="17"/>
        </w:rPr>
        <w:t>count</w:t>
      </w:r>
      <w:r w:rsidRPr="00D66CD6">
        <w:rPr>
          <w:rFonts w:ascii="Monaco" w:hAnsi="Monaco" w:cs="Times New Roman"/>
          <w:color w:val="000000"/>
          <w:sz w:val="17"/>
          <w:szCs w:val="17"/>
        </w:rPr>
        <w:t>;</w:t>
      </w:r>
    </w:p>
    <w:p w14:paraId="484C7906" w14:textId="77777777" w:rsidR="00D66CD6" w:rsidRPr="00D66CD6" w:rsidRDefault="00D66CD6" w:rsidP="00D66CD6">
      <w:pPr>
        <w:rPr>
          <w:rFonts w:ascii="Monaco" w:hAnsi="Monaco" w:cs="Times New Roman"/>
          <w:sz w:val="17"/>
          <w:szCs w:val="17"/>
        </w:rPr>
      </w:pPr>
    </w:p>
    <w:p w14:paraId="38CBC8CD"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7CE33058" w14:textId="77777777" w:rsidR="00D66CD6" w:rsidRPr="00D66CD6" w:rsidRDefault="00D66CD6" w:rsidP="00D66CD6">
      <w:pPr>
        <w:rPr>
          <w:rFonts w:ascii="Monaco" w:hAnsi="Monaco" w:cs="Times New Roman"/>
          <w:sz w:val="17"/>
          <w:szCs w:val="17"/>
        </w:rPr>
      </w:pPr>
    </w:p>
    <w:p w14:paraId="32C291F0"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w:t>
      </w:r>
    </w:p>
    <w:p w14:paraId="6D65624D"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gets sum of counts</w:t>
      </w:r>
    </w:p>
    <w:p w14:paraId="65791410"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71039FD2"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color w:val="931A68"/>
          <w:sz w:val="17"/>
          <w:szCs w:val="17"/>
        </w:rPr>
        <w:t>public</w:t>
      </w:r>
      <w:r w:rsidRPr="00D66CD6">
        <w:rPr>
          <w:rFonts w:ascii="Monaco" w:hAnsi="Monaco" w:cs="Times New Roman"/>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proofErr w:type="gramStart"/>
      <w:r w:rsidRPr="00D66CD6">
        <w:rPr>
          <w:rFonts w:ascii="Monaco" w:hAnsi="Monaco" w:cs="Times New Roman"/>
          <w:sz w:val="17"/>
          <w:szCs w:val="17"/>
        </w:rPr>
        <w:t>sumCount</w:t>
      </w:r>
      <w:proofErr w:type="spellEnd"/>
      <w:r w:rsidRPr="00D66CD6">
        <w:rPr>
          <w:rFonts w:ascii="Monaco" w:hAnsi="Monaco" w:cs="Times New Roman"/>
          <w:sz w:val="17"/>
          <w:szCs w:val="17"/>
        </w:rPr>
        <w:t>(</w:t>
      </w:r>
      <w:proofErr w:type="gramEnd"/>
      <w:r w:rsidRPr="00D66CD6">
        <w:rPr>
          <w:rFonts w:ascii="Monaco" w:hAnsi="Monaco" w:cs="Times New Roman"/>
          <w:sz w:val="17"/>
          <w:szCs w:val="17"/>
        </w:rPr>
        <w:t>) {</w:t>
      </w:r>
    </w:p>
    <w:p w14:paraId="33173EB7"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r w:rsidRPr="00D66CD6">
        <w:rPr>
          <w:rFonts w:ascii="Monaco" w:hAnsi="Monaco" w:cs="Times New Roman"/>
          <w:color w:val="7E504F"/>
          <w:sz w:val="17"/>
          <w:szCs w:val="17"/>
        </w:rPr>
        <w:t>count</w:t>
      </w:r>
      <w:r w:rsidRPr="00D66CD6">
        <w:rPr>
          <w:rFonts w:ascii="Monaco" w:hAnsi="Monaco" w:cs="Times New Roman"/>
          <w:sz w:val="17"/>
          <w:szCs w:val="17"/>
        </w:rPr>
        <w:t xml:space="preserve"> = 0;</w:t>
      </w:r>
    </w:p>
    <w:p w14:paraId="1DCDBD09"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931A68"/>
          <w:sz w:val="17"/>
          <w:szCs w:val="17"/>
        </w:rPr>
        <w:t>for</w:t>
      </w:r>
      <w:r w:rsidRPr="00D66CD6">
        <w:rPr>
          <w:rFonts w:ascii="Monaco" w:hAnsi="Monaco" w:cs="Times New Roman"/>
          <w:sz w:val="17"/>
          <w:szCs w:val="17"/>
        </w:rPr>
        <w:t xml:space="preserve"> (</w:t>
      </w:r>
      <w:proofErr w:type="spellStart"/>
      <w:r w:rsidRPr="00D66CD6">
        <w:rPr>
          <w:rFonts w:ascii="Monaco" w:hAnsi="Monaco" w:cs="Times New Roman"/>
          <w:color w:val="931A68"/>
          <w:sz w:val="17"/>
          <w:szCs w:val="17"/>
        </w:rPr>
        <w:t>int</w:t>
      </w:r>
      <w:proofErr w:type="spellEnd"/>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 xml:space="preserve"> = 0; </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 xml:space="preserve"> &lt;= </w:t>
      </w:r>
      <w:r w:rsidRPr="00D66CD6">
        <w:rPr>
          <w:rFonts w:ascii="Monaco" w:hAnsi="Monaco" w:cs="Times New Roman"/>
          <w:color w:val="0326CC"/>
          <w:sz w:val="17"/>
          <w:szCs w:val="17"/>
        </w:rPr>
        <w:t>size</w:t>
      </w:r>
      <w:r w:rsidRPr="00D66CD6">
        <w:rPr>
          <w:rFonts w:ascii="Monaco" w:hAnsi="Monaco" w:cs="Times New Roman"/>
          <w:sz w:val="17"/>
          <w:szCs w:val="17"/>
        </w:rPr>
        <w:t xml:space="preserve">; </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 {</w:t>
      </w:r>
    </w:p>
    <w:p w14:paraId="78D9D1D7"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sz w:val="17"/>
          <w:szCs w:val="17"/>
        </w:rPr>
        <w:tab/>
      </w:r>
      <w:r w:rsidRPr="00D66CD6">
        <w:rPr>
          <w:rFonts w:ascii="Monaco" w:hAnsi="Monaco" w:cs="Times New Roman"/>
          <w:color w:val="7E504F"/>
          <w:sz w:val="17"/>
          <w:szCs w:val="17"/>
        </w:rPr>
        <w:t>count</w:t>
      </w:r>
      <w:r w:rsidRPr="00D66CD6">
        <w:rPr>
          <w:rFonts w:ascii="Monaco" w:hAnsi="Monaco" w:cs="Times New Roman"/>
          <w:sz w:val="17"/>
          <w:szCs w:val="17"/>
        </w:rPr>
        <w:t xml:space="preserve"> += </w:t>
      </w:r>
      <w:r w:rsidRPr="00D66CD6">
        <w:rPr>
          <w:rFonts w:ascii="Monaco" w:hAnsi="Monaco" w:cs="Times New Roman"/>
          <w:color w:val="0326CC"/>
          <w:sz w:val="17"/>
          <w:szCs w:val="17"/>
        </w:rPr>
        <w:t>Heap</w:t>
      </w:r>
      <w:r w:rsidRPr="00D66CD6">
        <w:rPr>
          <w:rFonts w:ascii="Monaco" w:hAnsi="Monaco" w:cs="Times New Roman"/>
          <w:sz w:val="17"/>
          <w:szCs w:val="17"/>
        </w:rPr>
        <w:t>[</w:t>
      </w:r>
      <w:proofErr w:type="spellStart"/>
      <w:r w:rsidRPr="00D66CD6">
        <w:rPr>
          <w:rFonts w:ascii="Monaco" w:hAnsi="Monaco" w:cs="Times New Roman"/>
          <w:color w:val="7E504F"/>
          <w:sz w:val="17"/>
          <w:szCs w:val="17"/>
        </w:rPr>
        <w:t>i</w:t>
      </w:r>
      <w:proofErr w:type="spellEnd"/>
      <w:r w:rsidRPr="00D66CD6">
        <w:rPr>
          <w:rFonts w:ascii="Monaco" w:hAnsi="Monaco" w:cs="Times New Roman"/>
          <w:sz w:val="17"/>
          <w:szCs w:val="17"/>
        </w:rPr>
        <w:t>][1];</w:t>
      </w:r>
    </w:p>
    <w:p w14:paraId="5754218F"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r>
      <w:r w:rsidRPr="00D66CD6">
        <w:rPr>
          <w:rFonts w:ascii="Monaco" w:hAnsi="Monaco" w:cs="Times New Roman"/>
          <w:sz w:val="17"/>
          <w:szCs w:val="17"/>
        </w:rPr>
        <w:tab/>
        <w:t>}</w:t>
      </w:r>
    </w:p>
    <w:p w14:paraId="51985FE9" w14:textId="77777777" w:rsidR="00D66CD6" w:rsidRPr="00D66CD6" w:rsidRDefault="00D66CD6" w:rsidP="00D66CD6">
      <w:pPr>
        <w:rPr>
          <w:rFonts w:ascii="Monaco" w:hAnsi="Monaco" w:cs="Times New Roman"/>
          <w:sz w:val="17"/>
          <w:szCs w:val="17"/>
        </w:rPr>
      </w:pPr>
    </w:p>
    <w:p w14:paraId="5DA45C3D" w14:textId="77777777" w:rsidR="00D66CD6" w:rsidRPr="00D66CD6" w:rsidRDefault="00D66CD6" w:rsidP="00D66CD6">
      <w:pPr>
        <w:rPr>
          <w:rFonts w:ascii="Monaco" w:hAnsi="Monaco" w:cs="Times New Roman"/>
          <w:color w:val="931A68"/>
          <w:sz w:val="17"/>
          <w:szCs w:val="17"/>
        </w:rPr>
      </w:pPr>
      <w:r w:rsidRPr="00D66CD6">
        <w:rPr>
          <w:rFonts w:ascii="Monaco" w:hAnsi="Monaco" w:cs="Times New Roman"/>
          <w:color w:val="000000"/>
          <w:sz w:val="17"/>
          <w:szCs w:val="17"/>
        </w:rPr>
        <w:tab/>
      </w:r>
      <w:r w:rsidRPr="00D66CD6">
        <w:rPr>
          <w:rFonts w:ascii="Monaco" w:hAnsi="Monaco" w:cs="Times New Roman"/>
          <w:color w:val="000000"/>
          <w:sz w:val="17"/>
          <w:szCs w:val="17"/>
        </w:rPr>
        <w:tab/>
      </w:r>
      <w:r w:rsidRPr="00D66CD6">
        <w:rPr>
          <w:rFonts w:ascii="Monaco" w:hAnsi="Monaco" w:cs="Times New Roman"/>
          <w:color w:val="931A68"/>
          <w:sz w:val="17"/>
          <w:szCs w:val="17"/>
        </w:rPr>
        <w:t>return</w:t>
      </w:r>
      <w:r w:rsidRPr="00D66CD6">
        <w:rPr>
          <w:rFonts w:ascii="Monaco" w:hAnsi="Monaco" w:cs="Times New Roman"/>
          <w:color w:val="000000"/>
          <w:sz w:val="17"/>
          <w:szCs w:val="17"/>
        </w:rPr>
        <w:t xml:space="preserve"> </w:t>
      </w:r>
      <w:r w:rsidRPr="00D66CD6">
        <w:rPr>
          <w:rFonts w:ascii="Monaco" w:hAnsi="Monaco" w:cs="Times New Roman"/>
          <w:color w:val="7E504F"/>
          <w:sz w:val="17"/>
          <w:szCs w:val="17"/>
        </w:rPr>
        <w:t>count</w:t>
      </w:r>
      <w:r w:rsidRPr="00D66CD6">
        <w:rPr>
          <w:rFonts w:ascii="Monaco" w:hAnsi="Monaco" w:cs="Times New Roman"/>
          <w:color w:val="000000"/>
          <w:sz w:val="17"/>
          <w:szCs w:val="17"/>
        </w:rPr>
        <w:t>;</w:t>
      </w:r>
    </w:p>
    <w:p w14:paraId="05736DE6"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ab/>
        <w:t>}</w:t>
      </w:r>
    </w:p>
    <w:p w14:paraId="384BCCF3"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w:t>
      </w:r>
    </w:p>
    <w:p w14:paraId="4F024930"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 xml:space="preserve">* prints </w:t>
      </w:r>
      <w:proofErr w:type="spellStart"/>
      <w:r w:rsidRPr="00D66CD6">
        <w:rPr>
          <w:rFonts w:ascii="Monaco" w:hAnsi="Monaco" w:cs="Times New Roman"/>
          <w:color w:val="4E9072"/>
          <w:sz w:val="17"/>
          <w:szCs w:val="17"/>
          <w:u w:val="single"/>
        </w:rPr>
        <w:t>inorder</w:t>
      </w:r>
      <w:proofErr w:type="spellEnd"/>
    </w:p>
    <w:p w14:paraId="25BE9825"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4E9072"/>
          <w:sz w:val="17"/>
          <w:szCs w:val="17"/>
        </w:rPr>
        <w:tab/>
        <w:t>*/</w:t>
      </w:r>
    </w:p>
    <w:p w14:paraId="1BDF97E3"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public void </w:t>
      </w:r>
      <w:proofErr w:type="spellStart"/>
      <w:proofErr w:type="gramStart"/>
      <w:r w:rsidRPr="00D66CD6">
        <w:rPr>
          <w:rFonts w:ascii="Monaco" w:hAnsi="Monaco" w:cs="Times New Roman"/>
          <w:color w:val="4E9072"/>
          <w:sz w:val="17"/>
          <w:szCs w:val="17"/>
          <w:u w:val="single"/>
        </w:rPr>
        <w:t>inorder</w:t>
      </w:r>
      <w:proofErr w:type="spellEnd"/>
      <w:r w:rsidRPr="00D66CD6">
        <w:rPr>
          <w:rFonts w:ascii="Monaco" w:hAnsi="Monaco" w:cs="Times New Roman"/>
          <w:color w:val="4E9072"/>
          <w:sz w:val="17"/>
          <w:szCs w:val="17"/>
        </w:rPr>
        <w:t>(</w:t>
      </w:r>
      <w:proofErr w:type="gramEnd"/>
      <w:r w:rsidRPr="00D66CD6">
        <w:rPr>
          <w:rFonts w:ascii="Monaco" w:hAnsi="Monaco" w:cs="Times New Roman"/>
          <w:color w:val="4E9072"/>
          <w:sz w:val="17"/>
          <w:szCs w:val="17"/>
        </w:rPr>
        <w:t>)</w:t>
      </w:r>
    </w:p>
    <w:p w14:paraId="6BD2AE23"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0C6F6A48"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proofErr w:type="spellStart"/>
      <w:r w:rsidRPr="00D66CD6">
        <w:rPr>
          <w:rFonts w:ascii="Monaco" w:hAnsi="Monaco" w:cs="Times New Roman"/>
          <w:color w:val="4E9072"/>
          <w:sz w:val="17"/>
          <w:szCs w:val="17"/>
          <w:u w:val="single"/>
        </w:rPr>
        <w:t>inorder</w:t>
      </w:r>
      <w:proofErr w:type="spellEnd"/>
      <w:r w:rsidRPr="00D66CD6">
        <w:rPr>
          <w:rFonts w:ascii="Monaco" w:hAnsi="Monaco" w:cs="Times New Roman"/>
          <w:color w:val="4E9072"/>
          <w:sz w:val="17"/>
          <w:szCs w:val="17"/>
        </w:rPr>
        <w:t>(root);</w:t>
      </w:r>
    </w:p>
    <w:p w14:paraId="294CFF7C"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09F1FBC9"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2355094A"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 prints </w:t>
      </w:r>
      <w:proofErr w:type="spellStart"/>
      <w:r w:rsidRPr="00D66CD6">
        <w:rPr>
          <w:rFonts w:ascii="Monaco" w:hAnsi="Monaco" w:cs="Times New Roman"/>
          <w:color w:val="4E9072"/>
          <w:sz w:val="17"/>
          <w:szCs w:val="17"/>
          <w:u w:val="single"/>
        </w:rPr>
        <w:t>inorder</w:t>
      </w:r>
      <w:proofErr w:type="spellEnd"/>
    </w:p>
    <w:p w14:paraId="1052295D"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3B098138"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lastRenderedPageBreak/>
        <w:tab/>
      </w:r>
      <w:r w:rsidRPr="00D66CD6">
        <w:rPr>
          <w:rFonts w:ascii="Monaco" w:hAnsi="Monaco" w:cs="Times New Roman"/>
          <w:color w:val="4E9072"/>
          <w:sz w:val="17"/>
          <w:szCs w:val="17"/>
        </w:rPr>
        <w:t xml:space="preserve">// private void </w:t>
      </w:r>
      <w:proofErr w:type="spellStart"/>
      <w:proofErr w:type="gramStart"/>
      <w:r w:rsidRPr="00D66CD6">
        <w:rPr>
          <w:rFonts w:ascii="Monaco" w:hAnsi="Monaco" w:cs="Times New Roman"/>
          <w:color w:val="4E9072"/>
          <w:sz w:val="17"/>
          <w:szCs w:val="17"/>
          <w:u w:val="single"/>
        </w:rPr>
        <w:t>inorder</w:t>
      </w:r>
      <w:proofErr w:type="spellEnd"/>
      <w:r w:rsidRPr="00D66CD6">
        <w:rPr>
          <w:rFonts w:ascii="Monaco" w:hAnsi="Monaco" w:cs="Times New Roman"/>
          <w:color w:val="4E9072"/>
          <w:sz w:val="17"/>
          <w:szCs w:val="17"/>
        </w:rPr>
        <w:t>(</w:t>
      </w:r>
      <w:proofErr w:type="gramEnd"/>
      <w:r w:rsidRPr="00D66CD6">
        <w:rPr>
          <w:rFonts w:ascii="Monaco" w:hAnsi="Monaco" w:cs="Times New Roman"/>
          <w:color w:val="4E9072"/>
          <w:sz w:val="17"/>
          <w:szCs w:val="17"/>
        </w:rPr>
        <w:t>Node r)</w:t>
      </w:r>
    </w:p>
    <w:p w14:paraId="76AF102A"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350C1EC2"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if (</w:t>
      </w:r>
      <w:proofErr w:type="gramStart"/>
      <w:r w:rsidRPr="00D66CD6">
        <w:rPr>
          <w:rFonts w:ascii="Monaco" w:hAnsi="Monaco" w:cs="Times New Roman"/>
          <w:color w:val="4E9072"/>
          <w:sz w:val="17"/>
          <w:szCs w:val="17"/>
        </w:rPr>
        <w:t>r !</w:t>
      </w:r>
      <w:proofErr w:type="gramEnd"/>
      <w:r w:rsidRPr="00D66CD6">
        <w:rPr>
          <w:rFonts w:ascii="Monaco" w:hAnsi="Monaco" w:cs="Times New Roman"/>
          <w:color w:val="4E9072"/>
          <w:sz w:val="17"/>
          <w:szCs w:val="17"/>
        </w:rPr>
        <w:t>= null)</w:t>
      </w:r>
    </w:p>
    <w:p w14:paraId="2D04C9ED"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2BC34D95"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proofErr w:type="spellStart"/>
      <w:proofErr w:type="gramStart"/>
      <w:r w:rsidRPr="00D66CD6">
        <w:rPr>
          <w:rFonts w:ascii="Monaco" w:hAnsi="Monaco" w:cs="Times New Roman"/>
          <w:color w:val="4E9072"/>
          <w:sz w:val="17"/>
          <w:szCs w:val="17"/>
          <w:u w:val="single"/>
        </w:rPr>
        <w:t>inorder</w:t>
      </w:r>
      <w:proofErr w:type="spellEnd"/>
      <w:r w:rsidRPr="00D66CD6">
        <w:rPr>
          <w:rFonts w:ascii="Monaco" w:hAnsi="Monaco" w:cs="Times New Roman"/>
          <w:color w:val="4E9072"/>
          <w:sz w:val="17"/>
          <w:szCs w:val="17"/>
        </w:rPr>
        <w:t>(</w:t>
      </w:r>
      <w:proofErr w:type="gramEnd"/>
      <w:r w:rsidRPr="00D66CD6">
        <w:rPr>
          <w:rFonts w:ascii="Monaco" w:hAnsi="Monaco" w:cs="Times New Roman"/>
          <w:color w:val="4E9072"/>
          <w:sz w:val="17"/>
          <w:szCs w:val="17"/>
        </w:rPr>
        <w:t>);</w:t>
      </w:r>
    </w:p>
    <w:p w14:paraId="7E8427B7"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proofErr w:type="spellStart"/>
      <w:r w:rsidRPr="00D66CD6">
        <w:rPr>
          <w:rFonts w:ascii="Monaco" w:hAnsi="Monaco" w:cs="Times New Roman"/>
          <w:color w:val="4E9072"/>
          <w:sz w:val="17"/>
          <w:szCs w:val="17"/>
        </w:rPr>
        <w:t>System.out.print</w:t>
      </w:r>
      <w:proofErr w:type="spellEnd"/>
      <w:r w:rsidRPr="00D66CD6">
        <w:rPr>
          <w:rFonts w:ascii="Monaco" w:hAnsi="Monaco" w:cs="Times New Roman"/>
          <w:color w:val="4E9072"/>
          <w:sz w:val="17"/>
          <w:szCs w:val="17"/>
        </w:rPr>
        <w:t>(</w:t>
      </w:r>
      <w:proofErr w:type="spellStart"/>
      <w:r w:rsidRPr="00D66CD6">
        <w:rPr>
          <w:rFonts w:ascii="Monaco" w:hAnsi="Monaco" w:cs="Times New Roman"/>
          <w:color w:val="4E9072"/>
          <w:sz w:val="17"/>
          <w:szCs w:val="17"/>
        </w:rPr>
        <w:t>r.data</w:t>
      </w:r>
      <w:proofErr w:type="spellEnd"/>
      <w:r w:rsidRPr="00D66CD6">
        <w:rPr>
          <w:rFonts w:ascii="Monaco" w:hAnsi="Monaco" w:cs="Times New Roman"/>
          <w:color w:val="4E9072"/>
          <w:sz w:val="17"/>
          <w:szCs w:val="17"/>
        </w:rPr>
        <w:t xml:space="preserve"> +" ");</w:t>
      </w:r>
    </w:p>
    <w:p w14:paraId="2EF48879"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proofErr w:type="spellStart"/>
      <w:r w:rsidRPr="00D66CD6">
        <w:rPr>
          <w:rFonts w:ascii="Monaco" w:hAnsi="Monaco" w:cs="Times New Roman"/>
          <w:color w:val="4E9072"/>
          <w:sz w:val="17"/>
          <w:szCs w:val="17"/>
          <w:u w:val="single"/>
        </w:rPr>
        <w:t>inorder</w:t>
      </w:r>
      <w:proofErr w:type="spellEnd"/>
      <w:r w:rsidRPr="00D66CD6">
        <w:rPr>
          <w:rFonts w:ascii="Monaco" w:hAnsi="Monaco" w:cs="Times New Roman"/>
          <w:color w:val="4E9072"/>
          <w:sz w:val="17"/>
          <w:szCs w:val="17"/>
        </w:rPr>
        <w:t>(</w:t>
      </w:r>
      <w:proofErr w:type="spellStart"/>
      <w:proofErr w:type="gramStart"/>
      <w:r w:rsidRPr="00D66CD6">
        <w:rPr>
          <w:rFonts w:ascii="Monaco" w:hAnsi="Monaco" w:cs="Times New Roman"/>
          <w:color w:val="4E9072"/>
          <w:sz w:val="17"/>
          <w:szCs w:val="17"/>
        </w:rPr>
        <w:t>r.right</w:t>
      </w:r>
      <w:proofErr w:type="spellEnd"/>
      <w:proofErr w:type="gramEnd"/>
      <w:r w:rsidRPr="00D66CD6">
        <w:rPr>
          <w:rFonts w:ascii="Monaco" w:hAnsi="Monaco" w:cs="Times New Roman"/>
          <w:color w:val="4E9072"/>
          <w:sz w:val="17"/>
          <w:szCs w:val="17"/>
        </w:rPr>
        <w:t>);</w:t>
      </w:r>
    </w:p>
    <w:p w14:paraId="7624607F"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6C96E078"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732E5101"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 Function for </w:t>
      </w:r>
      <w:r w:rsidRPr="00D66CD6">
        <w:rPr>
          <w:rFonts w:ascii="Monaco" w:hAnsi="Monaco" w:cs="Times New Roman"/>
          <w:color w:val="4E9072"/>
          <w:sz w:val="17"/>
          <w:szCs w:val="17"/>
          <w:u w:val="single"/>
        </w:rPr>
        <w:t>preorder</w:t>
      </w:r>
      <w:r w:rsidRPr="00D66CD6">
        <w:rPr>
          <w:rFonts w:ascii="Monaco" w:hAnsi="Monaco" w:cs="Times New Roman"/>
          <w:color w:val="4E9072"/>
          <w:sz w:val="17"/>
          <w:szCs w:val="17"/>
        </w:rPr>
        <w:t xml:space="preserve"> traversal */</w:t>
      </w:r>
    </w:p>
    <w:p w14:paraId="52E6857A"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public void </w:t>
      </w:r>
      <w:proofErr w:type="gramStart"/>
      <w:r w:rsidRPr="00D66CD6">
        <w:rPr>
          <w:rFonts w:ascii="Monaco" w:hAnsi="Monaco" w:cs="Times New Roman"/>
          <w:color w:val="4E9072"/>
          <w:sz w:val="17"/>
          <w:szCs w:val="17"/>
          <w:u w:val="single"/>
        </w:rPr>
        <w:t>preorder</w:t>
      </w:r>
      <w:r w:rsidRPr="00D66CD6">
        <w:rPr>
          <w:rFonts w:ascii="Monaco" w:hAnsi="Monaco" w:cs="Times New Roman"/>
          <w:color w:val="4E9072"/>
          <w:sz w:val="17"/>
          <w:szCs w:val="17"/>
        </w:rPr>
        <w:t>(</w:t>
      </w:r>
      <w:proofErr w:type="gramEnd"/>
      <w:r w:rsidRPr="00D66CD6">
        <w:rPr>
          <w:rFonts w:ascii="Monaco" w:hAnsi="Monaco" w:cs="Times New Roman"/>
          <w:color w:val="4E9072"/>
          <w:sz w:val="17"/>
          <w:szCs w:val="17"/>
        </w:rPr>
        <w:t>)</w:t>
      </w:r>
    </w:p>
    <w:p w14:paraId="709B8BBC"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1A4C9326"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r w:rsidRPr="00D66CD6">
        <w:rPr>
          <w:rFonts w:ascii="Monaco" w:hAnsi="Monaco" w:cs="Times New Roman"/>
          <w:color w:val="4E9072"/>
          <w:sz w:val="17"/>
          <w:szCs w:val="17"/>
          <w:u w:val="single"/>
        </w:rPr>
        <w:t>preorder</w:t>
      </w:r>
      <w:r w:rsidRPr="00D66CD6">
        <w:rPr>
          <w:rFonts w:ascii="Monaco" w:hAnsi="Monaco" w:cs="Times New Roman"/>
          <w:color w:val="4E9072"/>
          <w:sz w:val="17"/>
          <w:szCs w:val="17"/>
        </w:rPr>
        <w:t>(root);</w:t>
      </w:r>
    </w:p>
    <w:p w14:paraId="06B5E95B"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0BC605A7"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46D396FB"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 prints in </w:t>
      </w:r>
      <w:r w:rsidRPr="00D66CD6">
        <w:rPr>
          <w:rFonts w:ascii="Monaco" w:hAnsi="Monaco" w:cs="Times New Roman"/>
          <w:color w:val="4E9072"/>
          <w:sz w:val="17"/>
          <w:szCs w:val="17"/>
          <w:u w:val="single"/>
        </w:rPr>
        <w:t>preorder</w:t>
      </w:r>
    </w:p>
    <w:p w14:paraId="3E5407AE"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38B778A6"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private void </w:t>
      </w:r>
      <w:proofErr w:type="gramStart"/>
      <w:r w:rsidRPr="00D66CD6">
        <w:rPr>
          <w:rFonts w:ascii="Monaco" w:hAnsi="Monaco" w:cs="Times New Roman"/>
          <w:color w:val="4E9072"/>
          <w:sz w:val="17"/>
          <w:szCs w:val="17"/>
          <w:u w:val="single"/>
        </w:rPr>
        <w:t>preorder</w:t>
      </w:r>
      <w:r w:rsidRPr="00D66CD6">
        <w:rPr>
          <w:rFonts w:ascii="Monaco" w:hAnsi="Monaco" w:cs="Times New Roman"/>
          <w:color w:val="4E9072"/>
          <w:sz w:val="17"/>
          <w:szCs w:val="17"/>
        </w:rPr>
        <w:t>(</w:t>
      </w:r>
      <w:proofErr w:type="gramEnd"/>
      <w:r w:rsidRPr="00D66CD6">
        <w:rPr>
          <w:rFonts w:ascii="Monaco" w:hAnsi="Monaco" w:cs="Times New Roman"/>
          <w:color w:val="4E9072"/>
          <w:sz w:val="17"/>
          <w:szCs w:val="17"/>
        </w:rPr>
        <w:t>Node r)</w:t>
      </w:r>
    </w:p>
    <w:p w14:paraId="719C5B5B"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1669B736"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if (</w:t>
      </w:r>
      <w:proofErr w:type="gramStart"/>
      <w:r w:rsidRPr="00D66CD6">
        <w:rPr>
          <w:rFonts w:ascii="Monaco" w:hAnsi="Monaco" w:cs="Times New Roman"/>
          <w:color w:val="4E9072"/>
          <w:sz w:val="17"/>
          <w:szCs w:val="17"/>
        </w:rPr>
        <w:t>r !</w:t>
      </w:r>
      <w:proofErr w:type="gramEnd"/>
      <w:r w:rsidRPr="00D66CD6">
        <w:rPr>
          <w:rFonts w:ascii="Monaco" w:hAnsi="Monaco" w:cs="Times New Roman"/>
          <w:color w:val="4E9072"/>
          <w:sz w:val="17"/>
          <w:szCs w:val="17"/>
        </w:rPr>
        <w:t>= null)</w:t>
      </w:r>
    </w:p>
    <w:p w14:paraId="70A63D8C"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34942722"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proofErr w:type="spellStart"/>
      <w:r w:rsidRPr="00D66CD6">
        <w:rPr>
          <w:rFonts w:ascii="Monaco" w:hAnsi="Monaco" w:cs="Times New Roman"/>
          <w:color w:val="4E9072"/>
          <w:sz w:val="17"/>
          <w:szCs w:val="17"/>
        </w:rPr>
        <w:t>System.out.print</w:t>
      </w:r>
      <w:proofErr w:type="spellEnd"/>
      <w:r w:rsidRPr="00D66CD6">
        <w:rPr>
          <w:rFonts w:ascii="Monaco" w:hAnsi="Monaco" w:cs="Times New Roman"/>
          <w:color w:val="4E9072"/>
          <w:sz w:val="17"/>
          <w:szCs w:val="17"/>
        </w:rPr>
        <w:t>(</w:t>
      </w:r>
      <w:proofErr w:type="spellStart"/>
      <w:r w:rsidRPr="00D66CD6">
        <w:rPr>
          <w:rFonts w:ascii="Monaco" w:hAnsi="Monaco" w:cs="Times New Roman"/>
          <w:color w:val="4E9072"/>
          <w:sz w:val="17"/>
          <w:szCs w:val="17"/>
        </w:rPr>
        <w:t>r.data</w:t>
      </w:r>
      <w:proofErr w:type="spellEnd"/>
      <w:r w:rsidRPr="00D66CD6">
        <w:rPr>
          <w:rFonts w:ascii="Monaco" w:hAnsi="Monaco" w:cs="Times New Roman"/>
          <w:color w:val="4E9072"/>
          <w:sz w:val="17"/>
          <w:szCs w:val="17"/>
        </w:rPr>
        <w:t xml:space="preserve"> +" ");</w:t>
      </w:r>
    </w:p>
    <w:p w14:paraId="32AE262F"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r w:rsidRPr="00D66CD6">
        <w:rPr>
          <w:rFonts w:ascii="Monaco" w:hAnsi="Monaco" w:cs="Times New Roman"/>
          <w:color w:val="4E9072"/>
          <w:sz w:val="17"/>
          <w:szCs w:val="17"/>
          <w:u w:val="single"/>
        </w:rPr>
        <w:t>preorder</w:t>
      </w:r>
      <w:r w:rsidRPr="00D66CD6">
        <w:rPr>
          <w:rFonts w:ascii="Monaco" w:hAnsi="Monaco" w:cs="Times New Roman"/>
          <w:color w:val="4E9072"/>
          <w:sz w:val="17"/>
          <w:szCs w:val="17"/>
        </w:rPr>
        <w:t>(</w:t>
      </w:r>
      <w:proofErr w:type="spellStart"/>
      <w:proofErr w:type="gramStart"/>
      <w:r w:rsidRPr="00D66CD6">
        <w:rPr>
          <w:rFonts w:ascii="Monaco" w:hAnsi="Monaco" w:cs="Times New Roman"/>
          <w:color w:val="4E9072"/>
          <w:sz w:val="17"/>
          <w:szCs w:val="17"/>
        </w:rPr>
        <w:t>r.left</w:t>
      </w:r>
      <w:proofErr w:type="spellEnd"/>
      <w:proofErr w:type="gramEnd"/>
      <w:r w:rsidRPr="00D66CD6">
        <w:rPr>
          <w:rFonts w:ascii="Monaco" w:hAnsi="Monaco" w:cs="Times New Roman"/>
          <w:color w:val="4E9072"/>
          <w:sz w:val="17"/>
          <w:szCs w:val="17"/>
        </w:rPr>
        <w:t>);</w:t>
      </w:r>
    </w:p>
    <w:p w14:paraId="5DFBA2F4"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r w:rsidRPr="00D66CD6">
        <w:rPr>
          <w:rFonts w:ascii="Monaco" w:hAnsi="Monaco" w:cs="Times New Roman"/>
          <w:color w:val="4E9072"/>
          <w:sz w:val="17"/>
          <w:szCs w:val="17"/>
          <w:u w:val="single"/>
        </w:rPr>
        <w:t>preorder</w:t>
      </w:r>
      <w:r w:rsidRPr="00D66CD6">
        <w:rPr>
          <w:rFonts w:ascii="Monaco" w:hAnsi="Monaco" w:cs="Times New Roman"/>
          <w:color w:val="4E9072"/>
          <w:sz w:val="17"/>
          <w:szCs w:val="17"/>
        </w:rPr>
        <w:t>(</w:t>
      </w:r>
      <w:proofErr w:type="spellStart"/>
      <w:proofErr w:type="gramStart"/>
      <w:r w:rsidRPr="00D66CD6">
        <w:rPr>
          <w:rFonts w:ascii="Monaco" w:hAnsi="Monaco" w:cs="Times New Roman"/>
          <w:color w:val="4E9072"/>
          <w:sz w:val="17"/>
          <w:szCs w:val="17"/>
        </w:rPr>
        <w:t>r.right</w:t>
      </w:r>
      <w:proofErr w:type="spellEnd"/>
      <w:proofErr w:type="gramEnd"/>
      <w:r w:rsidRPr="00D66CD6">
        <w:rPr>
          <w:rFonts w:ascii="Monaco" w:hAnsi="Monaco" w:cs="Times New Roman"/>
          <w:color w:val="4E9072"/>
          <w:sz w:val="17"/>
          <w:szCs w:val="17"/>
        </w:rPr>
        <w:t>);</w:t>
      </w:r>
    </w:p>
    <w:p w14:paraId="19A7483B"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418AADE4"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003DCEFC"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 Function for </w:t>
      </w:r>
      <w:proofErr w:type="spellStart"/>
      <w:r w:rsidRPr="00D66CD6">
        <w:rPr>
          <w:rFonts w:ascii="Monaco" w:hAnsi="Monaco" w:cs="Times New Roman"/>
          <w:color w:val="4E9072"/>
          <w:sz w:val="17"/>
          <w:szCs w:val="17"/>
          <w:u w:val="single"/>
        </w:rPr>
        <w:t>postorder</w:t>
      </w:r>
      <w:proofErr w:type="spellEnd"/>
      <w:r w:rsidRPr="00D66CD6">
        <w:rPr>
          <w:rFonts w:ascii="Monaco" w:hAnsi="Monaco" w:cs="Times New Roman"/>
          <w:color w:val="4E9072"/>
          <w:sz w:val="17"/>
          <w:szCs w:val="17"/>
        </w:rPr>
        <w:t xml:space="preserve"> traversal */</w:t>
      </w:r>
    </w:p>
    <w:p w14:paraId="5E3A5424"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public void </w:t>
      </w:r>
      <w:proofErr w:type="spellStart"/>
      <w:proofErr w:type="gramStart"/>
      <w:r w:rsidRPr="00D66CD6">
        <w:rPr>
          <w:rFonts w:ascii="Monaco" w:hAnsi="Monaco" w:cs="Times New Roman"/>
          <w:color w:val="4E9072"/>
          <w:sz w:val="17"/>
          <w:szCs w:val="17"/>
          <w:u w:val="single"/>
        </w:rPr>
        <w:t>postorder</w:t>
      </w:r>
      <w:proofErr w:type="spellEnd"/>
      <w:r w:rsidRPr="00D66CD6">
        <w:rPr>
          <w:rFonts w:ascii="Monaco" w:hAnsi="Monaco" w:cs="Times New Roman"/>
          <w:color w:val="4E9072"/>
          <w:sz w:val="17"/>
          <w:szCs w:val="17"/>
        </w:rPr>
        <w:t>(</w:t>
      </w:r>
      <w:proofErr w:type="gramEnd"/>
      <w:r w:rsidRPr="00D66CD6">
        <w:rPr>
          <w:rFonts w:ascii="Monaco" w:hAnsi="Monaco" w:cs="Times New Roman"/>
          <w:color w:val="4E9072"/>
          <w:sz w:val="17"/>
          <w:szCs w:val="17"/>
        </w:rPr>
        <w:t>)</w:t>
      </w:r>
    </w:p>
    <w:p w14:paraId="7EBAC490"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5E13CE95"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proofErr w:type="spellStart"/>
      <w:r w:rsidRPr="00D66CD6">
        <w:rPr>
          <w:rFonts w:ascii="Monaco" w:hAnsi="Monaco" w:cs="Times New Roman"/>
          <w:color w:val="4E9072"/>
          <w:sz w:val="17"/>
          <w:szCs w:val="17"/>
          <w:u w:val="single"/>
        </w:rPr>
        <w:t>postorder</w:t>
      </w:r>
      <w:proofErr w:type="spellEnd"/>
      <w:r w:rsidRPr="00D66CD6">
        <w:rPr>
          <w:rFonts w:ascii="Monaco" w:hAnsi="Monaco" w:cs="Times New Roman"/>
          <w:color w:val="4E9072"/>
          <w:sz w:val="17"/>
          <w:szCs w:val="17"/>
        </w:rPr>
        <w:t>(root);</w:t>
      </w:r>
    </w:p>
    <w:p w14:paraId="38E91726"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6129F1A8"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2128A69B"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 prints in </w:t>
      </w:r>
      <w:proofErr w:type="spellStart"/>
      <w:r w:rsidRPr="00D66CD6">
        <w:rPr>
          <w:rFonts w:ascii="Monaco" w:hAnsi="Monaco" w:cs="Times New Roman"/>
          <w:color w:val="4E9072"/>
          <w:sz w:val="17"/>
          <w:szCs w:val="17"/>
          <w:u w:val="single"/>
        </w:rPr>
        <w:t>postorder</w:t>
      </w:r>
      <w:proofErr w:type="spellEnd"/>
    </w:p>
    <w:p w14:paraId="2F8C435A"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3300B2A1"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private void </w:t>
      </w:r>
      <w:proofErr w:type="spellStart"/>
      <w:proofErr w:type="gramStart"/>
      <w:r w:rsidRPr="00D66CD6">
        <w:rPr>
          <w:rFonts w:ascii="Monaco" w:hAnsi="Monaco" w:cs="Times New Roman"/>
          <w:color w:val="4E9072"/>
          <w:sz w:val="17"/>
          <w:szCs w:val="17"/>
          <w:u w:val="single"/>
        </w:rPr>
        <w:t>postorder</w:t>
      </w:r>
      <w:proofErr w:type="spellEnd"/>
      <w:r w:rsidRPr="00D66CD6">
        <w:rPr>
          <w:rFonts w:ascii="Monaco" w:hAnsi="Monaco" w:cs="Times New Roman"/>
          <w:color w:val="4E9072"/>
          <w:sz w:val="17"/>
          <w:szCs w:val="17"/>
        </w:rPr>
        <w:t>(</w:t>
      </w:r>
      <w:proofErr w:type="gramEnd"/>
      <w:r w:rsidRPr="00D66CD6">
        <w:rPr>
          <w:rFonts w:ascii="Monaco" w:hAnsi="Monaco" w:cs="Times New Roman"/>
          <w:color w:val="4E9072"/>
          <w:sz w:val="17"/>
          <w:szCs w:val="17"/>
        </w:rPr>
        <w:t>Node r)</w:t>
      </w:r>
    </w:p>
    <w:p w14:paraId="3CD1A9A6"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52661301"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if (</w:t>
      </w:r>
      <w:proofErr w:type="gramStart"/>
      <w:r w:rsidRPr="00D66CD6">
        <w:rPr>
          <w:rFonts w:ascii="Monaco" w:hAnsi="Monaco" w:cs="Times New Roman"/>
          <w:color w:val="4E9072"/>
          <w:sz w:val="17"/>
          <w:szCs w:val="17"/>
        </w:rPr>
        <w:t>r !</w:t>
      </w:r>
      <w:proofErr w:type="gramEnd"/>
      <w:r w:rsidRPr="00D66CD6">
        <w:rPr>
          <w:rFonts w:ascii="Monaco" w:hAnsi="Monaco" w:cs="Times New Roman"/>
          <w:color w:val="4E9072"/>
          <w:sz w:val="17"/>
          <w:szCs w:val="17"/>
        </w:rPr>
        <w:t>= null)</w:t>
      </w:r>
    </w:p>
    <w:p w14:paraId="30F3F511"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1A0D4FA4"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proofErr w:type="spellStart"/>
      <w:r w:rsidRPr="00D66CD6">
        <w:rPr>
          <w:rFonts w:ascii="Monaco" w:hAnsi="Monaco" w:cs="Times New Roman"/>
          <w:color w:val="4E9072"/>
          <w:sz w:val="17"/>
          <w:szCs w:val="17"/>
          <w:u w:val="single"/>
        </w:rPr>
        <w:t>postorder</w:t>
      </w:r>
      <w:proofErr w:type="spellEnd"/>
      <w:r w:rsidRPr="00D66CD6">
        <w:rPr>
          <w:rFonts w:ascii="Monaco" w:hAnsi="Monaco" w:cs="Times New Roman"/>
          <w:color w:val="4E9072"/>
          <w:sz w:val="17"/>
          <w:szCs w:val="17"/>
        </w:rPr>
        <w:t>(</w:t>
      </w:r>
      <w:proofErr w:type="spellStart"/>
      <w:proofErr w:type="gramStart"/>
      <w:r w:rsidRPr="00D66CD6">
        <w:rPr>
          <w:rFonts w:ascii="Monaco" w:hAnsi="Monaco" w:cs="Times New Roman"/>
          <w:color w:val="4E9072"/>
          <w:sz w:val="17"/>
          <w:szCs w:val="17"/>
        </w:rPr>
        <w:t>r.left</w:t>
      </w:r>
      <w:proofErr w:type="spellEnd"/>
      <w:proofErr w:type="gramEnd"/>
      <w:r w:rsidRPr="00D66CD6">
        <w:rPr>
          <w:rFonts w:ascii="Monaco" w:hAnsi="Monaco" w:cs="Times New Roman"/>
          <w:color w:val="4E9072"/>
          <w:sz w:val="17"/>
          <w:szCs w:val="17"/>
        </w:rPr>
        <w:t>);</w:t>
      </w:r>
    </w:p>
    <w:p w14:paraId="0BB4FE7A"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proofErr w:type="spellStart"/>
      <w:r w:rsidRPr="00D66CD6">
        <w:rPr>
          <w:rFonts w:ascii="Monaco" w:hAnsi="Monaco" w:cs="Times New Roman"/>
          <w:color w:val="4E9072"/>
          <w:sz w:val="17"/>
          <w:szCs w:val="17"/>
          <w:u w:val="single"/>
        </w:rPr>
        <w:t>postorder</w:t>
      </w:r>
      <w:proofErr w:type="spellEnd"/>
      <w:r w:rsidRPr="00D66CD6">
        <w:rPr>
          <w:rFonts w:ascii="Monaco" w:hAnsi="Monaco" w:cs="Times New Roman"/>
          <w:color w:val="4E9072"/>
          <w:sz w:val="17"/>
          <w:szCs w:val="17"/>
        </w:rPr>
        <w:t>(</w:t>
      </w:r>
      <w:proofErr w:type="spellStart"/>
      <w:proofErr w:type="gramStart"/>
      <w:r w:rsidRPr="00D66CD6">
        <w:rPr>
          <w:rFonts w:ascii="Monaco" w:hAnsi="Monaco" w:cs="Times New Roman"/>
          <w:color w:val="4E9072"/>
          <w:sz w:val="17"/>
          <w:szCs w:val="17"/>
        </w:rPr>
        <w:t>r.right</w:t>
      </w:r>
      <w:proofErr w:type="spellEnd"/>
      <w:proofErr w:type="gramEnd"/>
      <w:r w:rsidRPr="00D66CD6">
        <w:rPr>
          <w:rFonts w:ascii="Monaco" w:hAnsi="Monaco" w:cs="Times New Roman"/>
          <w:color w:val="4E9072"/>
          <w:sz w:val="17"/>
          <w:szCs w:val="17"/>
        </w:rPr>
        <w:t>);</w:t>
      </w:r>
    </w:p>
    <w:p w14:paraId="39935521"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xml:space="preserve">// </w:t>
      </w:r>
      <w:proofErr w:type="spellStart"/>
      <w:r w:rsidRPr="00D66CD6">
        <w:rPr>
          <w:rFonts w:ascii="Monaco" w:hAnsi="Monaco" w:cs="Times New Roman"/>
          <w:color w:val="4E9072"/>
          <w:sz w:val="17"/>
          <w:szCs w:val="17"/>
        </w:rPr>
        <w:t>System.out.print</w:t>
      </w:r>
      <w:proofErr w:type="spellEnd"/>
      <w:r w:rsidRPr="00D66CD6">
        <w:rPr>
          <w:rFonts w:ascii="Monaco" w:hAnsi="Monaco" w:cs="Times New Roman"/>
          <w:color w:val="4E9072"/>
          <w:sz w:val="17"/>
          <w:szCs w:val="17"/>
        </w:rPr>
        <w:t>(</w:t>
      </w:r>
      <w:proofErr w:type="spellStart"/>
      <w:r w:rsidRPr="00D66CD6">
        <w:rPr>
          <w:rFonts w:ascii="Monaco" w:hAnsi="Monaco" w:cs="Times New Roman"/>
          <w:color w:val="4E9072"/>
          <w:sz w:val="17"/>
          <w:szCs w:val="17"/>
        </w:rPr>
        <w:t>r.data</w:t>
      </w:r>
      <w:proofErr w:type="spellEnd"/>
      <w:r w:rsidRPr="00D66CD6">
        <w:rPr>
          <w:rFonts w:ascii="Monaco" w:hAnsi="Monaco" w:cs="Times New Roman"/>
          <w:color w:val="4E9072"/>
          <w:sz w:val="17"/>
          <w:szCs w:val="17"/>
        </w:rPr>
        <w:t xml:space="preserve"> +" ");</w:t>
      </w:r>
    </w:p>
    <w:p w14:paraId="64359F6A"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783189D5" w14:textId="77777777" w:rsidR="00D66CD6" w:rsidRPr="00D66CD6" w:rsidRDefault="00D66CD6" w:rsidP="00D66CD6">
      <w:pPr>
        <w:rPr>
          <w:rFonts w:ascii="Monaco" w:hAnsi="Monaco" w:cs="Times New Roman"/>
          <w:color w:val="4E9072"/>
          <w:sz w:val="17"/>
          <w:szCs w:val="17"/>
        </w:rPr>
      </w:pPr>
      <w:r w:rsidRPr="00D66CD6">
        <w:rPr>
          <w:rFonts w:ascii="Monaco" w:hAnsi="Monaco" w:cs="Times New Roman"/>
          <w:color w:val="000000"/>
          <w:sz w:val="17"/>
          <w:szCs w:val="17"/>
        </w:rPr>
        <w:tab/>
      </w:r>
      <w:r w:rsidRPr="00D66CD6">
        <w:rPr>
          <w:rFonts w:ascii="Monaco" w:hAnsi="Monaco" w:cs="Times New Roman"/>
          <w:color w:val="4E9072"/>
          <w:sz w:val="17"/>
          <w:szCs w:val="17"/>
        </w:rPr>
        <w:t>// }</w:t>
      </w:r>
    </w:p>
    <w:p w14:paraId="1F81B8E7" w14:textId="77777777" w:rsidR="00D66CD6" w:rsidRPr="00D66CD6" w:rsidRDefault="00D66CD6" w:rsidP="00D66CD6">
      <w:pPr>
        <w:rPr>
          <w:rFonts w:ascii="Monaco" w:hAnsi="Monaco" w:cs="Times New Roman"/>
          <w:sz w:val="17"/>
          <w:szCs w:val="17"/>
        </w:rPr>
      </w:pPr>
      <w:r w:rsidRPr="00D66CD6">
        <w:rPr>
          <w:rFonts w:ascii="Monaco" w:hAnsi="Monaco" w:cs="Times New Roman"/>
          <w:sz w:val="17"/>
          <w:szCs w:val="17"/>
        </w:rPr>
        <w:t>}</w:t>
      </w:r>
    </w:p>
    <w:p w14:paraId="024246C3" w14:textId="77777777" w:rsidR="00D66CD6" w:rsidRDefault="00D66CD6" w:rsidP="0024329B">
      <w:pPr>
        <w:widowControl w:val="0"/>
        <w:autoSpaceDE w:val="0"/>
        <w:autoSpaceDN w:val="0"/>
        <w:adjustRightInd w:val="0"/>
        <w:spacing w:after="240" w:line="340" w:lineRule="atLeast"/>
        <w:rPr>
          <w:rFonts w:ascii="Times" w:hAnsi="Times" w:cs="Times"/>
          <w:b/>
          <w:bCs/>
          <w:color w:val="000000"/>
          <w:sz w:val="29"/>
          <w:szCs w:val="29"/>
        </w:rPr>
      </w:pPr>
    </w:p>
    <w:p w14:paraId="5564FEEF" w14:textId="77777777" w:rsidR="006842C9" w:rsidRDefault="006842C9" w:rsidP="00A02891">
      <w:pPr>
        <w:widowControl w:val="0"/>
        <w:autoSpaceDE w:val="0"/>
        <w:autoSpaceDN w:val="0"/>
        <w:adjustRightInd w:val="0"/>
        <w:spacing w:after="240" w:line="340" w:lineRule="atLeast"/>
        <w:rPr>
          <w:rFonts w:ascii="Times" w:hAnsi="Times" w:cs="Times"/>
          <w:color w:val="000000"/>
        </w:rPr>
      </w:pPr>
    </w:p>
    <w:p w14:paraId="69648579" w14:textId="77777777" w:rsidR="0024329B" w:rsidRDefault="0024329B"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PHASE 6: TESTING (“Did we build it correctly?”) </w:t>
      </w:r>
    </w:p>
    <w:p w14:paraId="5C25AB38"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This tree implements heap.</w:t>
      </w:r>
    </w:p>
    <w:p w14:paraId="2C266D85" w14:textId="77777777" w:rsidR="00013107" w:rsidRPr="00013107" w:rsidRDefault="00013107" w:rsidP="00013107">
      <w:pPr>
        <w:rPr>
          <w:rFonts w:ascii="Monaco" w:hAnsi="Monaco" w:cs="Times New Roman"/>
          <w:sz w:val="17"/>
          <w:szCs w:val="17"/>
        </w:rPr>
      </w:pPr>
    </w:p>
    <w:p w14:paraId="5944498D"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1 Key with largest count 17</w:t>
      </w:r>
    </w:p>
    <w:p w14:paraId="2BC695F1"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7C7311B8"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975 Sum of count 361</w:t>
      </w:r>
    </w:p>
    <w:p w14:paraId="657BB182"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lastRenderedPageBreak/>
        <w:t>You would have to add 1, 608 times to make the sums even.</w:t>
      </w:r>
    </w:p>
    <w:p w14:paraId="5555B732" w14:textId="77777777" w:rsidR="00013107" w:rsidRPr="00013107" w:rsidRDefault="00013107" w:rsidP="00013107">
      <w:pPr>
        <w:rPr>
          <w:rFonts w:ascii="Monaco" w:hAnsi="Monaco" w:cs="Times New Roman"/>
          <w:sz w:val="17"/>
          <w:szCs w:val="17"/>
        </w:rPr>
      </w:pPr>
    </w:p>
    <w:p w14:paraId="5461D360" w14:textId="77777777" w:rsidR="00013107" w:rsidRPr="00013107" w:rsidRDefault="00013107" w:rsidP="00013107">
      <w:pPr>
        <w:rPr>
          <w:rFonts w:ascii="Monaco" w:hAnsi="Monaco" w:cs="Times New Roman"/>
          <w:sz w:val="17"/>
          <w:szCs w:val="17"/>
        </w:rPr>
      </w:pPr>
    </w:p>
    <w:p w14:paraId="47F6FE63"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3 Key with largest count 12</w:t>
      </w:r>
    </w:p>
    <w:p w14:paraId="698A071C"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6F3FB3A2"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1024 Sum of count 332</w:t>
      </w:r>
    </w:p>
    <w:p w14:paraId="79DB2E5B"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688 times to make the sums even.</w:t>
      </w:r>
    </w:p>
    <w:p w14:paraId="688E5776" w14:textId="77777777" w:rsidR="00013107" w:rsidRPr="00013107" w:rsidRDefault="00013107" w:rsidP="00013107">
      <w:pPr>
        <w:rPr>
          <w:rFonts w:ascii="Monaco" w:hAnsi="Monaco" w:cs="Times New Roman"/>
          <w:sz w:val="17"/>
          <w:szCs w:val="17"/>
        </w:rPr>
      </w:pPr>
    </w:p>
    <w:p w14:paraId="37BE3431" w14:textId="77777777" w:rsidR="00013107" w:rsidRPr="00013107" w:rsidRDefault="00013107" w:rsidP="00013107">
      <w:pPr>
        <w:rPr>
          <w:rFonts w:ascii="Monaco" w:hAnsi="Monaco" w:cs="Times New Roman"/>
          <w:sz w:val="17"/>
          <w:szCs w:val="17"/>
        </w:rPr>
      </w:pPr>
    </w:p>
    <w:p w14:paraId="16E50BFA"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3 Key with largest count 5</w:t>
      </w:r>
    </w:p>
    <w:p w14:paraId="6C0936EE"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388D42BF"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887 Sum of count 350</w:t>
      </w:r>
    </w:p>
    <w:p w14:paraId="1E465DA6"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532 times to make the sums even.</w:t>
      </w:r>
    </w:p>
    <w:p w14:paraId="0C836EFE" w14:textId="77777777" w:rsidR="00013107" w:rsidRPr="00013107" w:rsidRDefault="00013107" w:rsidP="00013107">
      <w:pPr>
        <w:rPr>
          <w:rFonts w:ascii="Monaco" w:hAnsi="Monaco" w:cs="Times New Roman"/>
          <w:sz w:val="17"/>
          <w:szCs w:val="17"/>
        </w:rPr>
      </w:pPr>
    </w:p>
    <w:p w14:paraId="2945B6E7" w14:textId="77777777" w:rsidR="00013107" w:rsidRPr="00013107" w:rsidRDefault="00013107" w:rsidP="00013107">
      <w:pPr>
        <w:rPr>
          <w:rFonts w:ascii="Monaco" w:hAnsi="Monaco" w:cs="Times New Roman"/>
          <w:sz w:val="17"/>
          <w:szCs w:val="17"/>
        </w:rPr>
      </w:pPr>
    </w:p>
    <w:p w14:paraId="72869155"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5 Key with largest count 2</w:t>
      </w:r>
    </w:p>
    <w:p w14:paraId="2F826CC8"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3993F4B8"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899 Sum of count 343</w:t>
      </w:r>
    </w:p>
    <w:p w14:paraId="7C201C4B"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552 times to make the sums even.</w:t>
      </w:r>
    </w:p>
    <w:p w14:paraId="76EA6733" w14:textId="77777777" w:rsidR="00013107" w:rsidRPr="00013107" w:rsidRDefault="00013107" w:rsidP="00013107">
      <w:pPr>
        <w:rPr>
          <w:rFonts w:ascii="Monaco" w:hAnsi="Monaco" w:cs="Times New Roman"/>
          <w:sz w:val="17"/>
          <w:szCs w:val="17"/>
        </w:rPr>
      </w:pPr>
    </w:p>
    <w:p w14:paraId="1985F668" w14:textId="77777777" w:rsidR="00013107" w:rsidRPr="00013107" w:rsidRDefault="00013107" w:rsidP="00013107">
      <w:pPr>
        <w:rPr>
          <w:rFonts w:ascii="Monaco" w:hAnsi="Monaco" w:cs="Times New Roman"/>
          <w:sz w:val="17"/>
          <w:szCs w:val="17"/>
        </w:rPr>
      </w:pPr>
    </w:p>
    <w:p w14:paraId="434AB665"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4 Key with largest count 12</w:t>
      </w:r>
    </w:p>
    <w:p w14:paraId="24440687"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60BB279B"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972 Sum of count 336</w:t>
      </w:r>
    </w:p>
    <w:p w14:paraId="06EB58DA"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633 times to make the sums even.</w:t>
      </w:r>
    </w:p>
    <w:p w14:paraId="0DBC5A1F" w14:textId="77777777" w:rsidR="00013107" w:rsidRPr="00013107" w:rsidRDefault="00013107" w:rsidP="00013107">
      <w:pPr>
        <w:rPr>
          <w:rFonts w:ascii="Monaco" w:hAnsi="Monaco" w:cs="Times New Roman"/>
          <w:sz w:val="17"/>
          <w:szCs w:val="17"/>
        </w:rPr>
      </w:pPr>
    </w:p>
    <w:p w14:paraId="0DDA1036" w14:textId="77777777" w:rsidR="00013107" w:rsidRPr="00013107" w:rsidRDefault="00013107" w:rsidP="00013107">
      <w:pPr>
        <w:rPr>
          <w:rFonts w:ascii="Monaco" w:hAnsi="Monaco" w:cs="Times New Roman"/>
          <w:sz w:val="17"/>
          <w:szCs w:val="17"/>
        </w:rPr>
      </w:pPr>
    </w:p>
    <w:p w14:paraId="01AC9CE5"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3 Key with largest count 16</w:t>
      </w:r>
    </w:p>
    <w:p w14:paraId="560BB649"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1A5CF819"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1058 Sum of count 362</w:t>
      </w:r>
    </w:p>
    <w:p w14:paraId="7BA69EEF"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693 times to make the sums even.</w:t>
      </w:r>
    </w:p>
    <w:p w14:paraId="422C3E72" w14:textId="77777777" w:rsidR="00013107" w:rsidRPr="00013107" w:rsidRDefault="00013107" w:rsidP="00013107">
      <w:pPr>
        <w:rPr>
          <w:rFonts w:ascii="Monaco" w:hAnsi="Monaco" w:cs="Times New Roman"/>
          <w:sz w:val="17"/>
          <w:szCs w:val="17"/>
        </w:rPr>
      </w:pPr>
    </w:p>
    <w:p w14:paraId="36646C90" w14:textId="77777777" w:rsidR="00013107" w:rsidRPr="00013107" w:rsidRDefault="00013107" w:rsidP="00013107">
      <w:pPr>
        <w:rPr>
          <w:rFonts w:ascii="Monaco" w:hAnsi="Monaco" w:cs="Times New Roman"/>
          <w:sz w:val="17"/>
          <w:szCs w:val="17"/>
        </w:rPr>
      </w:pPr>
    </w:p>
    <w:p w14:paraId="45A59F49"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1 Key with largest count 4</w:t>
      </w:r>
    </w:p>
    <w:p w14:paraId="7DDC9E97"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13BCF65A"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957 Sum of count 359</w:t>
      </w:r>
    </w:p>
    <w:p w14:paraId="534398F6"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593 times to make the sums even.</w:t>
      </w:r>
    </w:p>
    <w:p w14:paraId="634FED08" w14:textId="77777777" w:rsidR="00013107" w:rsidRPr="00013107" w:rsidRDefault="00013107" w:rsidP="00013107">
      <w:pPr>
        <w:rPr>
          <w:rFonts w:ascii="Monaco" w:hAnsi="Monaco" w:cs="Times New Roman"/>
          <w:sz w:val="17"/>
          <w:szCs w:val="17"/>
        </w:rPr>
      </w:pPr>
    </w:p>
    <w:p w14:paraId="0C4539AE" w14:textId="77777777" w:rsidR="00013107" w:rsidRPr="00013107" w:rsidRDefault="00013107" w:rsidP="00013107">
      <w:pPr>
        <w:rPr>
          <w:rFonts w:ascii="Monaco" w:hAnsi="Monaco" w:cs="Times New Roman"/>
          <w:sz w:val="17"/>
          <w:szCs w:val="17"/>
        </w:rPr>
      </w:pPr>
    </w:p>
    <w:p w14:paraId="56C27FA8"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8 Key with largest count 15</w:t>
      </w:r>
    </w:p>
    <w:p w14:paraId="7EA839C0"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16BC8645"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1096 Sum of count 358</w:t>
      </w:r>
    </w:p>
    <w:p w14:paraId="5977C0EF"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737 times to make the sums even.</w:t>
      </w:r>
    </w:p>
    <w:p w14:paraId="62316FAF" w14:textId="77777777" w:rsidR="00013107" w:rsidRPr="00013107" w:rsidRDefault="00013107" w:rsidP="00013107">
      <w:pPr>
        <w:rPr>
          <w:rFonts w:ascii="Monaco" w:hAnsi="Monaco" w:cs="Times New Roman"/>
          <w:sz w:val="17"/>
          <w:szCs w:val="17"/>
        </w:rPr>
      </w:pPr>
    </w:p>
    <w:p w14:paraId="1D9664C4" w14:textId="77777777" w:rsidR="00013107" w:rsidRPr="00013107" w:rsidRDefault="00013107" w:rsidP="00013107">
      <w:pPr>
        <w:rPr>
          <w:rFonts w:ascii="Monaco" w:hAnsi="Monaco" w:cs="Times New Roman"/>
          <w:sz w:val="17"/>
          <w:szCs w:val="17"/>
        </w:rPr>
      </w:pPr>
    </w:p>
    <w:p w14:paraId="2DA48507"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4 Key with largest count 4</w:t>
      </w:r>
    </w:p>
    <w:p w14:paraId="1B901E82"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02EF2737"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892 Sum of count 372</w:t>
      </w:r>
    </w:p>
    <w:p w14:paraId="2BC00F1F"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517 times to make the sums even.</w:t>
      </w:r>
    </w:p>
    <w:p w14:paraId="0210DD34" w14:textId="77777777" w:rsidR="00013107" w:rsidRPr="00013107" w:rsidRDefault="00013107" w:rsidP="00013107">
      <w:pPr>
        <w:rPr>
          <w:rFonts w:ascii="Monaco" w:hAnsi="Monaco" w:cs="Times New Roman"/>
          <w:sz w:val="17"/>
          <w:szCs w:val="17"/>
        </w:rPr>
      </w:pPr>
    </w:p>
    <w:p w14:paraId="5C02BC33" w14:textId="77777777" w:rsidR="00013107" w:rsidRPr="00013107" w:rsidRDefault="00013107" w:rsidP="00013107">
      <w:pPr>
        <w:rPr>
          <w:rFonts w:ascii="Monaco" w:hAnsi="Monaco" w:cs="Times New Roman"/>
          <w:sz w:val="17"/>
          <w:szCs w:val="17"/>
        </w:rPr>
      </w:pPr>
    </w:p>
    <w:p w14:paraId="6FFAE617"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2 Key with largest count 16</w:t>
      </w:r>
    </w:p>
    <w:p w14:paraId="0759F0FA"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207E5A99"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976 Sum of count 360</w:t>
      </w:r>
    </w:p>
    <w:p w14:paraId="2A6666C4"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610 times to make the sums even.</w:t>
      </w:r>
    </w:p>
    <w:p w14:paraId="3581361C" w14:textId="77777777" w:rsidR="00013107" w:rsidRPr="00013107" w:rsidRDefault="00013107" w:rsidP="00013107">
      <w:pPr>
        <w:rPr>
          <w:rFonts w:ascii="Monaco" w:hAnsi="Monaco" w:cs="Times New Roman"/>
          <w:sz w:val="17"/>
          <w:szCs w:val="17"/>
        </w:rPr>
      </w:pPr>
    </w:p>
    <w:p w14:paraId="39059FE5" w14:textId="77777777" w:rsidR="00013107" w:rsidRPr="00013107" w:rsidRDefault="00013107" w:rsidP="00013107">
      <w:pPr>
        <w:rPr>
          <w:rFonts w:ascii="Monaco" w:hAnsi="Monaco" w:cs="Times New Roman"/>
          <w:sz w:val="17"/>
          <w:szCs w:val="17"/>
        </w:rPr>
      </w:pPr>
    </w:p>
    <w:p w14:paraId="27D3F839"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lastRenderedPageBreak/>
        <w:t>Key with smallest count 3 Key with largest count 9</w:t>
      </w:r>
    </w:p>
    <w:p w14:paraId="09E668FE"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67569A48"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983 Sum of count 359</w:t>
      </w:r>
    </w:p>
    <w:p w14:paraId="0069BD56"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621 times to make the sums even.</w:t>
      </w:r>
    </w:p>
    <w:p w14:paraId="73914569" w14:textId="77777777" w:rsidR="00013107" w:rsidRPr="00013107" w:rsidRDefault="00013107" w:rsidP="00013107">
      <w:pPr>
        <w:rPr>
          <w:rFonts w:ascii="Monaco" w:hAnsi="Monaco" w:cs="Times New Roman"/>
          <w:sz w:val="17"/>
          <w:szCs w:val="17"/>
        </w:rPr>
      </w:pPr>
    </w:p>
    <w:p w14:paraId="2720BDB1" w14:textId="77777777" w:rsidR="00013107" w:rsidRPr="00013107" w:rsidRDefault="00013107" w:rsidP="00013107">
      <w:pPr>
        <w:rPr>
          <w:rFonts w:ascii="Monaco" w:hAnsi="Monaco" w:cs="Times New Roman"/>
          <w:sz w:val="17"/>
          <w:szCs w:val="17"/>
        </w:rPr>
      </w:pPr>
    </w:p>
    <w:p w14:paraId="2E19EA6C"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2 Key with largest count 8</w:t>
      </w:r>
    </w:p>
    <w:p w14:paraId="3342F0C6"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2A1BB6F8"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1003 Sum of count 340</w:t>
      </w:r>
    </w:p>
    <w:p w14:paraId="0447162C"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662 times to make the sums even.</w:t>
      </w:r>
    </w:p>
    <w:p w14:paraId="362A53CD" w14:textId="77777777" w:rsidR="00013107" w:rsidRPr="00013107" w:rsidRDefault="00013107" w:rsidP="00013107">
      <w:pPr>
        <w:rPr>
          <w:rFonts w:ascii="Monaco" w:hAnsi="Monaco" w:cs="Times New Roman"/>
          <w:sz w:val="17"/>
          <w:szCs w:val="17"/>
        </w:rPr>
      </w:pPr>
    </w:p>
    <w:p w14:paraId="10DDB3B2" w14:textId="77777777" w:rsidR="00013107" w:rsidRPr="00013107" w:rsidRDefault="00013107" w:rsidP="00013107">
      <w:pPr>
        <w:rPr>
          <w:rFonts w:ascii="Monaco" w:hAnsi="Monaco" w:cs="Times New Roman"/>
          <w:sz w:val="17"/>
          <w:szCs w:val="17"/>
        </w:rPr>
      </w:pPr>
    </w:p>
    <w:p w14:paraId="24436D70"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7 Key with largest count 12</w:t>
      </w:r>
    </w:p>
    <w:p w14:paraId="49CA16E3"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68DCDAF4"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1017 Sum of count 335</w:t>
      </w:r>
    </w:p>
    <w:p w14:paraId="7BC8B055"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679 times to make the sums even.</w:t>
      </w:r>
    </w:p>
    <w:p w14:paraId="5D21AA15" w14:textId="77777777" w:rsidR="00013107" w:rsidRPr="00013107" w:rsidRDefault="00013107" w:rsidP="00013107">
      <w:pPr>
        <w:rPr>
          <w:rFonts w:ascii="Monaco" w:hAnsi="Monaco" w:cs="Times New Roman"/>
          <w:sz w:val="17"/>
          <w:szCs w:val="17"/>
        </w:rPr>
      </w:pPr>
    </w:p>
    <w:p w14:paraId="6F86D58C" w14:textId="77777777" w:rsidR="00013107" w:rsidRPr="00013107" w:rsidRDefault="00013107" w:rsidP="00013107">
      <w:pPr>
        <w:rPr>
          <w:rFonts w:ascii="Monaco" w:hAnsi="Monaco" w:cs="Times New Roman"/>
          <w:sz w:val="17"/>
          <w:szCs w:val="17"/>
        </w:rPr>
      </w:pPr>
    </w:p>
    <w:p w14:paraId="22BB479C"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2 Key with largest count 1</w:t>
      </w:r>
    </w:p>
    <w:p w14:paraId="05B6E6F2"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54C67907"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902 Sum of count 363</w:t>
      </w:r>
    </w:p>
    <w:p w14:paraId="5D1DD456"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531 times to make the sums even.</w:t>
      </w:r>
    </w:p>
    <w:p w14:paraId="5C67DC6E" w14:textId="77777777" w:rsidR="00013107" w:rsidRPr="00013107" w:rsidRDefault="00013107" w:rsidP="00013107">
      <w:pPr>
        <w:rPr>
          <w:rFonts w:ascii="Monaco" w:hAnsi="Monaco" w:cs="Times New Roman"/>
          <w:sz w:val="17"/>
          <w:szCs w:val="17"/>
        </w:rPr>
      </w:pPr>
    </w:p>
    <w:p w14:paraId="17804519" w14:textId="77777777" w:rsidR="00013107" w:rsidRPr="00013107" w:rsidRDefault="00013107" w:rsidP="00013107">
      <w:pPr>
        <w:rPr>
          <w:rFonts w:ascii="Monaco" w:hAnsi="Monaco" w:cs="Times New Roman"/>
          <w:sz w:val="17"/>
          <w:szCs w:val="17"/>
        </w:rPr>
      </w:pPr>
    </w:p>
    <w:p w14:paraId="2EE7A175"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7 Key with largest count 16</w:t>
      </w:r>
    </w:p>
    <w:p w14:paraId="0729C306"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682B7586"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997 Sum of count 363</w:t>
      </w:r>
    </w:p>
    <w:p w14:paraId="6648864B"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632 times to make the sums even.</w:t>
      </w:r>
    </w:p>
    <w:p w14:paraId="0754EBAD" w14:textId="77777777" w:rsidR="00013107" w:rsidRPr="00013107" w:rsidRDefault="00013107" w:rsidP="00013107">
      <w:pPr>
        <w:rPr>
          <w:rFonts w:ascii="Monaco" w:hAnsi="Monaco" w:cs="Times New Roman"/>
          <w:sz w:val="17"/>
          <w:szCs w:val="17"/>
        </w:rPr>
      </w:pPr>
    </w:p>
    <w:p w14:paraId="5FE20C0F" w14:textId="77777777" w:rsidR="00013107" w:rsidRPr="00013107" w:rsidRDefault="00013107" w:rsidP="00013107">
      <w:pPr>
        <w:rPr>
          <w:rFonts w:ascii="Monaco" w:hAnsi="Monaco" w:cs="Times New Roman"/>
          <w:sz w:val="17"/>
          <w:szCs w:val="17"/>
        </w:rPr>
      </w:pPr>
    </w:p>
    <w:p w14:paraId="7DF58ED6"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6 Key with largest count 9</w:t>
      </w:r>
    </w:p>
    <w:p w14:paraId="50759D74"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4B2652C4"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979 Sum of count 371</w:t>
      </w:r>
    </w:p>
    <w:p w14:paraId="18420B10"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602 times to make the sums even.</w:t>
      </w:r>
    </w:p>
    <w:p w14:paraId="38AF20D5" w14:textId="77777777" w:rsidR="00013107" w:rsidRPr="00013107" w:rsidRDefault="00013107" w:rsidP="00013107">
      <w:pPr>
        <w:rPr>
          <w:rFonts w:ascii="Monaco" w:hAnsi="Monaco" w:cs="Times New Roman"/>
          <w:sz w:val="17"/>
          <w:szCs w:val="17"/>
        </w:rPr>
      </w:pPr>
    </w:p>
    <w:p w14:paraId="318B51D0" w14:textId="77777777" w:rsidR="00013107" w:rsidRPr="00013107" w:rsidRDefault="00013107" w:rsidP="00013107">
      <w:pPr>
        <w:rPr>
          <w:rFonts w:ascii="Monaco" w:hAnsi="Monaco" w:cs="Times New Roman"/>
          <w:sz w:val="17"/>
          <w:szCs w:val="17"/>
        </w:rPr>
      </w:pPr>
    </w:p>
    <w:p w14:paraId="48CE6883"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8 Key with largest count 9</w:t>
      </w:r>
    </w:p>
    <w:p w14:paraId="318C3C29"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6BECD12D"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950 Sum of count 331</w:t>
      </w:r>
    </w:p>
    <w:p w14:paraId="772194D8"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614 times to make the sums even.</w:t>
      </w:r>
    </w:p>
    <w:p w14:paraId="5E581914" w14:textId="77777777" w:rsidR="00013107" w:rsidRPr="00013107" w:rsidRDefault="00013107" w:rsidP="00013107">
      <w:pPr>
        <w:rPr>
          <w:rFonts w:ascii="Monaco" w:hAnsi="Monaco" w:cs="Times New Roman"/>
          <w:sz w:val="17"/>
          <w:szCs w:val="17"/>
        </w:rPr>
      </w:pPr>
    </w:p>
    <w:p w14:paraId="74C702C8" w14:textId="77777777" w:rsidR="00013107" w:rsidRPr="00013107" w:rsidRDefault="00013107" w:rsidP="00013107">
      <w:pPr>
        <w:rPr>
          <w:rFonts w:ascii="Monaco" w:hAnsi="Monaco" w:cs="Times New Roman"/>
          <w:sz w:val="17"/>
          <w:szCs w:val="17"/>
        </w:rPr>
      </w:pPr>
    </w:p>
    <w:p w14:paraId="11C2AFCA"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4 Key with largest count 3</w:t>
      </w:r>
    </w:p>
    <w:p w14:paraId="74DE990B"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1AA231D6"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1022 Sum of count 371</w:t>
      </w:r>
    </w:p>
    <w:p w14:paraId="5B5E9583"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646 times to make the sums even.</w:t>
      </w:r>
    </w:p>
    <w:p w14:paraId="569ABA53" w14:textId="77777777" w:rsidR="00013107" w:rsidRPr="00013107" w:rsidRDefault="00013107" w:rsidP="00013107">
      <w:pPr>
        <w:rPr>
          <w:rFonts w:ascii="Monaco" w:hAnsi="Monaco" w:cs="Times New Roman"/>
          <w:sz w:val="17"/>
          <w:szCs w:val="17"/>
        </w:rPr>
      </w:pPr>
    </w:p>
    <w:p w14:paraId="08EAE609" w14:textId="77777777" w:rsidR="00013107" w:rsidRPr="00013107" w:rsidRDefault="00013107" w:rsidP="00013107">
      <w:pPr>
        <w:rPr>
          <w:rFonts w:ascii="Monaco" w:hAnsi="Monaco" w:cs="Times New Roman"/>
          <w:sz w:val="17"/>
          <w:szCs w:val="17"/>
        </w:rPr>
      </w:pPr>
    </w:p>
    <w:p w14:paraId="36879F9E"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6 Key with largest count 6</w:t>
      </w:r>
    </w:p>
    <w:p w14:paraId="0C033AA8"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72EDF2BB"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985 Sum of count 366</w:t>
      </w:r>
    </w:p>
    <w:p w14:paraId="2D85D683"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You would have to add 1, 616 times to make the sums even.</w:t>
      </w:r>
    </w:p>
    <w:p w14:paraId="02832CB2" w14:textId="77777777" w:rsidR="00013107" w:rsidRPr="00013107" w:rsidRDefault="00013107" w:rsidP="00013107">
      <w:pPr>
        <w:rPr>
          <w:rFonts w:ascii="Monaco" w:hAnsi="Monaco" w:cs="Times New Roman"/>
          <w:sz w:val="17"/>
          <w:szCs w:val="17"/>
        </w:rPr>
      </w:pPr>
    </w:p>
    <w:p w14:paraId="7D56589D" w14:textId="77777777" w:rsidR="00013107" w:rsidRPr="00013107" w:rsidRDefault="00013107" w:rsidP="00013107">
      <w:pPr>
        <w:rPr>
          <w:rFonts w:ascii="Monaco" w:hAnsi="Monaco" w:cs="Times New Roman"/>
          <w:sz w:val="17"/>
          <w:szCs w:val="17"/>
        </w:rPr>
      </w:pPr>
    </w:p>
    <w:p w14:paraId="749288D4"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Key with smallest count 4 Key with largest count 7</w:t>
      </w:r>
    </w:p>
    <w:p w14:paraId="34981F48"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removed them</w:t>
      </w:r>
    </w:p>
    <w:p w14:paraId="4AF4E725"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t>Sum of Keys 1004 Sum of count 388</w:t>
      </w:r>
    </w:p>
    <w:p w14:paraId="3054560D" w14:textId="77777777" w:rsidR="00013107" w:rsidRPr="00013107" w:rsidRDefault="00013107" w:rsidP="00013107">
      <w:pPr>
        <w:rPr>
          <w:rFonts w:ascii="Monaco" w:hAnsi="Monaco" w:cs="Times New Roman"/>
          <w:sz w:val="17"/>
          <w:szCs w:val="17"/>
        </w:rPr>
      </w:pPr>
      <w:r w:rsidRPr="00013107">
        <w:rPr>
          <w:rFonts w:ascii="Monaco" w:hAnsi="Monaco" w:cs="Times New Roman"/>
          <w:sz w:val="17"/>
          <w:szCs w:val="17"/>
        </w:rPr>
        <w:lastRenderedPageBreak/>
        <w:t>You would have to add 1, 614 times to make the sums even.</w:t>
      </w:r>
    </w:p>
    <w:p w14:paraId="39FF9B76" w14:textId="77777777" w:rsidR="006842C9" w:rsidRDefault="006842C9" w:rsidP="006842C9">
      <w:pPr>
        <w:widowControl w:val="0"/>
        <w:autoSpaceDE w:val="0"/>
        <w:autoSpaceDN w:val="0"/>
        <w:adjustRightInd w:val="0"/>
        <w:rPr>
          <w:rFonts w:ascii="Monaco" w:hAnsi="Monaco" w:cs="Monaco"/>
          <w:sz w:val="22"/>
          <w:szCs w:val="22"/>
        </w:rPr>
      </w:pPr>
    </w:p>
    <w:p w14:paraId="4A00E62F" w14:textId="36AEE098" w:rsidR="0024329B" w:rsidRDefault="0024329B" w:rsidP="00476AFC">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PHASE 7: REFINING THE PROGRAM (“Add bells and whistles to the program”) </w:t>
      </w:r>
    </w:p>
    <w:p w14:paraId="1F8B813A" w14:textId="75DC93D0" w:rsidR="0024329B" w:rsidRDefault="00951CAB" w:rsidP="0024329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Make it </w:t>
      </w:r>
      <w:r w:rsidR="004E145B">
        <w:rPr>
          <w:rFonts w:ascii="Times" w:hAnsi="Times" w:cs="Times"/>
          <w:color w:val="000000"/>
          <w:sz w:val="29"/>
          <w:szCs w:val="29"/>
        </w:rPr>
        <w:t>look better and fix any problems.</w:t>
      </w:r>
    </w:p>
    <w:p w14:paraId="45E953FA"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PHASE 8: PRODUCTION </w:t>
      </w:r>
    </w:p>
    <w:p w14:paraId="234789B8"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I prepared a copy of the entire program for Lab TA’s evaluation, as specified by the TA. Then, I sent electronically the copy to the Lab TA. </w:t>
      </w:r>
    </w:p>
    <w:p w14:paraId="0DDCBE9A" w14:textId="22B36AE3" w:rsidR="006B24E4" w:rsidRDefault="0024329B" w:rsidP="00251DA4">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PHASE 9: MAINTENANCE </w:t>
      </w:r>
    </w:p>
    <w:p w14:paraId="343E923D" w14:textId="6777390A" w:rsidR="003325A6" w:rsidRDefault="004E145B" w:rsidP="00251DA4">
      <w:pPr>
        <w:widowControl w:val="0"/>
        <w:autoSpaceDE w:val="0"/>
        <w:autoSpaceDN w:val="0"/>
        <w:adjustRightInd w:val="0"/>
        <w:spacing w:after="240" w:line="340" w:lineRule="atLeast"/>
        <w:rPr>
          <w:rFonts w:ascii="Times" w:hAnsi="Times" w:cs="Times"/>
          <w:bCs/>
          <w:color w:val="000000"/>
          <w:sz w:val="29"/>
          <w:szCs w:val="29"/>
        </w:rPr>
      </w:pPr>
      <w:r>
        <w:rPr>
          <w:rFonts w:ascii="Times" w:hAnsi="Times" w:cs="Times"/>
          <w:bCs/>
          <w:color w:val="000000"/>
          <w:sz w:val="29"/>
          <w:szCs w:val="29"/>
        </w:rPr>
        <w:t>Fix the issues with Linked List</w:t>
      </w:r>
      <w:r w:rsidR="0065303F">
        <w:rPr>
          <w:rFonts w:ascii="Times" w:hAnsi="Times" w:cs="Times"/>
          <w:bCs/>
          <w:color w:val="000000"/>
          <w:sz w:val="29"/>
          <w:szCs w:val="29"/>
        </w:rPr>
        <w:t xml:space="preserve"> and printing.</w:t>
      </w:r>
    </w:p>
    <w:p w14:paraId="2399AA66" w14:textId="77777777" w:rsidR="001073B7" w:rsidRDefault="003325A6" w:rsidP="00251DA4">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TIME AND SPACE</w:t>
      </w:r>
    </w:p>
    <w:p w14:paraId="39A6501A" w14:textId="24DD8661" w:rsidR="00BB4ADD" w:rsidRDefault="00951CAB" w:rsidP="00251DA4">
      <w:pPr>
        <w:widowControl w:val="0"/>
        <w:autoSpaceDE w:val="0"/>
        <w:autoSpaceDN w:val="0"/>
        <w:adjustRightInd w:val="0"/>
        <w:spacing w:after="240" w:line="340" w:lineRule="atLeast"/>
        <w:rPr>
          <w:rFonts w:ascii="Times" w:hAnsi="Times" w:cs="Times"/>
          <w:bCs/>
          <w:color w:val="000000"/>
          <w:sz w:val="29"/>
          <w:szCs w:val="29"/>
        </w:rPr>
      </w:pPr>
      <w:r>
        <w:rPr>
          <w:rFonts w:ascii="Times" w:hAnsi="Times" w:cs="Times"/>
          <w:bCs/>
          <w:color w:val="000000"/>
          <w:sz w:val="29"/>
          <w:szCs w:val="29"/>
        </w:rPr>
        <w:t>Space would be depending on the amount of numbers the user wanted.</w:t>
      </w:r>
      <w:r w:rsidR="0011596E">
        <w:rPr>
          <w:rFonts w:ascii="Times" w:hAnsi="Times" w:cs="Times"/>
          <w:bCs/>
          <w:color w:val="000000"/>
          <w:sz w:val="29"/>
          <w:szCs w:val="29"/>
        </w:rPr>
        <w:t xml:space="preserve"> </w:t>
      </w:r>
      <w:r w:rsidR="001073B7">
        <w:rPr>
          <w:rFonts w:ascii="Times" w:hAnsi="Times" w:cs="Times"/>
          <w:bCs/>
          <w:color w:val="000000"/>
          <w:sz w:val="29"/>
          <w:szCs w:val="29"/>
        </w:rPr>
        <w:t>The number of array</w:t>
      </w:r>
      <w:r w:rsidR="00D71CC1">
        <w:rPr>
          <w:rFonts w:ascii="Times" w:hAnsi="Times" w:cs="Times"/>
          <w:bCs/>
          <w:color w:val="000000"/>
          <w:sz w:val="29"/>
          <w:szCs w:val="29"/>
        </w:rPr>
        <w:t xml:space="preserve"> elements plus any </w:t>
      </w:r>
      <w:r w:rsidR="00BB4ADD">
        <w:rPr>
          <w:rFonts w:ascii="Times" w:hAnsi="Times" w:cs="Times"/>
          <w:bCs/>
          <w:color w:val="000000"/>
          <w:sz w:val="29"/>
          <w:szCs w:val="29"/>
        </w:rPr>
        <w:t>of the types.</w:t>
      </w:r>
    </w:p>
    <w:p w14:paraId="5157FA95" w14:textId="1DC47450" w:rsidR="000076F9" w:rsidRDefault="004E145B" w:rsidP="00615130">
      <w:pPr>
        <w:widowControl w:val="0"/>
        <w:autoSpaceDE w:val="0"/>
        <w:autoSpaceDN w:val="0"/>
        <w:adjustRightInd w:val="0"/>
        <w:spacing w:line="340" w:lineRule="atLeast"/>
        <w:rPr>
          <w:rFonts w:ascii="Times" w:hAnsi="Times" w:cs="Times"/>
          <w:bCs/>
          <w:color w:val="000000"/>
          <w:sz w:val="29"/>
          <w:szCs w:val="29"/>
        </w:rPr>
      </w:pPr>
      <w:r>
        <w:rPr>
          <w:rFonts w:ascii="Times" w:hAnsi="Times" w:cs="Times"/>
          <w:bCs/>
          <w:color w:val="000000"/>
          <w:sz w:val="29"/>
          <w:szCs w:val="29"/>
        </w:rPr>
        <w:t>Main:</w:t>
      </w:r>
      <w:r w:rsidR="00BB4ADD">
        <w:rPr>
          <w:rFonts w:ascii="Times" w:hAnsi="Times" w:cs="Times"/>
          <w:bCs/>
          <w:color w:val="000000"/>
          <w:sz w:val="29"/>
          <w:szCs w:val="29"/>
        </w:rPr>
        <w:t xml:space="preserve"> </w:t>
      </w:r>
      <w:r w:rsidR="0011596E">
        <w:rPr>
          <w:rFonts w:ascii="Times" w:hAnsi="Times" w:cs="Times"/>
          <w:bCs/>
          <w:color w:val="000000"/>
          <w:sz w:val="29"/>
          <w:szCs w:val="29"/>
        </w:rPr>
        <w:t>O(n)</w:t>
      </w:r>
      <w:r w:rsidR="000076F9">
        <w:rPr>
          <w:rFonts w:ascii="Times" w:hAnsi="Times" w:cs="Times"/>
          <w:bCs/>
          <w:color w:val="000000"/>
          <w:sz w:val="29"/>
          <w:szCs w:val="29"/>
        </w:rPr>
        <w:t xml:space="preserve"> </w:t>
      </w:r>
    </w:p>
    <w:p w14:paraId="08C4FF33" w14:textId="277642A2" w:rsidR="00615130" w:rsidRDefault="00615130" w:rsidP="00615130">
      <w:pPr>
        <w:widowControl w:val="0"/>
        <w:autoSpaceDE w:val="0"/>
        <w:autoSpaceDN w:val="0"/>
        <w:adjustRightInd w:val="0"/>
        <w:spacing w:line="340" w:lineRule="atLeast"/>
        <w:rPr>
          <w:rFonts w:ascii="Times" w:hAnsi="Times" w:cs="Times"/>
          <w:bCs/>
          <w:color w:val="000000"/>
          <w:sz w:val="29"/>
          <w:szCs w:val="29"/>
        </w:rPr>
      </w:pPr>
      <w:r>
        <w:rPr>
          <w:rFonts w:ascii="Times" w:hAnsi="Times" w:cs="Times"/>
          <w:bCs/>
          <w:color w:val="000000"/>
          <w:sz w:val="29"/>
          <w:szCs w:val="29"/>
        </w:rPr>
        <w:t xml:space="preserve">SBT: </w:t>
      </w:r>
      <w:proofErr w:type="gramStart"/>
      <w:r>
        <w:rPr>
          <w:rFonts w:ascii="Times" w:hAnsi="Times" w:cs="Times"/>
          <w:bCs/>
          <w:color w:val="000000"/>
          <w:sz w:val="29"/>
          <w:szCs w:val="29"/>
        </w:rPr>
        <w:t>O(</w:t>
      </w:r>
      <w:proofErr w:type="gramEnd"/>
      <w:r>
        <w:rPr>
          <w:rFonts w:ascii="Times" w:hAnsi="Times" w:cs="Times"/>
          <w:bCs/>
          <w:color w:val="000000"/>
          <w:sz w:val="29"/>
          <w:szCs w:val="29"/>
        </w:rPr>
        <w:t>log n)</w:t>
      </w:r>
    </w:p>
    <w:p w14:paraId="19A148C0" w14:textId="66DA6CF7" w:rsidR="00615130" w:rsidRDefault="00615130" w:rsidP="00615130">
      <w:pPr>
        <w:widowControl w:val="0"/>
        <w:autoSpaceDE w:val="0"/>
        <w:autoSpaceDN w:val="0"/>
        <w:adjustRightInd w:val="0"/>
        <w:spacing w:line="340" w:lineRule="atLeast"/>
        <w:rPr>
          <w:rFonts w:ascii="Times" w:hAnsi="Times" w:cs="Times"/>
          <w:bCs/>
          <w:color w:val="000000"/>
          <w:sz w:val="29"/>
          <w:szCs w:val="29"/>
        </w:rPr>
      </w:pPr>
      <w:proofErr w:type="spellStart"/>
      <w:r>
        <w:rPr>
          <w:rFonts w:ascii="Times" w:hAnsi="Times" w:cs="Times"/>
          <w:bCs/>
          <w:color w:val="000000"/>
          <w:sz w:val="29"/>
          <w:szCs w:val="29"/>
        </w:rPr>
        <w:t>LinkedListBST</w:t>
      </w:r>
      <w:proofErr w:type="spellEnd"/>
      <w:r>
        <w:rPr>
          <w:rFonts w:ascii="Times" w:hAnsi="Times" w:cs="Times"/>
          <w:bCs/>
          <w:color w:val="000000"/>
          <w:sz w:val="29"/>
          <w:szCs w:val="29"/>
        </w:rPr>
        <w:t>: O(n)</w:t>
      </w:r>
    </w:p>
    <w:p w14:paraId="4C27A550" w14:textId="024E319B" w:rsidR="00615130" w:rsidRPr="00A00AAD" w:rsidRDefault="00615130" w:rsidP="00615130">
      <w:pPr>
        <w:widowControl w:val="0"/>
        <w:autoSpaceDE w:val="0"/>
        <w:autoSpaceDN w:val="0"/>
        <w:adjustRightInd w:val="0"/>
        <w:spacing w:line="340" w:lineRule="atLeast"/>
        <w:rPr>
          <w:rFonts w:ascii="Times" w:hAnsi="Times" w:cs="Times"/>
          <w:bCs/>
          <w:color w:val="000000"/>
          <w:sz w:val="29"/>
          <w:szCs w:val="29"/>
        </w:rPr>
      </w:pPr>
      <w:r>
        <w:rPr>
          <w:rFonts w:ascii="Times" w:hAnsi="Times" w:cs="Times"/>
          <w:bCs/>
          <w:color w:val="000000"/>
          <w:sz w:val="29"/>
          <w:szCs w:val="29"/>
        </w:rPr>
        <w:t>Node: O(n)</w:t>
      </w:r>
    </w:p>
    <w:sectPr w:rsidR="00615130" w:rsidRPr="00A00AAD" w:rsidSect="00956B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ongti SC">
    <w:panose1 w:val="02010600040101010101"/>
    <w:charset w:val="86"/>
    <w:family w:val="auto"/>
    <w:pitch w:val="variable"/>
    <w:sig w:usb0="00000287" w:usb1="080F0000" w:usb2="00000010" w:usb3="00000000" w:csb0="0004009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832C94A2"/>
    <w:lvl w:ilvl="0" w:tplc="AEC8B04C">
      <w:start w:val="1"/>
      <w:numFmt w:val="decimal"/>
      <w:lvlText w:val="%1."/>
      <w:lvlJc w:val="left"/>
      <w:pPr>
        <w:ind w:left="720" w:hanging="360"/>
      </w:pPr>
      <w:rPr>
        <w:rFonts w:ascii="Arial" w:eastAsiaTheme="minorHAnsi" w:hAnsi="Arial" w:cs="Aria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35B110B6"/>
    <w:multiLevelType w:val="multilevel"/>
    <w:tmpl w:val="8DCC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F953B5"/>
    <w:multiLevelType w:val="hybridMultilevel"/>
    <w:tmpl w:val="45A2B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8A0787"/>
    <w:multiLevelType w:val="hybridMultilevel"/>
    <w:tmpl w:val="45A2B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9B"/>
    <w:rsid w:val="000076F9"/>
    <w:rsid w:val="00013107"/>
    <w:rsid w:val="000618A2"/>
    <w:rsid w:val="0009741E"/>
    <w:rsid w:val="000C25D1"/>
    <w:rsid w:val="001073B7"/>
    <w:rsid w:val="0011596E"/>
    <w:rsid w:val="00157B55"/>
    <w:rsid w:val="0016798A"/>
    <w:rsid w:val="001763F8"/>
    <w:rsid w:val="0022355A"/>
    <w:rsid w:val="0024329B"/>
    <w:rsid w:val="00251DA4"/>
    <w:rsid w:val="002C6822"/>
    <w:rsid w:val="002D5127"/>
    <w:rsid w:val="003325A6"/>
    <w:rsid w:val="003543A2"/>
    <w:rsid w:val="00391884"/>
    <w:rsid w:val="003A4299"/>
    <w:rsid w:val="003A6A58"/>
    <w:rsid w:val="00476AFC"/>
    <w:rsid w:val="004D4DD4"/>
    <w:rsid w:val="004E145B"/>
    <w:rsid w:val="00540796"/>
    <w:rsid w:val="005439EF"/>
    <w:rsid w:val="005462B5"/>
    <w:rsid w:val="005B40CF"/>
    <w:rsid w:val="00615130"/>
    <w:rsid w:val="0065303F"/>
    <w:rsid w:val="006559AF"/>
    <w:rsid w:val="00673273"/>
    <w:rsid w:val="006842C9"/>
    <w:rsid w:val="006B24E4"/>
    <w:rsid w:val="006D048A"/>
    <w:rsid w:val="0072429D"/>
    <w:rsid w:val="00735743"/>
    <w:rsid w:val="00761410"/>
    <w:rsid w:val="007A7B84"/>
    <w:rsid w:val="007D7866"/>
    <w:rsid w:val="007E07B9"/>
    <w:rsid w:val="007E22D3"/>
    <w:rsid w:val="00853052"/>
    <w:rsid w:val="008858E2"/>
    <w:rsid w:val="00951CAB"/>
    <w:rsid w:val="00956B33"/>
    <w:rsid w:val="009C65A6"/>
    <w:rsid w:val="009E2F78"/>
    <w:rsid w:val="009F54CE"/>
    <w:rsid w:val="00A00AAD"/>
    <w:rsid w:val="00A02891"/>
    <w:rsid w:val="00A220D0"/>
    <w:rsid w:val="00A2256E"/>
    <w:rsid w:val="00A343B1"/>
    <w:rsid w:val="00A3686E"/>
    <w:rsid w:val="00A60658"/>
    <w:rsid w:val="00A62B57"/>
    <w:rsid w:val="00A84404"/>
    <w:rsid w:val="00B5306E"/>
    <w:rsid w:val="00B57474"/>
    <w:rsid w:val="00B96E31"/>
    <w:rsid w:val="00BA2046"/>
    <w:rsid w:val="00BB4979"/>
    <w:rsid w:val="00BB4ADD"/>
    <w:rsid w:val="00BF5194"/>
    <w:rsid w:val="00C420FA"/>
    <w:rsid w:val="00CD147A"/>
    <w:rsid w:val="00CD78AC"/>
    <w:rsid w:val="00D25527"/>
    <w:rsid w:val="00D31823"/>
    <w:rsid w:val="00D66CD6"/>
    <w:rsid w:val="00D71CC1"/>
    <w:rsid w:val="00D95C55"/>
    <w:rsid w:val="00DA505D"/>
    <w:rsid w:val="00DC300C"/>
    <w:rsid w:val="00E20D9E"/>
    <w:rsid w:val="00E4753C"/>
    <w:rsid w:val="00E822D0"/>
    <w:rsid w:val="00E97EBA"/>
    <w:rsid w:val="00ED636C"/>
    <w:rsid w:val="00FB3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9F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D9E"/>
    <w:pPr>
      <w:ind w:left="720"/>
      <w:contextualSpacing/>
    </w:pPr>
  </w:style>
  <w:style w:type="paragraph" w:styleId="NormalWeb">
    <w:name w:val="Normal (Web)"/>
    <w:basedOn w:val="Normal"/>
    <w:uiPriority w:val="99"/>
    <w:unhideWhenUsed/>
    <w:rsid w:val="0022355A"/>
    <w:pPr>
      <w:spacing w:before="100" w:beforeAutospacing="1" w:after="100" w:afterAutospacing="1"/>
    </w:pPr>
    <w:rPr>
      <w:rFonts w:ascii="Times New Roman" w:hAnsi="Times New Roman" w:cs="Times New Roman"/>
    </w:rPr>
  </w:style>
  <w:style w:type="paragraph" w:customStyle="1" w:styleId="p1">
    <w:name w:val="p1"/>
    <w:basedOn w:val="Normal"/>
    <w:rsid w:val="00013107"/>
    <w:rPr>
      <w:rFonts w:ascii="Monaco" w:hAnsi="Monaco" w:cs="Times New Roman"/>
      <w:color w:val="931A68"/>
      <w:sz w:val="17"/>
      <w:szCs w:val="17"/>
    </w:rPr>
  </w:style>
  <w:style w:type="paragraph" w:customStyle="1" w:styleId="p2">
    <w:name w:val="p2"/>
    <w:basedOn w:val="Normal"/>
    <w:rsid w:val="00013107"/>
    <w:rPr>
      <w:rFonts w:ascii="Monaco" w:hAnsi="Monaco" w:cs="Times New Roman"/>
      <w:sz w:val="17"/>
      <w:szCs w:val="17"/>
    </w:rPr>
  </w:style>
  <w:style w:type="paragraph" w:customStyle="1" w:styleId="p3">
    <w:name w:val="p3"/>
    <w:basedOn w:val="Normal"/>
    <w:rsid w:val="00013107"/>
    <w:rPr>
      <w:rFonts w:ascii="Monaco" w:hAnsi="Monaco" w:cs="Times New Roman"/>
      <w:sz w:val="17"/>
      <w:szCs w:val="17"/>
    </w:rPr>
  </w:style>
  <w:style w:type="paragraph" w:customStyle="1" w:styleId="p4">
    <w:name w:val="p4"/>
    <w:basedOn w:val="Normal"/>
    <w:rsid w:val="00013107"/>
    <w:rPr>
      <w:rFonts w:ascii="Monaco" w:hAnsi="Monaco" w:cs="Times New Roman"/>
      <w:color w:val="4E9072"/>
      <w:sz w:val="17"/>
      <w:szCs w:val="17"/>
    </w:rPr>
  </w:style>
  <w:style w:type="paragraph" w:customStyle="1" w:styleId="p5">
    <w:name w:val="p5"/>
    <w:basedOn w:val="Normal"/>
    <w:rsid w:val="00013107"/>
    <w:rPr>
      <w:rFonts w:ascii="Monaco" w:hAnsi="Monaco" w:cs="Times New Roman"/>
      <w:color w:val="7E504F"/>
      <w:sz w:val="17"/>
      <w:szCs w:val="17"/>
    </w:rPr>
  </w:style>
  <w:style w:type="paragraph" w:customStyle="1" w:styleId="p6">
    <w:name w:val="p6"/>
    <w:basedOn w:val="Normal"/>
    <w:rsid w:val="00013107"/>
    <w:rPr>
      <w:rFonts w:ascii="Monaco" w:hAnsi="Monaco" w:cs="Times New Roman"/>
      <w:color w:val="0326CC"/>
      <w:sz w:val="17"/>
      <w:szCs w:val="17"/>
    </w:rPr>
  </w:style>
  <w:style w:type="paragraph" w:customStyle="1" w:styleId="p7">
    <w:name w:val="p7"/>
    <w:basedOn w:val="Normal"/>
    <w:rsid w:val="00013107"/>
    <w:rPr>
      <w:rFonts w:ascii="Monaco" w:hAnsi="Monaco" w:cs="Times New Roman"/>
      <w:color w:val="3933FF"/>
      <w:sz w:val="17"/>
      <w:szCs w:val="17"/>
    </w:rPr>
  </w:style>
  <w:style w:type="character" w:customStyle="1" w:styleId="s1">
    <w:name w:val="s1"/>
    <w:basedOn w:val="DefaultParagraphFont"/>
    <w:rsid w:val="00013107"/>
    <w:rPr>
      <w:color w:val="000000"/>
    </w:rPr>
  </w:style>
  <w:style w:type="character" w:customStyle="1" w:styleId="s2">
    <w:name w:val="s2"/>
    <w:basedOn w:val="DefaultParagraphFont"/>
    <w:rsid w:val="00013107"/>
    <w:rPr>
      <w:color w:val="0326CC"/>
    </w:rPr>
  </w:style>
  <w:style w:type="character" w:customStyle="1" w:styleId="s3">
    <w:name w:val="s3"/>
    <w:basedOn w:val="DefaultParagraphFont"/>
    <w:rsid w:val="00013107"/>
    <w:rPr>
      <w:color w:val="7E504F"/>
    </w:rPr>
  </w:style>
  <w:style w:type="character" w:customStyle="1" w:styleId="s4">
    <w:name w:val="s4"/>
    <w:basedOn w:val="DefaultParagraphFont"/>
    <w:rsid w:val="00013107"/>
    <w:rPr>
      <w:color w:val="931A68"/>
    </w:rPr>
  </w:style>
  <w:style w:type="character" w:customStyle="1" w:styleId="s5">
    <w:name w:val="s5"/>
    <w:basedOn w:val="DefaultParagraphFont"/>
    <w:rsid w:val="00013107"/>
    <w:rPr>
      <w:u w:val="single"/>
    </w:rPr>
  </w:style>
  <w:style w:type="character" w:customStyle="1" w:styleId="s6">
    <w:name w:val="s6"/>
    <w:basedOn w:val="DefaultParagraphFont"/>
    <w:rsid w:val="00013107"/>
    <w:rPr>
      <w:color w:val="3933FF"/>
    </w:rPr>
  </w:style>
  <w:style w:type="character" w:customStyle="1" w:styleId="apple-tab-span">
    <w:name w:val="apple-tab-span"/>
    <w:basedOn w:val="DefaultParagraphFont"/>
    <w:rsid w:val="00013107"/>
  </w:style>
  <w:style w:type="character" w:customStyle="1" w:styleId="apple-converted-space">
    <w:name w:val="apple-converted-space"/>
    <w:basedOn w:val="DefaultParagraphFont"/>
    <w:rsid w:val="00013107"/>
  </w:style>
  <w:style w:type="character" w:customStyle="1" w:styleId="s7">
    <w:name w:val="s7"/>
    <w:basedOn w:val="DefaultParagraphFont"/>
    <w:rsid w:val="00D66CD6"/>
    <w:rPr>
      <w:color w:val="39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92374">
      <w:bodyDiv w:val="1"/>
      <w:marLeft w:val="0"/>
      <w:marRight w:val="0"/>
      <w:marTop w:val="0"/>
      <w:marBottom w:val="0"/>
      <w:divBdr>
        <w:top w:val="none" w:sz="0" w:space="0" w:color="auto"/>
        <w:left w:val="none" w:sz="0" w:space="0" w:color="auto"/>
        <w:bottom w:val="none" w:sz="0" w:space="0" w:color="auto"/>
        <w:right w:val="none" w:sz="0" w:space="0" w:color="auto"/>
      </w:divBdr>
    </w:div>
    <w:div w:id="576285683">
      <w:bodyDiv w:val="1"/>
      <w:marLeft w:val="0"/>
      <w:marRight w:val="0"/>
      <w:marTop w:val="0"/>
      <w:marBottom w:val="0"/>
      <w:divBdr>
        <w:top w:val="none" w:sz="0" w:space="0" w:color="auto"/>
        <w:left w:val="none" w:sz="0" w:space="0" w:color="auto"/>
        <w:bottom w:val="none" w:sz="0" w:space="0" w:color="auto"/>
        <w:right w:val="none" w:sz="0" w:space="0" w:color="auto"/>
      </w:divBdr>
    </w:div>
    <w:div w:id="895093437">
      <w:bodyDiv w:val="1"/>
      <w:marLeft w:val="0"/>
      <w:marRight w:val="0"/>
      <w:marTop w:val="0"/>
      <w:marBottom w:val="0"/>
      <w:divBdr>
        <w:top w:val="none" w:sz="0" w:space="0" w:color="auto"/>
        <w:left w:val="none" w:sz="0" w:space="0" w:color="auto"/>
        <w:bottom w:val="none" w:sz="0" w:space="0" w:color="auto"/>
        <w:right w:val="none" w:sz="0" w:space="0" w:color="auto"/>
      </w:divBdr>
      <w:divsChild>
        <w:div w:id="197009678">
          <w:marLeft w:val="0"/>
          <w:marRight w:val="0"/>
          <w:marTop w:val="0"/>
          <w:marBottom w:val="0"/>
          <w:divBdr>
            <w:top w:val="none" w:sz="0" w:space="0" w:color="auto"/>
            <w:left w:val="none" w:sz="0" w:space="0" w:color="auto"/>
            <w:bottom w:val="none" w:sz="0" w:space="0" w:color="auto"/>
            <w:right w:val="none" w:sz="0" w:space="0" w:color="auto"/>
          </w:divBdr>
          <w:divsChild>
            <w:div w:id="990986951">
              <w:marLeft w:val="0"/>
              <w:marRight w:val="0"/>
              <w:marTop w:val="0"/>
              <w:marBottom w:val="0"/>
              <w:divBdr>
                <w:top w:val="none" w:sz="0" w:space="0" w:color="auto"/>
                <w:left w:val="none" w:sz="0" w:space="0" w:color="auto"/>
                <w:bottom w:val="none" w:sz="0" w:space="0" w:color="auto"/>
                <w:right w:val="none" w:sz="0" w:space="0" w:color="auto"/>
              </w:divBdr>
              <w:divsChild>
                <w:div w:id="1085348447">
                  <w:marLeft w:val="0"/>
                  <w:marRight w:val="0"/>
                  <w:marTop w:val="0"/>
                  <w:marBottom w:val="0"/>
                  <w:divBdr>
                    <w:top w:val="none" w:sz="0" w:space="0" w:color="auto"/>
                    <w:left w:val="none" w:sz="0" w:space="0" w:color="auto"/>
                    <w:bottom w:val="none" w:sz="0" w:space="0" w:color="auto"/>
                    <w:right w:val="none" w:sz="0" w:space="0" w:color="auto"/>
                  </w:divBdr>
                </w:div>
              </w:divsChild>
            </w:div>
            <w:div w:id="1149134905">
              <w:marLeft w:val="0"/>
              <w:marRight w:val="0"/>
              <w:marTop w:val="0"/>
              <w:marBottom w:val="0"/>
              <w:divBdr>
                <w:top w:val="none" w:sz="0" w:space="0" w:color="auto"/>
                <w:left w:val="none" w:sz="0" w:space="0" w:color="auto"/>
                <w:bottom w:val="none" w:sz="0" w:space="0" w:color="auto"/>
                <w:right w:val="none" w:sz="0" w:space="0" w:color="auto"/>
              </w:divBdr>
              <w:divsChild>
                <w:div w:id="1509905953">
                  <w:marLeft w:val="0"/>
                  <w:marRight w:val="0"/>
                  <w:marTop w:val="0"/>
                  <w:marBottom w:val="0"/>
                  <w:divBdr>
                    <w:top w:val="none" w:sz="0" w:space="0" w:color="auto"/>
                    <w:left w:val="none" w:sz="0" w:space="0" w:color="auto"/>
                    <w:bottom w:val="none" w:sz="0" w:space="0" w:color="auto"/>
                    <w:right w:val="none" w:sz="0" w:space="0" w:color="auto"/>
                  </w:divBdr>
                </w:div>
              </w:divsChild>
            </w:div>
            <w:div w:id="2040354358">
              <w:marLeft w:val="0"/>
              <w:marRight w:val="0"/>
              <w:marTop w:val="0"/>
              <w:marBottom w:val="0"/>
              <w:divBdr>
                <w:top w:val="none" w:sz="0" w:space="0" w:color="auto"/>
                <w:left w:val="none" w:sz="0" w:space="0" w:color="auto"/>
                <w:bottom w:val="none" w:sz="0" w:space="0" w:color="auto"/>
                <w:right w:val="none" w:sz="0" w:space="0" w:color="auto"/>
              </w:divBdr>
              <w:divsChild>
                <w:div w:id="156309515">
                  <w:marLeft w:val="0"/>
                  <w:marRight w:val="0"/>
                  <w:marTop w:val="0"/>
                  <w:marBottom w:val="0"/>
                  <w:divBdr>
                    <w:top w:val="none" w:sz="0" w:space="0" w:color="auto"/>
                    <w:left w:val="none" w:sz="0" w:space="0" w:color="auto"/>
                    <w:bottom w:val="none" w:sz="0" w:space="0" w:color="auto"/>
                    <w:right w:val="none" w:sz="0" w:space="0" w:color="auto"/>
                  </w:divBdr>
                  <w:divsChild>
                    <w:div w:id="930939727">
                      <w:marLeft w:val="0"/>
                      <w:marRight w:val="0"/>
                      <w:marTop w:val="0"/>
                      <w:marBottom w:val="0"/>
                      <w:divBdr>
                        <w:top w:val="none" w:sz="0" w:space="0" w:color="auto"/>
                        <w:left w:val="none" w:sz="0" w:space="0" w:color="auto"/>
                        <w:bottom w:val="none" w:sz="0" w:space="0" w:color="auto"/>
                        <w:right w:val="none" w:sz="0" w:space="0" w:color="auto"/>
                      </w:divBdr>
                      <w:divsChild>
                        <w:div w:id="20109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9230">
                  <w:marLeft w:val="0"/>
                  <w:marRight w:val="0"/>
                  <w:marTop w:val="0"/>
                  <w:marBottom w:val="0"/>
                  <w:divBdr>
                    <w:top w:val="none" w:sz="0" w:space="0" w:color="auto"/>
                    <w:left w:val="none" w:sz="0" w:space="0" w:color="auto"/>
                    <w:bottom w:val="none" w:sz="0" w:space="0" w:color="auto"/>
                    <w:right w:val="none" w:sz="0" w:space="0" w:color="auto"/>
                  </w:divBdr>
                  <w:divsChild>
                    <w:div w:id="81723802">
                      <w:marLeft w:val="0"/>
                      <w:marRight w:val="0"/>
                      <w:marTop w:val="0"/>
                      <w:marBottom w:val="0"/>
                      <w:divBdr>
                        <w:top w:val="none" w:sz="0" w:space="0" w:color="auto"/>
                        <w:left w:val="none" w:sz="0" w:space="0" w:color="auto"/>
                        <w:bottom w:val="none" w:sz="0" w:space="0" w:color="auto"/>
                        <w:right w:val="none" w:sz="0" w:space="0" w:color="auto"/>
                      </w:divBdr>
                      <w:divsChild>
                        <w:div w:id="19781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03898">
              <w:marLeft w:val="0"/>
              <w:marRight w:val="0"/>
              <w:marTop w:val="0"/>
              <w:marBottom w:val="0"/>
              <w:divBdr>
                <w:top w:val="none" w:sz="0" w:space="0" w:color="auto"/>
                <w:left w:val="none" w:sz="0" w:space="0" w:color="auto"/>
                <w:bottom w:val="none" w:sz="0" w:space="0" w:color="auto"/>
                <w:right w:val="none" w:sz="0" w:space="0" w:color="auto"/>
              </w:divBdr>
              <w:divsChild>
                <w:div w:id="358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99884">
          <w:marLeft w:val="0"/>
          <w:marRight w:val="0"/>
          <w:marTop w:val="0"/>
          <w:marBottom w:val="0"/>
          <w:divBdr>
            <w:top w:val="none" w:sz="0" w:space="0" w:color="auto"/>
            <w:left w:val="none" w:sz="0" w:space="0" w:color="auto"/>
            <w:bottom w:val="none" w:sz="0" w:space="0" w:color="auto"/>
            <w:right w:val="none" w:sz="0" w:space="0" w:color="auto"/>
          </w:divBdr>
          <w:divsChild>
            <w:div w:id="456459073">
              <w:marLeft w:val="0"/>
              <w:marRight w:val="0"/>
              <w:marTop w:val="0"/>
              <w:marBottom w:val="0"/>
              <w:divBdr>
                <w:top w:val="none" w:sz="0" w:space="0" w:color="auto"/>
                <w:left w:val="none" w:sz="0" w:space="0" w:color="auto"/>
                <w:bottom w:val="none" w:sz="0" w:space="0" w:color="auto"/>
                <w:right w:val="none" w:sz="0" w:space="0" w:color="auto"/>
              </w:divBdr>
              <w:divsChild>
                <w:div w:id="876509680">
                  <w:marLeft w:val="0"/>
                  <w:marRight w:val="0"/>
                  <w:marTop w:val="0"/>
                  <w:marBottom w:val="0"/>
                  <w:divBdr>
                    <w:top w:val="none" w:sz="0" w:space="0" w:color="auto"/>
                    <w:left w:val="none" w:sz="0" w:space="0" w:color="auto"/>
                    <w:bottom w:val="none" w:sz="0" w:space="0" w:color="auto"/>
                    <w:right w:val="none" w:sz="0" w:space="0" w:color="auto"/>
                  </w:divBdr>
                </w:div>
              </w:divsChild>
            </w:div>
            <w:div w:id="634483635">
              <w:marLeft w:val="0"/>
              <w:marRight w:val="0"/>
              <w:marTop w:val="0"/>
              <w:marBottom w:val="0"/>
              <w:divBdr>
                <w:top w:val="none" w:sz="0" w:space="0" w:color="auto"/>
                <w:left w:val="none" w:sz="0" w:space="0" w:color="auto"/>
                <w:bottom w:val="none" w:sz="0" w:space="0" w:color="auto"/>
                <w:right w:val="none" w:sz="0" w:space="0" w:color="auto"/>
              </w:divBdr>
              <w:divsChild>
                <w:div w:id="1569459184">
                  <w:marLeft w:val="0"/>
                  <w:marRight w:val="0"/>
                  <w:marTop w:val="0"/>
                  <w:marBottom w:val="0"/>
                  <w:divBdr>
                    <w:top w:val="none" w:sz="0" w:space="0" w:color="auto"/>
                    <w:left w:val="none" w:sz="0" w:space="0" w:color="auto"/>
                    <w:bottom w:val="none" w:sz="0" w:space="0" w:color="auto"/>
                    <w:right w:val="none" w:sz="0" w:space="0" w:color="auto"/>
                  </w:divBdr>
                </w:div>
                <w:div w:id="210923435">
                  <w:marLeft w:val="0"/>
                  <w:marRight w:val="0"/>
                  <w:marTop w:val="0"/>
                  <w:marBottom w:val="0"/>
                  <w:divBdr>
                    <w:top w:val="none" w:sz="0" w:space="0" w:color="auto"/>
                    <w:left w:val="none" w:sz="0" w:space="0" w:color="auto"/>
                    <w:bottom w:val="none" w:sz="0" w:space="0" w:color="auto"/>
                    <w:right w:val="none" w:sz="0" w:space="0" w:color="auto"/>
                  </w:divBdr>
                </w:div>
              </w:divsChild>
            </w:div>
            <w:div w:id="1485319768">
              <w:marLeft w:val="0"/>
              <w:marRight w:val="0"/>
              <w:marTop w:val="0"/>
              <w:marBottom w:val="0"/>
              <w:divBdr>
                <w:top w:val="none" w:sz="0" w:space="0" w:color="auto"/>
                <w:left w:val="none" w:sz="0" w:space="0" w:color="auto"/>
                <w:bottom w:val="none" w:sz="0" w:space="0" w:color="auto"/>
                <w:right w:val="none" w:sz="0" w:space="0" w:color="auto"/>
              </w:divBdr>
              <w:divsChild>
                <w:div w:id="1171144367">
                  <w:marLeft w:val="0"/>
                  <w:marRight w:val="0"/>
                  <w:marTop w:val="0"/>
                  <w:marBottom w:val="0"/>
                  <w:divBdr>
                    <w:top w:val="none" w:sz="0" w:space="0" w:color="auto"/>
                    <w:left w:val="none" w:sz="0" w:space="0" w:color="auto"/>
                    <w:bottom w:val="none" w:sz="0" w:space="0" w:color="auto"/>
                    <w:right w:val="none" w:sz="0" w:space="0" w:color="auto"/>
                  </w:divBdr>
                </w:div>
              </w:divsChild>
            </w:div>
            <w:div w:id="1773360639">
              <w:marLeft w:val="0"/>
              <w:marRight w:val="0"/>
              <w:marTop w:val="0"/>
              <w:marBottom w:val="0"/>
              <w:divBdr>
                <w:top w:val="none" w:sz="0" w:space="0" w:color="auto"/>
                <w:left w:val="none" w:sz="0" w:space="0" w:color="auto"/>
                <w:bottom w:val="none" w:sz="0" w:space="0" w:color="auto"/>
                <w:right w:val="none" w:sz="0" w:space="0" w:color="auto"/>
              </w:divBdr>
              <w:divsChild>
                <w:div w:id="188882865">
                  <w:marLeft w:val="0"/>
                  <w:marRight w:val="0"/>
                  <w:marTop w:val="0"/>
                  <w:marBottom w:val="0"/>
                  <w:divBdr>
                    <w:top w:val="none" w:sz="0" w:space="0" w:color="auto"/>
                    <w:left w:val="none" w:sz="0" w:space="0" w:color="auto"/>
                    <w:bottom w:val="none" w:sz="0" w:space="0" w:color="auto"/>
                    <w:right w:val="none" w:sz="0" w:space="0" w:color="auto"/>
                  </w:divBdr>
                </w:div>
              </w:divsChild>
            </w:div>
            <w:div w:id="550192374">
              <w:marLeft w:val="0"/>
              <w:marRight w:val="0"/>
              <w:marTop w:val="0"/>
              <w:marBottom w:val="0"/>
              <w:divBdr>
                <w:top w:val="none" w:sz="0" w:space="0" w:color="auto"/>
                <w:left w:val="none" w:sz="0" w:space="0" w:color="auto"/>
                <w:bottom w:val="none" w:sz="0" w:space="0" w:color="auto"/>
                <w:right w:val="none" w:sz="0" w:space="0" w:color="auto"/>
              </w:divBdr>
              <w:divsChild>
                <w:div w:id="10689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598220">
      <w:bodyDiv w:val="1"/>
      <w:marLeft w:val="0"/>
      <w:marRight w:val="0"/>
      <w:marTop w:val="0"/>
      <w:marBottom w:val="0"/>
      <w:divBdr>
        <w:top w:val="none" w:sz="0" w:space="0" w:color="auto"/>
        <w:left w:val="none" w:sz="0" w:space="0" w:color="auto"/>
        <w:bottom w:val="none" w:sz="0" w:space="0" w:color="auto"/>
        <w:right w:val="none" w:sz="0" w:space="0" w:color="auto"/>
      </w:divBdr>
    </w:div>
    <w:div w:id="14329718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0E8EE02-7571-374C-906F-26D3DACAC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2121</Words>
  <Characters>12095</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James Loomis</dc:creator>
  <cp:keywords/>
  <dc:description/>
  <cp:lastModifiedBy>Parker James Loomis</cp:lastModifiedBy>
  <cp:revision>6</cp:revision>
  <dcterms:created xsi:type="dcterms:W3CDTF">2017-03-17T02:43:00Z</dcterms:created>
  <dcterms:modified xsi:type="dcterms:W3CDTF">2017-04-02T21:58:00Z</dcterms:modified>
</cp:coreProperties>
</file>