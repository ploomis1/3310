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5292416E"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540796">
        <w:rPr>
          <w:rFonts w:ascii="Times" w:hAnsi="Times" w:cs="Times"/>
          <w:i/>
          <w:iCs/>
          <w:color w:val="000000"/>
          <w:sz w:val="29"/>
          <w:szCs w:val="29"/>
        </w:rPr>
        <w:t>3</w:t>
      </w:r>
    </w:p>
    <w:p w14:paraId="219B2C72" w14:textId="606BAB06" w:rsidR="009C65A6" w:rsidRDefault="00A84404" w:rsidP="009C65A6">
      <w:pPr>
        <w:widowControl w:val="0"/>
        <w:autoSpaceDE w:val="0"/>
        <w:autoSpaceDN w:val="0"/>
        <w:adjustRightInd w:val="0"/>
        <w:spacing w:after="240" w:line="900" w:lineRule="atLeast"/>
        <w:rPr>
          <w:rFonts w:ascii="Times" w:eastAsia="Songti SC" w:hAnsi="Times" w:cs="Times"/>
          <w:color w:val="000000"/>
        </w:rPr>
      </w:pPr>
      <w:r>
        <w:rPr>
          <w:rFonts w:ascii="Times" w:eastAsia="Songti SC" w:hAnsi="Times" w:cs="Songti SC"/>
          <w:b/>
          <w:bCs/>
          <w:color w:val="000000"/>
          <w:sz w:val="28"/>
          <w:szCs w:val="28"/>
        </w:rPr>
        <w:t>Priority Queues</w:t>
      </w:r>
      <w:bookmarkStart w:id="0" w:name="_GoBack"/>
      <w:bookmarkEnd w:id="0"/>
      <w:r w:rsidR="009C65A6" w:rsidRPr="009C65A6">
        <w:rPr>
          <w:rFonts w:ascii="Songti SC" w:eastAsia="Songti SC" w:cs="Songti SC"/>
          <w:b/>
          <w:color w:val="000000"/>
          <w:sz w:val="28"/>
          <w:szCs w:val="28"/>
        </w:rPr>
        <w:t xml:space="preserve"> </w:t>
      </w:r>
    </w:p>
    <w:p w14:paraId="7C75FE9D" w14:textId="62C757ED" w:rsidR="00BF5194" w:rsidRPr="00BF5194" w:rsidRDefault="00BF5194" w:rsidP="0024329B">
      <w:pPr>
        <w:widowControl w:val="0"/>
        <w:autoSpaceDE w:val="0"/>
        <w:autoSpaceDN w:val="0"/>
        <w:adjustRightInd w:val="0"/>
        <w:spacing w:after="240" w:line="340" w:lineRule="atLeast"/>
        <w:rPr>
          <w:rFonts w:ascii="Times" w:hAnsi="Times" w:cs="Times"/>
          <w:i/>
          <w:iCs/>
          <w:color w:val="000000"/>
          <w:sz w:val="29"/>
          <w:szCs w:val="29"/>
        </w:rPr>
      </w:pPr>
    </w:p>
    <w:p w14:paraId="23C5EA63" w14:textId="653D583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p>
    <w:p w14:paraId="186176F5" w14:textId="77777777" w:rsidR="00BA2046" w:rsidRDefault="00BA2046" w:rsidP="00BA2046">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Arial" w:hAnsi="Arial" w:cs="Arial"/>
          <w:color w:val="000000"/>
          <w:sz w:val="32"/>
          <w:szCs w:val="32"/>
        </w:rPr>
        <w:t>In class we discussed various ways to implement priority queues. Two prominent ones are using heaps in their explicit or implicit representations. We will practice implementing these and compare their advantages and disadvantages. In particular, implement (</w:t>
      </w:r>
      <w:proofErr w:type="spellStart"/>
      <w:r>
        <w:rPr>
          <w:rFonts w:ascii="Arial" w:hAnsi="Arial" w:cs="Arial"/>
          <w:color w:val="000000"/>
          <w:sz w:val="32"/>
          <w:szCs w:val="32"/>
        </w:rPr>
        <w:t>i</w:t>
      </w:r>
      <w:proofErr w:type="spellEnd"/>
      <w:r>
        <w:rPr>
          <w:rFonts w:ascii="Arial" w:hAnsi="Arial" w:cs="Arial"/>
          <w:color w:val="000000"/>
          <w:sz w:val="32"/>
          <w:szCs w:val="32"/>
        </w:rPr>
        <w:t xml:space="preserve">) a min-heap using a size-balanced binary tree SBT in its explicit representation, and (b) a min-heap using an array-based complete binary tree CBT. </w:t>
      </w:r>
      <w:r>
        <w:rPr>
          <w:rFonts w:ascii="MS Mincho" w:eastAsia="MS Mincho" w:hAnsi="MS Mincho" w:cs="MS Mincho"/>
          <w:color w:val="000000"/>
        </w:rPr>
        <w:t> </w:t>
      </w:r>
      <w:r>
        <w:rPr>
          <w:rFonts w:ascii="Arial" w:hAnsi="Arial" w:cs="Arial"/>
          <w:color w:val="000000"/>
          <w:sz w:val="32"/>
          <w:szCs w:val="32"/>
        </w:rPr>
        <w:t>W</w:t>
      </w:r>
      <w:r>
        <w:rPr>
          <w:rFonts w:ascii="Arial" w:hAnsi="Arial" w:cs="Arial"/>
          <w:color w:val="000000"/>
          <w:sz w:val="29"/>
          <w:szCs w:val="29"/>
        </w:rPr>
        <w:t xml:space="preserve">rite a JAVA application to solve the following problem, </w:t>
      </w:r>
      <w:r>
        <w:rPr>
          <w:rFonts w:ascii="MS Mincho" w:eastAsia="MS Mincho" w:hAnsi="MS Mincho" w:cs="MS Mincho"/>
          <w:color w:val="000000"/>
        </w:rPr>
        <w:t> </w:t>
      </w:r>
    </w:p>
    <w:p w14:paraId="6E1D530B" w14:textId="77777777" w:rsidR="00BA2046" w:rsidRDefault="00BA2046" w:rsidP="00BA2046">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1)  Given are a sequence of heap-operations namely, “</w:t>
      </w:r>
      <w:proofErr w:type="spellStart"/>
      <w:r>
        <w:rPr>
          <w:rFonts w:ascii="Arial" w:hAnsi="Arial" w:cs="Arial"/>
          <w:color w:val="000000"/>
          <w:sz w:val="29"/>
          <w:szCs w:val="29"/>
        </w:rPr>
        <w:t>findmin</w:t>
      </w:r>
      <w:proofErr w:type="spellEnd"/>
      <w:r>
        <w:rPr>
          <w:rFonts w:ascii="Arial" w:hAnsi="Arial" w:cs="Arial"/>
          <w:color w:val="000000"/>
          <w:sz w:val="29"/>
          <w:szCs w:val="29"/>
        </w:rPr>
        <w:t>”, “</w:t>
      </w:r>
      <w:proofErr w:type="spellStart"/>
      <w:r>
        <w:rPr>
          <w:rFonts w:ascii="Arial" w:hAnsi="Arial" w:cs="Arial"/>
          <w:color w:val="000000"/>
          <w:sz w:val="29"/>
          <w:szCs w:val="29"/>
        </w:rPr>
        <w:t>deletemin</w:t>
      </w:r>
      <w:proofErr w:type="spellEnd"/>
      <w:r>
        <w:rPr>
          <w:rFonts w:ascii="Arial" w:hAnsi="Arial" w:cs="Arial"/>
          <w:color w:val="000000"/>
          <w:sz w:val="29"/>
          <w:szCs w:val="29"/>
        </w:rPr>
        <w:t xml:space="preserve">”, and “insert &lt;key, value&gt;” where key is an integer and value is also an integer (in practice value would be a reference / pointer to the record but for this homework assignment this simplification will suffice) </w:t>
      </w:r>
      <w:r>
        <w:rPr>
          <w:rFonts w:ascii="MS Mincho" w:eastAsia="MS Mincho" w:hAnsi="MS Mincho" w:cs="MS Mincho"/>
          <w:color w:val="000000"/>
        </w:rPr>
        <w:t> </w:t>
      </w:r>
    </w:p>
    <w:p w14:paraId="7607B61E" w14:textId="77777777" w:rsidR="00BA2046" w:rsidRDefault="00BA2046" w:rsidP="00BA2046">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2)  Execute each operation on SBT and CBT, </w:t>
      </w:r>
      <w:proofErr w:type="spellStart"/>
      <w:proofErr w:type="gramStart"/>
      <w:r>
        <w:rPr>
          <w:rFonts w:ascii="Arial" w:hAnsi="Arial" w:cs="Arial"/>
          <w:color w:val="000000"/>
          <w:sz w:val="29"/>
          <w:szCs w:val="29"/>
        </w:rPr>
        <w:t>i</w:t>
      </w:r>
      <w:proofErr w:type="spellEnd"/>
      <w:r>
        <w:rPr>
          <w:rFonts w:ascii="Arial" w:hAnsi="Arial" w:cs="Arial"/>
          <w:color w:val="000000"/>
          <w:sz w:val="29"/>
          <w:szCs w:val="29"/>
        </w:rPr>
        <w:t>..e,,</w:t>
      </w:r>
      <w:proofErr w:type="gramEnd"/>
      <w:r>
        <w:rPr>
          <w:rFonts w:ascii="Arial" w:hAnsi="Arial" w:cs="Arial"/>
          <w:color w:val="000000"/>
          <w:sz w:val="29"/>
          <w:szCs w:val="29"/>
        </w:rPr>
        <w:t xml:space="preserve"> if the operation is </w:t>
      </w:r>
      <w:proofErr w:type="spellStart"/>
      <w:r>
        <w:rPr>
          <w:rFonts w:ascii="Arial" w:hAnsi="Arial" w:cs="Arial"/>
          <w:color w:val="000000"/>
          <w:sz w:val="29"/>
          <w:szCs w:val="29"/>
        </w:rPr>
        <w:t>deletemin</w:t>
      </w:r>
      <w:proofErr w:type="spellEnd"/>
      <w:r>
        <w:rPr>
          <w:rFonts w:ascii="Arial" w:hAnsi="Arial" w:cs="Arial"/>
          <w:color w:val="000000"/>
          <w:sz w:val="29"/>
          <w:szCs w:val="29"/>
        </w:rPr>
        <w:t xml:space="preserve">, delete the record with the smallest key form SBT and CBT; if the operation is “insert &lt;key, value&gt;”, then insert the record with the integer key along with its value in the min-heaps SBT and CBT; obviously if the operation is </w:t>
      </w:r>
      <w:proofErr w:type="spellStart"/>
      <w:r>
        <w:rPr>
          <w:rFonts w:ascii="Arial" w:hAnsi="Arial" w:cs="Arial"/>
          <w:color w:val="000000"/>
          <w:sz w:val="29"/>
          <w:szCs w:val="29"/>
        </w:rPr>
        <w:t>findmin</w:t>
      </w:r>
      <w:proofErr w:type="spellEnd"/>
      <w:r>
        <w:rPr>
          <w:rFonts w:ascii="Arial" w:hAnsi="Arial" w:cs="Arial"/>
          <w:color w:val="000000"/>
          <w:sz w:val="29"/>
          <w:szCs w:val="29"/>
        </w:rPr>
        <w:t xml:space="preserve">, then simply return the appropriate record from each of CBT and SBT. </w:t>
      </w:r>
      <w:r>
        <w:rPr>
          <w:rFonts w:ascii="MS Mincho" w:eastAsia="MS Mincho" w:hAnsi="MS Mincho" w:cs="MS Mincho"/>
          <w:color w:val="000000"/>
        </w:rPr>
        <w:t> </w:t>
      </w:r>
    </w:p>
    <w:p w14:paraId="20E2971C" w14:textId="77777777" w:rsidR="00BA2046" w:rsidRDefault="00BA2046" w:rsidP="00BA2046">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3)  In order to empirically compare the computational requirements of the two implementations, we will randomly </w:t>
      </w:r>
      <w:r>
        <w:rPr>
          <w:rFonts w:ascii="Arial" w:hAnsi="Arial" w:cs="Arial"/>
          <w:color w:val="000000"/>
          <w:sz w:val="29"/>
          <w:szCs w:val="29"/>
        </w:rPr>
        <w:lastRenderedPageBreak/>
        <w:t xml:space="preserve">generate data and the sequence of operations (in practice these come from another application). Generation of data </w:t>
      </w:r>
    </w:p>
    <w:p w14:paraId="2FCBCA8A" w14:textId="77777777" w:rsidR="00BA2046" w:rsidRDefault="00BA2046" w:rsidP="00BA2046">
      <w:pPr>
        <w:widowControl w:val="0"/>
        <w:numPr>
          <w:ilvl w:val="2"/>
          <w:numId w:val="1"/>
        </w:numPr>
        <w:tabs>
          <w:tab w:val="left" w:pos="1660"/>
          <w:tab w:val="left" w:pos="2160"/>
        </w:tabs>
        <w:autoSpaceDE w:val="0"/>
        <w:autoSpaceDN w:val="0"/>
        <w:adjustRightInd w:val="0"/>
        <w:spacing w:after="293" w:line="340" w:lineRule="atLeast"/>
        <w:ind w:left="2160" w:hanging="2160"/>
        <w:rPr>
          <w:rFonts w:ascii="Arial" w:hAnsi="Arial" w:cs="Arial"/>
          <w:color w:val="000000"/>
          <w:sz w:val="29"/>
          <w:szCs w:val="29"/>
        </w:rPr>
      </w:pPr>
      <w:r>
        <w:rPr>
          <w:rFonts w:ascii="Arial" w:hAnsi="Arial" w:cs="Arial"/>
          <w:color w:val="000000"/>
          <w:sz w:val="29"/>
          <w:szCs w:val="29"/>
        </w:rPr>
        <w:t xml:space="preserve">Operation – randomly generate an integer x in the range [1, 10000], if x </w:t>
      </w:r>
      <w:r>
        <w:rPr>
          <w:rFonts w:ascii="Lucida Grande" w:hAnsi="Lucida Grande" w:cs="Lucida Grande"/>
          <w:b/>
          <w:bCs/>
          <w:color w:val="000000"/>
          <w:sz w:val="29"/>
          <w:szCs w:val="29"/>
        </w:rPr>
        <w:t xml:space="preserve">ε </w:t>
      </w:r>
      <w:r>
        <w:rPr>
          <w:rFonts w:ascii="Arial" w:hAnsi="Arial" w:cs="Arial"/>
          <w:color w:val="000000"/>
          <w:sz w:val="29"/>
          <w:szCs w:val="29"/>
        </w:rPr>
        <w:t xml:space="preserve">[1, 2000], then the operation is insert, if x </w:t>
      </w:r>
      <w:r>
        <w:rPr>
          <w:rFonts w:ascii="Lucida Grande" w:hAnsi="Lucida Grande" w:cs="Lucida Grande"/>
          <w:b/>
          <w:bCs/>
          <w:color w:val="000000"/>
          <w:sz w:val="29"/>
          <w:szCs w:val="29"/>
        </w:rPr>
        <w:t xml:space="preserve">ε </w:t>
      </w:r>
      <w:r>
        <w:rPr>
          <w:rFonts w:ascii="Arial" w:hAnsi="Arial" w:cs="Arial"/>
          <w:color w:val="000000"/>
          <w:sz w:val="29"/>
          <w:szCs w:val="29"/>
        </w:rPr>
        <w:t xml:space="preserve">[2001, 4000], then the operation is </w:t>
      </w:r>
      <w:proofErr w:type="spellStart"/>
      <w:r>
        <w:rPr>
          <w:rFonts w:ascii="Arial" w:hAnsi="Arial" w:cs="Arial"/>
          <w:color w:val="000000"/>
          <w:sz w:val="29"/>
          <w:szCs w:val="29"/>
        </w:rPr>
        <w:t>deletemin</w:t>
      </w:r>
      <w:proofErr w:type="spellEnd"/>
      <w:r>
        <w:rPr>
          <w:rFonts w:ascii="Arial" w:hAnsi="Arial" w:cs="Arial"/>
          <w:color w:val="000000"/>
          <w:sz w:val="29"/>
          <w:szCs w:val="29"/>
        </w:rPr>
        <w:t xml:space="preserve">, and if x </w:t>
      </w:r>
      <w:r>
        <w:rPr>
          <w:rFonts w:ascii="Lucida Grande" w:hAnsi="Lucida Grande" w:cs="Lucida Grande"/>
          <w:b/>
          <w:bCs/>
          <w:color w:val="000000"/>
          <w:sz w:val="29"/>
          <w:szCs w:val="29"/>
        </w:rPr>
        <w:t xml:space="preserve">ε </w:t>
      </w:r>
      <w:r>
        <w:rPr>
          <w:rFonts w:ascii="Arial" w:hAnsi="Arial" w:cs="Arial"/>
          <w:color w:val="000000"/>
          <w:sz w:val="29"/>
          <w:szCs w:val="29"/>
        </w:rPr>
        <w:t xml:space="preserve">[4001, 10000] then the operation is a </w:t>
      </w:r>
      <w:proofErr w:type="spellStart"/>
      <w:r>
        <w:rPr>
          <w:rFonts w:ascii="Arial" w:hAnsi="Arial" w:cs="Arial"/>
          <w:color w:val="000000"/>
          <w:sz w:val="29"/>
          <w:szCs w:val="29"/>
        </w:rPr>
        <w:t>findmin</w:t>
      </w:r>
      <w:proofErr w:type="spellEnd"/>
      <w:r>
        <w:rPr>
          <w:rFonts w:ascii="Arial" w:hAnsi="Arial" w:cs="Arial"/>
          <w:color w:val="000000"/>
          <w:sz w:val="29"/>
          <w:szCs w:val="29"/>
        </w:rPr>
        <w:t xml:space="preserve">. Note that we can always vary the lower and upper bounds of these ranges to vary the probability of each operation. </w:t>
      </w:r>
      <w:r>
        <w:rPr>
          <w:rFonts w:ascii="MS Mincho" w:eastAsia="MS Mincho" w:hAnsi="MS Mincho" w:cs="MS Mincho"/>
          <w:color w:val="000000"/>
          <w:sz w:val="29"/>
          <w:szCs w:val="29"/>
        </w:rPr>
        <w:t> </w:t>
      </w:r>
    </w:p>
    <w:p w14:paraId="3825E0E8" w14:textId="77777777" w:rsidR="00BA2046" w:rsidRDefault="00BA2046" w:rsidP="00BA2046">
      <w:pPr>
        <w:widowControl w:val="0"/>
        <w:numPr>
          <w:ilvl w:val="2"/>
          <w:numId w:val="1"/>
        </w:numPr>
        <w:tabs>
          <w:tab w:val="left" w:pos="1660"/>
          <w:tab w:val="left" w:pos="2160"/>
        </w:tabs>
        <w:autoSpaceDE w:val="0"/>
        <w:autoSpaceDN w:val="0"/>
        <w:adjustRightInd w:val="0"/>
        <w:spacing w:after="293" w:line="340" w:lineRule="atLeast"/>
        <w:ind w:left="2160" w:hanging="2160"/>
        <w:rPr>
          <w:rFonts w:ascii="Arial" w:hAnsi="Arial" w:cs="Arial"/>
          <w:color w:val="000000"/>
          <w:sz w:val="29"/>
          <w:szCs w:val="29"/>
        </w:rPr>
      </w:pPr>
      <w:r>
        <w:rPr>
          <w:rFonts w:ascii="Arial" w:hAnsi="Arial" w:cs="Arial"/>
          <w:color w:val="000000"/>
          <w:sz w:val="29"/>
          <w:szCs w:val="29"/>
        </w:rPr>
        <w:t xml:space="preserve">Key – a randomly generated integer in the range [1, 1000] </w:t>
      </w:r>
      <w:r>
        <w:rPr>
          <w:rFonts w:ascii="MS Mincho" w:eastAsia="MS Mincho" w:hAnsi="MS Mincho" w:cs="MS Mincho"/>
          <w:color w:val="000000"/>
          <w:sz w:val="29"/>
          <w:szCs w:val="29"/>
        </w:rPr>
        <w:t> </w:t>
      </w:r>
    </w:p>
    <w:p w14:paraId="2031F6C8" w14:textId="77777777" w:rsidR="00BA2046" w:rsidRDefault="00BA2046" w:rsidP="00BA204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 </w:t>
      </w:r>
    </w:p>
    <w:p w14:paraId="37D5099C" w14:textId="77777777" w:rsidR="00BA2046" w:rsidRDefault="00BA2046" w:rsidP="00BA2046">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 </w:t>
      </w:r>
    </w:p>
    <w:p w14:paraId="02DE6CEF" w14:textId="77777777" w:rsidR="00BA2046" w:rsidRDefault="00BA2046" w:rsidP="00BA2046">
      <w:pPr>
        <w:widowControl w:val="0"/>
        <w:autoSpaceDE w:val="0"/>
        <w:autoSpaceDN w:val="0"/>
        <w:adjustRightInd w:val="0"/>
        <w:spacing w:after="240" w:line="360" w:lineRule="atLeast"/>
        <w:rPr>
          <w:rFonts w:ascii="Times" w:hAnsi="Times" w:cs="Times"/>
          <w:color w:val="000000"/>
        </w:rPr>
      </w:pPr>
      <w:r>
        <w:rPr>
          <w:rFonts w:ascii="Arial" w:hAnsi="Arial" w:cs="Arial"/>
          <w:color w:val="000000"/>
          <w:sz w:val="32"/>
          <w:szCs w:val="32"/>
        </w:rPr>
        <w:t xml:space="preserve">CS 3310 Spring 2017 A3 </w:t>
      </w:r>
      <w:r>
        <w:rPr>
          <w:rFonts w:ascii="Times New Roman" w:hAnsi="Times New Roman" w:cs="Times New Roman"/>
          <w:color w:val="000000"/>
          <w:sz w:val="32"/>
          <w:szCs w:val="32"/>
        </w:rPr>
        <w:t xml:space="preserve">Priority Queues and Heaps </w:t>
      </w:r>
      <w:proofErr w:type="gramStart"/>
      <w:r>
        <w:rPr>
          <w:rFonts w:ascii="Arial" w:hAnsi="Arial" w:cs="Arial"/>
          <w:color w:val="000000"/>
          <w:sz w:val="29"/>
          <w:szCs w:val="29"/>
        </w:rPr>
        <w:t>c.</w:t>
      </w:r>
      <w:proofErr w:type="gramEnd"/>
      <w:r>
        <w:rPr>
          <w:rFonts w:ascii="Arial" w:hAnsi="Arial" w:cs="Arial"/>
          <w:color w:val="000000"/>
          <w:sz w:val="29"/>
          <w:szCs w:val="29"/>
        </w:rPr>
        <w:t xml:space="preserve"> Value – a randomly generated integer in the range [5000, 20000] </w:t>
      </w:r>
    </w:p>
    <w:p w14:paraId="2A05B656" w14:textId="77777777" w:rsidR="00BA2046" w:rsidRDefault="00BA2046" w:rsidP="00BA2046">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d. Repeat a-c for the desired data sizes (i.e., number of operations or the length of the sequence of operations) in your experiment </w:t>
      </w:r>
    </w:p>
    <w:p w14:paraId="3830CCD9"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4)  Measure the average execution time for each of the operations in each experiment. </w:t>
      </w:r>
      <w:r>
        <w:rPr>
          <w:rFonts w:ascii="MS Mincho" w:eastAsia="MS Mincho" w:hAnsi="MS Mincho" w:cs="MS Mincho"/>
          <w:color w:val="000000"/>
        </w:rPr>
        <w:t> </w:t>
      </w:r>
    </w:p>
    <w:p w14:paraId="432F75E0"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5)  Measure the total time for the sequence of operations generated in an experiment. </w:t>
      </w:r>
      <w:r>
        <w:rPr>
          <w:rFonts w:ascii="MS Mincho" w:eastAsia="MS Mincho" w:hAnsi="MS Mincho" w:cs="MS Mincho"/>
          <w:color w:val="000000"/>
        </w:rPr>
        <w:t> </w:t>
      </w:r>
    </w:p>
    <w:p w14:paraId="0EC9F270"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6)  Run at least 100 different experiments with sequence lengths 100, 200, 300, .... </w:t>
      </w:r>
      <w:r>
        <w:rPr>
          <w:rFonts w:ascii="MS Mincho" w:eastAsia="MS Mincho" w:hAnsi="MS Mincho" w:cs="MS Mincho"/>
          <w:color w:val="000000"/>
        </w:rPr>
        <w:t> </w:t>
      </w:r>
    </w:p>
    <w:p w14:paraId="746660EA"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7)  Plot the measured times in items 4) and 5) above (so the x-axis would be the sequence lengths and y-axis would be measured times). Compare these. Which one is better CBT or SBT? For what sizes? Do the observed times agree with theoretical analysis? </w:t>
      </w:r>
      <w:r>
        <w:rPr>
          <w:rFonts w:ascii="MS Mincho" w:eastAsia="MS Mincho" w:hAnsi="MS Mincho" w:cs="MS Mincho"/>
          <w:color w:val="000000"/>
        </w:rPr>
        <w:t> </w:t>
      </w:r>
    </w:p>
    <w:p w14:paraId="16A0F3FC" w14:textId="77777777" w:rsidR="00BA2046" w:rsidRDefault="00BA2046" w:rsidP="00BA2046">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8)  Just so we can easily make sure your implementations are working correctly, print the before- and after-states of CBT and SBT when the heap-size reaches 30 for the first time. That is print CBT and SBT before and after each of the operations, insert, </w:t>
      </w:r>
      <w:proofErr w:type="spellStart"/>
      <w:r>
        <w:rPr>
          <w:rFonts w:ascii="Arial" w:hAnsi="Arial" w:cs="Arial"/>
          <w:color w:val="000000"/>
          <w:sz w:val="29"/>
          <w:szCs w:val="29"/>
        </w:rPr>
        <w:t>deletemin</w:t>
      </w:r>
      <w:proofErr w:type="spellEnd"/>
      <w:r>
        <w:rPr>
          <w:rFonts w:ascii="Arial" w:hAnsi="Arial" w:cs="Arial"/>
          <w:color w:val="000000"/>
          <w:sz w:val="29"/>
          <w:szCs w:val="29"/>
        </w:rPr>
        <w:t xml:space="preserve">, and </w:t>
      </w:r>
      <w:proofErr w:type="spellStart"/>
      <w:r>
        <w:rPr>
          <w:rFonts w:ascii="Arial" w:hAnsi="Arial" w:cs="Arial"/>
          <w:color w:val="000000"/>
          <w:sz w:val="29"/>
          <w:szCs w:val="29"/>
        </w:rPr>
        <w:lastRenderedPageBreak/>
        <w:t>findmin</w:t>
      </w:r>
      <w:proofErr w:type="spellEnd"/>
      <w:r>
        <w:rPr>
          <w:rFonts w:ascii="Arial" w:hAnsi="Arial" w:cs="Arial"/>
          <w:color w:val="000000"/>
          <w:sz w:val="29"/>
          <w:szCs w:val="29"/>
        </w:rPr>
        <w:t xml:space="preserve">, CBT is simply an array so just print the &lt;key, value&gt; pairs separated by commas as they are stored in your CBT. SBT uses explicit representation of binary trees with an additional “size” field at every node, so print SBT twice, once using a preorder traversal with node-data separated by commas (as in [&lt;key1, value1&gt;, size1], [&lt;key2, value2&gt;, size2], ...) and then using an </w:t>
      </w:r>
      <w:proofErr w:type="spellStart"/>
      <w:r>
        <w:rPr>
          <w:rFonts w:ascii="Arial" w:hAnsi="Arial" w:cs="Arial"/>
          <w:color w:val="000000"/>
          <w:sz w:val="29"/>
          <w:szCs w:val="29"/>
        </w:rPr>
        <w:t>inorder</w:t>
      </w:r>
      <w:proofErr w:type="spellEnd"/>
      <w:r>
        <w:rPr>
          <w:rFonts w:ascii="Arial" w:hAnsi="Arial" w:cs="Arial"/>
          <w:color w:val="000000"/>
          <w:sz w:val="29"/>
          <w:szCs w:val="29"/>
        </w:rPr>
        <w:t xml:space="preserve"> traversal (</w:t>
      </w:r>
      <w:r>
        <w:rPr>
          <w:rFonts w:ascii="Arial" w:hAnsi="Arial" w:cs="Arial"/>
          <w:i/>
          <w:iCs/>
          <w:color w:val="000000"/>
          <w:sz w:val="29"/>
          <w:szCs w:val="29"/>
        </w:rPr>
        <w:t>pause: why do we want SBT printed using different traversals?</w:t>
      </w:r>
      <w:r>
        <w:rPr>
          <w:rFonts w:ascii="Arial" w:hAnsi="Arial" w:cs="Arial"/>
          <w:color w:val="000000"/>
          <w:sz w:val="29"/>
          <w:szCs w:val="29"/>
        </w:rPr>
        <w:t xml:space="preserve">). Thus, in total, there will be only six prints of CBT (once before and once after each heap-operation) and twelve prints of SBT (twice before and twice after each heap-operation) in this assignment. Exclude “printing” time from your measurements. </w:t>
      </w:r>
      <w:r>
        <w:rPr>
          <w:rFonts w:ascii="MS Mincho" w:eastAsia="MS Mincho" w:hAnsi="MS Mincho" w:cs="MS Mincho"/>
          <w:color w:val="000000"/>
        </w:rPr>
        <w:t> </w:t>
      </w:r>
    </w:p>
    <w:p w14:paraId="34B6B040"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3959A49E" w:rsidR="00DA505D" w:rsidRDefault="009C65A6"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Program should have 7</w:t>
      </w:r>
      <w:r w:rsidR="00FB330B">
        <w:rPr>
          <w:rFonts w:ascii="Times" w:hAnsi="Times" w:cs="Times"/>
          <w:b/>
          <w:bCs/>
          <w:color w:val="000000"/>
          <w:sz w:val="29"/>
          <w:szCs w:val="29"/>
        </w:rPr>
        <w:t xml:space="preserve"> class</w:t>
      </w:r>
      <w:r>
        <w:rPr>
          <w:rFonts w:ascii="Times" w:hAnsi="Times" w:cs="Times"/>
          <w:b/>
          <w:bCs/>
          <w:color w:val="000000"/>
          <w:sz w:val="29"/>
          <w:szCs w:val="29"/>
        </w:rPr>
        <w:t>es</w:t>
      </w:r>
    </w:p>
    <w:p w14:paraId="13A72B82" w14:textId="7536C0B1" w:rsidR="00DC300C" w:rsidRPr="009C65A6" w:rsidRDefault="00DC300C"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sidRPr="009C65A6">
        <w:rPr>
          <w:rFonts w:ascii="Times" w:hAnsi="Times" w:cs="Times"/>
          <w:b/>
          <w:bCs/>
          <w:color w:val="000000"/>
          <w:sz w:val="29"/>
          <w:szCs w:val="29"/>
        </w:rPr>
        <w:t>Main method</w:t>
      </w:r>
    </w:p>
    <w:p w14:paraId="3F0D1DA3" w14:textId="48943C3C" w:rsidR="009C65A6" w:rsidRDefault="00C420FA"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SBT</w:t>
      </w:r>
    </w:p>
    <w:p w14:paraId="4FAB76D5" w14:textId="76BE616D" w:rsidR="009C65A6" w:rsidRDefault="00615130"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proofErr w:type="spellStart"/>
      <w:r>
        <w:rPr>
          <w:rFonts w:ascii="Times" w:hAnsi="Times" w:cs="Times"/>
          <w:b/>
          <w:bCs/>
          <w:color w:val="000000"/>
          <w:sz w:val="29"/>
          <w:szCs w:val="29"/>
        </w:rPr>
        <w:t>LinkedListBST</w:t>
      </w:r>
      <w:proofErr w:type="spellEnd"/>
    </w:p>
    <w:p w14:paraId="485EC528" w14:textId="00AC80E5" w:rsidR="00615130" w:rsidRDefault="00615130"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Node</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47D8F9EB" w14:textId="3AE58E79" w:rsidR="009E2F78" w:rsidRPr="00251DA4" w:rsidRDefault="00C420FA"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Heap could go wrong</w:t>
      </w:r>
      <w:r w:rsidR="007E22D3">
        <w:rPr>
          <w:rFonts w:ascii="Times" w:hAnsi="Times" w:cs="Times"/>
          <w:color w:val="000000"/>
          <w:sz w:val="29"/>
          <w:szCs w:val="29"/>
        </w:rPr>
        <w:t xml:space="preserve">. Printing could go to wrong node. </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04069C8C" w:rsidR="0024329B" w:rsidRDefault="007E22D3"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Size balanced doesn’t work, and printing doesn’t work like it should.</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7D4E977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main;</w:t>
      </w:r>
    </w:p>
    <w:p w14:paraId="4B15FB23" w14:textId="77777777" w:rsidR="006842C9" w:rsidRDefault="006842C9" w:rsidP="006842C9">
      <w:pPr>
        <w:widowControl w:val="0"/>
        <w:autoSpaceDE w:val="0"/>
        <w:autoSpaceDN w:val="0"/>
        <w:adjustRightInd w:val="0"/>
        <w:rPr>
          <w:rFonts w:ascii="Monaco" w:hAnsi="Monaco" w:cs="Monaco"/>
          <w:sz w:val="22"/>
          <w:szCs w:val="22"/>
        </w:rPr>
      </w:pPr>
    </w:p>
    <w:p w14:paraId="2550430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.Random</w:t>
      </w:r>
      <w:proofErr w:type="spellEnd"/>
      <w:r>
        <w:rPr>
          <w:rFonts w:ascii="Monaco" w:hAnsi="Monaco" w:cs="Monaco"/>
          <w:color w:val="000000"/>
          <w:sz w:val="22"/>
          <w:szCs w:val="22"/>
        </w:rPr>
        <w:t>;</w:t>
      </w:r>
    </w:p>
    <w:p w14:paraId="13296C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.Scanner</w:t>
      </w:r>
      <w:proofErr w:type="spellEnd"/>
      <w:r>
        <w:rPr>
          <w:rFonts w:ascii="Monaco" w:hAnsi="Monaco" w:cs="Monaco"/>
          <w:color w:val="000000"/>
          <w:sz w:val="22"/>
          <w:szCs w:val="22"/>
        </w:rPr>
        <w:t>;</w:t>
      </w:r>
    </w:p>
    <w:p w14:paraId="3721BFED" w14:textId="77777777" w:rsidR="006842C9" w:rsidRDefault="006842C9" w:rsidP="006842C9">
      <w:pPr>
        <w:widowControl w:val="0"/>
        <w:autoSpaceDE w:val="0"/>
        <w:autoSpaceDN w:val="0"/>
        <w:adjustRightInd w:val="0"/>
        <w:rPr>
          <w:rFonts w:ascii="Monaco" w:hAnsi="Monaco" w:cs="Monaco"/>
          <w:sz w:val="22"/>
          <w:szCs w:val="22"/>
        </w:rPr>
      </w:pPr>
    </w:p>
    <w:p w14:paraId="24CCC53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r>
        <w:rPr>
          <w:rFonts w:ascii="Monaco" w:hAnsi="Monaco" w:cs="Monaco"/>
          <w:color w:val="000000"/>
          <w:sz w:val="22"/>
          <w:szCs w:val="22"/>
        </w:rPr>
        <w:t>minHeap.MinHeap</w:t>
      </w:r>
      <w:proofErr w:type="spellEnd"/>
      <w:r>
        <w:rPr>
          <w:rFonts w:ascii="Monaco" w:hAnsi="Monaco" w:cs="Monaco"/>
          <w:color w:val="000000"/>
          <w:sz w:val="22"/>
          <w:szCs w:val="22"/>
        </w:rPr>
        <w:t>;</w:t>
      </w:r>
    </w:p>
    <w:p w14:paraId="5EB6617C" w14:textId="77777777" w:rsidR="006842C9" w:rsidRDefault="006842C9" w:rsidP="006842C9">
      <w:pPr>
        <w:widowControl w:val="0"/>
        <w:autoSpaceDE w:val="0"/>
        <w:autoSpaceDN w:val="0"/>
        <w:adjustRightInd w:val="0"/>
        <w:rPr>
          <w:rFonts w:ascii="Monaco" w:hAnsi="Monaco" w:cs="Monaco"/>
          <w:sz w:val="22"/>
          <w:szCs w:val="22"/>
        </w:rPr>
      </w:pPr>
    </w:p>
    <w:p w14:paraId="15C6CD15" w14:textId="77777777" w:rsidR="006842C9" w:rsidRDefault="006842C9" w:rsidP="006842C9">
      <w:pPr>
        <w:widowControl w:val="0"/>
        <w:autoSpaceDE w:val="0"/>
        <w:autoSpaceDN w:val="0"/>
        <w:adjustRightInd w:val="0"/>
        <w:rPr>
          <w:rFonts w:ascii="Monaco" w:hAnsi="Monaco" w:cs="Monaco"/>
          <w:sz w:val="22"/>
          <w:szCs w:val="22"/>
        </w:rPr>
      </w:pPr>
    </w:p>
    <w:p w14:paraId="06B65BD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Main {</w:t>
      </w:r>
    </w:p>
    <w:p w14:paraId="1CEE56AC" w14:textId="77777777" w:rsidR="006842C9" w:rsidRDefault="006842C9" w:rsidP="006842C9">
      <w:pPr>
        <w:widowControl w:val="0"/>
        <w:autoSpaceDE w:val="0"/>
        <w:autoSpaceDN w:val="0"/>
        <w:adjustRightInd w:val="0"/>
        <w:rPr>
          <w:rFonts w:ascii="Monaco" w:hAnsi="Monaco" w:cs="Monaco"/>
          <w:sz w:val="22"/>
          <w:szCs w:val="22"/>
        </w:rPr>
      </w:pPr>
    </w:p>
    <w:p w14:paraId="7E7FB8D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Main(</w:t>
      </w:r>
      <w:proofErr w:type="gramEnd"/>
      <w:r>
        <w:rPr>
          <w:rFonts w:ascii="Monaco" w:hAnsi="Monaco" w:cs="Monaco"/>
          <w:color w:val="000000"/>
          <w:sz w:val="22"/>
          <w:szCs w:val="22"/>
        </w:rPr>
        <w:t>) {</w:t>
      </w:r>
    </w:p>
    <w:p w14:paraId="04E3A87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constructor stub</w:t>
      </w:r>
    </w:p>
    <w:p w14:paraId="2CC391D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5BF8594" w14:textId="77777777" w:rsidR="006842C9" w:rsidRDefault="006842C9" w:rsidP="006842C9">
      <w:pPr>
        <w:widowControl w:val="0"/>
        <w:autoSpaceDE w:val="0"/>
        <w:autoSpaceDN w:val="0"/>
        <w:adjustRightInd w:val="0"/>
        <w:rPr>
          <w:rFonts w:ascii="Monaco" w:hAnsi="Monaco" w:cs="Monaco"/>
          <w:sz w:val="22"/>
          <w:szCs w:val="22"/>
        </w:rPr>
      </w:pPr>
    </w:p>
    <w:p w14:paraId="7F7464B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w:t>
      </w:r>
      <w:proofErr w:type="gramStart"/>
      <w:r>
        <w:rPr>
          <w:rFonts w:ascii="Monaco" w:hAnsi="Monaco" w:cs="Monaco"/>
          <w:color w:val="000000"/>
          <w:sz w:val="22"/>
          <w:szCs w:val="22"/>
        </w:rPr>
        <w:t>String[</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14:paraId="2F49AF0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start</w:t>
      </w:r>
      <w:r>
        <w:rPr>
          <w:rFonts w:ascii="Monaco" w:hAnsi="Monaco" w:cs="Monaco"/>
          <w:color w:val="000000"/>
          <w:sz w:val="22"/>
          <w:szCs w:val="22"/>
        </w:rPr>
        <w:t xml:space="preserve"> = </w:t>
      </w:r>
      <w:proofErr w:type="spellStart"/>
      <w:r>
        <w:rPr>
          <w:rFonts w:ascii="Monaco" w:hAnsi="Monaco" w:cs="Monaco"/>
          <w:color w:val="000000"/>
          <w:sz w:val="22"/>
          <w:szCs w:val="22"/>
        </w:rPr>
        <w:t>System.</w:t>
      </w:r>
      <w:r>
        <w:rPr>
          <w:rFonts w:ascii="Monaco" w:hAnsi="Monaco" w:cs="Monaco"/>
          <w:i/>
          <w:iCs/>
          <w:color w:val="000000"/>
          <w:sz w:val="22"/>
          <w:szCs w:val="22"/>
        </w:rPr>
        <w:t>currentTimeMillis</w:t>
      </w:r>
      <w:proofErr w:type="spellEnd"/>
      <w:r>
        <w:rPr>
          <w:rFonts w:ascii="Monaco" w:hAnsi="Monaco" w:cs="Monaco"/>
          <w:color w:val="000000"/>
          <w:sz w:val="22"/>
          <w:szCs w:val="22"/>
        </w:rPr>
        <w:t>(</w:t>
      </w:r>
      <w:proofErr w:type="gramStart"/>
      <w:r>
        <w:rPr>
          <w:rFonts w:ascii="Monaco" w:hAnsi="Monaco" w:cs="Monaco"/>
          <w:color w:val="000000"/>
          <w:sz w:val="22"/>
          <w:szCs w:val="22"/>
        </w:rPr>
        <w:t>);;</w:t>
      </w:r>
      <w:proofErr w:type="gramEnd"/>
    </w:p>
    <w:p w14:paraId="38CC8FD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r>
        <w:rPr>
          <w:rFonts w:ascii="Monaco" w:hAnsi="Monaco" w:cs="Monaco"/>
          <w:b/>
          <w:bCs/>
          <w:color w:val="7F9FBF"/>
          <w:sz w:val="22"/>
          <w:szCs w:val="22"/>
        </w:rPr>
        <w:t>TODO</w:t>
      </w:r>
      <w:r>
        <w:rPr>
          <w:rFonts w:ascii="Monaco" w:hAnsi="Monaco" w:cs="Monaco"/>
          <w:color w:val="3F7F5F"/>
          <w:sz w:val="22"/>
          <w:szCs w:val="22"/>
        </w:rPr>
        <w:t xml:space="preserve"> Auto-generated method stub</w:t>
      </w:r>
    </w:p>
    <w:p w14:paraId="1AB7CF7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Random </w:t>
      </w:r>
      <w:r>
        <w:rPr>
          <w:rFonts w:ascii="Monaco" w:hAnsi="Monaco" w:cs="Monaco"/>
          <w:color w:val="6A3E3E"/>
          <w:sz w:val="22"/>
          <w:szCs w:val="22"/>
        </w:rPr>
        <w:t>rand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Random(</w:t>
      </w:r>
      <w:proofErr w:type="gramEnd"/>
      <w:r>
        <w:rPr>
          <w:rFonts w:ascii="Monaco" w:hAnsi="Monaco" w:cs="Monaco"/>
          <w:color w:val="000000"/>
          <w:sz w:val="22"/>
          <w:szCs w:val="22"/>
        </w:rPr>
        <w:t>);</w:t>
      </w:r>
      <w:r>
        <w:rPr>
          <w:rFonts w:ascii="Monaco" w:hAnsi="Monaco" w:cs="Monaco"/>
          <w:color w:val="3F7F5F"/>
          <w:sz w:val="22"/>
          <w:szCs w:val="22"/>
        </w:rPr>
        <w:t>// call random class</w:t>
      </w:r>
    </w:p>
    <w:p w14:paraId="189F4C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3234275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Scanner </w:t>
      </w:r>
      <w:proofErr w:type="spellStart"/>
      <w:r>
        <w:rPr>
          <w:rFonts w:ascii="Monaco" w:hAnsi="Monaco" w:cs="Monaco"/>
          <w:color w:val="6A3E3E"/>
          <w:sz w:val="22"/>
          <w:szCs w:val="22"/>
          <w:u w:val="single"/>
        </w:rPr>
        <w:t>kbd</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Scanner(System.</w:t>
      </w:r>
      <w:r>
        <w:rPr>
          <w:rFonts w:ascii="Monaco" w:hAnsi="Monaco" w:cs="Monaco"/>
          <w:b/>
          <w:bCs/>
          <w:i/>
          <w:iCs/>
          <w:color w:val="0000C0"/>
          <w:sz w:val="22"/>
          <w:szCs w:val="22"/>
        </w:rPr>
        <w:t>in</w:t>
      </w:r>
      <w:r>
        <w:rPr>
          <w:rFonts w:ascii="Monaco" w:hAnsi="Monaco" w:cs="Monaco"/>
          <w:color w:val="000000"/>
          <w:sz w:val="22"/>
          <w:szCs w:val="22"/>
        </w:rPr>
        <w:t>);</w:t>
      </w:r>
    </w:p>
    <w:p w14:paraId="15D638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63EB4A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kbd.close</w:t>
      </w:r>
      <w:proofErr w:type="spellEnd"/>
      <w:proofErr w:type="gramEnd"/>
      <w:r>
        <w:rPr>
          <w:rFonts w:ascii="Monaco" w:hAnsi="Monaco" w:cs="Monaco"/>
          <w:color w:val="3F7F5F"/>
          <w:sz w:val="22"/>
          <w:szCs w:val="22"/>
        </w:rPr>
        <w:t>();</w:t>
      </w:r>
    </w:p>
    <w:p w14:paraId="3EA5B12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100;</w:t>
      </w:r>
      <w:r>
        <w:rPr>
          <w:rFonts w:ascii="Monaco" w:hAnsi="Monaco" w:cs="Monaco"/>
          <w:color w:val="3F7F5F"/>
          <w:sz w:val="22"/>
          <w:szCs w:val="22"/>
        </w:rPr>
        <w:t>//number of integers in tree</w:t>
      </w:r>
    </w:p>
    <w:p w14:paraId="758A055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10000;</w:t>
      </w:r>
      <w:r>
        <w:rPr>
          <w:rFonts w:ascii="Monaco" w:hAnsi="Monaco" w:cs="Monaco"/>
          <w:color w:val="3F7F5F"/>
          <w:sz w:val="22"/>
          <w:szCs w:val="22"/>
        </w:rPr>
        <w:t xml:space="preserve">//max number </w:t>
      </w:r>
      <w:proofErr w:type="spellStart"/>
      <w:r>
        <w:rPr>
          <w:rFonts w:ascii="Monaco" w:hAnsi="Monaco" w:cs="Monaco"/>
          <w:color w:val="3F7F5F"/>
          <w:sz w:val="22"/>
          <w:szCs w:val="22"/>
          <w:u w:val="single"/>
        </w:rPr>
        <w:t>int</w:t>
      </w:r>
      <w:proofErr w:type="spellEnd"/>
      <w:r>
        <w:rPr>
          <w:rFonts w:ascii="Monaco" w:hAnsi="Monaco" w:cs="Monaco"/>
          <w:color w:val="3F7F5F"/>
          <w:sz w:val="22"/>
          <w:szCs w:val="22"/>
        </w:rPr>
        <w:t xml:space="preserve"> node can be</w:t>
      </w:r>
    </w:p>
    <w:p w14:paraId="4AFD16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w:t>
      </w:r>
    </w:p>
    <w:p w14:paraId="6A51683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u w:val="single"/>
        </w:rPr>
        <w:t>int</w:t>
      </w:r>
      <w:proofErr w:type="spellEnd"/>
      <w:r>
        <w:rPr>
          <w:rFonts w:ascii="Monaco" w:hAnsi="Monaco" w:cs="Monaco"/>
          <w:color w:val="3F7F5F"/>
          <w:sz w:val="22"/>
          <w:szCs w:val="22"/>
        </w:rPr>
        <w:t xml:space="preserve"> key=5;</w:t>
      </w:r>
    </w:p>
    <w:p w14:paraId="501847B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u w:val="single"/>
        </w:rPr>
        <w:t>key</w:t>
      </w:r>
      <w:r>
        <w:rPr>
          <w:rFonts w:ascii="Monaco" w:hAnsi="Monaco" w:cs="Monaco"/>
          <w:color w:val="000000"/>
          <w:sz w:val="22"/>
          <w:szCs w:val="22"/>
        </w:rPr>
        <w:t xml:space="preserve">= </w:t>
      </w:r>
      <w:proofErr w:type="spellStart"/>
      <w:proofErr w:type="gramStart"/>
      <w:r>
        <w:rPr>
          <w:rFonts w:ascii="Monaco" w:hAnsi="Monaco" w:cs="Monaco"/>
          <w:color w:val="6A3E3E"/>
          <w:sz w:val="22"/>
          <w:szCs w:val="22"/>
        </w:rPr>
        <w:t>rand</w:t>
      </w:r>
      <w:r>
        <w:rPr>
          <w:rFonts w:ascii="Monaco" w:hAnsi="Monaco" w:cs="Monaco"/>
          <w:color w:val="000000"/>
          <w:sz w:val="22"/>
          <w:szCs w:val="22"/>
        </w:rPr>
        <w:t>.nextInt</w:t>
      </w:r>
      <w:proofErr w:type="spellEnd"/>
      <w:proofErr w:type="gramEnd"/>
      <w:r>
        <w:rPr>
          <w:rFonts w:ascii="Monaco" w:hAnsi="Monaco" w:cs="Monaco"/>
          <w:color w:val="000000"/>
          <w:sz w:val="22"/>
          <w:szCs w:val="22"/>
        </w:rPr>
        <w:t>(1000);</w:t>
      </w:r>
    </w:p>
    <w:p w14:paraId="4E85399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67FF091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u w:val="single"/>
        </w:rPr>
        <w:t>operation</w:t>
      </w:r>
      <w:r>
        <w:rPr>
          <w:rFonts w:ascii="Monaco" w:hAnsi="Monaco" w:cs="Monaco"/>
          <w:color w:val="000000"/>
          <w:sz w:val="22"/>
          <w:szCs w:val="22"/>
        </w:rPr>
        <w:t>= (</w:t>
      </w:r>
      <w:proofErr w:type="spellStart"/>
      <w:proofErr w:type="gramStart"/>
      <w:r>
        <w:rPr>
          <w:rFonts w:ascii="Monaco" w:hAnsi="Monaco" w:cs="Monaco"/>
          <w:color w:val="6A3E3E"/>
          <w:sz w:val="22"/>
          <w:szCs w:val="22"/>
        </w:rPr>
        <w:t>rand</w:t>
      </w:r>
      <w:r>
        <w:rPr>
          <w:rFonts w:ascii="Monaco" w:hAnsi="Monaco" w:cs="Monaco"/>
          <w:color w:val="000000"/>
          <w:sz w:val="22"/>
          <w:szCs w:val="22"/>
        </w:rPr>
        <w:t>.nextInt</w:t>
      </w:r>
      <w:proofErr w:type="spellEnd"/>
      <w:proofErr w:type="gramEnd"/>
      <w:r>
        <w:rPr>
          <w:rFonts w:ascii="Monaco" w:hAnsi="Monaco" w:cs="Monaco"/>
          <w:color w:val="000000"/>
          <w:sz w:val="22"/>
          <w:szCs w:val="22"/>
        </w:rPr>
        <w:t>(9999)+1);</w:t>
      </w:r>
    </w:p>
    <w:p w14:paraId="3E0D33F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1B8E63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//generates random numbers. adds to list and array, and prints out tree</w:t>
      </w:r>
    </w:p>
    <w:p w14:paraId="409CE1A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000000"/>
          <w:sz w:val="22"/>
          <w:szCs w:val="22"/>
        </w:rPr>
        <w:t>MinHeap</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minHeap</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MinHeap</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5D8999F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6A3E3E"/>
          <w:sz w:val="22"/>
          <w:szCs w:val="22"/>
        </w:rPr>
        <w:t>minHeap</w:t>
      </w:r>
      <w:r>
        <w:rPr>
          <w:rFonts w:ascii="Monaco" w:hAnsi="Monaco" w:cs="Monaco"/>
          <w:color w:val="000000"/>
          <w:sz w:val="22"/>
          <w:szCs w:val="22"/>
        </w:rPr>
        <w:t>.insert</w:t>
      </w:r>
      <w:proofErr w:type="spellEnd"/>
      <w:r>
        <w:rPr>
          <w:rFonts w:ascii="Monaco" w:hAnsi="Monaco" w:cs="Monaco"/>
          <w:color w:val="000000"/>
          <w:sz w:val="22"/>
          <w:szCs w:val="22"/>
        </w:rPr>
        <w:t>(5);</w:t>
      </w:r>
    </w:p>
    <w:p w14:paraId="02E53BF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rPr>
        <w:t>System.out.println</w:t>
      </w:r>
      <w:proofErr w:type="spellEnd"/>
      <w:r>
        <w:rPr>
          <w:rFonts w:ascii="Monaco" w:hAnsi="Monaco" w:cs="Monaco"/>
          <w:color w:val="3F7F5F"/>
          <w:sz w:val="22"/>
          <w:szCs w:val="22"/>
        </w:rPr>
        <w:t xml:space="preserve">("The </w:t>
      </w:r>
      <w:r>
        <w:rPr>
          <w:rFonts w:ascii="Monaco" w:hAnsi="Monaco" w:cs="Monaco"/>
          <w:color w:val="3F7F5F"/>
          <w:sz w:val="22"/>
          <w:szCs w:val="22"/>
          <w:u w:val="single"/>
        </w:rPr>
        <w:t>Min</w:t>
      </w:r>
      <w:r>
        <w:rPr>
          <w:rFonts w:ascii="Monaco" w:hAnsi="Monaco" w:cs="Monaco"/>
          <w:color w:val="3F7F5F"/>
          <w:sz w:val="22"/>
          <w:szCs w:val="22"/>
        </w:rPr>
        <w:t xml:space="preserve"> Heap is ");</w:t>
      </w:r>
    </w:p>
    <w:p w14:paraId="2F3AC11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7C0E259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i</w:t>
      </w:r>
      <w:r>
        <w:rPr>
          <w:rFonts w:ascii="Monaco" w:hAnsi="Monaco" w:cs="Monaco"/>
          <w:color w:val="000000"/>
          <w:sz w:val="22"/>
          <w:szCs w:val="22"/>
        </w:rPr>
        <w:t xml:space="preserve">-1;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45C5C07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w:t>
      </w:r>
      <w:r>
        <w:rPr>
          <w:rFonts w:ascii="Monaco" w:hAnsi="Monaco" w:cs="Monaco"/>
          <w:color w:val="000000"/>
          <w:sz w:val="22"/>
          <w:szCs w:val="22"/>
        </w:rPr>
        <w:t>=</w:t>
      </w:r>
      <w:proofErr w:type="spellStart"/>
      <w:proofErr w:type="gramStart"/>
      <w:r>
        <w:rPr>
          <w:rFonts w:ascii="Monaco" w:hAnsi="Monaco" w:cs="Monaco"/>
          <w:color w:val="6A3E3E"/>
          <w:sz w:val="22"/>
          <w:szCs w:val="22"/>
        </w:rPr>
        <w:t>rand</w:t>
      </w:r>
      <w:r>
        <w:rPr>
          <w:rFonts w:ascii="Monaco" w:hAnsi="Monaco" w:cs="Monaco"/>
          <w:color w:val="000000"/>
          <w:sz w:val="22"/>
          <w:szCs w:val="22"/>
        </w:rPr>
        <w:t>.nextInt</w:t>
      </w:r>
      <w:proofErr w:type="spellEnd"/>
      <w:proofErr w:type="gramEnd"/>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w:t>
      </w:r>
      <w:r>
        <w:rPr>
          <w:rFonts w:ascii="Monaco" w:hAnsi="Monaco" w:cs="Monaco"/>
          <w:color w:val="000000"/>
          <w:sz w:val="22"/>
          <w:szCs w:val="22"/>
        </w:rPr>
        <w:tab/>
      </w:r>
    </w:p>
    <w:p w14:paraId="4E766E2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rPr>
        <w:t>System.out.print</w:t>
      </w:r>
      <w:proofErr w:type="spellEnd"/>
      <w:r>
        <w:rPr>
          <w:rFonts w:ascii="Monaco" w:hAnsi="Monaco" w:cs="Monaco"/>
          <w:color w:val="3F7F5F"/>
          <w:sz w:val="22"/>
          <w:szCs w:val="22"/>
        </w:rPr>
        <w:t>(l+", ");</w:t>
      </w:r>
    </w:p>
    <w:p w14:paraId="306B9EF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minHeap</w:t>
      </w:r>
      <w:r>
        <w:rPr>
          <w:rFonts w:ascii="Monaco" w:hAnsi="Monaco" w:cs="Monaco"/>
          <w:color w:val="000000"/>
          <w:sz w:val="22"/>
          <w:szCs w:val="22"/>
        </w:rPr>
        <w:t>.insert</w:t>
      </w:r>
      <w:proofErr w:type="spellEnd"/>
      <w:r>
        <w:rPr>
          <w:rFonts w:ascii="Monaco" w:hAnsi="Monaco" w:cs="Monaco"/>
          <w:color w:val="000000"/>
          <w:sz w:val="22"/>
          <w:szCs w:val="22"/>
        </w:rPr>
        <w:t>(</w:t>
      </w:r>
      <w:r>
        <w:rPr>
          <w:rFonts w:ascii="Monaco" w:hAnsi="Monaco" w:cs="Monaco"/>
          <w:color w:val="6A3E3E"/>
          <w:sz w:val="22"/>
          <w:szCs w:val="22"/>
        </w:rPr>
        <w:t>l</w:t>
      </w:r>
      <w:r>
        <w:rPr>
          <w:rFonts w:ascii="Monaco" w:hAnsi="Monaco" w:cs="Monaco"/>
          <w:color w:val="000000"/>
          <w:sz w:val="22"/>
          <w:szCs w:val="22"/>
        </w:rPr>
        <w:t>);</w:t>
      </w:r>
    </w:p>
    <w:p w14:paraId="2BBF0FD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BCEE92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BD3F67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7DA2A63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gramStart"/>
      <w:r>
        <w:rPr>
          <w:rFonts w:ascii="Monaco" w:hAnsi="Monaco" w:cs="Monaco"/>
          <w:b/>
          <w:bCs/>
          <w:color w:val="7F0055"/>
          <w:sz w:val="22"/>
          <w:szCs w:val="22"/>
        </w:rPr>
        <w:t>while</w:t>
      </w:r>
      <w:r>
        <w:rPr>
          <w:rFonts w:ascii="Monaco" w:hAnsi="Monaco" w:cs="Monaco"/>
          <w:color w:val="000000"/>
          <w:sz w:val="22"/>
          <w:szCs w:val="22"/>
        </w:rPr>
        <w:t>(</w:t>
      </w:r>
      <w:proofErr w:type="spellStart"/>
      <w:proofErr w:type="gramEnd"/>
      <w:r>
        <w:rPr>
          <w:rFonts w:ascii="Monaco" w:hAnsi="Monaco" w:cs="Monaco"/>
          <w:color w:val="6A3E3E"/>
          <w:sz w:val="22"/>
          <w:szCs w:val="22"/>
        </w:rPr>
        <w:t>minHeap</w:t>
      </w:r>
      <w:r>
        <w:rPr>
          <w:rFonts w:ascii="Monaco" w:hAnsi="Monaco" w:cs="Monaco"/>
          <w:color w:val="000000"/>
          <w:sz w:val="22"/>
          <w:szCs w:val="22"/>
        </w:rPr>
        <w:t>.getsize</w:t>
      </w:r>
      <w:proofErr w:type="spellEnd"/>
      <w:r>
        <w:rPr>
          <w:rFonts w:ascii="Monaco" w:hAnsi="Monaco" w:cs="Monaco"/>
          <w:color w:val="000000"/>
          <w:sz w:val="22"/>
          <w:szCs w:val="22"/>
        </w:rPr>
        <w:t>()&gt;0){</w:t>
      </w:r>
    </w:p>
    <w:p w14:paraId="63CE8EC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gramStart"/>
      <w:r>
        <w:rPr>
          <w:rFonts w:ascii="Monaco" w:hAnsi="Monaco" w:cs="Monaco"/>
          <w:b/>
          <w:bCs/>
          <w:color w:val="7F0055"/>
          <w:sz w:val="22"/>
          <w:szCs w:val="22"/>
        </w:rPr>
        <w:t>if</w:t>
      </w:r>
      <w:r>
        <w:rPr>
          <w:rFonts w:ascii="Monaco" w:hAnsi="Monaco" w:cs="Monaco"/>
          <w:color w:val="000000"/>
          <w:sz w:val="22"/>
          <w:szCs w:val="22"/>
        </w:rPr>
        <w:t>(</w:t>
      </w:r>
      <w:proofErr w:type="spellStart"/>
      <w:proofErr w:type="gramEnd"/>
      <w:r>
        <w:rPr>
          <w:rFonts w:ascii="Monaco" w:hAnsi="Monaco" w:cs="Monaco"/>
          <w:color w:val="6A3E3E"/>
          <w:sz w:val="22"/>
          <w:szCs w:val="22"/>
        </w:rPr>
        <w:t>minHeap</w:t>
      </w:r>
      <w:r>
        <w:rPr>
          <w:rFonts w:ascii="Monaco" w:hAnsi="Monaco" w:cs="Monaco"/>
          <w:color w:val="000000"/>
          <w:sz w:val="22"/>
          <w:szCs w:val="22"/>
        </w:rPr>
        <w:t>.getsize</w:t>
      </w:r>
      <w:proofErr w:type="spellEnd"/>
      <w:r>
        <w:rPr>
          <w:rFonts w:ascii="Monaco" w:hAnsi="Monaco" w:cs="Monaco"/>
          <w:color w:val="000000"/>
          <w:sz w:val="22"/>
          <w:szCs w:val="22"/>
        </w:rPr>
        <w:t>()&gt;=30){</w:t>
      </w:r>
    </w:p>
    <w:p w14:paraId="06482E3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6A3E3E"/>
          <w:sz w:val="22"/>
          <w:szCs w:val="22"/>
        </w:rPr>
        <w:t>minHeap</w:t>
      </w:r>
      <w:r>
        <w:rPr>
          <w:rFonts w:ascii="Monaco" w:hAnsi="Monaco" w:cs="Monaco"/>
          <w:color w:val="000000"/>
          <w:sz w:val="22"/>
          <w:szCs w:val="22"/>
        </w:rPr>
        <w:t>.print</w:t>
      </w:r>
      <w:proofErr w:type="spellEnd"/>
      <w:r>
        <w:rPr>
          <w:rFonts w:ascii="Monaco" w:hAnsi="Monaco" w:cs="Monaco"/>
          <w:color w:val="000000"/>
          <w:sz w:val="22"/>
          <w:szCs w:val="22"/>
        </w:rPr>
        <w:t>();</w:t>
      </w:r>
    </w:p>
    <w:p w14:paraId="1A21466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09978CA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"What would you like to do? 1 for inserting into the tree, 2 to delete the min, 3 to find the min, 4 to generate a random number, and 5 to exit. "</w:t>
      </w:r>
      <w:r>
        <w:rPr>
          <w:rFonts w:ascii="Monaco" w:hAnsi="Monaco" w:cs="Monaco"/>
          <w:color w:val="000000"/>
          <w:sz w:val="22"/>
          <w:szCs w:val="22"/>
        </w:rPr>
        <w:t>);</w:t>
      </w:r>
    </w:p>
    <w:p w14:paraId="15FBC05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ans</w:t>
      </w:r>
      <w:proofErr w:type="spellEnd"/>
      <w:r>
        <w:rPr>
          <w:rFonts w:ascii="Monaco" w:hAnsi="Monaco" w:cs="Monaco"/>
          <w:color w:val="000000"/>
          <w:sz w:val="22"/>
          <w:szCs w:val="22"/>
        </w:rPr>
        <w:t>=</w:t>
      </w:r>
      <w:proofErr w:type="spellStart"/>
      <w:proofErr w:type="gramStart"/>
      <w:r>
        <w:rPr>
          <w:rFonts w:ascii="Monaco" w:hAnsi="Monaco" w:cs="Monaco"/>
          <w:color w:val="6A3E3E"/>
          <w:sz w:val="22"/>
          <w:szCs w:val="22"/>
        </w:rPr>
        <w:t>kbd</w:t>
      </w:r>
      <w:r>
        <w:rPr>
          <w:rFonts w:ascii="Monaco" w:hAnsi="Monaco" w:cs="Monaco"/>
          <w:color w:val="000000"/>
          <w:sz w:val="22"/>
          <w:szCs w:val="22"/>
        </w:rPr>
        <w:t>.nextInt</w:t>
      </w:r>
      <w:proofErr w:type="spellEnd"/>
      <w:proofErr w:type="gramEnd"/>
      <w:r>
        <w:rPr>
          <w:rFonts w:ascii="Monaco" w:hAnsi="Monaco" w:cs="Monaco"/>
          <w:color w:val="000000"/>
          <w:sz w:val="22"/>
          <w:szCs w:val="22"/>
        </w:rPr>
        <w:t>();</w:t>
      </w:r>
    </w:p>
    <w:p w14:paraId="760E324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value</w:t>
      </w:r>
      <w:r>
        <w:rPr>
          <w:rFonts w:ascii="Monaco" w:hAnsi="Monaco" w:cs="Monaco"/>
          <w:color w:val="000000"/>
          <w:sz w:val="22"/>
          <w:szCs w:val="22"/>
        </w:rPr>
        <w:t>=(</w:t>
      </w:r>
      <w:proofErr w:type="spellStart"/>
      <w:proofErr w:type="gramStart"/>
      <w:r>
        <w:rPr>
          <w:rFonts w:ascii="Monaco" w:hAnsi="Monaco" w:cs="Monaco"/>
          <w:color w:val="6A3E3E"/>
          <w:sz w:val="22"/>
          <w:szCs w:val="22"/>
        </w:rPr>
        <w:t>rand</w:t>
      </w:r>
      <w:r>
        <w:rPr>
          <w:rFonts w:ascii="Monaco" w:hAnsi="Monaco" w:cs="Monaco"/>
          <w:color w:val="000000"/>
          <w:sz w:val="22"/>
          <w:szCs w:val="22"/>
        </w:rPr>
        <w:t>.nextInt</w:t>
      </w:r>
      <w:proofErr w:type="spellEnd"/>
      <w:proofErr w:type="gramEnd"/>
      <w:r>
        <w:rPr>
          <w:rFonts w:ascii="Monaco" w:hAnsi="Monaco" w:cs="Monaco"/>
          <w:color w:val="000000"/>
          <w:sz w:val="22"/>
          <w:szCs w:val="22"/>
        </w:rPr>
        <w:t>(15000)+5000);</w:t>
      </w:r>
    </w:p>
    <w:p w14:paraId="19ACA15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EB7747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6A3E3E"/>
          <w:sz w:val="22"/>
          <w:szCs w:val="22"/>
        </w:rPr>
        <w:t>ans</w:t>
      </w:r>
      <w:proofErr w:type="spellEnd"/>
      <w:r>
        <w:rPr>
          <w:rFonts w:ascii="Monaco" w:hAnsi="Monaco" w:cs="Monaco"/>
          <w:color w:val="000000"/>
          <w:sz w:val="22"/>
          <w:szCs w:val="22"/>
        </w:rPr>
        <w:t>==1)</w:t>
      </w:r>
      <w:proofErr w:type="gramStart"/>
      <w:r>
        <w:rPr>
          <w:rFonts w:ascii="Monaco" w:hAnsi="Monaco" w:cs="Monaco"/>
          <w:color w:val="000000"/>
          <w:sz w:val="22"/>
          <w:szCs w:val="22"/>
        </w:rPr>
        <w:tab/>
        <w:t xml:space="preserve">{ </w:t>
      </w:r>
      <w:r>
        <w:rPr>
          <w:rFonts w:ascii="Monaco" w:hAnsi="Monaco" w:cs="Monaco"/>
          <w:color w:val="3F7F5F"/>
          <w:sz w:val="22"/>
          <w:szCs w:val="22"/>
        </w:rPr>
        <w:t>/</w:t>
      </w:r>
      <w:proofErr w:type="gramEnd"/>
      <w:r>
        <w:rPr>
          <w:rFonts w:ascii="Monaco" w:hAnsi="Monaco" w:cs="Monaco"/>
          <w:color w:val="3F7F5F"/>
          <w:sz w:val="22"/>
          <w:szCs w:val="22"/>
        </w:rPr>
        <w:t xml:space="preserve">/insert </w:t>
      </w:r>
      <w:proofErr w:type="spellStart"/>
      <w:r>
        <w:rPr>
          <w:rFonts w:ascii="Monaco" w:hAnsi="Monaco" w:cs="Monaco"/>
          <w:color w:val="3F7F5F"/>
          <w:sz w:val="22"/>
          <w:szCs w:val="22"/>
        </w:rPr>
        <w:t>key,print</w:t>
      </w:r>
      <w:proofErr w:type="spellEnd"/>
    </w:p>
    <w:p w14:paraId="2EFC6AA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"Entering the value "</w:t>
      </w:r>
      <w:r>
        <w:rPr>
          <w:rFonts w:ascii="Monaco" w:hAnsi="Monaco" w:cs="Monaco"/>
          <w:color w:val="000000"/>
          <w:sz w:val="22"/>
          <w:szCs w:val="22"/>
        </w:rPr>
        <w:t>+</w:t>
      </w:r>
      <w:proofErr w:type="spellStart"/>
      <w:r>
        <w:rPr>
          <w:rFonts w:ascii="Monaco" w:hAnsi="Monaco" w:cs="Monaco"/>
          <w:color w:val="6A3E3E"/>
          <w:sz w:val="22"/>
          <w:szCs w:val="22"/>
        </w:rPr>
        <w:t>value</w:t>
      </w:r>
      <w:proofErr w:type="spellEnd"/>
      <w:r>
        <w:rPr>
          <w:rFonts w:ascii="Monaco" w:hAnsi="Monaco" w:cs="Monaco"/>
          <w:color w:val="000000"/>
          <w:sz w:val="22"/>
          <w:szCs w:val="22"/>
        </w:rPr>
        <w:t xml:space="preserve">+ </w:t>
      </w:r>
      <w:r>
        <w:rPr>
          <w:rFonts w:ascii="Monaco" w:hAnsi="Monaco" w:cs="Monaco"/>
          <w:color w:val="2A00FF"/>
          <w:sz w:val="22"/>
          <w:szCs w:val="22"/>
        </w:rPr>
        <w:t>" into tree."</w:t>
      </w:r>
      <w:r>
        <w:rPr>
          <w:rFonts w:ascii="Monaco" w:hAnsi="Monaco" w:cs="Monaco"/>
          <w:color w:val="000000"/>
          <w:sz w:val="22"/>
          <w:szCs w:val="22"/>
        </w:rPr>
        <w:t>);</w:t>
      </w:r>
    </w:p>
    <w:p w14:paraId="2494459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minHeap</w:t>
      </w:r>
      <w:r>
        <w:rPr>
          <w:rFonts w:ascii="Monaco" w:hAnsi="Monaco" w:cs="Monaco"/>
          <w:color w:val="000000"/>
          <w:sz w:val="22"/>
          <w:szCs w:val="22"/>
        </w:rPr>
        <w:t>.insert</w:t>
      </w:r>
      <w:proofErr w:type="spellEnd"/>
      <w:r>
        <w:rPr>
          <w:rFonts w:ascii="Monaco" w:hAnsi="Monaco" w:cs="Monaco"/>
          <w:color w:val="000000"/>
          <w:sz w:val="22"/>
          <w:szCs w:val="22"/>
        </w:rPr>
        <w:t>(</w:t>
      </w:r>
      <w:r>
        <w:rPr>
          <w:rFonts w:ascii="Monaco" w:hAnsi="Monaco" w:cs="Monaco"/>
          <w:color w:val="6A3E3E"/>
          <w:sz w:val="22"/>
          <w:szCs w:val="22"/>
        </w:rPr>
        <w:t>value</w:t>
      </w:r>
      <w:r>
        <w:rPr>
          <w:rFonts w:ascii="Monaco" w:hAnsi="Monaco" w:cs="Monaco"/>
          <w:color w:val="000000"/>
          <w:sz w:val="22"/>
          <w:szCs w:val="22"/>
        </w:rPr>
        <w:t>);</w:t>
      </w:r>
    </w:p>
    <w:p w14:paraId="673E58D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DE2352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4A1DC9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6A3E3E"/>
          <w:sz w:val="22"/>
          <w:szCs w:val="22"/>
        </w:rPr>
        <w:t>ans</w:t>
      </w:r>
      <w:proofErr w:type="spellEnd"/>
      <w:r>
        <w:rPr>
          <w:rFonts w:ascii="Monaco" w:hAnsi="Monaco" w:cs="Monaco"/>
          <w:color w:val="000000"/>
          <w:sz w:val="22"/>
          <w:szCs w:val="22"/>
        </w:rPr>
        <w:t>==2)</w:t>
      </w:r>
      <w:r>
        <w:rPr>
          <w:rFonts w:ascii="Monaco" w:hAnsi="Monaco" w:cs="Monaco"/>
          <w:color w:val="000000"/>
          <w:sz w:val="22"/>
          <w:szCs w:val="22"/>
        </w:rPr>
        <w:tab/>
        <w:t>{</w:t>
      </w:r>
      <w:r>
        <w:rPr>
          <w:rFonts w:ascii="Monaco" w:hAnsi="Monaco" w:cs="Monaco"/>
          <w:color w:val="3F7F5F"/>
          <w:sz w:val="22"/>
          <w:szCs w:val="22"/>
        </w:rPr>
        <w:t xml:space="preserve">//delete </w:t>
      </w:r>
      <w:proofErr w:type="spellStart"/>
      <w:proofErr w:type="gramStart"/>
      <w:r>
        <w:rPr>
          <w:rFonts w:ascii="Monaco" w:hAnsi="Monaco" w:cs="Monaco"/>
          <w:color w:val="3F7F5F"/>
          <w:sz w:val="22"/>
          <w:szCs w:val="22"/>
          <w:u w:val="single"/>
        </w:rPr>
        <w:t>min</w:t>
      </w:r>
      <w:r>
        <w:rPr>
          <w:rFonts w:ascii="Monaco" w:hAnsi="Monaco" w:cs="Monaco"/>
          <w:color w:val="3F7F5F"/>
          <w:sz w:val="22"/>
          <w:szCs w:val="22"/>
        </w:rPr>
        <w:t>,print</w:t>
      </w:r>
      <w:proofErr w:type="spellEnd"/>
      <w:proofErr w:type="gramEnd"/>
    </w:p>
    <w:p w14:paraId="73D64C6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7F3DBD7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minHeap</w:t>
      </w:r>
      <w:r>
        <w:rPr>
          <w:rFonts w:ascii="Monaco" w:hAnsi="Monaco" w:cs="Monaco"/>
          <w:color w:val="000000"/>
          <w:sz w:val="22"/>
          <w:szCs w:val="22"/>
        </w:rPr>
        <w:t>.remove</w:t>
      </w:r>
      <w:proofErr w:type="spellEnd"/>
      <w:r>
        <w:rPr>
          <w:rFonts w:ascii="Monaco" w:hAnsi="Monaco" w:cs="Monaco"/>
          <w:color w:val="000000"/>
          <w:sz w:val="22"/>
          <w:szCs w:val="22"/>
        </w:rPr>
        <w:t>();</w:t>
      </w:r>
    </w:p>
    <w:p w14:paraId="7E9A8B5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"Tree has "</w:t>
      </w:r>
      <w:r>
        <w:rPr>
          <w:rFonts w:ascii="Monaco" w:hAnsi="Monaco" w:cs="Monaco"/>
          <w:color w:val="000000"/>
          <w:sz w:val="22"/>
          <w:szCs w:val="22"/>
        </w:rPr>
        <w:t>+</w:t>
      </w:r>
      <w:proofErr w:type="spellStart"/>
      <w:r>
        <w:rPr>
          <w:rFonts w:ascii="Monaco" w:hAnsi="Monaco" w:cs="Monaco"/>
          <w:color w:val="6A3E3E"/>
          <w:sz w:val="22"/>
          <w:szCs w:val="22"/>
        </w:rPr>
        <w:t>minHeap</w:t>
      </w:r>
      <w:r>
        <w:rPr>
          <w:rFonts w:ascii="Monaco" w:hAnsi="Monaco" w:cs="Monaco"/>
          <w:color w:val="000000"/>
          <w:sz w:val="22"/>
          <w:szCs w:val="22"/>
        </w:rPr>
        <w:t>.getsize</w:t>
      </w:r>
      <w:proofErr w:type="spellEnd"/>
      <w:proofErr w:type="gramStart"/>
      <w:r>
        <w:rPr>
          <w:rFonts w:ascii="Monaco" w:hAnsi="Monaco" w:cs="Monaco"/>
          <w:color w:val="000000"/>
          <w:sz w:val="22"/>
          <w:szCs w:val="22"/>
        </w:rPr>
        <w:t>()+</w:t>
      </w:r>
      <w:proofErr w:type="gramEnd"/>
      <w:r>
        <w:rPr>
          <w:rFonts w:ascii="Monaco" w:hAnsi="Monaco" w:cs="Monaco"/>
          <w:color w:val="2A00FF"/>
          <w:sz w:val="22"/>
          <w:szCs w:val="22"/>
        </w:rPr>
        <w:t>" nodes."</w:t>
      </w:r>
      <w:r>
        <w:rPr>
          <w:rFonts w:ascii="Monaco" w:hAnsi="Monaco" w:cs="Monaco"/>
          <w:color w:val="000000"/>
          <w:sz w:val="22"/>
          <w:szCs w:val="22"/>
        </w:rPr>
        <w:t>);</w:t>
      </w:r>
    </w:p>
    <w:p w14:paraId="09DFA3D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39CCA2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6A3E3E"/>
          <w:sz w:val="22"/>
          <w:szCs w:val="22"/>
        </w:rPr>
        <w:t>ans</w:t>
      </w:r>
      <w:proofErr w:type="spellEnd"/>
      <w:r>
        <w:rPr>
          <w:rFonts w:ascii="Monaco" w:hAnsi="Monaco" w:cs="Monaco"/>
          <w:color w:val="000000"/>
          <w:sz w:val="22"/>
          <w:szCs w:val="22"/>
        </w:rPr>
        <w:t>==3)</w:t>
      </w:r>
      <w:r>
        <w:rPr>
          <w:rFonts w:ascii="Monaco" w:hAnsi="Monaco" w:cs="Monaco"/>
          <w:color w:val="000000"/>
          <w:sz w:val="22"/>
          <w:szCs w:val="22"/>
        </w:rPr>
        <w:tab/>
        <w:t>{</w:t>
      </w:r>
      <w:r>
        <w:rPr>
          <w:rFonts w:ascii="Monaco" w:hAnsi="Monaco" w:cs="Monaco"/>
          <w:color w:val="3F7F5F"/>
          <w:sz w:val="22"/>
          <w:szCs w:val="22"/>
        </w:rPr>
        <w:t xml:space="preserve">//find </w:t>
      </w:r>
      <w:proofErr w:type="spellStart"/>
      <w:proofErr w:type="gramStart"/>
      <w:r>
        <w:rPr>
          <w:rFonts w:ascii="Monaco" w:hAnsi="Monaco" w:cs="Monaco"/>
          <w:color w:val="3F7F5F"/>
          <w:sz w:val="22"/>
          <w:szCs w:val="22"/>
          <w:u w:val="single"/>
        </w:rPr>
        <w:t>min</w:t>
      </w:r>
      <w:r>
        <w:rPr>
          <w:rFonts w:ascii="Monaco" w:hAnsi="Monaco" w:cs="Monaco"/>
          <w:color w:val="3F7F5F"/>
          <w:sz w:val="22"/>
          <w:szCs w:val="22"/>
        </w:rPr>
        <w:t>,print</w:t>
      </w:r>
      <w:proofErr w:type="spellEnd"/>
      <w:proofErr w:type="gramEnd"/>
    </w:p>
    <w:p w14:paraId="1104986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"Min value is "</w:t>
      </w:r>
      <w:r>
        <w:rPr>
          <w:rFonts w:ascii="Monaco" w:hAnsi="Monaco" w:cs="Monaco"/>
          <w:color w:val="000000"/>
          <w:sz w:val="22"/>
          <w:szCs w:val="22"/>
        </w:rPr>
        <w:t>+</w:t>
      </w:r>
      <w:proofErr w:type="spellStart"/>
      <w:proofErr w:type="gramStart"/>
      <w:r>
        <w:rPr>
          <w:rFonts w:ascii="Monaco" w:hAnsi="Monaco" w:cs="Monaco"/>
          <w:color w:val="6A3E3E"/>
          <w:sz w:val="22"/>
          <w:szCs w:val="22"/>
        </w:rPr>
        <w:t>minHeap</w:t>
      </w:r>
      <w:r>
        <w:rPr>
          <w:rFonts w:ascii="Monaco" w:hAnsi="Monaco" w:cs="Monaco"/>
          <w:color w:val="000000"/>
          <w:sz w:val="22"/>
          <w:szCs w:val="22"/>
        </w:rPr>
        <w:t>.min</w:t>
      </w:r>
      <w:proofErr w:type="spellEnd"/>
      <w:r>
        <w:rPr>
          <w:rFonts w:ascii="Monaco" w:hAnsi="Monaco" w:cs="Monaco"/>
          <w:color w:val="000000"/>
          <w:sz w:val="22"/>
          <w:szCs w:val="22"/>
        </w:rPr>
        <w:t>(</w:t>
      </w:r>
      <w:proofErr w:type="gramEnd"/>
      <w:r>
        <w:rPr>
          <w:rFonts w:ascii="Monaco" w:hAnsi="Monaco" w:cs="Monaco"/>
          <w:color w:val="000000"/>
          <w:sz w:val="22"/>
          <w:szCs w:val="22"/>
        </w:rPr>
        <w:t>)+</w:t>
      </w:r>
      <w:r>
        <w:rPr>
          <w:rFonts w:ascii="Monaco" w:hAnsi="Monaco" w:cs="Monaco"/>
          <w:color w:val="2A00FF"/>
          <w:sz w:val="22"/>
          <w:szCs w:val="22"/>
        </w:rPr>
        <w:t>"."</w:t>
      </w:r>
      <w:r>
        <w:rPr>
          <w:rFonts w:ascii="Monaco" w:hAnsi="Monaco" w:cs="Monaco"/>
          <w:color w:val="000000"/>
          <w:sz w:val="22"/>
          <w:szCs w:val="22"/>
        </w:rPr>
        <w:t>);</w:t>
      </w:r>
    </w:p>
    <w:p w14:paraId="78579DE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5450A13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3446C5E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6A3E3E"/>
          <w:sz w:val="22"/>
          <w:szCs w:val="22"/>
        </w:rPr>
        <w:t>ans</w:t>
      </w:r>
      <w:proofErr w:type="spellEnd"/>
      <w:r>
        <w:rPr>
          <w:rFonts w:ascii="Monaco" w:hAnsi="Monaco" w:cs="Monaco"/>
          <w:color w:val="000000"/>
          <w:sz w:val="22"/>
          <w:szCs w:val="22"/>
        </w:rPr>
        <w:t>==4)</w:t>
      </w:r>
      <w:r>
        <w:rPr>
          <w:rFonts w:ascii="Monaco" w:hAnsi="Monaco" w:cs="Monaco"/>
          <w:color w:val="000000"/>
          <w:sz w:val="22"/>
          <w:szCs w:val="22"/>
        </w:rPr>
        <w:tab/>
        <w:t>{</w:t>
      </w:r>
    </w:p>
    <w:p w14:paraId="1A23FF5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x</w:t>
      </w:r>
      <w:r>
        <w:rPr>
          <w:rFonts w:ascii="Monaco" w:hAnsi="Monaco" w:cs="Monaco"/>
          <w:color w:val="000000"/>
          <w:sz w:val="22"/>
          <w:szCs w:val="22"/>
        </w:rPr>
        <w:t xml:space="preserve">= </w:t>
      </w:r>
      <w:proofErr w:type="spellStart"/>
      <w:proofErr w:type="gramStart"/>
      <w:r>
        <w:rPr>
          <w:rFonts w:ascii="Monaco" w:hAnsi="Monaco" w:cs="Monaco"/>
          <w:color w:val="6A3E3E"/>
          <w:sz w:val="22"/>
          <w:szCs w:val="22"/>
        </w:rPr>
        <w:t>rand</w:t>
      </w:r>
      <w:r>
        <w:rPr>
          <w:rFonts w:ascii="Monaco" w:hAnsi="Monaco" w:cs="Monaco"/>
          <w:color w:val="000000"/>
          <w:sz w:val="22"/>
          <w:szCs w:val="22"/>
        </w:rPr>
        <w:t>.nextInt</w:t>
      </w:r>
      <w:proofErr w:type="spellEnd"/>
      <w:proofErr w:type="gramEnd"/>
      <w:r>
        <w:rPr>
          <w:rFonts w:ascii="Monaco" w:hAnsi="Monaco" w:cs="Monaco"/>
          <w:color w:val="000000"/>
          <w:sz w:val="22"/>
          <w:szCs w:val="22"/>
        </w:rPr>
        <w:t>(10000);</w:t>
      </w:r>
    </w:p>
    <w:p w14:paraId="7207C28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x</w:t>
      </w:r>
      <w:r>
        <w:rPr>
          <w:rFonts w:ascii="Monaco" w:hAnsi="Monaco" w:cs="Monaco"/>
          <w:color w:val="000000"/>
          <w:sz w:val="22"/>
          <w:szCs w:val="22"/>
        </w:rPr>
        <w:t>&lt;=</w:t>
      </w:r>
      <w:proofErr w:type="gramStart"/>
      <w:r>
        <w:rPr>
          <w:rFonts w:ascii="Monaco" w:hAnsi="Monaco" w:cs="Monaco"/>
          <w:color w:val="000000"/>
          <w:sz w:val="22"/>
          <w:szCs w:val="22"/>
        </w:rPr>
        <w:t>2000){</w:t>
      </w:r>
      <w:proofErr w:type="gramEnd"/>
    </w:p>
    <w:p w14:paraId="2EBEED5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"Entering the value "</w:t>
      </w:r>
      <w:r>
        <w:rPr>
          <w:rFonts w:ascii="Monaco" w:hAnsi="Monaco" w:cs="Monaco"/>
          <w:color w:val="000000"/>
          <w:sz w:val="22"/>
          <w:szCs w:val="22"/>
        </w:rPr>
        <w:t>+</w:t>
      </w:r>
      <w:proofErr w:type="spellStart"/>
      <w:r>
        <w:rPr>
          <w:rFonts w:ascii="Monaco" w:hAnsi="Monaco" w:cs="Monaco"/>
          <w:color w:val="6A3E3E"/>
          <w:sz w:val="22"/>
          <w:szCs w:val="22"/>
        </w:rPr>
        <w:t>value</w:t>
      </w:r>
      <w:proofErr w:type="spellEnd"/>
      <w:r>
        <w:rPr>
          <w:rFonts w:ascii="Monaco" w:hAnsi="Monaco" w:cs="Monaco"/>
          <w:color w:val="000000"/>
          <w:sz w:val="22"/>
          <w:szCs w:val="22"/>
        </w:rPr>
        <w:t xml:space="preserve">+ </w:t>
      </w:r>
      <w:r>
        <w:rPr>
          <w:rFonts w:ascii="Monaco" w:hAnsi="Monaco" w:cs="Monaco"/>
          <w:color w:val="2A00FF"/>
          <w:sz w:val="22"/>
          <w:szCs w:val="22"/>
        </w:rPr>
        <w:t>" into tree."</w:t>
      </w:r>
      <w:r>
        <w:rPr>
          <w:rFonts w:ascii="Monaco" w:hAnsi="Monaco" w:cs="Monaco"/>
          <w:color w:val="000000"/>
          <w:sz w:val="22"/>
          <w:szCs w:val="22"/>
        </w:rPr>
        <w:t>);</w:t>
      </w:r>
    </w:p>
    <w:p w14:paraId="6DA502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minHeap</w:t>
      </w:r>
      <w:r>
        <w:rPr>
          <w:rFonts w:ascii="Monaco" w:hAnsi="Monaco" w:cs="Monaco"/>
          <w:color w:val="000000"/>
          <w:sz w:val="22"/>
          <w:szCs w:val="22"/>
        </w:rPr>
        <w:t>.insert</w:t>
      </w:r>
      <w:proofErr w:type="spellEnd"/>
      <w:r>
        <w:rPr>
          <w:rFonts w:ascii="Monaco" w:hAnsi="Monaco" w:cs="Monaco"/>
          <w:color w:val="000000"/>
          <w:sz w:val="22"/>
          <w:szCs w:val="22"/>
        </w:rPr>
        <w:t>(</w:t>
      </w:r>
      <w:r>
        <w:rPr>
          <w:rFonts w:ascii="Monaco" w:hAnsi="Monaco" w:cs="Monaco"/>
          <w:color w:val="6A3E3E"/>
          <w:sz w:val="22"/>
          <w:szCs w:val="22"/>
        </w:rPr>
        <w:t>value</w:t>
      </w:r>
      <w:r>
        <w:rPr>
          <w:rFonts w:ascii="Monaco" w:hAnsi="Monaco" w:cs="Monaco"/>
          <w:color w:val="000000"/>
          <w:sz w:val="22"/>
          <w:szCs w:val="22"/>
        </w:rPr>
        <w:t>);</w:t>
      </w:r>
    </w:p>
    <w:p w14:paraId="6E652E7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//insert </w:t>
      </w:r>
      <w:proofErr w:type="spellStart"/>
      <w:proofErr w:type="gramStart"/>
      <w:r>
        <w:rPr>
          <w:rFonts w:ascii="Monaco" w:hAnsi="Monaco" w:cs="Monaco"/>
          <w:color w:val="3F7F5F"/>
          <w:sz w:val="22"/>
          <w:szCs w:val="22"/>
        </w:rPr>
        <w:t>key,print</w:t>
      </w:r>
      <w:proofErr w:type="spellEnd"/>
      <w:proofErr w:type="gramEnd"/>
    </w:p>
    <w:p w14:paraId="3AB3A5D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8EE7F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x</w:t>
      </w:r>
      <w:r>
        <w:rPr>
          <w:rFonts w:ascii="Monaco" w:hAnsi="Monaco" w:cs="Monaco"/>
          <w:color w:val="000000"/>
          <w:sz w:val="22"/>
          <w:szCs w:val="22"/>
        </w:rPr>
        <w:t>&gt;2000 &amp;&amp;</w:t>
      </w:r>
      <w:r>
        <w:rPr>
          <w:rFonts w:ascii="Monaco" w:hAnsi="Monaco" w:cs="Monaco"/>
          <w:color w:val="6A3E3E"/>
          <w:sz w:val="22"/>
          <w:szCs w:val="22"/>
        </w:rPr>
        <w:t>x</w:t>
      </w:r>
      <w:r>
        <w:rPr>
          <w:rFonts w:ascii="Monaco" w:hAnsi="Monaco" w:cs="Monaco"/>
          <w:color w:val="000000"/>
          <w:sz w:val="22"/>
          <w:szCs w:val="22"/>
        </w:rPr>
        <w:t>&lt;=</w:t>
      </w:r>
      <w:proofErr w:type="gramStart"/>
      <w:r>
        <w:rPr>
          <w:rFonts w:ascii="Monaco" w:hAnsi="Monaco" w:cs="Monaco"/>
          <w:color w:val="000000"/>
          <w:sz w:val="22"/>
          <w:szCs w:val="22"/>
        </w:rPr>
        <w:t>4000){</w:t>
      </w:r>
      <w:proofErr w:type="gramEnd"/>
    </w:p>
    <w:p w14:paraId="109778E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6A3E3E"/>
          <w:sz w:val="22"/>
          <w:szCs w:val="22"/>
        </w:rPr>
        <w:t>minHeap</w:t>
      </w:r>
      <w:r>
        <w:rPr>
          <w:rFonts w:ascii="Monaco" w:hAnsi="Monaco" w:cs="Monaco"/>
          <w:color w:val="000000"/>
          <w:sz w:val="22"/>
          <w:szCs w:val="22"/>
        </w:rPr>
        <w:t>.remove</w:t>
      </w:r>
      <w:proofErr w:type="spellEnd"/>
      <w:r>
        <w:rPr>
          <w:rFonts w:ascii="Monaco" w:hAnsi="Monaco" w:cs="Monaco"/>
          <w:color w:val="000000"/>
          <w:sz w:val="22"/>
          <w:szCs w:val="22"/>
        </w:rPr>
        <w:t>();</w:t>
      </w:r>
    </w:p>
    <w:p w14:paraId="1E0629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"Tree has "</w:t>
      </w:r>
      <w:r>
        <w:rPr>
          <w:rFonts w:ascii="Monaco" w:hAnsi="Monaco" w:cs="Monaco"/>
          <w:color w:val="000000"/>
          <w:sz w:val="22"/>
          <w:szCs w:val="22"/>
        </w:rPr>
        <w:t>+</w:t>
      </w:r>
      <w:proofErr w:type="spellStart"/>
      <w:r>
        <w:rPr>
          <w:rFonts w:ascii="Monaco" w:hAnsi="Monaco" w:cs="Monaco"/>
          <w:color w:val="6A3E3E"/>
          <w:sz w:val="22"/>
          <w:szCs w:val="22"/>
        </w:rPr>
        <w:t>minHeap</w:t>
      </w:r>
      <w:r>
        <w:rPr>
          <w:rFonts w:ascii="Monaco" w:hAnsi="Monaco" w:cs="Monaco"/>
          <w:color w:val="000000"/>
          <w:sz w:val="22"/>
          <w:szCs w:val="22"/>
        </w:rPr>
        <w:t>.getsize</w:t>
      </w:r>
      <w:proofErr w:type="spellEnd"/>
      <w:proofErr w:type="gramStart"/>
      <w:r>
        <w:rPr>
          <w:rFonts w:ascii="Monaco" w:hAnsi="Monaco" w:cs="Monaco"/>
          <w:color w:val="000000"/>
          <w:sz w:val="22"/>
          <w:szCs w:val="22"/>
        </w:rPr>
        <w:t>()+</w:t>
      </w:r>
      <w:proofErr w:type="gramEnd"/>
      <w:r>
        <w:rPr>
          <w:rFonts w:ascii="Monaco" w:hAnsi="Monaco" w:cs="Monaco"/>
          <w:color w:val="2A00FF"/>
          <w:sz w:val="22"/>
          <w:szCs w:val="22"/>
        </w:rPr>
        <w:t>" nodes."</w:t>
      </w:r>
      <w:r>
        <w:rPr>
          <w:rFonts w:ascii="Monaco" w:hAnsi="Monaco" w:cs="Monaco"/>
          <w:color w:val="000000"/>
          <w:sz w:val="22"/>
          <w:szCs w:val="22"/>
        </w:rPr>
        <w:t>);</w:t>
      </w:r>
    </w:p>
    <w:p w14:paraId="6D6E6AE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40089CC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25743FD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else</w:t>
      </w: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6A3E3E"/>
          <w:sz w:val="22"/>
          <w:szCs w:val="22"/>
        </w:rPr>
        <w:t>x</w:t>
      </w:r>
      <w:r>
        <w:rPr>
          <w:rFonts w:ascii="Monaco" w:hAnsi="Monaco" w:cs="Monaco"/>
          <w:color w:val="000000"/>
          <w:sz w:val="22"/>
          <w:szCs w:val="22"/>
        </w:rPr>
        <w:t>&gt;</w:t>
      </w:r>
      <w:proofErr w:type="gramStart"/>
      <w:r>
        <w:rPr>
          <w:rFonts w:ascii="Monaco" w:hAnsi="Monaco" w:cs="Monaco"/>
          <w:color w:val="000000"/>
          <w:sz w:val="22"/>
          <w:szCs w:val="22"/>
        </w:rPr>
        <w:t>4000){</w:t>
      </w:r>
      <w:proofErr w:type="gramEnd"/>
    </w:p>
    <w:p w14:paraId="77C0D22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//find </w:t>
      </w:r>
      <w:proofErr w:type="spellStart"/>
      <w:proofErr w:type="gramStart"/>
      <w:r>
        <w:rPr>
          <w:rFonts w:ascii="Monaco" w:hAnsi="Monaco" w:cs="Monaco"/>
          <w:color w:val="3F7F5F"/>
          <w:sz w:val="22"/>
          <w:szCs w:val="22"/>
          <w:u w:val="single"/>
        </w:rPr>
        <w:t>min</w:t>
      </w:r>
      <w:r>
        <w:rPr>
          <w:rFonts w:ascii="Monaco" w:hAnsi="Monaco" w:cs="Monaco"/>
          <w:color w:val="3F7F5F"/>
          <w:sz w:val="22"/>
          <w:szCs w:val="22"/>
        </w:rPr>
        <w:t>,print</w:t>
      </w:r>
      <w:proofErr w:type="spellEnd"/>
      <w:proofErr w:type="gramEnd"/>
    </w:p>
    <w:p w14:paraId="3B4ACF8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"Min value is "</w:t>
      </w:r>
      <w:r>
        <w:rPr>
          <w:rFonts w:ascii="Monaco" w:hAnsi="Monaco" w:cs="Monaco"/>
          <w:color w:val="000000"/>
          <w:sz w:val="22"/>
          <w:szCs w:val="22"/>
        </w:rPr>
        <w:t>+</w:t>
      </w:r>
      <w:proofErr w:type="spellStart"/>
      <w:proofErr w:type="gramStart"/>
      <w:r>
        <w:rPr>
          <w:rFonts w:ascii="Monaco" w:hAnsi="Monaco" w:cs="Monaco"/>
          <w:color w:val="6A3E3E"/>
          <w:sz w:val="22"/>
          <w:szCs w:val="22"/>
        </w:rPr>
        <w:t>minHeap</w:t>
      </w:r>
      <w:r>
        <w:rPr>
          <w:rFonts w:ascii="Monaco" w:hAnsi="Monaco" w:cs="Monaco"/>
          <w:color w:val="000000"/>
          <w:sz w:val="22"/>
          <w:szCs w:val="22"/>
        </w:rPr>
        <w:t>.min</w:t>
      </w:r>
      <w:proofErr w:type="spellEnd"/>
      <w:r>
        <w:rPr>
          <w:rFonts w:ascii="Monaco" w:hAnsi="Monaco" w:cs="Monaco"/>
          <w:color w:val="000000"/>
          <w:sz w:val="22"/>
          <w:szCs w:val="22"/>
        </w:rPr>
        <w:t>(</w:t>
      </w:r>
      <w:proofErr w:type="gramEnd"/>
      <w:r>
        <w:rPr>
          <w:rFonts w:ascii="Monaco" w:hAnsi="Monaco" w:cs="Monaco"/>
          <w:color w:val="000000"/>
          <w:sz w:val="22"/>
          <w:szCs w:val="22"/>
        </w:rPr>
        <w:t>)+</w:t>
      </w:r>
      <w:r>
        <w:rPr>
          <w:rFonts w:ascii="Monaco" w:hAnsi="Monaco" w:cs="Monaco"/>
          <w:color w:val="2A00FF"/>
          <w:sz w:val="22"/>
          <w:szCs w:val="22"/>
        </w:rPr>
        <w:t>"."</w:t>
      </w:r>
      <w:r>
        <w:rPr>
          <w:rFonts w:ascii="Monaco" w:hAnsi="Monaco" w:cs="Monaco"/>
          <w:color w:val="000000"/>
          <w:sz w:val="22"/>
          <w:szCs w:val="22"/>
        </w:rPr>
        <w:t>);</w:t>
      </w:r>
    </w:p>
    <w:p w14:paraId="4007374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6FE1114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86009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74971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79133A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w:t>
      </w:r>
      <w:r>
        <w:rPr>
          <w:rFonts w:ascii="Monaco" w:hAnsi="Monaco" w:cs="Monaco"/>
          <w:b/>
          <w:bCs/>
          <w:color w:val="7F0055"/>
          <w:sz w:val="22"/>
          <w:szCs w:val="22"/>
        </w:rPr>
        <w:t>else</w:t>
      </w:r>
      <w:proofErr w:type="gramEnd"/>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w:t>
      </w:r>
      <w:proofErr w:type="spellStart"/>
      <w:r>
        <w:rPr>
          <w:rFonts w:ascii="Monaco" w:hAnsi="Monaco" w:cs="Monaco"/>
          <w:color w:val="6A3E3E"/>
          <w:sz w:val="22"/>
          <w:szCs w:val="22"/>
        </w:rPr>
        <w:t>ans</w:t>
      </w:r>
      <w:proofErr w:type="spellEnd"/>
      <w:r>
        <w:rPr>
          <w:rFonts w:ascii="Monaco" w:hAnsi="Monaco" w:cs="Monaco"/>
          <w:color w:val="000000"/>
          <w:sz w:val="22"/>
          <w:szCs w:val="22"/>
        </w:rPr>
        <w:t>==5){</w:t>
      </w:r>
    </w:p>
    <w:p w14:paraId="0878157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break</w:t>
      </w:r>
      <w:r>
        <w:rPr>
          <w:rFonts w:ascii="Monaco" w:hAnsi="Monaco" w:cs="Monaco"/>
          <w:color w:val="000000"/>
          <w:sz w:val="22"/>
          <w:szCs w:val="22"/>
        </w:rPr>
        <w:t>;</w:t>
      </w:r>
    </w:p>
    <w:p w14:paraId="01DD4B9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1AA421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BB547F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else</w:t>
      </w:r>
      <w:r>
        <w:rPr>
          <w:rFonts w:ascii="Monaco" w:hAnsi="Monaco" w:cs="Monaco"/>
          <w:color w:val="000000"/>
          <w:sz w:val="22"/>
          <w:szCs w:val="22"/>
        </w:rPr>
        <w:t>{</w:t>
      </w:r>
      <w:proofErr w:type="gramEnd"/>
    </w:p>
    <w:p w14:paraId="1496ABA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"Incorrect choice."</w:t>
      </w:r>
      <w:r>
        <w:rPr>
          <w:rFonts w:ascii="Monaco" w:hAnsi="Monaco" w:cs="Monaco"/>
          <w:color w:val="000000"/>
          <w:sz w:val="22"/>
          <w:szCs w:val="22"/>
        </w:rPr>
        <w:t>);</w:t>
      </w:r>
    </w:p>
    <w:p w14:paraId="734395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2C7A70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05F6EE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282EE9C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2ACADE1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6A3E3E"/>
          <w:sz w:val="22"/>
          <w:szCs w:val="22"/>
        </w:rPr>
        <w:t>minHeap</w:t>
      </w:r>
      <w:r>
        <w:rPr>
          <w:rFonts w:ascii="Monaco" w:hAnsi="Monaco" w:cs="Monaco"/>
          <w:color w:val="000000"/>
          <w:sz w:val="22"/>
          <w:szCs w:val="22"/>
        </w:rPr>
        <w:t>.print</w:t>
      </w:r>
      <w:proofErr w:type="spellEnd"/>
      <w:r>
        <w:rPr>
          <w:rFonts w:ascii="Monaco" w:hAnsi="Monaco" w:cs="Monaco"/>
          <w:color w:val="000000"/>
          <w:sz w:val="22"/>
          <w:szCs w:val="22"/>
        </w:rPr>
        <w:t>();</w:t>
      </w:r>
    </w:p>
    <w:p w14:paraId="43B7FD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3F7F5F"/>
          <w:sz w:val="22"/>
          <w:szCs w:val="22"/>
        </w:rPr>
        <w:t xml:space="preserve">// </w:t>
      </w:r>
      <w:proofErr w:type="spellStart"/>
      <w:r>
        <w:rPr>
          <w:rFonts w:ascii="Monaco" w:hAnsi="Monaco" w:cs="Monaco"/>
          <w:color w:val="3F7F5F"/>
          <w:sz w:val="22"/>
          <w:szCs w:val="22"/>
        </w:rPr>
        <w:t>System.out.println</w:t>
      </w:r>
      <w:proofErr w:type="spellEnd"/>
      <w:r>
        <w:rPr>
          <w:rFonts w:ascii="Monaco" w:hAnsi="Monaco" w:cs="Monaco"/>
          <w:color w:val="3F7F5F"/>
          <w:sz w:val="22"/>
          <w:szCs w:val="22"/>
        </w:rPr>
        <w:t xml:space="preserve">("The </w:t>
      </w:r>
      <w:r>
        <w:rPr>
          <w:rFonts w:ascii="Monaco" w:hAnsi="Monaco" w:cs="Monaco"/>
          <w:color w:val="3F7F5F"/>
          <w:sz w:val="22"/>
          <w:szCs w:val="22"/>
          <w:u w:val="single"/>
        </w:rPr>
        <w:t>Min</w:t>
      </w:r>
      <w:r>
        <w:rPr>
          <w:rFonts w:ascii="Monaco" w:hAnsi="Monaco" w:cs="Monaco"/>
          <w:color w:val="3F7F5F"/>
          <w:sz w:val="22"/>
          <w:szCs w:val="22"/>
        </w:rPr>
        <w:t xml:space="preserve"> </w:t>
      </w:r>
      <w:proofErr w:type="spellStart"/>
      <w:r>
        <w:rPr>
          <w:rFonts w:ascii="Monaco" w:hAnsi="Monaco" w:cs="Monaco"/>
          <w:color w:val="3F7F5F"/>
          <w:sz w:val="22"/>
          <w:szCs w:val="22"/>
          <w:u w:val="single"/>
        </w:rPr>
        <w:t>val</w:t>
      </w:r>
      <w:proofErr w:type="spellEnd"/>
      <w:r>
        <w:rPr>
          <w:rFonts w:ascii="Monaco" w:hAnsi="Monaco" w:cs="Monaco"/>
          <w:color w:val="3F7F5F"/>
          <w:sz w:val="22"/>
          <w:szCs w:val="22"/>
        </w:rPr>
        <w:t xml:space="preserve"> is " + </w:t>
      </w:r>
      <w:proofErr w:type="spellStart"/>
      <w:r>
        <w:rPr>
          <w:rFonts w:ascii="Monaco" w:hAnsi="Monaco" w:cs="Monaco"/>
          <w:color w:val="3F7F5F"/>
          <w:sz w:val="22"/>
          <w:szCs w:val="22"/>
        </w:rPr>
        <w:t>minHeap.remove</w:t>
      </w:r>
      <w:proofErr w:type="spellEnd"/>
      <w:r>
        <w:rPr>
          <w:rFonts w:ascii="Monaco" w:hAnsi="Monaco" w:cs="Monaco"/>
          <w:color w:val="3F7F5F"/>
          <w:sz w:val="22"/>
          <w:szCs w:val="22"/>
        </w:rPr>
        <w:t>());</w:t>
      </w:r>
    </w:p>
    <w:p w14:paraId="04866C6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3F7F5F"/>
          <w:sz w:val="22"/>
          <w:szCs w:val="22"/>
        </w:rPr>
        <w:t xml:space="preserve">// </w:t>
      </w:r>
      <w:proofErr w:type="spellStart"/>
      <w:r>
        <w:rPr>
          <w:rFonts w:ascii="Monaco" w:hAnsi="Monaco" w:cs="Monaco"/>
          <w:color w:val="3F7F5F"/>
          <w:sz w:val="22"/>
          <w:szCs w:val="22"/>
        </w:rPr>
        <w:t>System.out.println</w:t>
      </w:r>
      <w:proofErr w:type="spellEnd"/>
      <w:r>
        <w:rPr>
          <w:rFonts w:ascii="Monaco" w:hAnsi="Monaco" w:cs="Monaco"/>
          <w:color w:val="3F7F5F"/>
          <w:sz w:val="22"/>
          <w:szCs w:val="22"/>
        </w:rPr>
        <w:t xml:space="preserve">("The </w:t>
      </w:r>
      <w:r>
        <w:rPr>
          <w:rFonts w:ascii="Monaco" w:hAnsi="Monaco" w:cs="Monaco"/>
          <w:color w:val="3F7F5F"/>
          <w:sz w:val="22"/>
          <w:szCs w:val="22"/>
          <w:u w:val="single"/>
        </w:rPr>
        <w:t>Min</w:t>
      </w:r>
      <w:r>
        <w:rPr>
          <w:rFonts w:ascii="Monaco" w:hAnsi="Monaco" w:cs="Monaco"/>
          <w:color w:val="3F7F5F"/>
          <w:sz w:val="22"/>
          <w:szCs w:val="22"/>
        </w:rPr>
        <w:t xml:space="preserve"> </w:t>
      </w:r>
      <w:proofErr w:type="spellStart"/>
      <w:r>
        <w:rPr>
          <w:rFonts w:ascii="Monaco" w:hAnsi="Monaco" w:cs="Monaco"/>
          <w:color w:val="3F7F5F"/>
          <w:sz w:val="22"/>
          <w:szCs w:val="22"/>
          <w:u w:val="single"/>
        </w:rPr>
        <w:t>val</w:t>
      </w:r>
      <w:proofErr w:type="spellEnd"/>
      <w:r>
        <w:rPr>
          <w:rFonts w:ascii="Monaco" w:hAnsi="Monaco" w:cs="Monaco"/>
          <w:color w:val="3F7F5F"/>
          <w:sz w:val="22"/>
          <w:szCs w:val="22"/>
        </w:rPr>
        <w:t xml:space="preserve"> is " + </w:t>
      </w:r>
      <w:proofErr w:type="spellStart"/>
      <w:proofErr w:type="gramStart"/>
      <w:r>
        <w:rPr>
          <w:rFonts w:ascii="Monaco" w:hAnsi="Monaco" w:cs="Monaco"/>
          <w:color w:val="3F7F5F"/>
          <w:sz w:val="22"/>
          <w:szCs w:val="22"/>
        </w:rPr>
        <w:t>minHeap.min</w:t>
      </w:r>
      <w:proofErr w:type="spellEnd"/>
      <w:r>
        <w:rPr>
          <w:rFonts w:ascii="Monaco" w:hAnsi="Monaco" w:cs="Monaco"/>
          <w:color w:val="3F7F5F"/>
          <w:sz w:val="22"/>
          <w:szCs w:val="22"/>
        </w:rPr>
        <w:t>(</w:t>
      </w:r>
      <w:proofErr w:type="gramEnd"/>
      <w:r>
        <w:rPr>
          <w:rFonts w:ascii="Monaco" w:hAnsi="Monaco" w:cs="Monaco"/>
          <w:color w:val="3F7F5F"/>
          <w:sz w:val="22"/>
          <w:szCs w:val="22"/>
        </w:rPr>
        <w:t>));</w:t>
      </w:r>
    </w:p>
    <w:p w14:paraId="33F97A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04CADA0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751BDC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b/>
          <w:bCs/>
          <w:color w:val="7F0055"/>
          <w:sz w:val="22"/>
          <w:szCs w:val="22"/>
        </w:rPr>
        <w:t>long</w:t>
      </w:r>
      <w:r>
        <w:rPr>
          <w:rFonts w:ascii="Monaco" w:hAnsi="Monaco" w:cs="Monaco"/>
          <w:color w:val="000000"/>
          <w:sz w:val="22"/>
          <w:szCs w:val="22"/>
        </w:rPr>
        <w:t xml:space="preserve"> </w:t>
      </w:r>
      <w:r>
        <w:rPr>
          <w:rFonts w:ascii="Monaco" w:hAnsi="Monaco" w:cs="Monaco"/>
          <w:color w:val="6A3E3E"/>
          <w:sz w:val="22"/>
          <w:szCs w:val="22"/>
        </w:rPr>
        <w:t>end</w:t>
      </w:r>
      <w:r>
        <w:rPr>
          <w:rFonts w:ascii="Monaco" w:hAnsi="Monaco" w:cs="Monaco"/>
          <w:color w:val="000000"/>
          <w:sz w:val="22"/>
          <w:szCs w:val="22"/>
        </w:rPr>
        <w:t xml:space="preserve"> = </w:t>
      </w:r>
      <w:proofErr w:type="spellStart"/>
      <w:r>
        <w:rPr>
          <w:rFonts w:ascii="Monaco" w:hAnsi="Monaco" w:cs="Monaco"/>
          <w:color w:val="000000"/>
          <w:sz w:val="22"/>
          <w:szCs w:val="22"/>
        </w:rPr>
        <w:t>System.</w:t>
      </w:r>
      <w:r>
        <w:rPr>
          <w:rFonts w:ascii="Monaco" w:hAnsi="Monaco" w:cs="Monaco"/>
          <w:i/>
          <w:iCs/>
          <w:color w:val="000000"/>
          <w:sz w:val="22"/>
          <w:szCs w:val="22"/>
        </w:rPr>
        <w:t>currentTimeMillis</w:t>
      </w:r>
      <w:proofErr w:type="spellEnd"/>
      <w:r>
        <w:rPr>
          <w:rFonts w:ascii="Monaco" w:hAnsi="Monaco" w:cs="Monaco"/>
          <w:color w:val="000000"/>
          <w:sz w:val="22"/>
          <w:szCs w:val="22"/>
        </w:rPr>
        <w:t>(</w:t>
      </w:r>
      <w:proofErr w:type="gramStart"/>
      <w:r>
        <w:rPr>
          <w:rFonts w:ascii="Monaco" w:hAnsi="Monaco" w:cs="Monaco"/>
          <w:color w:val="000000"/>
          <w:sz w:val="22"/>
          <w:szCs w:val="22"/>
        </w:rPr>
        <w:t>);;</w:t>
      </w:r>
      <w:proofErr w:type="gramEnd"/>
    </w:p>
    <w:p w14:paraId="48D7677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6A3E3E"/>
          <w:sz w:val="22"/>
          <w:szCs w:val="22"/>
        </w:rPr>
        <w:t>end</w:t>
      </w:r>
      <w:r>
        <w:rPr>
          <w:rFonts w:ascii="Monaco" w:hAnsi="Monaco" w:cs="Monaco"/>
          <w:color w:val="000000"/>
          <w:sz w:val="22"/>
          <w:szCs w:val="22"/>
        </w:rPr>
        <w:t xml:space="preserve"> - </w:t>
      </w:r>
      <w:r>
        <w:rPr>
          <w:rFonts w:ascii="Monaco" w:hAnsi="Monaco" w:cs="Monaco"/>
          <w:color w:val="6A3E3E"/>
          <w:sz w:val="22"/>
          <w:szCs w:val="22"/>
        </w:rPr>
        <w:t>start</w:t>
      </w:r>
      <w:r>
        <w:rPr>
          <w:rFonts w:ascii="Monaco" w:hAnsi="Monaco" w:cs="Monaco"/>
          <w:color w:val="000000"/>
          <w:sz w:val="22"/>
          <w:szCs w:val="22"/>
        </w:rPr>
        <w:t xml:space="preserve">) + </w:t>
      </w:r>
      <w:r>
        <w:rPr>
          <w:rFonts w:ascii="Monaco" w:hAnsi="Monaco" w:cs="Monaco"/>
          <w:color w:val="2A00FF"/>
          <w:sz w:val="22"/>
          <w:szCs w:val="22"/>
        </w:rPr>
        <w:t xml:space="preserve">" </w:t>
      </w:r>
      <w:proofErr w:type="spellStart"/>
      <w:r>
        <w:rPr>
          <w:rFonts w:ascii="Monaco" w:hAnsi="Monaco" w:cs="Monaco"/>
          <w:color w:val="2A00FF"/>
          <w:sz w:val="22"/>
          <w:szCs w:val="22"/>
        </w:rPr>
        <w:t>ms</w:t>
      </w:r>
      <w:proofErr w:type="spellEnd"/>
      <w:r>
        <w:rPr>
          <w:rFonts w:ascii="Monaco" w:hAnsi="Monaco" w:cs="Monaco"/>
          <w:color w:val="2A00FF"/>
          <w:sz w:val="22"/>
          <w:szCs w:val="22"/>
        </w:rPr>
        <w:t>"</w:t>
      </w:r>
      <w:r>
        <w:rPr>
          <w:rFonts w:ascii="Monaco" w:hAnsi="Monaco" w:cs="Monaco"/>
          <w:color w:val="000000"/>
          <w:sz w:val="22"/>
          <w:szCs w:val="22"/>
        </w:rPr>
        <w:t xml:space="preserve">); </w:t>
      </w:r>
    </w:p>
    <w:p w14:paraId="0AA97662" w14:textId="77777777" w:rsidR="006842C9" w:rsidRDefault="006842C9" w:rsidP="006842C9">
      <w:pPr>
        <w:widowControl w:val="0"/>
        <w:autoSpaceDE w:val="0"/>
        <w:autoSpaceDN w:val="0"/>
        <w:adjustRightInd w:val="0"/>
        <w:rPr>
          <w:rFonts w:ascii="Monaco" w:hAnsi="Monaco" w:cs="Monaco"/>
          <w:sz w:val="22"/>
          <w:szCs w:val="22"/>
        </w:rPr>
      </w:pPr>
    </w:p>
    <w:p w14:paraId="222F56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0D24E84F" w14:textId="77777777" w:rsidR="006842C9" w:rsidRDefault="006842C9" w:rsidP="006842C9">
      <w:pPr>
        <w:widowControl w:val="0"/>
        <w:autoSpaceDE w:val="0"/>
        <w:autoSpaceDN w:val="0"/>
        <w:adjustRightInd w:val="0"/>
        <w:rPr>
          <w:rFonts w:ascii="Monaco" w:hAnsi="Monaco" w:cs="Monaco"/>
          <w:sz w:val="22"/>
          <w:szCs w:val="22"/>
        </w:rPr>
      </w:pPr>
    </w:p>
    <w:p w14:paraId="5BF0C7C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0E54C863" w14:textId="77777777" w:rsidR="00A02891" w:rsidRDefault="00A02891" w:rsidP="00A02891">
      <w:pPr>
        <w:widowControl w:val="0"/>
        <w:autoSpaceDE w:val="0"/>
        <w:autoSpaceDN w:val="0"/>
        <w:adjustRightInd w:val="0"/>
        <w:spacing w:after="240" w:line="340" w:lineRule="atLeast"/>
        <w:rPr>
          <w:rFonts w:ascii="Times" w:hAnsi="Times" w:cs="Times"/>
          <w:color w:val="000000"/>
        </w:rPr>
      </w:pPr>
    </w:p>
    <w:p w14:paraId="3F2C4BFF"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1271321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w:t>
      </w:r>
      <w:proofErr w:type="spellStart"/>
      <w:r>
        <w:rPr>
          <w:rFonts w:ascii="Monaco" w:hAnsi="Monaco" w:cs="Monaco"/>
          <w:color w:val="000000"/>
          <w:sz w:val="22"/>
          <w:szCs w:val="22"/>
        </w:rPr>
        <w:t>minHeap</w:t>
      </w:r>
      <w:proofErr w:type="spellEnd"/>
      <w:r>
        <w:rPr>
          <w:rFonts w:ascii="Monaco" w:hAnsi="Monaco" w:cs="Monaco"/>
          <w:color w:val="000000"/>
          <w:sz w:val="22"/>
          <w:szCs w:val="22"/>
        </w:rPr>
        <w:t>;</w:t>
      </w:r>
    </w:p>
    <w:p w14:paraId="1B9B87E1" w14:textId="77777777" w:rsidR="006842C9" w:rsidRDefault="006842C9" w:rsidP="006842C9">
      <w:pPr>
        <w:widowControl w:val="0"/>
        <w:autoSpaceDE w:val="0"/>
        <w:autoSpaceDN w:val="0"/>
        <w:adjustRightInd w:val="0"/>
        <w:rPr>
          <w:rFonts w:ascii="Monaco" w:hAnsi="Monaco" w:cs="Monaco"/>
          <w:sz w:val="22"/>
          <w:szCs w:val="22"/>
        </w:rPr>
      </w:pPr>
    </w:p>
    <w:p w14:paraId="38B88F5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MinHeap</w:t>
      </w:r>
      <w:proofErr w:type="spellEnd"/>
      <w:r>
        <w:rPr>
          <w:rFonts w:ascii="Monaco" w:hAnsi="Monaco" w:cs="Monaco"/>
          <w:color w:val="000000"/>
          <w:sz w:val="22"/>
          <w:szCs w:val="22"/>
        </w:rPr>
        <w:t xml:space="preserve"> {</w:t>
      </w:r>
    </w:p>
    <w:p w14:paraId="1B5EE255" w14:textId="77777777" w:rsidR="006842C9" w:rsidRDefault="006842C9" w:rsidP="006842C9">
      <w:pPr>
        <w:widowControl w:val="0"/>
        <w:autoSpaceDE w:val="0"/>
        <w:autoSpaceDN w:val="0"/>
        <w:adjustRightInd w:val="0"/>
        <w:rPr>
          <w:rFonts w:ascii="Monaco" w:hAnsi="Monaco" w:cs="Monaco"/>
          <w:sz w:val="22"/>
          <w:szCs w:val="22"/>
        </w:rPr>
      </w:pPr>
    </w:p>
    <w:p w14:paraId="221D8A6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private</w:t>
      </w: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gramEnd"/>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p>
    <w:p w14:paraId="6254769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0000C0"/>
          <w:sz w:val="22"/>
          <w:szCs w:val="22"/>
        </w:rPr>
        <w:t>size</w:t>
      </w:r>
      <w:r>
        <w:rPr>
          <w:rFonts w:ascii="Monaco" w:hAnsi="Monaco" w:cs="Monaco"/>
          <w:color w:val="000000"/>
          <w:sz w:val="22"/>
          <w:szCs w:val="22"/>
        </w:rPr>
        <w:t>;</w:t>
      </w:r>
    </w:p>
    <w:p w14:paraId="5D56C73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C0"/>
          <w:sz w:val="22"/>
          <w:szCs w:val="22"/>
        </w:rPr>
        <w:t>maxsize</w:t>
      </w:r>
      <w:proofErr w:type="spellEnd"/>
      <w:r>
        <w:rPr>
          <w:rFonts w:ascii="Monaco" w:hAnsi="Monaco" w:cs="Monaco"/>
          <w:color w:val="000000"/>
          <w:sz w:val="22"/>
          <w:szCs w:val="22"/>
        </w:rPr>
        <w:t>;</w:t>
      </w:r>
    </w:p>
    <w:p w14:paraId="652557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49DB75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b/>
          <w:bCs/>
          <w:i/>
          <w:iCs/>
          <w:color w:val="0000C0"/>
          <w:sz w:val="22"/>
          <w:szCs w:val="22"/>
        </w:rPr>
        <w:t>FRONT</w:t>
      </w:r>
      <w:r>
        <w:rPr>
          <w:rFonts w:ascii="Monaco" w:hAnsi="Monaco" w:cs="Monaco"/>
          <w:color w:val="000000"/>
          <w:sz w:val="22"/>
          <w:szCs w:val="22"/>
        </w:rPr>
        <w:t xml:space="preserve"> = 1;</w:t>
      </w:r>
    </w:p>
    <w:p w14:paraId="1190222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17B3B4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MinHeap</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maxsize</w:t>
      </w:r>
      <w:proofErr w:type="spellEnd"/>
      <w:r>
        <w:rPr>
          <w:rFonts w:ascii="Monaco" w:hAnsi="Monaco" w:cs="Monaco"/>
          <w:color w:val="000000"/>
          <w:sz w:val="22"/>
          <w:szCs w:val="22"/>
        </w:rPr>
        <w:t>)</w:t>
      </w:r>
    </w:p>
    <w:p w14:paraId="4F9E48C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65B757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maxsize</w:t>
      </w:r>
      <w:proofErr w:type="spellEnd"/>
      <w:proofErr w:type="gramEnd"/>
      <w:r>
        <w:rPr>
          <w:rFonts w:ascii="Monaco" w:hAnsi="Monaco" w:cs="Monaco"/>
          <w:color w:val="000000"/>
          <w:sz w:val="22"/>
          <w:szCs w:val="22"/>
        </w:rPr>
        <w:t xml:space="preserve"> = </w:t>
      </w:r>
      <w:proofErr w:type="spellStart"/>
      <w:r>
        <w:rPr>
          <w:rFonts w:ascii="Monaco" w:hAnsi="Monaco" w:cs="Monaco"/>
          <w:color w:val="6A3E3E"/>
          <w:sz w:val="22"/>
          <w:szCs w:val="22"/>
        </w:rPr>
        <w:t>maxsize</w:t>
      </w:r>
      <w:proofErr w:type="spellEnd"/>
      <w:r>
        <w:rPr>
          <w:rFonts w:ascii="Monaco" w:hAnsi="Monaco" w:cs="Monaco"/>
          <w:color w:val="000000"/>
          <w:sz w:val="22"/>
          <w:szCs w:val="22"/>
        </w:rPr>
        <w:t>;</w:t>
      </w:r>
    </w:p>
    <w:p w14:paraId="7DB5B79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size</w:t>
      </w:r>
      <w:proofErr w:type="spellEnd"/>
      <w:proofErr w:type="gramEnd"/>
      <w:r>
        <w:rPr>
          <w:rFonts w:ascii="Monaco" w:hAnsi="Monaco" w:cs="Monaco"/>
          <w:color w:val="000000"/>
          <w:sz w:val="22"/>
          <w:szCs w:val="22"/>
        </w:rPr>
        <w:t xml:space="preserve"> = 0;</w:t>
      </w:r>
    </w:p>
    <w:p w14:paraId="3F50C42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maxsize</w:t>
      </w:r>
      <w:proofErr w:type="spellEnd"/>
      <w:r>
        <w:rPr>
          <w:rFonts w:ascii="Monaco" w:hAnsi="Monaco" w:cs="Monaco"/>
          <w:color w:val="000000"/>
          <w:sz w:val="22"/>
          <w:szCs w:val="22"/>
        </w:rPr>
        <w:t xml:space="preserve"> + 1];</w:t>
      </w:r>
    </w:p>
    <w:p w14:paraId="188274F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C0"/>
          <w:sz w:val="22"/>
          <w:szCs w:val="22"/>
        </w:rPr>
        <w:t>Heap</w:t>
      </w:r>
      <w:r>
        <w:rPr>
          <w:rFonts w:ascii="Monaco" w:hAnsi="Monaco" w:cs="Monaco"/>
          <w:color w:val="000000"/>
          <w:sz w:val="22"/>
          <w:szCs w:val="22"/>
        </w:rPr>
        <w:t>[</w:t>
      </w:r>
      <w:proofErr w:type="gramEnd"/>
      <w:r>
        <w:rPr>
          <w:rFonts w:ascii="Monaco" w:hAnsi="Monaco" w:cs="Monaco"/>
          <w:color w:val="000000"/>
          <w:sz w:val="22"/>
          <w:szCs w:val="22"/>
        </w:rPr>
        <w:t xml:space="preserve">0] = </w:t>
      </w:r>
      <w:proofErr w:type="spellStart"/>
      <w:r>
        <w:rPr>
          <w:rFonts w:ascii="Monaco" w:hAnsi="Monaco" w:cs="Monaco"/>
          <w:color w:val="000000"/>
          <w:sz w:val="22"/>
          <w:szCs w:val="22"/>
        </w:rPr>
        <w:t>Integer.</w:t>
      </w:r>
      <w:r>
        <w:rPr>
          <w:rFonts w:ascii="Monaco" w:hAnsi="Monaco" w:cs="Monaco"/>
          <w:b/>
          <w:bCs/>
          <w:i/>
          <w:iCs/>
          <w:color w:val="0000C0"/>
          <w:sz w:val="22"/>
          <w:szCs w:val="22"/>
        </w:rPr>
        <w:t>MIN_VALUE</w:t>
      </w:r>
      <w:proofErr w:type="spellEnd"/>
      <w:r>
        <w:rPr>
          <w:rFonts w:ascii="Monaco" w:hAnsi="Monaco" w:cs="Monaco"/>
          <w:color w:val="000000"/>
          <w:sz w:val="22"/>
          <w:szCs w:val="22"/>
        </w:rPr>
        <w:t>;</w:t>
      </w:r>
    </w:p>
    <w:p w14:paraId="5FCE35A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ECD5D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CD40C8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parent(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3DF110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p>
    <w:p w14:paraId="640E065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 2;</w:t>
      </w:r>
    </w:p>
    <w:p w14:paraId="0916452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6677AD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AE0D1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proofErr w:type="gramStart"/>
      <w:r>
        <w:rPr>
          <w:rFonts w:ascii="Monaco" w:hAnsi="Monaco" w:cs="Monaco"/>
          <w:color w:val="000000"/>
          <w:sz w:val="22"/>
          <w:szCs w:val="22"/>
        </w:rPr>
        <w:t>leftChild</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5DE2CEB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121E7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(2 *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6CB628F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34F46F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361DEC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proofErr w:type="gramStart"/>
      <w:r>
        <w:rPr>
          <w:rFonts w:ascii="Monaco" w:hAnsi="Monaco" w:cs="Monaco"/>
          <w:color w:val="000000"/>
          <w:sz w:val="22"/>
          <w:szCs w:val="22"/>
        </w:rPr>
        <w:t>rightChild</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4CAC2D7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45A134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(2 * </w:t>
      </w:r>
      <w:proofErr w:type="spellStart"/>
      <w:r>
        <w:rPr>
          <w:rFonts w:ascii="Monaco" w:hAnsi="Monaco" w:cs="Monaco"/>
          <w:color w:val="6A3E3E"/>
          <w:sz w:val="22"/>
          <w:szCs w:val="22"/>
        </w:rPr>
        <w:t>pos</w:t>
      </w:r>
      <w:proofErr w:type="spellEnd"/>
      <w:r>
        <w:rPr>
          <w:rFonts w:ascii="Monaco" w:hAnsi="Monaco" w:cs="Monaco"/>
          <w:color w:val="000000"/>
          <w:sz w:val="22"/>
          <w:szCs w:val="22"/>
        </w:rPr>
        <w:t>) + 1;</w:t>
      </w:r>
    </w:p>
    <w:p w14:paraId="0EA1DF0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2F6331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A13A70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proofErr w:type="spellStart"/>
      <w:proofErr w:type="gramStart"/>
      <w:r>
        <w:rPr>
          <w:rFonts w:ascii="Monaco" w:hAnsi="Monaco" w:cs="Monaco"/>
          <w:color w:val="000000"/>
          <w:sz w:val="22"/>
          <w:szCs w:val="22"/>
        </w:rPr>
        <w:t>isLeaf</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0EFB29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46F61C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&gt;</w:t>
      </w:r>
      <w:proofErr w:type="gramStart"/>
      <w:r>
        <w:rPr>
          <w:rFonts w:ascii="Monaco" w:hAnsi="Monaco" w:cs="Monaco"/>
          <w:color w:val="000000"/>
          <w:sz w:val="22"/>
          <w:szCs w:val="22"/>
        </w:rPr>
        <w:t>=  (</w:t>
      </w:r>
      <w:proofErr w:type="gramEnd"/>
      <w:r>
        <w:rPr>
          <w:rFonts w:ascii="Monaco" w:hAnsi="Monaco" w:cs="Monaco"/>
          <w:color w:val="0000C0"/>
          <w:sz w:val="22"/>
          <w:szCs w:val="22"/>
        </w:rPr>
        <w:t>size</w:t>
      </w:r>
      <w:r>
        <w:rPr>
          <w:rFonts w:ascii="Monaco" w:hAnsi="Monaco" w:cs="Monaco"/>
          <w:color w:val="000000"/>
          <w:sz w:val="22"/>
          <w:szCs w:val="22"/>
        </w:rPr>
        <w:t xml:space="preserve"> / 2)  &amp;&amp;  </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&lt;= </w:t>
      </w:r>
      <w:r>
        <w:rPr>
          <w:rFonts w:ascii="Monaco" w:hAnsi="Monaco" w:cs="Monaco"/>
          <w:color w:val="0000C0"/>
          <w:sz w:val="22"/>
          <w:szCs w:val="22"/>
        </w:rPr>
        <w:t>size</w:t>
      </w:r>
      <w:r>
        <w:rPr>
          <w:rFonts w:ascii="Monaco" w:hAnsi="Monaco" w:cs="Monaco"/>
          <w:color w:val="000000"/>
          <w:sz w:val="22"/>
          <w:szCs w:val="22"/>
        </w:rPr>
        <w:t>)</w:t>
      </w:r>
    </w:p>
    <w:p w14:paraId="5006EC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34AEC91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3064B9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32EC2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53EC04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072C72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E4FF3A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swap(</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fpos</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spos</w:t>
      </w:r>
      <w:proofErr w:type="spellEnd"/>
      <w:r>
        <w:rPr>
          <w:rFonts w:ascii="Monaco" w:hAnsi="Monaco" w:cs="Monaco"/>
          <w:color w:val="000000"/>
          <w:sz w:val="22"/>
          <w:szCs w:val="22"/>
        </w:rPr>
        <w:t>)</w:t>
      </w:r>
    </w:p>
    <w:p w14:paraId="0C43DDA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29B5DA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tmp</w:t>
      </w:r>
      <w:proofErr w:type="spellEnd"/>
      <w:r>
        <w:rPr>
          <w:rFonts w:ascii="Monaco" w:hAnsi="Monaco" w:cs="Monaco"/>
          <w:color w:val="000000"/>
          <w:sz w:val="22"/>
          <w:szCs w:val="22"/>
        </w:rPr>
        <w:t>;</w:t>
      </w:r>
    </w:p>
    <w:p w14:paraId="3D64D7E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6A3E3E"/>
          <w:sz w:val="22"/>
          <w:szCs w:val="22"/>
        </w:rPr>
        <w:t>tmp</w:t>
      </w:r>
      <w:proofErr w:type="spellEnd"/>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6A3E3E"/>
          <w:sz w:val="22"/>
          <w:szCs w:val="22"/>
        </w:rPr>
        <w:t>fpos</w:t>
      </w:r>
      <w:proofErr w:type="spellEnd"/>
      <w:r>
        <w:rPr>
          <w:rFonts w:ascii="Monaco" w:hAnsi="Monaco" w:cs="Monaco"/>
          <w:color w:val="000000"/>
          <w:sz w:val="22"/>
          <w:szCs w:val="22"/>
        </w:rPr>
        <w:t>];</w:t>
      </w:r>
    </w:p>
    <w:p w14:paraId="60BB01D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6A3E3E"/>
          <w:sz w:val="22"/>
          <w:szCs w:val="22"/>
        </w:rPr>
        <w:t>fpos</w:t>
      </w:r>
      <w:proofErr w:type="spellEnd"/>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6A3E3E"/>
          <w:sz w:val="22"/>
          <w:szCs w:val="22"/>
        </w:rPr>
        <w:t>spos</w:t>
      </w:r>
      <w:proofErr w:type="spellEnd"/>
      <w:r>
        <w:rPr>
          <w:rFonts w:ascii="Monaco" w:hAnsi="Monaco" w:cs="Monaco"/>
          <w:color w:val="000000"/>
          <w:sz w:val="22"/>
          <w:szCs w:val="22"/>
        </w:rPr>
        <w:t>];</w:t>
      </w:r>
    </w:p>
    <w:p w14:paraId="0142A84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6A3E3E"/>
          <w:sz w:val="22"/>
          <w:szCs w:val="22"/>
        </w:rPr>
        <w:t>spos</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tmp</w:t>
      </w:r>
      <w:proofErr w:type="spellEnd"/>
      <w:r>
        <w:rPr>
          <w:rFonts w:ascii="Monaco" w:hAnsi="Monaco" w:cs="Monaco"/>
          <w:color w:val="000000"/>
          <w:sz w:val="22"/>
          <w:szCs w:val="22"/>
        </w:rPr>
        <w:t>;</w:t>
      </w:r>
    </w:p>
    <w:p w14:paraId="753E08A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7DEC13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7A82CF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minHeapify</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39D281A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BC405A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gramStart"/>
      <w:r>
        <w:rPr>
          <w:rFonts w:ascii="Monaco" w:hAnsi="Monaco" w:cs="Monaco"/>
          <w:color w:val="000000"/>
          <w:sz w:val="22"/>
          <w:szCs w:val="22"/>
        </w:rPr>
        <w:t>(!</w:t>
      </w:r>
      <w:proofErr w:type="spellStart"/>
      <w:r>
        <w:rPr>
          <w:rFonts w:ascii="Monaco" w:hAnsi="Monaco" w:cs="Monaco"/>
          <w:color w:val="000000"/>
          <w:sz w:val="22"/>
          <w:szCs w:val="22"/>
        </w:rPr>
        <w:t>isLeaf</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0A18F34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7A39424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gramStart"/>
      <w:r>
        <w:rPr>
          <w:rFonts w:ascii="Monaco" w:hAnsi="Monaco" w:cs="Monaco"/>
          <w:color w:val="000000"/>
          <w:sz w:val="22"/>
          <w:szCs w:val="22"/>
        </w:rPr>
        <w:t xml:space="preserve">( </w:t>
      </w:r>
      <w:r>
        <w:rPr>
          <w:rFonts w:ascii="Monaco" w:hAnsi="Monaco" w:cs="Monaco"/>
          <w:color w:val="0000C0"/>
          <w:sz w:val="22"/>
          <w:szCs w:val="22"/>
        </w:rPr>
        <w:t>Heap</w:t>
      </w:r>
      <w:proofErr w:type="gram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&gt;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000000"/>
          <w:sz w:val="22"/>
          <w:szCs w:val="22"/>
        </w:rPr>
        <w:t>leftChild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&gt;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000000"/>
          <w:sz w:val="22"/>
          <w:szCs w:val="22"/>
        </w:rPr>
        <w:t>rightChild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01AFAD8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BA1D07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000000"/>
          <w:sz w:val="22"/>
          <w:szCs w:val="22"/>
        </w:rPr>
        <w:t>leftChild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&lt; </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000000"/>
          <w:sz w:val="22"/>
          <w:szCs w:val="22"/>
        </w:rPr>
        <w:t>rightChild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19C741B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C3019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swap(</w:t>
      </w:r>
      <w:proofErr w:type="spellStart"/>
      <w:proofErr w:type="gramEnd"/>
      <w:r>
        <w:rPr>
          <w:rFonts w:ascii="Monaco" w:hAnsi="Monaco" w:cs="Monaco"/>
          <w:color w:val="6A3E3E"/>
          <w:sz w:val="22"/>
          <w:szCs w:val="22"/>
        </w:rPr>
        <w:t>pos</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leftChild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2C564E7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minHeapify</w:t>
      </w:r>
      <w:proofErr w:type="spellEnd"/>
      <w:r>
        <w:rPr>
          <w:rFonts w:ascii="Monaco" w:hAnsi="Monaco" w:cs="Monaco"/>
          <w:color w:val="000000"/>
          <w:sz w:val="22"/>
          <w:szCs w:val="22"/>
        </w:rPr>
        <w:t>(</w:t>
      </w:r>
      <w:proofErr w:type="spellStart"/>
      <w:r>
        <w:rPr>
          <w:rFonts w:ascii="Monaco" w:hAnsi="Monaco" w:cs="Monaco"/>
          <w:color w:val="000000"/>
          <w:sz w:val="22"/>
          <w:szCs w:val="22"/>
        </w:rPr>
        <w:t>leftChild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060D7A7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w:t>
      </w:r>
      <w:r>
        <w:rPr>
          <w:rFonts w:ascii="Monaco" w:hAnsi="Monaco" w:cs="Monaco"/>
          <w:b/>
          <w:bCs/>
          <w:color w:val="7F0055"/>
          <w:sz w:val="22"/>
          <w:szCs w:val="22"/>
        </w:rPr>
        <w:t>else</w:t>
      </w:r>
      <w:proofErr w:type="gramEnd"/>
    </w:p>
    <w:p w14:paraId="4E20AA8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63BFCA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proofErr w:type="gramStart"/>
      <w:r>
        <w:rPr>
          <w:rFonts w:ascii="Monaco" w:hAnsi="Monaco" w:cs="Monaco"/>
          <w:color w:val="000000"/>
          <w:sz w:val="22"/>
          <w:szCs w:val="22"/>
        </w:rPr>
        <w:t>swap(</w:t>
      </w:r>
      <w:proofErr w:type="spellStart"/>
      <w:proofErr w:type="gramEnd"/>
      <w:r>
        <w:rPr>
          <w:rFonts w:ascii="Monaco" w:hAnsi="Monaco" w:cs="Monaco"/>
          <w:color w:val="6A3E3E"/>
          <w:sz w:val="22"/>
          <w:szCs w:val="22"/>
        </w:rPr>
        <w:t>pos</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rightChild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565952B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minHeapify</w:t>
      </w:r>
      <w:proofErr w:type="spellEnd"/>
      <w:r>
        <w:rPr>
          <w:rFonts w:ascii="Monaco" w:hAnsi="Monaco" w:cs="Monaco"/>
          <w:color w:val="000000"/>
          <w:sz w:val="22"/>
          <w:szCs w:val="22"/>
        </w:rPr>
        <w:t>(</w:t>
      </w:r>
      <w:proofErr w:type="spellStart"/>
      <w:r>
        <w:rPr>
          <w:rFonts w:ascii="Monaco" w:hAnsi="Monaco" w:cs="Monaco"/>
          <w:color w:val="000000"/>
          <w:sz w:val="22"/>
          <w:szCs w:val="22"/>
        </w:rPr>
        <w:t>rightChild</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3BC5FB9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552691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595590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D85A0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A66C1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32B1B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insert(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element</w:t>
      </w:r>
      <w:r>
        <w:rPr>
          <w:rFonts w:ascii="Monaco" w:hAnsi="Monaco" w:cs="Monaco"/>
          <w:color w:val="000000"/>
          <w:sz w:val="22"/>
          <w:szCs w:val="22"/>
        </w:rPr>
        <w:t>)</w:t>
      </w:r>
    </w:p>
    <w:p w14:paraId="07C845D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92C451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b/>
          <w:bCs/>
          <w:color w:val="7F0055"/>
          <w:sz w:val="22"/>
          <w:szCs w:val="22"/>
        </w:rPr>
        <w:t>if</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w:t>
      </w:r>
      <w:proofErr w:type="spellStart"/>
      <w:proofErr w:type="gramStart"/>
      <w:r>
        <w:rPr>
          <w:rFonts w:ascii="Monaco" w:hAnsi="Monaco" w:cs="Monaco"/>
          <w:color w:val="0000C0"/>
          <w:sz w:val="22"/>
          <w:szCs w:val="22"/>
        </w:rPr>
        <w:t>maxsize</w:t>
      </w:r>
      <w:proofErr w:type="spellEnd"/>
      <w:r>
        <w:rPr>
          <w:rFonts w:ascii="Monaco" w:hAnsi="Monaco" w:cs="Monaco"/>
          <w:color w:val="000000"/>
          <w:sz w:val="22"/>
          <w:szCs w:val="22"/>
        </w:rPr>
        <w:t>){</w:t>
      </w:r>
      <w:proofErr w:type="gramEnd"/>
    </w:p>
    <w:p w14:paraId="2264349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gramStart"/>
      <w:r>
        <w:rPr>
          <w:rFonts w:ascii="Monaco" w:hAnsi="Monaco" w:cs="Monaco"/>
          <w:color w:val="000000"/>
          <w:sz w:val="22"/>
          <w:szCs w:val="22"/>
        </w:rPr>
        <w:t>expand(</w:t>
      </w:r>
      <w:proofErr w:type="gramEnd"/>
      <w:r>
        <w:rPr>
          <w:rFonts w:ascii="Monaco" w:hAnsi="Monaco" w:cs="Monaco"/>
          <w:color w:val="000000"/>
          <w:sz w:val="22"/>
          <w:szCs w:val="22"/>
        </w:rPr>
        <w:t>);</w:t>
      </w:r>
    </w:p>
    <w:p w14:paraId="7943450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24BBD6C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 xml:space="preserve">] = </w:t>
      </w:r>
      <w:r>
        <w:rPr>
          <w:rFonts w:ascii="Monaco" w:hAnsi="Monaco" w:cs="Monaco"/>
          <w:color w:val="6A3E3E"/>
          <w:sz w:val="22"/>
          <w:szCs w:val="22"/>
        </w:rPr>
        <w:t>element</w:t>
      </w:r>
      <w:r>
        <w:rPr>
          <w:rFonts w:ascii="Monaco" w:hAnsi="Monaco" w:cs="Monaco"/>
          <w:color w:val="000000"/>
          <w:sz w:val="22"/>
          <w:szCs w:val="22"/>
        </w:rPr>
        <w:t>;</w:t>
      </w:r>
    </w:p>
    <w:p w14:paraId="552BD48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current</w:t>
      </w:r>
      <w:r>
        <w:rPr>
          <w:rFonts w:ascii="Monaco" w:hAnsi="Monaco" w:cs="Monaco"/>
          <w:color w:val="000000"/>
          <w:sz w:val="22"/>
          <w:szCs w:val="22"/>
        </w:rPr>
        <w:t xml:space="preserve"> = </w:t>
      </w:r>
      <w:r>
        <w:rPr>
          <w:rFonts w:ascii="Monaco" w:hAnsi="Monaco" w:cs="Monaco"/>
          <w:color w:val="0000C0"/>
          <w:sz w:val="22"/>
          <w:szCs w:val="22"/>
        </w:rPr>
        <w:t>size</w:t>
      </w:r>
      <w:r>
        <w:rPr>
          <w:rFonts w:ascii="Monaco" w:hAnsi="Monaco" w:cs="Monaco"/>
          <w:color w:val="000000"/>
          <w:sz w:val="22"/>
          <w:szCs w:val="22"/>
        </w:rPr>
        <w:t>;</w:t>
      </w:r>
    </w:p>
    <w:p w14:paraId="0D85346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A37584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while</w:t>
      </w: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6A3E3E"/>
          <w:sz w:val="22"/>
          <w:szCs w:val="22"/>
        </w:rPr>
        <w:t>current</w:t>
      </w:r>
      <w:r>
        <w:rPr>
          <w:rFonts w:ascii="Monaco" w:hAnsi="Monaco" w:cs="Monaco"/>
          <w:color w:val="000000"/>
          <w:sz w:val="22"/>
          <w:szCs w:val="22"/>
        </w:rPr>
        <w:t xml:space="preserve">] &lt; </w:t>
      </w:r>
      <w:r>
        <w:rPr>
          <w:rFonts w:ascii="Monaco" w:hAnsi="Monaco" w:cs="Monaco"/>
          <w:color w:val="0000C0"/>
          <w:sz w:val="22"/>
          <w:szCs w:val="22"/>
        </w:rPr>
        <w:t>Heap</w:t>
      </w:r>
      <w:r>
        <w:rPr>
          <w:rFonts w:ascii="Monaco" w:hAnsi="Monaco" w:cs="Monaco"/>
          <w:color w:val="000000"/>
          <w:sz w:val="22"/>
          <w:szCs w:val="22"/>
        </w:rPr>
        <w:t>[parent(</w:t>
      </w:r>
      <w:r>
        <w:rPr>
          <w:rFonts w:ascii="Monaco" w:hAnsi="Monaco" w:cs="Monaco"/>
          <w:color w:val="6A3E3E"/>
          <w:sz w:val="22"/>
          <w:szCs w:val="22"/>
        </w:rPr>
        <w:t>current</w:t>
      </w:r>
      <w:r>
        <w:rPr>
          <w:rFonts w:ascii="Monaco" w:hAnsi="Monaco" w:cs="Monaco"/>
          <w:color w:val="000000"/>
          <w:sz w:val="22"/>
          <w:szCs w:val="22"/>
        </w:rPr>
        <w:t>)])</w:t>
      </w:r>
    </w:p>
    <w:p w14:paraId="4843BE3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9E4426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swap(</w:t>
      </w:r>
      <w:proofErr w:type="spellStart"/>
      <w:proofErr w:type="gramStart"/>
      <w:r>
        <w:rPr>
          <w:rFonts w:ascii="Monaco" w:hAnsi="Monaco" w:cs="Monaco"/>
          <w:color w:val="6A3E3E"/>
          <w:sz w:val="22"/>
          <w:szCs w:val="22"/>
        </w:rPr>
        <w:t>current</w:t>
      </w:r>
      <w:r>
        <w:rPr>
          <w:rFonts w:ascii="Monaco" w:hAnsi="Monaco" w:cs="Monaco"/>
          <w:color w:val="000000"/>
          <w:sz w:val="22"/>
          <w:szCs w:val="22"/>
        </w:rPr>
        <w:t>,parent</w:t>
      </w:r>
      <w:proofErr w:type="spellEnd"/>
      <w:proofErr w:type="gramEnd"/>
      <w:r>
        <w:rPr>
          <w:rFonts w:ascii="Monaco" w:hAnsi="Monaco" w:cs="Monaco"/>
          <w:color w:val="000000"/>
          <w:sz w:val="22"/>
          <w:szCs w:val="22"/>
        </w:rPr>
        <w:t>(</w:t>
      </w:r>
      <w:r>
        <w:rPr>
          <w:rFonts w:ascii="Monaco" w:hAnsi="Monaco" w:cs="Monaco"/>
          <w:color w:val="6A3E3E"/>
          <w:sz w:val="22"/>
          <w:szCs w:val="22"/>
        </w:rPr>
        <w:t>current</w:t>
      </w:r>
      <w:r>
        <w:rPr>
          <w:rFonts w:ascii="Monaco" w:hAnsi="Monaco" w:cs="Monaco"/>
          <w:color w:val="000000"/>
          <w:sz w:val="22"/>
          <w:szCs w:val="22"/>
        </w:rPr>
        <w:t>));</w:t>
      </w:r>
    </w:p>
    <w:p w14:paraId="74D54DA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current</w:t>
      </w:r>
      <w:r>
        <w:rPr>
          <w:rFonts w:ascii="Monaco" w:hAnsi="Monaco" w:cs="Monaco"/>
          <w:color w:val="000000"/>
          <w:sz w:val="22"/>
          <w:szCs w:val="22"/>
        </w:rPr>
        <w:t xml:space="preserve"> = parent(</w:t>
      </w:r>
      <w:r>
        <w:rPr>
          <w:rFonts w:ascii="Monaco" w:hAnsi="Monaco" w:cs="Monaco"/>
          <w:color w:val="6A3E3E"/>
          <w:sz w:val="22"/>
          <w:szCs w:val="22"/>
        </w:rPr>
        <w:t>current</w:t>
      </w:r>
      <w:r>
        <w:rPr>
          <w:rFonts w:ascii="Monaco" w:hAnsi="Monaco" w:cs="Monaco"/>
          <w:color w:val="000000"/>
          <w:sz w:val="22"/>
          <w:szCs w:val="22"/>
        </w:rPr>
        <w:t>);</w:t>
      </w:r>
    </w:p>
    <w:p w14:paraId="360FE0E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
    <w:p w14:paraId="1A338F1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704BC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expand(</w:t>
      </w:r>
      <w:proofErr w:type="gramEnd"/>
      <w:r>
        <w:rPr>
          <w:rFonts w:ascii="Monaco" w:hAnsi="Monaco" w:cs="Monaco"/>
          <w:color w:val="000000"/>
          <w:sz w:val="22"/>
          <w:szCs w:val="22"/>
        </w:rPr>
        <w:t>){</w:t>
      </w:r>
    </w:p>
    <w:p w14:paraId="1BC3F44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newArray</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+ 1];</w:t>
      </w:r>
    </w:p>
    <w:p w14:paraId="477E1DB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w:t>
      </w:r>
      <w:proofErr w:type="spellStart"/>
      <w:r>
        <w:rPr>
          <w:rFonts w:ascii="Monaco" w:hAnsi="Monaco" w:cs="Monaco"/>
          <w:color w:val="3F7F5F"/>
          <w:sz w:val="22"/>
          <w:szCs w:val="22"/>
        </w:rPr>
        <w:t>System.arraycopy</w:t>
      </w:r>
      <w:proofErr w:type="spellEnd"/>
      <w:r>
        <w:rPr>
          <w:rFonts w:ascii="Monaco" w:hAnsi="Monaco" w:cs="Monaco"/>
          <w:color w:val="3F7F5F"/>
          <w:sz w:val="22"/>
          <w:szCs w:val="22"/>
        </w:rPr>
        <w:t xml:space="preserve">(Heap, 0, </w:t>
      </w:r>
      <w:proofErr w:type="spellStart"/>
      <w:r>
        <w:rPr>
          <w:rFonts w:ascii="Monaco" w:hAnsi="Monaco" w:cs="Monaco"/>
          <w:color w:val="3F7F5F"/>
          <w:sz w:val="22"/>
          <w:szCs w:val="22"/>
        </w:rPr>
        <w:t>newArray</w:t>
      </w:r>
      <w:proofErr w:type="spellEnd"/>
      <w:r>
        <w:rPr>
          <w:rFonts w:ascii="Monaco" w:hAnsi="Monaco" w:cs="Monaco"/>
          <w:color w:val="3F7F5F"/>
          <w:sz w:val="22"/>
          <w:szCs w:val="22"/>
        </w:rPr>
        <w:t xml:space="preserve">, 0, </w:t>
      </w:r>
      <w:proofErr w:type="spellStart"/>
      <w:r>
        <w:rPr>
          <w:rFonts w:ascii="Monaco" w:hAnsi="Monaco" w:cs="Monaco"/>
          <w:color w:val="3F7F5F"/>
          <w:sz w:val="22"/>
          <w:szCs w:val="22"/>
        </w:rPr>
        <w:t>Heap.length</w:t>
      </w:r>
      <w:proofErr w:type="spellEnd"/>
      <w:r>
        <w:rPr>
          <w:rFonts w:ascii="Monaco" w:hAnsi="Monaco" w:cs="Monaco"/>
          <w:color w:val="3F7F5F"/>
          <w:sz w:val="22"/>
          <w:szCs w:val="22"/>
        </w:rPr>
        <w:t>);</w:t>
      </w:r>
    </w:p>
    <w:p w14:paraId="4C467628" w14:textId="77777777" w:rsidR="006842C9" w:rsidRDefault="006842C9" w:rsidP="006842C9">
      <w:pPr>
        <w:widowControl w:val="0"/>
        <w:autoSpaceDE w:val="0"/>
        <w:autoSpaceDN w:val="0"/>
        <w:adjustRightInd w:val="0"/>
        <w:rPr>
          <w:rFonts w:ascii="Monaco" w:hAnsi="Monaco" w:cs="Monaco"/>
          <w:sz w:val="22"/>
          <w:szCs w:val="22"/>
        </w:rPr>
      </w:pPr>
    </w:p>
    <w:p w14:paraId="462FA85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r>
        <w:rPr>
          <w:rFonts w:ascii="Monaco" w:hAnsi="Monaco" w:cs="Monaco"/>
          <w:color w:val="3F7F5F"/>
          <w:sz w:val="22"/>
          <w:szCs w:val="22"/>
        </w:rPr>
        <w:t xml:space="preserve">// an alternative to using </w:t>
      </w:r>
      <w:proofErr w:type="spellStart"/>
      <w:r>
        <w:rPr>
          <w:rFonts w:ascii="Monaco" w:hAnsi="Monaco" w:cs="Monaco"/>
          <w:color w:val="3F7F5F"/>
          <w:sz w:val="22"/>
          <w:szCs w:val="22"/>
        </w:rPr>
        <w:t>System.arraycopy</w:t>
      </w:r>
      <w:proofErr w:type="spellEnd"/>
      <w:r>
        <w:rPr>
          <w:rFonts w:ascii="Monaco" w:hAnsi="Monaco" w:cs="Monaco"/>
          <w:color w:val="3F7F5F"/>
          <w:sz w:val="22"/>
          <w:szCs w:val="22"/>
        </w:rPr>
        <w:t xml:space="preserve"> would be a for-loop:</w:t>
      </w:r>
    </w:p>
    <w:p w14:paraId="2D5AA45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gramStart"/>
      <w:r>
        <w:rPr>
          <w:rFonts w:ascii="Monaco" w:hAnsi="Monaco" w:cs="Monaco"/>
          <w:b/>
          <w:bCs/>
          <w:color w:val="7F0055"/>
          <w:sz w:val="22"/>
          <w:szCs w:val="22"/>
        </w:rPr>
        <w:t>for</w:t>
      </w:r>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096086E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spellStart"/>
      <w:r>
        <w:rPr>
          <w:rFonts w:ascii="Monaco" w:hAnsi="Monaco" w:cs="Monaco"/>
          <w:color w:val="6A3E3E"/>
          <w:sz w:val="22"/>
          <w:szCs w:val="22"/>
        </w:rPr>
        <w:t>newArray</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Heap</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57246D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Heap</w:t>
      </w:r>
      <w:proofErr w:type="spellEnd"/>
      <w:proofErr w:type="gramEnd"/>
      <w:r>
        <w:rPr>
          <w:rFonts w:ascii="Monaco" w:hAnsi="Monaco" w:cs="Monaco"/>
          <w:color w:val="000000"/>
          <w:sz w:val="22"/>
          <w:szCs w:val="22"/>
        </w:rPr>
        <w:t xml:space="preserve"> = </w:t>
      </w:r>
      <w:proofErr w:type="spellStart"/>
      <w:r>
        <w:rPr>
          <w:rFonts w:ascii="Monaco" w:hAnsi="Monaco" w:cs="Monaco"/>
          <w:color w:val="6A3E3E"/>
          <w:sz w:val="22"/>
          <w:szCs w:val="22"/>
        </w:rPr>
        <w:t>newArray</w:t>
      </w:r>
      <w:proofErr w:type="spellEnd"/>
      <w:r>
        <w:rPr>
          <w:rFonts w:ascii="Monaco" w:hAnsi="Monaco" w:cs="Monaco"/>
          <w:color w:val="000000"/>
          <w:sz w:val="22"/>
          <w:szCs w:val="22"/>
        </w:rPr>
        <w:t>;</w:t>
      </w:r>
    </w:p>
    <w:p w14:paraId="2B8B194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t xml:space="preserve"> </w:t>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maxsize</w:t>
      </w:r>
      <w:proofErr w:type="spellEnd"/>
      <w:proofErr w:type="gramEnd"/>
      <w:r>
        <w:rPr>
          <w:rFonts w:ascii="Monaco" w:hAnsi="Monaco" w:cs="Monaco"/>
          <w:color w:val="000000"/>
          <w:sz w:val="22"/>
          <w:szCs w:val="22"/>
        </w:rPr>
        <w:t>++;</w:t>
      </w:r>
    </w:p>
    <w:p w14:paraId="1254AF7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5DBAA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72E23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print(</w:t>
      </w:r>
      <w:proofErr w:type="gramEnd"/>
      <w:r>
        <w:rPr>
          <w:rFonts w:ascii="Monaco" w:hAnsi="Monaco" w:cs="Monaco"/>
          <w:color w:val="000000"/>
          <w:sz w:val="22"/>
          <w:szCs w:val="22"/>
        </w:rPr>
        <w:t>)</w:t>
      </w:r>
    </w:p>
    <w:p w14:paraId="7017C1F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796C2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1;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r>
        <w:rPr>
          <w:rFonts w:ascii="Monaco" w:hAnsi="Monaco" w:cs="Monaco"/>
          <w:color w:val="0000C0"/>
          <w:sz w:val="22"/>
          <w:szCs w:val="22"/>
        </w:rPr>
        <w:t>size</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roofErr w:type="gramStart"/>
      <w:r>
        <w:rPr>
          <w:rFonts w:ascii="Monaco" w:hAnsi="Monaco" w:cs="Monaco"/>
          <w:color w:val="000000"/>
          <w:sz w:val="22"/>
          <w:szCs w:val="22"/>
        </w:rPr>
        <w:t>+ )</w:t>
      </w:r>
      <w:proofErr w:type="gramEnd"/>
    </w:p>
    <w:p w14:paraId="7F3740B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5BB05A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w:t>
      </w:r>
      <w:proofErr w:type="spellStart"/>
      <w:r>
        <w:rPr>
          <w:rFonts w:ascii="Monaco" w:hAnsi="Monaco" w:cs="Monaco"/>
          <w:color w:val="3F7F5F"/>
          <w:sz w:val="22"/>
          <w:szCs w:val="22"/>
        </w:rPr>
        <w:t>System.out.print</w:t>
      </w:r>
      <w:proofErr w:type="spellEnd"/>
      <w:r>
        <w:rPr>
          <w:rFonts w:ascii="Monaco" w:hAnsi="Monaco" w:cs="Monaco"/>
          <w:color w:val="3F7F5F"/>
          <w:sz w:val="22"/>
          <w:szCs w:val="22"/>
        </w:rPr>
        <w:t xml:space="preserve">(" </w:t>
      </w:r>
      <w:proofErr w:type="gramStart"/>
      <w:r>
        <w:rPr>
          <w:rFonts w:ascii="Monaco" w:hAnsi="Monaco" w:cs="Monaco"/>
          <w:color w:val="3F7F5F"/>
          <w:sz w:val="22"/>
          <w:szCs w:val="22"/>
        </w:rPr>
        <w:t>PARENT :</w:t>
      </w:r>
      <w:proofErr w:type="gramEnd"/>
      <w:r>
        <w:rPr>
          <w:rFonts w:ascii="Monaco" w:hAnsi="Monaco" w:cs="Monaco"/>
          <w:color w:val="3F7F5F"/>
          <w:sz w:val="22"/>
          <w:szCs w:val="22"/>
        </w:rPr>
        <w:t xml:space="preserve"> " + Heap[</w:t>
      </w:r>
      <w:proofErr w:type="spellStart"/>
      <w:r>
        <w:rPr>
          <w:rFonts w:ascii="Monaco" w:hAnsi="Monaco" w:cs="Monaco"/>
          <w:color w:val="3F7F5F"/>
          <w:sz w:val="22"/>
          <w:szCs w:val="22"/>
        </w:rPr>
        <w:t>i</w:t>
      </w:r>
      <w:proofErr w:type="spellEnd"/>
      <w:r>
        <w:rPr>
          <w:rFonts w:ascii="Monaco" w:hAnsi="Monaco" w:cs="Monaco"/>
          <w:color w:val="3F7F5F"/>
          <w:sz w:val="22"/>
          <w:szCs w:val="22"/>
        </w:rPr>
        <w:t>] + " LEFT CHILD : " + Heap[2*</w:t>
      </w:r>
      <w:proofErr w:type="spellStart"/>
      <w:r>
        <w:rPr>
          <w:rFonts w:ascii="Monaco" w:hAnsi="Monaco" w:cs="Monaco"/>
          <w:color w:val="3F7F5F"/>
          <w:sz w:val="22"/>
          <w:szCs w:val="22"/>
        </w:rPr>
        <w:t>i</w:t>
      </w:r>
      <w:proofErr w:type="spellEnd"/>
      <w:r>
        <w:rPr>
          <w:rFonts w:ascii="Monaco" w:hAnsi="Monaco" w:cs="Monaco"/>
          <w:color w:val="3F7F5F"/>
          <w:sz w:val="22"/>
          <w:szCs w:val="22"/>
        </w:rPr>
        <w:t xml:space="preserve">] </w:t>
      </w:r>
    </w:p>
    <w:p w14:paraId="72D38D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 " RIGHT </w:t>
      </w:r>
      <w:proofErr w:type="gramStart"/>
      <w:r>
        <w:rPr>
          <w:rFonts w:ascii="Monaco" w:hAnsi="Monaco" w:cs="Monaco"/>
          <w:color w:val="3F7F5F"/>
          <w:sz w:val="22"/>
          <w:szCs w:val="22"/>
        </w:rPr>
        <w:t>CHILD :</w:t>
      </w:r>
      <w:proofErr w:type="gramEnd"/>
      <w:r>
        <w:rPr>
          <w:rFonts w:ascii="Monaco" w:hAnsi="Monaco" w:cs="Monaco"/>
          <w:color w:val="3F7F5F"/>
          <w:sz w:val="22"/>
          <w:szCs w:val="22"/>
        </w:rPr>
        <w:t xml:space="preserve">" + Heap[2 * </w:t>
      </w:r>
      <w:proofErr w:type="spellStart"/>
      <w:r>
        <w:rPr>
          <w:rFonts w:ascii="Monaco" w:hAnsi="Monaco" w:cs="Monaco"/>
          <w:color w:val="3F7F5F"/>
          <w:sz w:val="22"/>
          <w:szCs w:val="22"/>
        </w:rPr>
        <w:t>i</w:t>
      </w:r>
      <w:proofErr w:type="spellEnd"/>
      <w:r>
        <w:rPr>
          <w:rFonts w:ascii="Monaco" w:hAnsi="Monaco" w:cs="Monaco"/>
          <w:color w:val="3F7F5F"/>
          <w:sz w:val="22"/>
          <w:szCs w:val="22"/>
        </w:rPr>
        <w:t xml:space="preserve">  + 1]);</w:t>
      </w:r>
    </w:p>
    <w:p w14:paraId="38F7113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color w:val="0000C0"/>
          <w:sz w:val="22"/>
          <w:szCs w:val="22"/>
        </w:rPr>
        <w:t>Heap</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w:t>
      </w:r>
      <w:r>
        <w:rPr>
          <w:rFonts w:ascii="Monaco" w:hAnsi="Monaco" w:cs="Monaco"/>
          <w:color w:val="2A00FF"/>
          <w:sz w:val="22"/>
          <w:szCs w:val="22"/>
        </w:rPr>
        <w:t>", "</w:t>
      </w:r>
      <w:r>
        <w:rPr>
          <w:rFonts w:ascii="Monaco" w:hAnsi="Monaco" w:cs="Monaco"/>
          <w:color w:val="000000"/>
          <w:sz w:val="22"/>
          <w:szCs w:val="22"/>
        </w:rPr>
        <w:t>);</w:t>
      </w:r>
    </w:p>
    <w:p w14:paraId="795D07A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00FAADB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color w:val="2A00FF"/>
          <w:sz w:val="22"/>
          <w:szCs w:val="22"/>
        </w:rPr>
        <w:t>"\n"</w:t>
      </w:r>
      <w:r>
        <w:rPr>
          <w:rFonts w:ascii="Monaco" w:hAnsi="Monaco" w:cs="Monaco"/>
          <w:color w:val="000000"/>
          <w:sz w:val="22"/>
          <w:szCs w:val="22"/>
        </w:rPr>
        <w:t>);</w:t>
      </w:r>
    </w:p>
    <w:p w14:paraId="2BE713A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E8F2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p>
    <w:p w14:paraId="35B132D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minHeap</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69F744C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E158F3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 (</w:t>
      </w:r>
      <w:r>
        <w:rPr>
          <w:rFonts w:ascii="Monaco" w:hAnsi="Monaco" w:cs="Monaco"/>
          <w:color w:val="0000C0"/>
          <w:sz w:val="22"/>
          <w:szCs w:val="22"/>
        </w:rPr>
        <w:t>size</w:t>
      </w:r>
      <w:r>
        <w:rPr>
          <w:rFonts w:ascii="Monaco" w:hAnsi="Monaco" w:cs="Monaco"/>
          <w:color w:val="000000"/>
          <w:sz w:val="22"/>
          <w:szCs w:val="22"/>
        </w:rPr>
        <w:t xml:space="preserve"> / 2); </w:t>
      </w:r>
      <w:proofErr w:type="spellStart"/>
      <w:r>
        <w:rPr>
          <w:rFonts w:ascii="Monaco" w:hAnsi="Monaco" w:cs="Monaco"/>
          <w:color w:val="6A3E3E"/>
          <w:sz w:val="22"/>
          <w:szCs w:val="22"/>
        </w:rPr>
        <w:t>pos</w:t>
      </w:r>
      <w:proofErr w:type="spellEnd"/>
      <w:r>
        <w:rPr>
          <w:rFonts w:ascii="Monaco" w:hAnsi="Monaco" w:cs="Monaco"/>
          <w:color w:val="000000"/>
          <w:sz w:val="22"/>
          <w:szCs w:val="22"/>
        </w:rPr>
        <w:t xml:space="preserve"> &gt;= </w:t>
      </w:r>
      <w:proofErr w:type="gramStart"/>
      <w:r>
        <w:rPr>
          <w:rFonts w:ascii="Monaco" w:hAnsi="Monaco" w:cs="Monaco"/>
          <w:color w:val="000000"/>
          <w:sz w:val="22"/>
          <w:szCs w:val="22"/>
        </w:rPr>
        <w:t>1 ;</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2C24B29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6E3EA6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minHeapify</w:t>
      </w:r>
      <w:proofErr w:type="spellEnd"/>
      <w:r>
        <w:rPr>
          <w:rFonts w:ascii="Monaco" w:hAnsi="Monaco" w:cs="Monaco"/>
          <w:color w:val="000000"/>
          <w:sz w:val="22"/>
          <w:szCs w:val="22"/>
        </w:rPr>
        <w:t>(</w:t>
      </w:r>
      <w:proofErr w:type="spellStart"/>
      <w:r>
        <w:rPr>
          <w:rFonts w:ascii="Monaco" w:hAnsi="Monaco" w:cs="Monaco"/>
          <w:color w:val="6A3E3E"/>
          <w:sz w:val="22"/>
          <w:szCs w:val="22"/>
        </w:rPr>
        <w:t>pos</w:t>
      </w:r>
      <w:proofErr w:type="spellEnd"/>
      <w:r>
        <w:rPr>
          <w:rFonts w:ascii="Monaco" w:hAnsi="Monaco" w:cs="Monaco"/>
          <w:color w:val="000000"/>
          <w:sz w:val="22"/>
          <w:szCs w:val="22"/>
        </w:rPr>
        <w:t>);</w:t>
      </w:r>
    </w:p>
    <w:p w14:paraId="40A436F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6DCF7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61745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5CB5D1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remove(</w:t>
      </w:r>
      <w:proofErr w:type="gramEnd"/>
      <w:r>
        <w:rPr>
          <w:rFonts w:ascii="Monaco" w:hAnsi="Monaco" w:cs="Monaco"/>
          <w:color w:val="000000"/>
          <w:sz w:val="22"/>
          <w:szCs w:val="22"/>
        </w:rPr>
        <w:t>)</w:t>
      </w:r>
    </w:p>
    <w:p w14:paraId="35BF105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DE2193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w:t>
      </w:r>
    </w:p>
    <w:p w14:paraId="65EF383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Heap</w:t>
      </w:r>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color w:val="0000C0"/>
          <w:sz w:val="22"/>
          <w:szCs w:val="22"/>
        </w:rPr>
        <w:t>size</w:t>
      </w:r>
      <w:r>
        <w:rPr>
          <w:rFonts w:ascii="Monaco" w:hAnsi="Monaco" w:cs="Monaco"/>
          <w:color w:val="000000"/>
          <w:sz w:val="22"/>
          <w:szCs w:val="22"/>
        </w:rPr>
        <w:t xml:space="preserve">--]; </w:t>
      </w:r>
    </w:p>
    <w:p w14:paraId="254D586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minHeapify</w:t>
      </w:r>
      <w:proofErr w:type="spellEnd"/>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w:t>
      </w:r>
    </w:p>
    <w:p w14:paraId="23450B8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w:t>
      </w:r>
    </w:p>
    <w:p w14:paraId="2AD84F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769F0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gramStart"/>
      <w:r>
        <w:rPr>
          <w:rFonts w:ascii="Monaco" w:hAnsi="Monaco" w:cs="Monaco"/>
          <w:color w:val="000000"/>
          <w:sz w:val="22"/>
          <w:szCs w:val="22"/>
        </w:rPr>
        <w:t>min(</w:t>
      </w:r>
      <w:proofErr w:type="gramEnd"/>
      <w:r>
        <w:rPr>
          <w:rFonts w:ascii="Monaco" w:hAnsi="Monaco" w:cs="Monaco"/>
          <w:color w:val="000000"/>
          <w:sz w:val="22"/>
          <w:szCs w:val="22"/>
        </w:rPr>
        <w:t>)</w:t>
      </w:r>
    </w:p>
    <w:p w14:paraId="462C708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1E4F00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 xml:space="preserve"> = </w:t>
      </w:r>
      <w:r>
        <w:rPr>
          <w:rFonts w:ascii="Monaco" w:hAnsi="Monaco" w:cs="Monaco"/>
          <w:color w:val="0000C0"/>
          <w:sz w:val="22"/>
          <w:szCs w:val="22"/>
        </w:rPr>
        <w:t>Heap</w:t>
      </w:r>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w:t>
      </w:r>
    </w:p>
    <w:p w14:paraId="36D8733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minHeapify</w:t>
      </w:r>
      <w:proofErr w:type="spellEnd"/>
      <w:r>
        <w:rPr>
          <w:rFonts w:ascii="Monaco" w:hAnsi="Monaco" w:cs="Monaco"/>
          <w:color w:val="000000"/>
          <w:sz w:val="22"/>
          <w:szCs w:val="22"/>
        </w:rPr>
        <w:t>(</w:t>
      </w:r>
      <w:r>
        <w:rPr>
          <w:rFonts w:ascii="Monaco" w:hAnsi="Monaco" w:cs="Monaco"/>
          <w:b/>
          <w:bCs/>
          <w:i/>
          <w:iCs/>
          <w:color w:val="0000C0"/>
          <w:sz w:val="22"/>
          <w:szCs w:val="22"/>
        </w:rPr>
        <w:t>FRONT</w:t>
      </w:r>
      <w:r>
        <w:rPr>
          <w:rFonts w:ascii="Monaco" w:hAnsi="Monaco" w:cs="Monaco"/>
          <w:color w:val="000000"/>
          <w:sz w:val="22"/>
          <w:szCs w:val="22"/>
        </w:rPr>
        <w:t>);</w:t>
      </w:r>
    </w:p>
    <w:p w14:paraId="28C7D8F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popped</w:t>
      </w:r>
      <w:r>
        <w:rPr>
          <w:rFonts w:ascii="Monaco" w:hAnsi="Monaco" w:cs="Monaco"/>
          <w:color w:val="000000"/>
          <w:sz w:val="22"/>
          <w:szCs w:val="22"/>
        </w:rPr>
        <w:t>;</w:t>
      </w:r>
    </w:p>
    <w:p w14:paraId="15DA93F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D6AE1E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proofErr w:type="gramStart"/>
      <w:r>
        <w:rPr>
          <w:rFonts w:ascii="Monaco" w:hAnsi="Monaco" w:cs="Monaco"/>
          <w:color w:val="000000"/>
          <w:sz w:val="22"/>
          <w:szCs w:val="22"/>
        </w:rPr>
        <w:t>getsize</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0868B10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size</w:t>
      </w:r>
      <w:r>
        <w:rPr>
          <w:rFonts w:ascii="Monaco" w:hAnsi="Monaco" w:cs="Monaco"/>
          <w:color w:val="000000"/>
          <w:sz w:val="22"/>
          <w:szCs w:val="22"/>
        </w:rPr>
        <w:t>;</w:t>
      </w:r>
    </w:p>
    <w:p w14:paraId="335C6B9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B97E74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D9078D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A77C4A9" w14:textId="77777777" w:rsidR="006842C9" w:rsidRDefault="006842C9" w:rsidP="006842C9">
      <w:pPr>
        <w:widowControl w:val="0"/>
        <w:autoSpaceDE w:val="0"/>
        <w:autoSpaceDN w:val="0"/>
        <w:adjustRightInd w:val="0"/>
        <w:rPr>
          <w:rFonts w:ascii="Monaco" w:hAnsi="Monaco" w:cs="Monaco"/>
          <w:sz w:val="22"/>
          <w:szCs w:val="22"/>
        </w:rPr>
      </w:pPr>
    </w:p>
    <w:p w14:paraId="5FC0865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16C4C68"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77EDEC99"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1B590D2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package</w:t>
      </w:r>
      <w:r>
        <w:rPr>
          <w:rFonts w:ascii="Monaco" w:hAnsi="Monaco" w:cs="Monaco"/>
          <w:color w:val="000000"/>
          <w:sz w:val="22"/>
          <w:szCs w:val="22"/>
        </w:rPr>
        <w:t xml:space="preserve"> </w:t>
      </w:r>
      <w:proofErr w:type="spellStart"/>
      <w:r>
        <w:rPr>
          <w:rFonts w:ascii="Monaco" w:hAnsi="Monaco" w:cs="Monaco"/>
          <w:color w:val="000000"/>
          <w:sz w:val="22"/>
          <w:szCs w:val="22"/>
        </w:rPr>
        <w:t>sbt</w:t>
      </w:r>
      <w:proofErr w:type="spellEnd"/>
      <w:r>
        <w:rPr>
          <w:rFonts w:ascii="Monaco" w:hAnsi="Monaco" w:cs="Monaco"/>
          <w:color w:val="000000"/>
          <w:sz w:val="22"/>
          <w:szCs w:val="22"/>
        </w:rPr>
        <w:t>;</w:t>
      </w:r>
    </w:p>
    <w:p w14:paraId="42599C94" w14:textId="77777777" w:rsidR="006842C9" w:rsidRDefault="006842C9" w:rsidP="006842C9">
      <w:pPr>
        <w:widowControl w:val="0"/>
        <w:autoSpaceDE w:val="0"/>
        <w:autoSpaceDN w:val="0"/>
        <w:adjustRightInd w:val="0"/>
        <w:rPr>
          <w:rFonts w:ascii="Monaco" w:hAnsi="Monaco" w:cs="Monaco"/>
          <w:sz w:val="22"/>
          <w:szCs w:val="22"/>
        </w:rPr>
      </w:pPr>
    </w:p>
    <w:p w14:paraId="02D8C1B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3F7F5F"/>
          <w:sz w:val="22"/>
          <w:szCs w:val="22"/>
        </w:rPr>
        <w:t>/*</w:t>
      </w:r>
    </w:p>
    <w:p w14:paraId="508B7AA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Java Program to Implement a Binary Search Tree using Linked Lists</w:t>
      </w:r>
    </w:p>
    <w:p w14:paraId="11EDC40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14:paraId="6985D2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DF2EEE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u w:val="single"/>
        </w:rPr>
        <w:t>java.util</w:t>
      </w:r>
      <w:proofErr w:type="gramEnd"/>
      <w:r>
        <w:rPr>
          <w:rFonts w:ascii="Monaco" w:hAnsi="Monaco" w:cs="Monaco"/>
          <w:color w:val="000000"/>
          <w:sz w:val="22"/>
          <w:szCs w:val="22"/>
          <w:u w:val="single"/>
        </w:rPr>
        <w:t>.Scanner</w:t>
      </w:r>
      <w:proofErr w:type="spellEnd"/>
      <w:r>
        <w:rPr>
          <w:rFonts w:ascii="Monaco" w:hAnsi="Monaco" w:cs="Monaco"/>
          <w:color w:val="000000"/>
          <w:sz w:val="22"/>
          <w:szCs w:val="22"/>
        </w:rPr>
        <w:t xml:space="preserve">;    </w:t>
      </w:r>
    </w:p>
    <w:p w14:paraId="7BC42E5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032CDA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Class Node */</w:t>
      </w:r>
    </w:p>
    <w:p w14:paraId="280901F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Node        </w:t>
      </w:r>
    </w:p>
    <w:p w14:paraId="7C9C7F2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AC7A82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Node </w:t>
      </w:r>
      <w:r>
        <w:rPr>
          <w:rFonts w:ascii="Monaco" w:hAnsi="Monaco" w:cs="Monaco"/>
          <w:color w:val="0000C0"/>
          <w:sz w:val="22"/>
          <w:szCs w:val="22"/>
        </w:rPr>
        <w:t>left</w:t>
      </w:r>
      <w:r>
        <w:rPr>
          <w:rFonts w:ascii="Monaco" w:hAnsi="Monaco" w:cs="Monaco"/>
          <w:color w:val="000000"/>
          <w:sz w:val="22"/>
          <w:szCs w:val="22"/>
        </w:rPr>
        <w:t xml:space="preserve">, </w:t>
      </w:r>
      <w:r>
        <w:rPr>
          <w:rFonts w:ascii="Monaco" w:hAnsi="Monaco" w:cs="Monaco"/>
          <w:color w:val="0000C0"/>
          <w:sz w:val="22"/>
          <w:szCs w:val="22"/>
        </w:rPr>
        <w:t>right</w:t>
      </w:r>
      <w:r>
        <w:rPr>
          <w:rFonts w:ascii="Monaco" w:hAnsi="Monaco" w:cs="Monaco"/>
          <w:color w:val="000000"/>
          <w:sz w:val="22"/>
          <w:szCs w:val="22"/>
        </w:rPr>
        <w:t>;</w:t>
      </w:r>
    </w:p>
    <w:p w14:paraId="788AD30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0000C0"/>
          <w:sz w:val="22"/>
          <w:szCs w:val="22"/>
        </w:rPr>
        <w:t>data</w:t>
      </w:r>
      <w:r>
        <w:rPr>
          <w:rFonts w:ascii="Monaco" w:hAnsi="Monaco" w:cs="Monaco"/>
          <w:color w:val="000000"/>
          <w:sz w:val="22"/>
          <w:szCs w:val="22"/>
        </w:rPr>
        <w:t>;</w:t>
      </w:r>
    </w:p>
    <w:p w14:paraId="00CEC53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77039E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Constructor */</w:t>
      </w:r>
    </w:p>
    <w:p w14:paraId="476B115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Node(</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n</w:t>
      </w:r>
      <w:r>
        <w:rPr>
          <w:rFonts w:ascii="Monaco" w:hAnsi="Monaco" w:cs="Monaco"/>
          <w:color w:val="000000"/>
          <w:sz w:val="22"/>
          <w:szCs w:val="22"/>
        </w:rPr>
        <w:t>)</w:t>
      </w:r>
    </w:p>
    <w:p w14:paraId="7186011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CE427C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left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17D7742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right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3F90F5F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data</w:t>
      </w:r>
      <w:r>
        <w:rPr>
          <w:rFonts w:ascii="Monaco" w:hAnsi="Monaco" w:cs="Monaco"/>
          <w:color w:val="000000"/>
          <w:sz w:val="22"/>
          <w:szCs w:val="22"/>
        </w:rPr>
        <w:t xml:space="preserve"> = </w:t>
      </w:r>
      <w:r>
        <w:rPr>
          <w:rFonts w:ascii="Monaco" w:hAnsi="Monaco" w:cs="Monaco"/>
          <w:color w:val="6A3E3E"/>
          <w:sz w:val="22"/>
          <w:szCs w:val="22"/>
        </w:rPr>
        <w:t>n</w:t>
      </w:r>
      <w:r>
        <w:rPr>
          <w:rFonts w:ascii="Monaco" w:hAnsi="Monaco" w:cs="Monaco"/>
          <w:color w:val="000000"/>
          <w:sz w:val="22"/>
          <w:szCs w:val="22"/>
        </w:rPr>
        <w:t>;</w:t>
      </w:r>
    </w:p>
    <w:p w14:paraId="37388B6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0F48A84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16BF4D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59DE36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Class BST */</w:t>
      </w:r>
    </w:p>
    <w:p w14:paraId="2528EE7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BST</w:t>
      </w:r>
    </w:p>
    <w:p w14:paraId="2E50DFC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FA50C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Node </w:t>
      </w:r>
      <w:r>
        <w:rPr>
          <w:rFonts w:ascii="Monaco" w:hAnsi="Monaco" w:cs="Monaco"/>
          <w:color w:val="0000C0"/>
          <w:sz w:val="22"/>
          <w:szCs w:val="22"/>
        </w:rPr>
        <w:t>root</w:t>
      </w:r>
      <w:r>
        <w:rPr>
          <w:rFonts w:ascii="Monaco" w:hAnsi="Monaco" w:cs="Monaco"/>
          <w:color w:val="000000"/>
          <w:sz w:val="22"/>
          <w:szCs w:val="22"/>
        </w:rPr>
        <w:t>;</w:t>
      </w:r>
    </w:p>
    <w:p w14:paraId="29EA552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DD1396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Constructor */</w:t>
      </w:r>
    </w:p>
    <w:p w14:paraId="7E93A01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proofErr w:type="gramStart"/>
      <w:r>
        <w:rPr>
          <w:rFonts w:ascii="Monaco" w:hAnsi="Monaco" w:cs="Monaco"/>
          <w:color w:val="000000"/>
          <w:sz w:val="22"/>
          <w:szCs w:val="22"/>
        </w:rPr>
        <w:t>BST(</w:t>
      </w:r>
      <w:proofErr w:type="gramEnd"/>
      <w:r>
        <w:rPr>
          <w:rFonts w:ascii="Monaco" w:hAnsi="Monaco" w:cs="Monaco"/>
          <w:color w:val="000000"/>
          <w:sz w:val="22"/>
          <w:szCs w:val="22"/>
        </w:rPr>
        <w:t>)</w:t>
      </w:r>
    </w:p>
    <w:p w14:paraId="0070BE3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03DF83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root</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6467D3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E38672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Functions to insert data */</w:t>
      </w:r>
    </w:p>
    <w:p w14:paraId="54D9C2F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insert(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411882E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4637CB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C0"/>
          <w:sz w:val="22"/>
          <w:szCs w:val="22"/>
        </w:rPr>
        <w:t>root</w:t>
      </w:r>
      <w:r>
        <w:rPr>
          <w:rFonts w:ascii="Monaco" w:hAnsi="Monaco" w:cs="Monaco"/>
          <w:color w:val="000000"/>
          <w:sz w:val="22"/>
          <w:szCs w:val="22"/>
        </w:rPr>
        <w:t xml:space="preserve"> = </w:t>
      </w:r>
      <w:proofErr w:type="gramStart"/>
      <w:r>
        <w:rPr>
          <w:rFonts w:ascii="Monaco" w:hAnsi="Monaco" w:cs="Monaco"/>
          <w:color w:val="000000"/>
          <w:sz w:val="22"/>
          <w:szCs w:val="22"/>
        </w:rPr>
        <w:t>insert(</w:t>
      </w:r>
      <w:proofErr w:type="gramEnd"/>
      <w:r>
        <w:rPr>
          <w:rFonts w:ascii="Monaco" w:hAnsi="Monaco" w:cs="Monaco"/>
          <w:color w:val="0000C0"/>
          <w:sz w:val="22"/>
          <w:szCs w:val="22"/>
        </w:rPr>
        <w:t>root</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57B532C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D6AE20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Function to insert data recursively */</w:t>
      </w:r>
    </w:p>
    <w:p w14:paraId="686CF9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Node </w:t>
      </w:r>
      <w:proofErr w:type="gramStart"/>
      <w:r>
        <w:rPr>
          <w:rFonts w:ascii="Monaco" w:hAnsi="Monaco" w:cs="Monaco"/>
          <w:color w:val="000000"/>
          <w:sz w:val="22"/>
          <w:szCs w:val="22"/>
        </w:rPr>
        <w:t>insert(</w:t>
      </w:r>
      <w:proofErr w:type="gramEnd"/>
      <w:r>
        <w:rPr>
          <w:rFonts w:ascii="Monaco" w:hAnsi="Monaco" w:cs="Monaco"/>
          <w:color w:val="000000"/>
          <w:sz w:val="22"/>
          <w:szCs w:val="22"/>
        </w:rPr>
        <w:t xml:space="preserve">Node </w:t>
      </w:r>
      <w:proofErr w:type="spellStart"/>
      <w:r>
        <w:rPr>
          <w:rFonts w:ascii="Monaco" w:hAnsi="Monaco" w:cs="Monaco"/>
          <w:color w:val="6A3E3E"/>
          <w:sz w:val="22"/>
          <w:szCs w:val="22"/>
        </w:rPr>
        <w:t>node</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37B386B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D42FF2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w:t>
      </w:r>
    </w:p>
    <w:p w14:paraId="0E43669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Node(</w:t>
      </w:r>
      <w:r>
        <w:rPr>
          <w:rFonts w:ascii="Monaco" w:hAnsi="Monaco" w:cs="Monaco"/>
          <w:color w:val="6A3E3E"/>
          <w:sz w:val="22"/>
          <w:szCs w:val="22"/>
        </w:rPr>
        <w:t>data</w:t>
      </w:r>
      <w:r>
        <w:rPr>
          <w:rFonts w:ascii="Monaco" w:hAnsi="Monaco" w:cs="Monaco"/>
          <w:color w:val="000000"/>
          <w:sz w:val="22"/>
          <w:szCs w:val="22"/>
        </w:rPr>
        <w:t>);</w:t>
      </w:r>
    </w:p>
    <w:p w14:paraId="4AC4812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else</w:t>
      </w:r>
    </w:p>
    <w:p w14:paraId="6F9BB97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427E81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 xml:space="preserve"> &lt;= </w:t>
      </w:r>
      <w:proofErr w:type="spellStart"/>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data</w:t>
      </w:r>
      <w:proofErr w:type="spellEnd"/>
      <w:r>
        <w:rPr>
          <w:rFonts w:ascii="Monaco" w:hAnsi="Monaco" w:cs="Monaco"/>
          <w:color w:val="000000"/>
          <w:sz w:val="22"/>
          <w:szCs w:val="22"/>
        </w:rPr>
        <w:t>)</w:t>
      </w:r>
    </w:p>
    <w:p w14:paraId="49FED78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left</w:t>
      </w:r>
      <w:proofErr w:type="spellEnd"/>
      <w:proofErr w:type="gramEnd"/>
      <w:r>
        <w:rPr>
          <w:rFonts w:ascii="Monaco" w:hAnsi="Monaco" w:cs="Monaco"/>
          <w:color w:val="000000"/>
          <w:sz w:val="22"/>
          <w:szCs w:val="22"/>
        </w:rPr>
        <w:t xml:space="preserve"> = insert(</w:t>
      </w:r>
      <w:proofErr w:type="spellStart"/>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left</w:t>
      </w:r>
      <w:proofErr w:type="spellEnd"/>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509F197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else</w:t>
      </w:r>
    </w:p>
    <w:p w14:paraId="02A1497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right</w:t>
      </w:r>
      <w:proofErr w:type="spellEnd"/>
      <w:proofErr w:type="gramEnd"/>
      <w:r>
        <w:rPr>
          <w:rFonts w:ascii="Monaco" w:hAnsi="Monaco" w:cs="Monaco"/>
          <w:color w:val="000000"/>
          <w:sz w:val="22"/>
          <w:szCs w:val="22"/>
        </w:rPr>
        <w:t xml:space="preserve"> = insert(</w:t>
      </w:r>
      <w:proofErr w:type="spellStart"/>
      <w:r>
        <w:rPr>
          <w:rFonts w:ascii="Monaco" w:hAnsi="Monaco" w:cs="Monaco"/>
          <w:color w:val="6A3E3E"/>
          <w:sz w:val="22"/>
          <w:szCs w:val="22"/>
        </w:rPr>
        <w:t>node</w:t>
      </w:r>
      <w:r>
        <w:rPr>
          <w:rFonts w:ascii="Monaco" w:hAnsi="Monaco" w:cs="Monaco"/>
          <w:color w:val="000000"/>
          <w:sz w:val="22"/>
          <w:szCs w:val="22"/>
        </w:rPr>
        <w:t>.</w:t>
      </w:r>
      <w:r>
        <w:rPr>
          <w:rFonts w:ascii="Monaco" w:hAnsi="Monaco" w:cs="Monaco"/>
          <w:color w:val="0000C0"/>
          <w:sz w:val="22"/>
          <w:szCs w:val="22"/>
        </w:rPr>
        <w:t>right</w:t>
      </w:r>
      <w:proofErr w:type="spellEnd"/>
      <w:r>
        <w:rPr>
          <w:rFonts w:ascii="Monaco" w:hAnsi="Monaco" w:cs="Monaco"/>
          <w:color w:val="000000"/>
          <w:sz w:val="22"/>
          <w:szCs w:val="22"/>
        </w:rPr>
        <w:t xml:space="preserve">, </w:t>
      </w:r>
      <w:r>
        <w:rPr>
          <w:rFonts w:ascii="Monaco" w:hAnsi="Monaco" w:cs="Monaco"/>
          <w:color w:val="6A3E3E"/>
          <w:sz w:val="22"/>
          <w:szCs w:val="22"/>
        </w:rPr>
        <w:t>data</w:t>
      </w:r>
      <w:r>
        <w:rPr>
          <w:rFonts w:ascii="Monaco" w:hAnsi="Monaco" w:cs="Monaco"/>
          <w:color w:val="000000"/>
          <w:sz w:val="22"/>
          <w:szCs w:val="22"/>
        </w:rPr>
        <w:t>);</w:t>
      </w:r>
    </w:p>
    <w:p w14:paraId="008B520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BD60E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6A3E3E"/>
          <w:sz w:val="22"/>
          <w:szCs w:val="22"/>
        </w:rPr>
        <w:t>node</w:t>
      </w:r>
      <w:r>
        <w:rPr>
          <w:rFonts w:ascii="Monaco" w:hAnsi="Monaco" w:cs="Monaco"/>
          <w:color w:val="000000"/>
          <w:sz w:val="22"/>
          <w:szCs w:val="22"/>
        </w:rPr>
        <w:t>;</w:t>
      </w:r>
    </w:p>
    <w:p w14:paraId="5DF2DF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9835B0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Function for </w:t>
      </w:r>
      <w:proofErr w:type="spellStart"/>
      <w:r>
        <w:rPr>
          <w:rFonts w:ascii="Monaco" w:hAnsi="Monaco" w:cs="Monaco"/>
          <w:color w:val="3F7F5F"/>
          <w:sz w:val="22"/>
          <w:szCs w:val="22"/>
          <w:u w:val="single"/>
        </w:rPr>
        <w:t>inorder</w:t>
      </w:r>
      <w:proofErr w:type="spellEnd"/>
      <w:r>
        <w:rPr>
          <w:rFonts w:ascii="Monaco" w:hAnsi="Monaco" w:cs="Monaco"/>
          <w:color w:val="3F7F5F"/>
          <w:sz w:val="22"/>
          <w:szCs w:val="22"/>
        </w:rPr>
        <w:t xml:space="preserve"> traversal */</w:t>
      </w:r>
    </w:p>
    <w:p w14:paraId="4F4826C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inorder</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1E03CD0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2DE26C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         </w:t>
      </w:r>
      <w:proofErr w:type="spellStart"/>
      <w:r>
        <w:rPr>
          <w:rFonts w:ascii="Monaco" w:hAnsi="Monaco" w:cs="Monaco"/>
          <w:color w:val="000000"/>
          <w:sz w:val="22"/>
          <w:szCs w:val="22"/>
        </w:rPr>
        <w:t>inorder</w:t>
      </w:r>
      <w:proofErr w:type="spellEnd"/>
      <w:r>
        <w:rPr>
          <w:rFonts w:ascii="Monaco" w:hAnsi="Monaco" w:cs="Monaco"/>
          <w:color w:val="000000"/>
          <w:sz w:val="22"/>
          <w:szCs w:val="22"/>
        </w:rPr>
        <w:t>(</w:t>
      </w:r>
      <w:r>
        <w:rPr>
          <w:rFonts w:ascii="Monaco" w:hAnsi="Monaco" w:cs="Monaco"/>
          <w:color w:val="0000C0"/>
          <w:sz w:val="22"/>
          <w:szCs w:val="22"/>
        </w:rPr>
        <w:t>root</w:t>
      </w:r>
      <w:r>
        <w:rPr>
          <w:rFonts w:ascii="Monaco" w:hAnsi="Monaco" w:cs="Monaco"/>
          <w:color w:val="000000"/>
          <w:sz w:val="22"/>
          <w:szCs w:val="22"/>
        </w:rPr>
        <w:t>);</w:t>
      </w:r>
    </w:p>
    <w:p w14:paraId="6F820C2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B1879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inorder</w:t>
      </w:r>
      <w:proofErr w:type="spellEnd"/>
      <w:r>
        <w:rPr>
          <w:rFonts w:ascii="Monaco" w:hAnsi="Monaco" w:cs="Monaco"/>
          <w:color w:val="000000"/>
          <w:sz w:val="22"/>
          <w:szCs w:val="22"/>
        </w:rPr>
        <w:t>(</w:t>
      </w:r>
      <w:proofErr w:type="gramEnd"/>
      <w:r>
        <w:rPr>
          <w:rFonts w:ascii="Monaco" w:hAnsi="Monaco" w:cs="Monaco"/>
          <w:color w:val="000000"/>
          <w:sz w:val="22"/>
          <w:szCs w:val="22"/>
        </w:rPr>
        <w:t xml:space="preserve">Node </w:t>
      </w:r>
      <w:r>
        <w:rPr>
          <w:rFonts w:ascii="Monaco" w:hAnsi="Monaco" w:cs="Monaco"/>
          <w:color w:val="6A3E3E"/>
          <w:sz w:val="22"/>
          <w:szCs w:val="22"/>
        </w:rPr>
        <w:t>r</w:t>
      </w:r>
      <w:r>
        <w:rPr>
          <w:rFonts w:ascii="Monaco" w:hAnsi="Monaco" w:cs="Monaco"/>
          <w:color w:val="000000"/>
          <w:sz w:val="22"/>
          <w:szCs w:val="22"/>
        </w:rPr>
        <w:t>)</w:t>
      </w:r>
    </w:p>
    <w:p w14:paraId="2508543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B94046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gramStart"/>
      <w:r>
        <w:rPr>
          <w:rFonts w:ascii="Monaco" w:hAnsi="Monaco" w:cs="Monaco"/>
          <w:color w:val="6A3E3E"/>
          <w:sz w:val="22"/>
          <w:szCs w:val="22"/>
        </w:rPr>
        <w:t>r</w:t>
      </w:r>
      <w:r>
        <w:rPr>
          <w:rFonts w:ascii="Monaco" w:hAnsi="Monaco" w:cs="Monaco"/>
          <w:color w:val="000000"/>
          <w:sz w:val="22"/>
          <w:szCs w:val="22"/>
        </w:rPr>
        <w:t xml:space="preserve"> !</w:t>
      </w:r>
      <w:proofErr w:type="gramEnd"/>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w:t>
      </w:r>
    </w:p>
    <w:p w14:paraId="087A646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A6B5E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inorder</w:t>
      </w:r>
      <w:proofErr w:type="spellEnd"/>
      <w:r>
        <w:rPr>
          <w:rFonts w:ascii="Monaco" w:hAnsi="Monaco" w:cs="Monaco"/>
          <w:color w:val="000000"/>
          <w:sz w:val="22"/>
          <w:szCs w:val="22"/>
        </w:rPr>
        <w:t>(</w:t>
      </w:r>
      <w:proofErr w:type="spellStart"/>
      <w:proofErr w:type="gram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left</w:t>
      </w:r>
      <w:proofErr w:type="spellEnd"/>
      <w:proofErr w:type="gramEnd"/>
      <w:r>
        <w:rPr>
          <w:rFonts w:ascii="Monaco" w:hAnsi="Monaco" w:cs="Monaco"/>
          <w:color w:val="000000"/>
          <w:sz w:val="22"/>
          <w:szCs w:val="22"/>
        </w:rPr>
        <w:t>);</w:t>
      </w:r>
    </w:p>
    <w:p w14:paraId="6406B1C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proofErr w:type="spell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data</w:t>
      </w:r>
      <w:proofErr w:type="spellEnd"/>
      <w:r>
        <w:rPr>
          <w:rFonts w:ascii="Monaco" w:hAnsi="Monaco" w:cs="Monaco"/>
          <w:color w:val="000000"/>
          <w:sz w:val="22"/>
          <w:szCs w:val="22"/>
        </w:rPr>
        <w:t xml:space="preserve"> +</w:t>
      </w:r>
      <w:r>
        <w:rPr>
          <w:rFonts w:ascii="Monaco" w:hAnsi="Monaco" w:cs="Monaco"/>
          <w:color w:val="2A00FF"/>
          <w:sz w:val="22"/>
          <w:szCs w:val="22"/>
        </w:rPr>
        <w:t>" "</w:t>
      </w:r>
      <w:r>
        <w:rPr>
          <w:rFonts w:ascii="Monaco" w:hAnsi="Monaco" w:cs="Monaco"/>
          <w:color w:val="000000"/>
          <w:sz w:val="22"/>
          <w:szCs w:val="22"/>
        </w:rPr>
        <w:t>);</w:t>
      </w:r>
    </w:p>
    <w:p w14:paraId="6FDE724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inorder</w:t>
      </w:r>
      <w:proofErr w:type="spellEnd"/>
      <w:r>
        <w:rPr>
          <w:rFonts w:ascii="Monaco" w:hAnsi="Monaco" w:cs="Monaco"/>
          <w:color w:val="000000"/>
          <w:sz w:val="22"/>
          <w:szCs w:val="22"/>
        </w:rPr>
        <w:t>(</w:t>
      </w:r>
      <w:proofErr w:type="spellStart"/>
      <w:proofErr w:type="gram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right</w:t>
      </w:r>
      <w:proofErr w:type="spellEnd"/>
      <w:proofErr w:type="gramEnd"/>
      <w:r>
        <w:rPr>
          <w:rFonts w:ascii="Monaco" w:hAnsi="Monaco" w:cs="Monaco"/>
          <w:color w:val="000000"/>
          <w:sz w:val="22"/>
          <w:szCs w:val="22"/>
        </w:rPr>
        <w:t>);</w:t>
      </w:r>
    </w:p>
    <w:p w14:paraId="43D247C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519B78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6A27C0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Function for </w:t>
      </w:r>
      <w:r>
        <w:rPr>
          <w:rFonts w:ascii="Monaco" w:hAnsi="Monaco" w:cs="Monaco"/>
          <w:color w:val="3F7F5F"/>
          <w:sz w:val="22"/>
          <w:szCs w:val="22"/>
          <w:u w:val="single"/>
        </w:rPr>
        <w:t>preorder</w:t>
      </w:r>
      <w:r>
        <w:rPr>
          <w:rFonts w:ascii="Monaco" w:hAnsi="Monaco" w:cs="Monaco"/>
          <w:color w:val="3F7F5F"/>
          <w:sz w:val="22"/>
          <w:szCs w:val="22"/>
        </w:rPr>
        <w:t xml:space="preserve"> traversal */</w:t>
      </w:r>
    </w:p>
    <w:p w14:paraId="527CE53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preorder(</w:t>
      </w:r>
      <w:proofErr w:type="gramEnd"/>
      <w:r>
        <w:rPr>
          <w:rFonts w:ascii="Monaco" w:hAnsi="Monaco" w:cs="Monaco"/>
          <w:color w:val="000000"/>
          <w:sz w:val="22"/>
          <w:szCs w:val="22"/>
        </w:rPr>
        <w:t>)</w:t>
      </w:r>
    </w:p>
    <w:p w14:paraId="1C71821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99948E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preorder(</w:t>
      </w:r>
      <w:r>
        <w:rPr>
          <w:rFonts w:ascii="Monaco" w:hAnsi="Monaco" w:cs="Monaco"/>
          <w:color w:val="0000C0"/>
          <w:sz w:val="22"/>
          <w:szCs w:val="22"/>
        </w:rPr>
        <w:t>root</w:t>
      </w:r>
      <w:r>
        <w:rPr>
          <w:rFonts w:ascii="Monaco" w:hAnsi="Monaco" w:cs="Monaco"/>
          <w:color w:val="000000"/>
          <w:sz w:val="22"/>
          <w:szCs w:val="22"/>
        </w:rPr>
        <w:t>);</w:t>
      </w:r>
    </w:p>
    <w:p w14:paraId="188FCDB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FD3DDF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gramStart"/>
      <w:r>
        <w:rPr>
          <w:rFonts w:ascii="Monaco" w:hAnsi="Monaco" w:cs="Monaco"/>
          <w:color w:val="000000"/>
          <w:sz w:val="22"/>
          <w:szCs w:val="22"/>
        </w:rPr>
        <w:t>preorder(</w:t>
      </w:r>
      <w:proofErr w:type="gramEnd"/>
      <w:r>
        <w:rPr>
          <w:rFonts w:ascii="Monaco" w:hAnsi="Monaco" w:cs="Monaco"/>
          <w:color w:val="000000"/>
          <w:sz w:val="22"/>
          <w:szCs w:val="22"/>
        </w:rPr>
        <w:t xml:space="preserve">Node </w:t>
      </w:r>
      <w:r>
        <w:rPr>
          <w:rFonts w:ascii="Monaco" w:hAnsi="Monaco" w:cs="Monaco"/>
          <w:color w:val="6A3E3E"/>
          <w:sz w:val="22"/>
          <w:szCs w:val="22"/>
        </w:rPr>
        <w:t>r</w:t>
      </w:r>
      <w:r>
        <w:rPr>
          <w:rFonts w:ascii="Monaco" w:hAnsi="Monaco" w:cs="Monaco"/>
          <w:color w:val="000000"/>
          <w:sz w:val="22"/>
          <w:szCs w:val="22"/>
        </w:rPr>
        <w:t>)</w:t>
      </w:r>
    </w:p>
    <w:p w14:paraId="5DF729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E027B8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gramStart"/>
      <w:r>
        <w:rPr>
          <w:rFonts w:ascii="Monaco" w:hAnsi="Monaco" w:cs="Monaco"/>
          <w:color w:val="6A3E3E"/>
          <w:sz w:val="22"/>
          <w:szCs w:val="22"/>
        </w:rPr>
        <w:t>r</w:t>
      </w:r>
      <w:r>
        <w:rPr>
          <w:rFonts w:ascii="Monaco" w:hAnsi="Monaco" w:cs="Monaco"/>
          <w:color w:val="000000"/>
          <w:sz w:val="22"/>
          <w:szCs w:val="22"/>
        </w:rPr>
        <w:t xml:space="preserve"> !</w:t>
      </w:r>
      <w:proofErr w:type="gramEnd"/>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w:t>
      </w:r>
    </w:p>
    <w:p w14:paraId="704A2B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86594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proofErr w:type="spell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data</w:t>
      </w:r>
      <w:proofErr w:type="spellEnd"/>
      <w:r>
        <w:rPr>
          <w:rFonts w:ascii="Monaco" w:hAnsi="Monaco" w:cs="Monaco"/>
          <w:color w:val="000000"/>
          <w:sz w:val="22"/>
          <w:szCs w:val="22"/>
        </w:rPr>
        <w:t xml:space="preserve"> +</w:t>
      </w:r>
      <w:r>
        <w:rPr>
          <w:rFonts w:ascii="Monaco" w:hAnsi="Monaco" w:cs="Monaco"/>
          <w:color w:val="2A00FF"/>
          <w:sz w:val="22"/>
          <w:szCs w:val="22"/>
        </w:rPr>
        <w:t>" "</w:t>
      </w:r>
      <w:r>
        <w:rPr>
          <w:rFonts w:ascii="Monaco" w:hAnsi="Monaco" w:cs="Monaco"/>
          <w:color w:val="000000"/>
          <w:sz w:val="22"/>
          <w:szCs w:val="22"/>
        </w:rPr>
        <w:t>);</w:t>
      </w:r>
    </w:p>
    <w:p w14:paraId="1C04109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preorder(</w:t>
      </w:r>
      <w:proofErr w:type="spellStart"/>
      <w:proofErr w:type="gram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left</w:t>
      </w:r>
      <w:proofErr w:type="spellEnd"/>
      <w:proofErr w:type="gramEnd"/>
      <w:r>
        <w:rPr>
          <w:rFonts w:ascii="Monaco" w:hAnsi="Monaco" w:cs="Monaco"/>
          <w:color w:val="000000"/>
          <w:sz w:val="22"/>
          <w:szCs w:val="22"/>
        </w:rPr>
        <w:t xml:space="preserve">);             </w:t>
      </w:r>
    </w:p>
    <w:p w14:paraId="62FDA03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preorder(</w:t>
      </w:r>
      <w:proofErr w:type="spellStart"/>
      <w:proofErr w:type="gram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right</w:t>
      </w:r>
      <w:proofErr w:type="spellEnd"/>
      <w:proofErr w:type="gramEnd"/>
      <w:r>
        <w:rPr>
          <w:rFonts w:ascii="Monaco" w:hAnsi="Monaco" w:cs="Monaco"/>
          <w:color w:val="000000"/>
          <w:sz w:val="22"/>
          <w:szCs w:val="22"/>
        </w:rPr>
        <w:t>);</w:t>
      </w:r>
    </w:p>
    <w:p w14:paraId="36F72CC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37D91E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352386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Function for </w:t>
      </w:r>
      <w:proofErr w:type="spellStart"/>
      <w:r>
        <w:rPr>
          <w:rFonts w:ascii="Monaco" w:hAnsi="Monaco" w:cs="Monaco"/>
          <w:color w:val="3F7F5F"/>
          <w:sz w:val="22"/>
          <w:szCs w:val="22"/>
          <w:u w:val="single"/>
        </w:rPr>
        <w:t>postorder</w:t>
      </w:r>
      <w:proofErr w:type="spellEnd"/>
      <w:r>
        <w:rPr>
          <w:rFonts w:ascii="Monaco" w:hAnsi="Monaco" w:cs="Monaco"/>
          <w:color w:val="3F7F5F"/>
          <w:sz w:val="22"/>
          <w:szCs w:val="22"/>
        </w:rPr>
        <w:t xml:space="preserve"> traversal */</w:t>
      </w:r>
    </w:p>
    <w:p w14:paraId="444BD00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postorder</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2B79080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5D3663D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postorder</w:t>
      </w:r>
      <w:proofErr w:type="spellEnd"/>
      <w:r>
        <w:rPr>
          <w:rFonts w:ascii="Monaco" w:hAnsi="Monaco" w:cs="Monaco"/>
          <w:color w:val="000000"/>
          <w:sz w:val="22"/>
          <w:szCs w:val="22"/>
        </w:rPr>
        <w:t>(</w:t>
      </w:r>
      <w:r>
        <w:rPr>
          <w:rFonts w:ascii="Monaco" w:hAnsi="Monaco" w:cs="Monaco"/>
          <w:color w:val="0000C0"/>
          <w:sz w:val="22"/>
          <w:szCs w:val="22"/>
        </w:rPr>
        <w:t>root</w:t>
      </w:r>
      <w:r>
        <w:rPr>
          <w:rFonts w:ascii="Monaco" w:hAnsi="Monaco" w:cs="Monaco"/>
          <w:color w:val="000000"/>
          <w:sz w:val="22"/>
          <w:szCs w:val="22"/>
        </w:rPr>
        <w:t>);</w:t>
      </w:r>
    </w:p>
    <w:p w14:paraId="0AA1F54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24B25B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private</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postorder</w:t>
      </w:r>
      <w:proofErr w:type="spellEnd"/>
      <w:r>
        <w:rPr>
          <w:rFonts w:ascii="Monaco" w:hAnsi="Monaco" w:cs="Monaco"/>
          <w:color w:val="000000"/>
          <w:sz w:val="22"/>
          <w:szCs w:val="22"/>
        </w:rPr>
        <w:t>(</w:t>
      </w:r>
      <w:proofErr w:type="gramEnd"/>
      <w:r>
        <w:rPr>
          <w:rFonts w:ascii="Monaco" w:hAnsi="Monaco" w:cs="Monaco"/>
          <w:color w:val="000000"/>
          <w:sz w:val="22"/>
          <w:szCs w:val="22"/>
        </w:rPr>
        <w:t xml:space="preserve">Node </w:t>
      </w:r>
      <w:r>
        <w:rPr>
          <w:rFonts w:ascii="Monaco" w:hAnsi="Monaco" w:cs="Monaco"/>
          <w:color w:val="6A3E3E"/>
          <w:sz w:val="22"/>
          <w:szCs w:val="22"/>
        </w:rPr>
        <w:t>r</w:t>
      </w:r>
      <w:r>
        <w:rPr>
          <w:rFonts w:ascii="Monaco" w:hAnsi="Monaco" w:cs="Monaco"/>
          <w:color w:val="000000"/>
          <w:sz w:val="22"/>
          <w:szCs w:val="22"/>
        </w:rPr>
        <w:t>)</w:t>
      </w:r>
    </w:p>
    <w:p w14:paraId="17F1D80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33F997D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if</w:t>
      </w:r>
      <w:r>
        <w:rPr>
          <w:rFonts w:ascii="Monaco" w:hAnsi="Monaco" w:cs="Monaco"/>
          <w:color w:val="000000"/>
          <w:sz w:val="22"/>
          <w:szCs w:val="22"/>
        </w:rPr>
        <w:t xml:space="preserve"> (</w:t>
      </w:r>
      <w:proofErr w:type="gramStart"/>
      <w:r>
        <w:rPr>
          <w:rFonts w:ascii="Monaco" w:hAnsi="Monaco" w:cs="Monaco"/>
          <w:color w:val="6A3E3E"/>
          <w:sz w:val="22"/>
          <w:szCs w:val="22"/>
        </w:rPr>
        <w:t>r</w:t>
      </w:r>
      <w:r>
        <w:rPr>
          <w:rFonts w:ascii="Monaco" w:hAnsi="Monaco" w:cs="Monaco"/>
          <w:color w:val="000000"/>
          <w:sz w:val="22"/>
          <w:szCs w:val="22"/>
        </w:rPr>
        <w:t xml:space="preserve"> !</w:t>
      </w:r>
      <w:proofErr w:type="gramEnd"/>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w:t>
      </w:r>
    </w:p>
    <w:p w14:paraId="09437B1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CD5BC4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postorder</w:t>
      </w:r>
      <w:proofErr w:type="spellEnd"/>
      <w:r>
        <w:rPr>
          <w:rFonts w:ascii="Monaco" w:hAnsi="Monaco" w:cs="Monaco"/>
          <w:color w:val="000000"/>
          <w:sz w:val="22"/>
          <w:szCs w:val="22"/>
        </w:rPr>
        <w:t>(</w:t>
      </w:r>
      <w:proofErr w:type="spellStart"/>
      <w:proofErr w:type="gram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left</w:t>
      </w:r>
      <w:proofErr w:type="spellEnd"/>
      <w:proofErr w:type="gramEnd"/>
      <w:r>
        <w:rPr>
          <w:rFonts w:ascii="Monaco" w:hAnsi="Monaco" w:cs="Monaco"/>
          <w:color w:val="000000"/>
          <w:sz w:val="22"/>
          <w:szCs w:val="22"/>
        </w:rPr>
        <w:t xml:space="preserve">);             </w:t>
      </w:r>
    </w:p>
    <w:p w14:paraId="2EA3EB7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postorder</w:t>
      </w:r>
      <w:proofErr w:type="spellEnd"/>
      <w:r>
        <w:rPr>
          <w:rFonts w:ascii="Monaco" w:hAnsi="Monaco" w:cs="Monaco"/>
          <w:color w:val="000000"/>
          <w:sz w:val="22"/>
          <w:szCs w:val="22"/>
        </w:rPr>
        <w:t>(</w:t>
      </w:r>
      <w:proofErr w:type="spellStart"/>
      <w:proofErr w:type="gram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right</w:t>
      </w:r>
      <w:proofErr w:type="spellEnd"/>
      <w:proofErr w:type="gramEnd"/>
      <w:r>
        <w:rPr>
          <w:rFonts w:ascii="Monaco" w:hAnsi="Monaco" w:cs="Monaco"/>
          <w:color w:val="000000"/>
          <w:sz w:val="22"/>
          <w:szCs w:val="22"/>
        </w:rPr>
        <w:t>);</w:t>
      </w:r>
    </w:p>
    <w:p w14:paraId="618D3D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proofErr w:type="spellStart"/>
      <w:r>
        <w:rPr>
          <w:rFonts w:ascii="Monaco" w:hAnsi="Monaco" w:cs="Monaco"/>
          <w:color w:val="6A3E3E"/>
          <w:sz w:val="22"/>
          <w:szCs w:val="22"/>
        </w:rPr>
        <w:t>r</w:t>
      </w:r>
      <w:r>
        <w:rPr>
          <w:rFonts w:ascii="Monaco" w:hAnsi="Monaco" w:cs="Monaco"/>
          <w:color w:val="000000"/>
          <w:sz w:val="22"/>
          <w:szCs w:val="22"/>
        </w:rPr>
        <w:t>.</w:t>
      </w:r>
      <w:r>
        <w:rPr>
          <w:rFonts w:ascii="Monaco" w:hAnsi="Monaco" w:cs="Monaco"/>
          <w:color w:val="0000C0"/>
          <w:sz w:val="22"/>
          <w:szCs w:val="22"/>
        </w:rPr>
        <w:t>data</w:t>
      </w:r>
      <w:proofErr w:type="spellEnd"/>
      <w:r>
        <w:rPr>
          <w:rFonts w:ascii="Monaco" w:hAnsi="Monaco" w:cs="Monaco"/>
          <w:color w:val="000000"/>
          <w:sz w:val="22"/>
          <w:szCs w:val="22"/>
        </w:rPr>
        <w:t xml:space="preserve"> +</w:t>
      </w:r>
      <w:r>
        <w:rPr>
          <w:rFonts w:ascii="Monaco" w:hAnsi="Monaco" w:cs="Monaco"/>
          <w:color w:val="2A00FF"/>
          <w:sz w:val="22"/>
          <w:szCs w:val="22"/>
        </w:rPr>
        <w:t>" "</w:t>
      </w:r>
      <w:r>
        <w:rPr>
          <w:rFonts w:ascii="Monaco" w:hAnsi="Monaco" w:cs="Monaco"/>
          <w:color w:val="000000"/>
          <w:sz w:val="22"/>
          <w:szCs w:val="22"/>
        </w:rPr>
        <w:t>);</w:t>
      </w:r>
    </w:p>
    <w:p w14:paraId="026EC90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6F21A65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78F7514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2F6743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03D4AD2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Class </w:t>
      </w:r>
      <w:proofErr w:type="spellStart"/>
      <w:r>
        <w:rPr>
          <w:rFonts w:ascii="Monaco" w:hAnsi="Monaco" w:cs="Monaco"/>
          <w:color w:val="3F7F5F"/>
          <w:sz w:val="22"/>
          <w:szCs w:val="22"/>
        </w:rPr>
        <w:t>LinkedListBST</w:t>
      </w:r>
      <w:proofErr w:type="spellEnd"/>
      <w:r>
        <w:rPr>
          <w:rFonts w:ascii="Monaco" w:hAnsi="Monaco" w:cs="Monaco"/>
          <w:color w:val="3F7F5F"/>
          <w:sz w:val="22"/>
          <w:szCs w:val="22"/>
        </w:rPr>
        <w:t xml:space="preserve"> */</w:t>
      </w:r>
    </w:p>
    <w:p w14:paraId="1103AF33" w14:textId="77777777" w:rsidR="006842C9" w:rsidRDefault="006842C9" w:rsidP="006842C9">
      <w:pPr>
        <w:widowControl w:val="0"/>
        <w:autoSpaceDE w:val="0"/>
        <w:autoSpaceDN w:val="0"/>
        <w:adjustRightInd w:val="0"/>
        <w:rPr>
          <w:rFonts w:ascii="Monaco" w:hAnsi="Monaco" w:cs="Monaco"/>
          <w:sz w:val="22"/>
          <w:szCs w:val="22"/>
        </w:rPr>
      </w:pPr>
    </w:p>
    <w:p w14:paraId="7D9AB099"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51E9AD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lastRenderedPageBreak/>
        <w:t>package</w:t>
      </w:r>
      <w:r>
        <w:rPr>
          <w:rFonts w:ascii="Monaco" w:hAnsi="Monaco" w:cs="Monaco"/>
          <w:color w:val="000000"/>
          <w:sz w:val="22"/>
          <w:szCs w:val="22"/>
        </w:rPr>
        <w:t xml:space="preserve"> </w:t>
      </w:r>
      <w:proofErr w:type="spellStart"/>
      <w:r>
        <w:rPr>
          <w:rFonts w:ascii="Monaco" w:hAnsi="Monaco" w:cs="Monaco"/>
          <w:color w:val="000000"/>
          <w:sz w:val="22"/>
          <w:szCs w:val="22"/>
        </w:rPr>
        <w:t>sbt</w:t>
      </w:r>
      <w:proofErr w:type="spellEnd"/>
      <w:r>
        <w:rPr>
          <w:rFonts w:ascii="Monaco" w:hAnsi="Monaco" w:cs="Monaco"/>
          <w:color w:val="000000"/>
          <w:sz w:val="22"/>
          <w:szCs w:val="22"/>
        </w:rPr>
        <w:t>;</w:t>
      </w:r>
    </w:p>
    <w:p w14:paraId="0CA3BD08" w14:textId="77777777" w:rsidR="006842C9" w:rsidRDefault="006842C9" w:rsidP="006842C9">
      <w:pPr>
        <w:widowControl w:val="0"/>
        <w:autoSpaceDE w:val="0"/>
        <w:autoSpaceDN w:val="0"/>
        <w:adjustRightInd w:val="0"/>
        <w:rPr>
          <w:rFonts w:ascii="Monaco" w:hAnsi="Monaco" w:cs="Monaco"/>
          <w:sz w:val="22"/>
          <w:szCs w:val="22"/>
        </w:rPr>
      </w:pPr>
    </w:p>
    <w:p w14:paraId="0097A0E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.Random</w:t>
      </w:r>
      <w:proofErr w:type="spellEnd"/>
      <w:r>
        <w:rPr>
          <w:rFonts w:ascii="Monaco" w:hAnsi="Monaco" w:cs="Monaco"/>
          <w:color w:val="000000"/>
          <w:sz w:val="22"/>
          <w:szCs w:val="22"/>
        </w:rPr>
        <w:t>;</w:t>
      </w:r>
    </w:p>
    <w:p w14:paraId="5405160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java.util</w:t>
      </w:r>
      <w:proofErr w:type="gramEnd"/>
      <w:r>
        <w:rPr>
          <w:rFonts w:ascii="Monaco" w:hAnsi="Monaco" w:cs="Monaco"/>
          <w:color w:val="000000"/>
          <w:sz w:val="22"/>
          <w:szCs w:val="22"/>
        </w:rPr>
        <w:t>.Scanner</w:t>
      </w:r>
      <w:proofErr w:type="spellEnd"/>
      <w:r>
        <w:rPr>
          <w:rFonts w:ascii="Monaco" w:hAnsi="Monaco" w:cs="Monaco"/>
          <w:color w:val="000000"/>
          <w:sz w:val="22"/>
          <w:szCs w:val="22"/>
        </w:rPr>
        <w:t>;</w:t>
      </w:r>
    </w:p>
    <w:p w14:paraId="622A453C" w14:textId="77777777" w:rsidR="006842C9" w:rsidRDefault="006842C9" w:rsidP="006842C9">
      <w:pPr>
        <w:widowControl w:val="0"/>
        <w:autoSpaceDE w:val="0"/>
        <w:autoSpaceDN w:val="0"/>
        <w:adjustRightInd w:val="0"/>
        <w:rPr>
          <w:rFonts w:ascii="Monaco" w:hAnsi="Monaco" w:cs="Monaco"/>
          <w:sz w:val="22"/>
          <w:szCs w:val="22"/>
        </w:rPr>
      </w:pPr>
    </w:p>
    <w:p w14:paraId="0AAEF3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LinkedListBST</w:t>
      </w:r>
      <w:proofErr w:type="spellEnd"/>
    </w:p>
    <w:p w14:paraId="74BD744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23221C1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w:t>
      </w:r>
      <w:proofErr w:type="gramStart"/>
      <w:r>
        <w:rPr>
          <w:rFonts w:ascii="Monaco" w:hAnsi="Monaco" w:cs="Monaco"/>
          <w:color w:val="000000"/>
          <w:sz w:val="22"/>
          <w:szCs w:val="22"/>
        </w:rPr>
        <w:t>String[</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args</w:t>
      </w:r>
      <w:proofErr w:type="spellEnd"/>
      <w:r>
        <w:rPr>
          <w:rFonts w:ascii="Monaco" w:hAnsi="Monaco" w:cs="Monaco"/>
          <w:color w:val="000000"/>
          <w:sz w:val="22"/>
          <w:szCs w:val="22"/>
        </w:rPr>
        <w:t>)</w:t>
      </w:r>
    </w:p>
    <w:p w14:paraId="6E9D3C0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p>
    <w:p w14:paraId="2115D5C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Scanner </w:t>
      </w:r>
      <w:r>
        <w:rPr>
          <w:rFonts w:ascii="Monaco" w:hAnsi="Monaco" w:cs="Monaco"/>
          <w:color w:val="6A3E3E"/>
          <w:sz w:val="22"/>
          <w:szCs w:val="22"/>
          <w:u w:val="single"/>
        </w:rPr>
        <w:t>scan</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Scanner(System.</w:t>
      </w:r>
      <w:r>
        <w:rPr>
          <w:rFonts w:ascii="Monaco" w:hAnsi="Monaco" w:cs="Monaco"/>
          <w:b/>
          <w:bCs/>
          <w:i/>
          <w:iCs/>
          <w:color w:val="0000C0"/>
          <w:sz w:val="22"/>
          <w:szCs w:val="22"/>
        </w:rPr>
        <w:t>in</w:t>
      </w:r>
      <w:r>
        <w:rPr>
          <w:rFonts w:ascii="Monaco" w:hAnsi="Monaco" w:cs="Monaco"/>
          <w:color w:val="000000"/>
          <w:sz w:val="22"/>
          <w:szCs w:val="22"/>
        </w:rPr>
        <w:t>);</w:t>
      </w:r>
    </w:p>
    <w:p w14:paraId="5DB7145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Creating object of BST */</w:t>
      </w:r>
    </w:p>
    <w:p w14:paraId="5393969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BST </w:t>
      </w:r>
      <w:proofErr w:type="spellStart"/>
      <w:r>
        <w:rPr>
          <w:rFonts w:ascii="Monaco" w:hAnsi="Monaco" w:cs="Monaco"/>
          <w:color w:val="6A3E3E"/>
          <w:sz w:val="22"/>
          <w:szCs w:val="22"/>
        </w:rPr>
        <w:t>bst</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BST(</w:t>
      </w:r>
      <w:proofErr w:type="gramEnd"/>
      <w:r>
        <w:rPr>
          <w:rFonts w:ascii="Monaco" w:hAnsi="Monaco" w:cs="Monaco"/>
          <w:color w:val="000000"/>
          <w:sz w:val="22"/>
          <w:szCs w:val="22"/>
        </w:rPr>
        <w:t xml:space="preserve">); </w:t>
      </w:r>
    </w:p>
    <w:p w14:paraId="6005AC1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"Linked List Binary Search Tree Test\n"</w:t>
      </w:r>
      <w:r>
        <w:rPr>
          <w:rFonts w:ascii="Monaco" w:hAnsi="Monaco" w:cs="Monaco"/>
          <w:color w:val="000000"/>
          <w:sz w:val="22"/>
          <w:szCs w:val="22"/>
        </w:rPr>
        <w:t xml:space="preserve">);          </w:t>
      </w:r>
    </w:p>
    <w:p w14:paraId="54A720B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char</w:t>
      </w:r>
      <w:r>
        <w:rPr>
          <w:rFonts w:ascii="Monaco" w:hAnsi="Monaco" w:cs="Monaco"/>
          <w:color w:val="000000"/>
          <w:sz w:val="22"/>
          <w:szCs w:val="22"/>
        </w:rPr>
        <w:t xml:space="preserve"> </w:t>
      </w:r>
      <w:proofErr w:type="spellStart"/>
      <w:r>
        <w:rPr>
          <w:rFonts w:ascii="Monaco" w:hAnsi="Monaco" w:cs="Monaco"/>
          <w:color w:val="6A3E3E"/>
          <w:sz w:val="22"/>
          <w:szCs w:val="22"/>
        </w:rPr>
        <w:t>ch</w:t>
      </w:r>
      <w:proofErr w:type="spellEnd"/>
      <w:r>
        <w:rPr>
          <w:rFonts w:ascii="Monaco" w:hAnsi="Monaco" w:cs="Monaco"/>
          <w:color w:val="000000"/>
          <w:sz w:val="22"/>
          <w:szCs w:val="22"/>
        </w:rPr>
        <w:t>;</w:t>
      </w:r>
    </w:p>
    <w:p w14:paraId="2A9F78E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roofErr w:type="gramStart"/>
      <w:r>
        <w:rPr>
          <w:rFonts w:ascii="Monaco" w:hAnsi="Monaco" w:cs="Monaco"/>
          <w:color w:val="3F7F5F"/>
          <w:sz w:val="22"/>
          <w:szCs w:val="22"/>
        </w:rPr>
        <w:t>*  Accept</w:t>
      </w:r>
      <w:proofErr w:type="gramEnd"/>
      <w:r>
        <w:rPr>
          <w:rFonts w:ascii="Monaco" w:hAnsi="Monaco" w:cs="Monaco"/>
          <w:color w:val="3F7F5F"/>
          <w:sz w:val="22"/>
          <w:szCs w:val="22"/>
        </w:rPr>
        <w:t xml:space="preserve"> input  */</w:t>
      </w:r>
    </w:p>
    <w:p w14:paraId="42ED2C8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100;</w:t>
      </w:r>
      <w:r>
        <w:rPr>
          <w:rFonts w:ascii="Monaco" w:hAnsi="Monaco" w:cs="Monaco"/>
          <w:color w:val="3F7F5F"/>
          <w:sz w:val="22"/>
          <w:szCs w:val="22"/>
        </w:rPr>
        <w:t>//number of integers in tree</w:t>
      </w:r>
    </w:p>
    <w:p w14:paraId="1FD0FF6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 10000;</w:t>
      </w:r>
      <w:r>
        <w:rPr>
          <w:rFonts w:ascii="Monaco" w:hAnsi="Monaco" w:cs="Monaco"/>
          <w:color w:val="3F7F5F"/>
          <w:sz w:val="22"/>
          <w:szCs w:val="22"/>
        </w:rPr>
        <w:t xml:space="preserve">//max number </w:t>
      </w:r>
      <w:proofErr w:type="spellStart"/>
      <w:r>
        <w:rPr>
          <w:rFonts w:ascii="Monaco" w:hAnsi="Monaco" w:cs="Monaco"/>
          <w:color w:val="3F7F5F"/>
          <w:sz w:val="22"/>
          <w:szCs w:val="22"/>
          <w:u w:val="single"/>
        </w:rPr>
        <w:t>int</w:t>
      </w:r>
      <w:proofErr w:type="spellEnd"/>
      <w:r>
        <w:rPr>
          <w:rFonts w:ascii="Monaco" w:hAnsi="Monaco" w:cs="Monaco"/>
          <w:color w:val="3F7F5F"/>
          <w:sz w:val="22"/>
          <w:szCs w:val="22"/>
        </w:rPr>
        <w:t xml:space="preserve"> node can be</w:t>
      </w:r>
    </w:p>
    <w:p w14:paraId="2FE297D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l</w:t>
      </w:r>
      <w:r>
        <w:rPr>
          <w:rFonts w:ascii="Monaco" w:hAnsi="Monaco" w:cs="Monaco"/>
          <w:color w:val="000000"/>
          <w:sz w:val="22"/>
          <w:szCs w:val="22"/>
        </w:rPr>
        <w:t>;</w:t>
      </w:r>
    </w:p>
    <w:p w14:paraId="22E6E36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 xml:space="preserve">Random </w:t>
      </w:r>
      <w:r>
        <w:rPr>
          <w:rFonts w:ascii="Monaco" w:hAnsi="Monaco" w:cs="Monaco"/>
          <w:color w:val="6A3E3E"/>
          <w:sz w:val="22"/>
          <w:szCs w:val="22"/>
        </w:rPr>
        <w:t>rand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Random(</w:t>
      </w:r>
      <w:proofErr w:type="gramEnd"/>
      <w:r>
        <w:rPr>
          <w:rFonts w:ascii="Monaco" w:hAnsi="Monaco" w:cs="Monaco"/>
          <w:color w:val="000000"/>
          <w:sz w:val="22"/>
          <w:szCs w:val="22"/>
        </w:rPr>
        <w:t>);</w:t>
      </w:r>
    </w:p>
    <w:p w14:paraId="0EAE9BE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for</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w:t>
      </w:r>
      <w:r>
        <w:rPr>
          <w:rFonts w:ascii="Monaco" w:hAnsi="Monaco" w:cs="Monaco"/>
          <w:color w:val="6A3E3E"/>
          <w:sz w:val="22"/>
          <w:szCs w:val="22"/>
        </w:rPr>
        <w:t>i</w:t>
      </w:r>
      <w:r>
        <w:rPr>
          <w:rFonts w:ascii="Monaco" w:hAnsi="Monaco" w:cs="Monaco"/>
          <w:color w:val="000000"/>
          <w:sz w:val="22"/>
          <w:szCs w:val="22"/>
        </w:rPr>
        <w:t xml:space="preserve">-1;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 {</w:t>
      </w:r>
    </w:p>
    <w:p w14:paraId="5BA0545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A3E3E"/>
          <w:sz w:val="22"/>
          <w:szCs w:val="22"/>
        </w:rPr>
        <w:t>l</w:t>
      </w:r>
      <w:r>
        <w:rPr>
          <w:rFonts w:ascii="Monaco" w:hAnsi="Monaco" w:cs="Monaco"/>
          <w:color w:val="000000"/>
          <w:sz w:val="22"/>
          <w:szCs w:val="22"/>
        </w:rPr>
        <w:t>=</w:t>
      </w:r>
      <w:proofErr w:type="spellStart"/>
      <w:proofErr w:type="gramStart"/>
      <w:r>
        <w:rPr>
          <w:rFonts w:ascii="Monaco" w:hAnsi="Monaco" w:cs="Monaco"/>
          <w:color w:val="6A3E3E"/>
          <w:sz w:val="22"/>
          <w:szCs w:val="22"/>
        </w:rPr>
        <w:t>rand</w:t>
      </w:r>
      <w:r>
        <w:rPr>
          <w:rFonts w:ascii="Monaco" w:hAnsi="Monaco" w:cs="Monaco"/>
          <w:color w:val="000000"/>
          <w:sz w:val="22"/>
          <w:szCs w:val="22"/>
        </w:rPr>
        <w:t>.nextInt</w:t>
      </w:r>
      <w:proofErr w:type="spellEnd"/>
      <w:proofErr w:type="gramEnd"/>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w:t>
      </w:r>
      <w:r>
        <w:rPr>
          <w:rFonts w:ascii="Monaco" w:hAnsi="Monaco" w:cs="Monaco"/>
          <w:color w:val="000000"/>
          <w:sz w:val="22"/>
          <w:szCs w:val="22"/>
        </w:rPr>
        <w:tab/>
      </w:r>
    </w:p>
    <w:p w14:paraId="30D19DB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r>
        <w:rPr>
          <w:rFonts w:ascii="Monaco" w:hAnsi="Monaco" w:cs="Monaco"/>
          <w:color w:val="3F7F5F"/>
          <w:sz w:val="22"/>
          <w:szCs w:val="22"/>
        </w:rPr>
        <w:t>System.out.print</w:t>
      </w:r>
      <w:proofErr w:type="spellEnd"/>
      <w:r>
        <w:rPr>
          <w:rFonts w:ascii="Monaco" w:hAnsi="Monaco" w:cs="Monaco"/>
          <w:color w:val="3F7F5F"/>
          <w:sz w:val="22"/>
          <w:szCs w:val="22"/>
        </w:rPr>
        <w:t>(l+", ");</w:t>
      </w:r>
    </w:p>
    <w:p w14:paraId="749C9A8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bst</w:t>
      </w:r>
      <w:r>
        <w:rPr>
          <w:rFonts w:ascii="Monaco" w:hAnsi="Monaco" w:cs="Monaco"/>
          <w:color w:val="000000"/>
          <w:sz w:val="22"/>
          <w:szCs w:val="22"/>
        </w:rPr>
        <w:t>.insert</w:t>
      </w:r>
      <w:proofErr w:type="spellEnd"/>
      <w:proofErr w:type="gramEnd"/>
      <w:r>
        <w:rPr>
          <w:rFonts w:ascii="Monaco" w:hAnsi="Monaco" w:cs="Monaco"/>
          <w:color w:val="000000"/>
          <w:sz w:val="22"/>
          <w:szCs w:val="22"/>
        </w:rPr>
        <w:t>(</w:t>
      </w:r>
      <w:r>
        <w:rPr>
          <w:rFonts w:ascii="Monaco" w:hAnsi="Monaco" w:cs="Monaco"/>
          <w:color w:val="6A3E3E"/>
          <w:sz w:val="22"/>
          <w:szCs w:val="22"/>
        </w:rPr>
        <w:t>l</w:t>
      </w:r>
      <w:r>
        <w:rPr>
          <w:rFonts w:ascii="Monaco" w:hAnsi="Monaco" w:cs="Monaco"/>
          <w:color w:val="000000"/>
          <w:sz w:val="22"/>
          <w:szCs w:val="22"/>
        </w:rPr>
        <w:t>);</w:t>
      </w:r>
    </w:p>
    <w:p w14:paraId="36E1CC9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0F73A8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0000"/>
          <w:sz w:val="22"/>
          <w:szCs w:val="22"/>
        </w:rPr>
        <w:tab/>
        <w:t>}</w:t>
      </w:r>
    </w:p>
    <w:p w14:paraId="6319238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do</w:t>
      </w:r>
      <w:r>
        <w:rPr>
          <w:rFonts w:ascii="Monaco" w:hAnsi="Monaco" w:cs="Monaco"/>
          <w:color w:val="000000"/>
          <w:sz w:val="22"/>
          <w:szCs w:val="22"/>
        </w:rPr>
        <w:t xml:space="preserve">    </w:t>
      </w:r>
    </w:p>
    <w:p w14:paraId="567488E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4FB4A26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"Enter integer element to insert"</w:t>
      </w:r>
      <w:r>
        <w:rPr>
          <w:rFonts w:ascii="Monaco" w:hAnsi="Monaco" w:cs="Monaco"/>
          <w:color w:val="000000"/>
          <w:sz w:val="22"/>
          <w:szCs w:val="22"/>
        </w:rPr>
        <w:t>);</w:t>
      </w:r>
    </w:p>
    <w:p w14:paraId="5FC6B11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bst</w:t>
      </w:r>
      <w:r>
        <w:rPr>
          <w:rFonts w:ascii="Monaco" w:hAnsi="Monaco" w:cs="Monaco"/>
          <w:color w:val="000000"/>
          <w:sz w:val="22"/>
          <w:szCs w:val="22"/>
        </w:rPr>
        <w:t>.insert</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scan</w:t>
      </w:r>
      <w:r>
        <w:rPr>
          <w:rFonts w:ascii="Monaco" w:hAnsi="Monaco" w:cs="Monaco"/>
          <w:color w:val="000000"/>
          <w:sz w:val="22"/>
          <w:szCs w:val="22"/>
        </w:rPr>
        <w:t>.nextInt</w:t>
      </w:r>
      <w:proofErr w:type="spellEnd"/>
      <w:r>
        <w:rPr>
          <w:rFonts w:ascii="Monaco" w:hAnsi="Monaco" w:cs="Monaco"/>
          <w:color w:val="000000"/>
          <w:sz w:val="22"/>
          <w:szCs w:val="22"/>
        </w:rPr>
        <w:t xml:space="preserve">() );                     </w:t>
      </w:r>
    </w:p>
    <w:p w14:paraId="6483B1BD" w14:textId="77777777" w:rsidR="006842C9" w:rsidRDefault="006842C9" w:rsidP="006842C9">
      <w:pPr>
        <w:widowControl w:val="0"/>
        <w:autoSpaceDE w:val="0"/>
        <w:autoSpaceDN w:val="0"/>
        <w:adjustRightInd w:val="0"/>
        <w:rPr>
          <w:rFonts w:ascii="Monaco" w:hAnsi="Monaco" w:cs="Monaco"/>
          <w:sz w:val="22"/>
          <w:szCs w:val="22"/>
        </w:rPr>
      </w:pPr>
    </w:p>
    <w:p w14:paraId="2B46945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roofErr w:type="gramStart"/>
      <w:r>
        <w:rPr>
          <w:rFonts w:ascii="Monaco" w:hAnsi="Monaco" w:cs="Monaco"/>
          <w:color w:val="3F7F5F"/>
          <w:sz w:val="22"/>
          <w:szCs w:val="22"/>
        </w:rPr>
        <w:t>*  Display</w:t>
      </w:r>
      <w:proofErr w:type="gramEnd"/>
      <w:r>
        <w:rPr>
          <w:rFonts w:ascii="Monaco" w:hAnsi="Monaco" w:cs="Monaco"/>
          <w:color w:val="3F7F5F"/>
          <w:sz w:val="22"/>
          <w:szCs w:val="22"/>
        </w:rPr>
        <w:t xml:space="preserve"> tree  */</w:t>
      </w:r>
      <w:r>
        <w:rPr>
          <w:rFonts w:ascii="Monaco" w:hAnsi="Monaco" w:cs="Monaco"/>
          <w:color w:val="000000"/>
          <w:sz w:val="22"/>
          <w:szCs w:val="22"/>
        </w:rPr>
        <w:t xml:space="preserve"> </w:t>
      </w:r>
    </w:p>
    <w:p w14:paraId="4DB506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nPost</w:t>
      </w:r>
      <w:proofErr w:type="spellEnd"/>
      <w:r>
        <w:rPr>
          <w:rFonts w:ascii="Monaco" w:hAnsi="Monaco" w:cs="Monaco"/>
          <w:color w:val="2A00FF"/>
          <w:sz w:val="22"/>
          <w:szCs w:val="22"/>
        </w:rPr>
        <w:t xml:space="preserve"> </w:t>
      </w:r>
      <w:proofErr w:type="gramStart"/>
      <w:r>
        <w:rPr>
          <w:rFonts w:ascii="Monaco" w:hAnsi="Monaco" w:cs="Monaco"/>
          <w:color w:val="2A00FF"/>
          <w:sz w:val="22"/>
          <w:szCs w:val="22"/>
        </w:rPr>
        <w:t>order :</w:t>
      </w:r>
      <w:proofErr w:type="gramEnd"/>
      <w:r>
        <w:rPr>
          <w:rFonts w:ascii="Monaco" w:hAnsi="Monaco" w:cs="Monaco"/>
          <w:color w:val="2A00FF"/>
          <w:sz w:val="22"/>
          <w:szCs w:val="22"/>
        </w:rPr>
        <w:t xml:space="preserve"> "</w:t>
      </w:r>
      <w:r>
        <w:rPr>
          <w:rFonts w:ascii="Monaco" w:hAnsi="Monaco" w:cs="Monaco"/>
          <w:color w:val="000000"/>
          <w:sz w:val="22"/>
          <w:szCs w:val="22"/>
        </w:rPr>
        <w:t>);</w:t>
      </w:r>
    </w:p>
    <w:p w14:paraId="34D5873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bst</w:t>
      </w:r>
      <w:r>
        <w:rPr>
          <w:rFonts w:ascii="Monaco" w:hAnsi="Monaco" w:cs="Monaco"/>
          <w:color w:val="000000"/>
          <w:sz w:val="22"/>
          <w:szCs w:val="22"/>
        </w:rPr>
        <w:t>.postorder</w:t>
      </w:r>
      <w:proofErr w:type="spellEnd"/>
      <w:proofErr w:type="gramEnd"/>
      <w:r>
        <w:rPr>
          <w:rFonts w:ascii="Monaco" w:hAnsi="Monaco" w:cs="Monaco"/>
          <w:color w:val="000000"/>
          <w:sz w:val="22"/>
          <w:szCs w:val="22"/>
        </w:rPr>
        <w:t>();</w:t>
      </w:r>
    </w:p>
    <w:p w14:paraId="7EB1C3B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nPre</w:t>
      </w:r>
      <w:proofErr w:type="spellEnd"/>
      <w:r>
        <w:rPr>
          <w:rFonts w:ascii="Monaco" w:hAnsi="Monaco" w:cs="Monaco"/>
          <w:color w:val="2A00FF"/>
          <w:sz w:val="22"/>
          <w:szCs w:val="22"/>
        </w:rPr>
        <w:t xml:space="preserve"> </w:t>
      </w:r>
      <w:proofErr w:type="gramStart"/>
      <w:r>
        <w:rPr>
          <w:rFonts w:ascii="Monaco" w:hAnsi="Monaco" w:cs="Monaco"/>
          <w:color w:val="2A00FF"/>
          <w:sz w:val="22"/>
          <w:szCs w:val="22"/>
        </w:rPr>
        <w:t>order :</w:t>
      </w:r>
      <w:proofErr w:type="gramEnd"/>
      <w:r>
        <w:rPr>
          <w:rFonts w:ascii="Monaco" w:hAnsi="Monaco" w:cs="Monaco"/>
          <w:color w:val="2A00FF"/>
          <w:sz w:val="22"/>
          <w:szCs w:val="22"/>
        </w:rPr>
        <w:t xml:space="preserve"> "</w:t>
      </w:r>
      <w:r>
        <w:rPr>
          <w:rFonts w:ascii="Monaco" w:hAnsi="Monaco" w:cs="Monaco"/>
          <w:color w:val="000000"/>
          <w:sz w:val="22"/>
          <w:szCs w:val="22"/>
        </w:rPr>
        <w:t xml:space="preserve">); </w:t>
      </w:r>
    </w:p>
    <w:p w14:paraId="04AD2E4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bst</w:t>
      </w:r>
      <w:r>
        <w:rPr>
          <w:rFonts w:ascii="Monaco" w:hAnsi="Monaco" w:cs="Monaco"/>
          <w:color w:val="000000"/>
          <w:sz w:val="22"/>
          <w:szCs w:val="22"/>
        </w:rPr>
        <w:t>.preorder</w:t>
      </w:r>
      <w:proofErr w:type="spellEnd"/>
      <w:proofErr w:type="gramEnd"/>
      <w:r>
        <w:rPr>
          <w:rFonts w:ascii="Monaco" w:hAnsi="Monaco" w:cs="Monaco"/>
          <w:color w:val="000000"/>
          <w:sz w:val="22"/>
          <w:szCs w:val="22"/>
        </w:rPr>
        <w:t>();</w:t>
      </w:r>
    </w:p>
    <w:p w14:paraId="02D6011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nIn</w:t>
      </w:r>
      <w:proofErr w:type="spellEnd"/>
      <w:r>
        <w:rPr>
          <w:rFonts w:ascii="Monaco" w:hAnsi="Monaco" w:cs="Monaco"/>
          <w:color w:val="2A00FF"/>
          <w:sz w:val="22"/>
          <w:szCs w:val="22"/>
        </w:rPr>
        <w:t xml:space="preserve"> </w:t>
      </w:r>
      <w:proofErr w:type="gramStart"/>
      <w:r>
        <w:rPr>
          <w:rFonts w:ascii="Monaco" w:hAnsi="Monaco" w:cs="Monaco"/>
          <w:color w:val="2A00FF"/>
          <w:sz w:val="22"/>
          <w:szCs w:val="22"/>
        </w:rPr>
        <w:t>order :</w:t>
      </w:r>
      <w:proofErr w:type="gramEnd"/>
      <w:r>
        <w:rPr>
          <w:rFonts w:ascii="Monaco" w:hAnsi="Monaco" w:cs="Monaco"/>
          <w:color w:val="2A00FF"/>
          <w:sz w:val="22"/>
          <w:szCs w:val="22"/>
        </w:rPr>
        <w:t xml:space="preserve"> "</w:t>
      </w:r>
      <w:r>
        <w:rPr>
          <w:rFonts w:ascii="Monaco" w:hAnsi="Monaco" w:cs="Monaco"/>
          <w:color w:val="000000"/>
          <w:sz w:val="22"/>
          <w:szCs w:val="22"/>
        </w:rPr>
        <w:t>);</w:t>
      </w:r>
    </w:p>
    <w:p w14:paraId="66F47CE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color w:val="6A3E3E"/>
          <w:sz w:val="22"/>
          <w:szCs w:val="22"/>
        </w:rPr>
        <w:t>bst</w:t>
      </w:r>
      <w:r>
        <w:rPr>
          <w:rFonts w:ascii="Monaco" w:hAnsi="Monaco" w:cs="Monaco"/>
          <w:color w:val="000000"/>
          <w:sz w:val="22"/>
          <w:szCs w:val="22"/>
        </w:rPr>
        <w:t>.inorder</w:t>
      </w:r>
      <w:proofErr w:type="spellEnd"/>
      <w:proofErr w:type="gramEnd"/>
      <w:r>
        <w:rPr>
          <w:rFonts w:ascii="Monaco" w:hAnsi="Monaco" w:cs="Monaco"/>
          <w:color w:val="000000"/>
          <w:sz w:val="22"/>
          <w:szCs w:val="22"/>
        </w:rPr>
        <w:t>();</w:t>
      </w:r>
    </w:p>
    <w:p w14:paraId="4C68E145" w14:textId="77777777" w:rsidR="006842C9" w:rsidRDefault="006842C9" w:rsidP="006842C9">
      <w:pPr>
        <w:widowControl w:val="0"/>
        <w:autoSpaceDE w:val="0"/>
        <w:autoSpaceDN w:val="0"/>
        <w:adjustRightInd w:val="0"/>
        <w:rPr>
          <w:rFonts w:ascii="Monaco" w:hAnsi="Monaco" w:cs="Monaco"/>
          <w:sz w:val="22"/>
          <w:szCs w:val="22"/>
        </w:rPr>
      </w:pPr>
    </w:p>
    <w:p w14:paraId="6E96F0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nDo</w:t>
      </w:r>
      <w:proofErr w:type="spellEnd"/>
      <w:r>
        <w:rPr>
          <w:rFonts w:ascii="Monaco" w:hAnsi="Monaco" w:cs="Monaco"/>
          <w:color w:val="2A00FF"/>
          <w:sz w:val="22"/>
          <w:szCs w:val="22"/>
        </w:rPr>
        <w:t xml:space="preserve"> you want to continue (Type y or n) \</w:t>
      </w:r>
      <w:proofErr w:type="spellStart"/>
      <w:r>
        <w:rPr>
          <w:rFonts w:ascii="Monaco" w:hAnsi="Monaco" w:cs="Monaco"/>
          <w:color w:val="2A00FF"/>
          <w:sz w:val="22"/>
          <w:szCs w:val="22"/>
        </w:rPr>
        <w:t>n</w:t>
      </w:r>
      <w:proofErr w:type="spellEnd"/>
      <w:r>
        <w:rPr>
          <w:rFonts w:ascii="Monaco" w:hAnsi="Monaco" w:cs="Monaco"/>
          <w:color w:val="2A00FF"/>
          <w:sz w:val="22"/>
          <w:szCs w:val="22"/>
        </w:rPr>
        <w:t>"</w:t>
      </w:r>
      <w:r>
        <w:rPr>
          <w:rFonts w:ascii="Monaco" w:hAnsi="Monaco" w:cs="Monaco"/>
          <w:color w:val="000000"/>
          <w:sz w:val="22"/>
          <w:szCs w:val="22"/>
        </w:rPr>
        <w:t>);</w:t>
      </w:r>
    </w:p>
    <w:p w14:paraId="2F9EEA0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6A3E3E"/>
          <w:sz w:val="22"/>
          <w:szCs w:val="22"/>
        </w:rPr>
        <w:t>ch</w:t>
      </w:r>
      <w:proofErr w:type="spellEnd"/>
      <w:r>
        <w:rPr>
          <w:rFonts w:ascii="Monaco" w:hAnsi="Monaco" w:cs="Monaco"/>
          <w:color w:val="000000"/>
          <w:sz w:val="22"/>
          <w:szCs w:val="22"/>
        </w:rPr>
        <w:t xml:space="preserve"> = </w:t>
      </w:r>
      <w:proofErr w:type="spellStart"/>
      <w:proofErr w:type="gramStart"/>
      <w:r>
        <w:rPr>
          <w:rFonts w:ascii="Monaco" w:hAnsi="Monaco" w:cs="Monaco"/>
          <w:color w:val="6A3E3E"/>
          <w:sz w:val="22"/>
          <w:szCs w:val="22"/>
        </w:rPr>
        <w:t>scan</w:t>
      </w:r>
      <w:r>
        <w:rPr>
          <w:rFonts w:ascii="Monaco" w:hAnsi="Monaco" w:cs="Monaco"/>
          <w:color w:val="000000"/>
          <w:sz w:val="22"/>
          <w:szCs w:val="22"/>
        </w:rPr>
        <w:t>.next</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charAt</w:t>
      </w:r>
      <w:proofErr w:type="spellEnd"/>
      <w:r>
        <w:rPr>
          <w:rFonts w:ascii="Monaco" w:hAnsi="Monaco" w:cs="Monaco"/>
          <w:color w:val="000000"/>
          <w:sz w:val="22"/>
          <w:szCs w:val="22"/>
        </w:rPr>
        <w:t xml:space="preserve">(0);                        </w:t>
      </w:r>
    </w:p>
    <w:p w14:paraId="7E8557D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w:t>
      </w:r>
      <w:r>
        <w:rPr>
          <w:rFonts w:ascii="Monaco" w:hAnsi="Monaco" w:cs="Monaco"/>
          <w:b/>
          <w:bCs/>
          <w:color w:val="7F0055"/>
          <w:sz w:val="22"/>
          <w:szCs w:val="22"/>
        </w:rPr>
        <w:t>while</w:t>
      </w:r>
      <w:r>
        <w:rPr>
          <w:rFonts w:ascii="Monaco" w:hAnsi="Monaco" w:cs="Monaco"/>
          <w:color w:val="000000"/>
          <w:sz w:val="22"/>
          <w:szCs w:val="22"/>
        </w:rPr>
        <w:t xml:space="preserve"> (</w:t>
      </w:r>
      <w:proofErr w:type="spellStart"/>
      <w:r>
        <w:rPr>
          <w:rFonts w:ascii="Monaco" w:hAnsi="Monaco" w:cs="Monaco"/>
          <w:color w:val="6A3E3E"/>
          <w:sz w:val="22"/>
          <w:szCs w:val="22"/>
        </w:rPr>
        <w:t>ch</w:t>
      </w:r>
      <w:proofErr w:type="spellEnd"/>
      <w:r>
        <w:rPr>
          <w:rFonts w:ascii="Monaco" w:hAnsi="Monaco" w:cs="Monaco"/>
          <w:color w:val="000000"/>
          <w:sz w:val="22"/>
          <w:szCs w:val="22"/>
        </w:rPr>
        <w:t xml:space="preserve"> == </w:t>
      </w:r>
      <w:r>
        <w:rPr>
          <w:rFonts w:ascii="Monaco" w:hAnsi="Monaco" w:cs="Monaco"/>
          <w:color w:val="2A00FF"/>
          <w:sz w:val="22"/>
          <w:szCs w:val="22"/>
        </w:rPr>
        <w:t>'Y'</w:t>
      </w:r>
      <w:r>
        <w:rPr>
          <w:rFonts w:ascii="Monaco" w:hAnsi="Monaco" w:cs="Monaco"/>
          <w:color w:val="000000"/>
          <w:sz w:val="22"/>
          <w:szCs w:val="22"/>
        </w:rPr>
        <w:t xml:space="preserve">|| </w:t>
      </w:r>
      <w:proofErr w:type="spellStart"/>
      <w:r>
        <w:rPr>
          <w:rFonts w:ascii="Monaco" w:hAnsi="Monaco" w:cs="Monaco"/>
          <w:color w:val="6A3E3E"/>
          <w:sz w:val="22"/>
          <w:szCs w:val="22"/>
        </w:rPr>
        <w:t>ch</w:t>
      </w:r>
      <w:proofErr w:type="spellEnd"/>
      <w:r>
        <w:rPr>
          <w:rFonts w:ascii="Monaco" w:hAnsi="Monaco" w:cs="Monaco"/>
          <w:color w:val="000000"/>
          <w:sz w:val="22"/>
          <w:szCs w:val="22"/>
        </w:rPr>
        <w:t xml:space="preserve"> == </w:t>
      </w:r>
      <w:r>
        <w:rPr>
          <w:rFonts w:ascii="Monaco" w:hAnsi="Monaco" w:cs="Monaco"/>
          <w:color w:val="2A00FF"/>
          <w:sz w:val="22"/>
          <w:szCs w:val="22"/>
        </w:rPr>
        <w:t>'y'</w:t>
      </w:r>
      <w:r>
        <w:rPr>
          <w:rFonts w:ascii="Monaco" w:hAnsi="Monaco" w:cs="Monaco"/>
          <w:color w:val="000000"/>
          <w:sz w:val="22"/>
          <w:szCs w:val="22"/>
        </w:rPr>
        <w:t xml:space="preserve">);                    </w:t>
      </w:r>
    </w:p>
    <w:p w14:paraId="5C8908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1024D94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14:paraId="70B042F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w:t>
      </w:r>
    </w:p>
    <w:p w14:paraId="5564FEEF"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491F504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w:t>
      </w:r>
    </w:p>
    <w:p w14:paraId="5158AC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51E5821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6CBBFE3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16450 into tree.</w:t>
      </w:r>
    </w:p>
    <w:p w14:paraId="0313C8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w:t>
      </w:r>
    </w:p>
    <w:p w14:paraId="290214A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FDF2A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3F6B8DA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9984 into tree.</w:t>
      </w:r>
    </w:p>
    <w:p w14:paraId="1C27569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9984, </w:t>
      </w:r>
    </w:p>
    <w:p w14:paraId="2C323E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w:t>
      </w:r>
      <w:r>
        <w:rPr>
          <w:rFonts w:ascii="Monaco" w:hAnsi="Monaco" w:cs="Monaco"/>
          <w:color w:val="000000"/>
          <w:sz w:val="22"/>
          <w:szCs w:val="22"/>
        </w:rPr>
        <w:lastRenderedPageBreak/>
        <w:t xml:space="preserve">exit. </w:t>
      </w:r>
    </w:p>
    <w:p w14:paraId="1E980F3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4A8D253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7732 into tree.</w:t>
      </w:r>
    </w:p>
    <w:p w14:paraId="23DAC16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9984, 7732, </w:t>
      </w:r>
    </w:p>
    <w:p w14:paraId="1A3B166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67D7B39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591205A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16943 into tree.</w:t>
      </w:r>
    </w:p>
    <w:p w14:paraId="236F579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387, 219, 530, 806, 973, 1186, 3300, 721, 1628, 1438, 2747, 1926, 1712, 4271, 3757, 3823, 1505, 839, 3017, 1928, 1810, 1596, 5610, 3644, 4698, 3920, 5996, 2039, 4357, 5564, 6113, 4469, 4955, 4929, 3459, 2971, 4350, 1762, 4930, 4574, 3640, 2275, 2285, 7665, 2962, 6201, 7505, 6170, 4213, 4641, 9938, 9899, 5249, 4661, 7572, 6085, 5004, 9113, 6990, 8701, 6773, 6667, 8276, 9196, 7805, 5915, 9602, 6047, 7910, 9506, 7842, 6592, 9147, 4062, 5782, 6914, 4372, 3610, 9430, 7247, 8507, 8085, 9121, 4684, 5630, 8092, 9992, 7029, 8288, 8162, 8957, 6428, 9196, 6989, 9509, 7540, 9644, 9044, 7078, 16450, 9984, 7732, 16943, </w:t>
      </w:r>
    </w:p>
    <w:p w14:paraId="0180351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2E81892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3A774FD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103 nodes.</w:t>
      </w:r>
    </w:p>
    <w:p w14:paraId="0E3E088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219, 387, 973, 530, 806, 1926, 1186, 3300, 721, 1628, 1438, 2747, 3920, 1712, 4271, 3757, 3823, 1505, 839, 3017, 1928, 1810, 1596, 5610, 3644, 4698, 4661, 5996, 2039, 4357, 5564, 6113, 4469, 4955, 4929, 3459, 2971, 4350, 1762, 4930, 4574, 3640, 2275, 2285, 7665, 2962, 6201, 7505, 6170, 4213, 4641, 9938, 9899, 5249, 16943, 7572, 6085, 5004, 9113, 6990, 8701, 6773, 6667, 8276, 9196, 7805, 5915, 9602, 6047, 7910, 9506, 7842, 6592, 9147, 4062, 5782, 6914, 4372, 3610, 9430, 7247, 8507, 8085, 9121, 4684, 5630, 8092, 9992, 7029, 8288, 8162, 8957, 6428, 9196, 6989, 9509, 7540, 9644, 9044, 7078, 16450, 9984, 7732, </w:t>
      </w:r>
    </w:p>
    <w:p w14:paraId="7CDA5EC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w:t>
      </w:r>
      <w:r>
        <w:rPr>
          <w:rFonts w:ascii="Monaco" w:hAnsi="Monaco" w:cs="Monaco"/>
          <w:color w:val="000000"/>
          <w:sz w:val="22"/>
          <w:szCs w:val="22"/>
        </w:rPr>
        <w:lastRenderedPageBreak/>
        <w:t xml:space="preserve">the min, 3 to find the min, 4 to generate a random number, and 5 to exit. </w:t>
      </w:r>
    </w:p>
    <w:p w14:paraId="607432B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64CB937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102 nodes.</w:t>
      </w:r>
    </w:p>
    <w:p w14:paraId="70E614E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45BCAA6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71E0F13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5D931B6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6F90316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09C3886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2D55489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3BCF7D6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220AFE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1ADF1B7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What would you like to do? 1 for inserting into the tree, 2 to delete the min, 3 to find the min, 4 to generate a random number, and 5 to exit. </w:t>
      </w:r>
    </w:p>
    <w:p w14:paraId="7C2DF8F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0AB476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48242FD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2F4C4E3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1D6202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4</w:t>
      </w:r>
    </w:p>
    <w:p w14:paraId="540022A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243DA40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6BCB629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7491E27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4</w:t>
      </w:r>
    </w:p>
    <w:p w14:paraId="1BAAD91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0455F3D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w:t>
      </w:r>
      <w:r>
        <w:rPr>
          <w:rFonts w:ascii="Monaco" w:hAnsi="Monaco" w:cs="Monaco"/>
          <w:color w:val="000000"/>
          <w:sz w:val="22"/>
          <w:szCs w:val="22"/>
        </w:rPr>
        <w:lastRenderedPageBreak/>
        <w:t xml:space="preserve">16450, 9984, </w:t>
      </w:r>
    </w:p>
    <w:p w14:paraId="707814F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9C9E2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6111E22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387.</w:t>
      </w:r>
    </w:p>
    <w:p w14:paraId="061CC04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387, 530, 973, 721, 806, 1926, 1186, 3300, 839, 1628, 1438, 2747, 3920, 1712, 4271, 3757, 3823, 1505, 1762, 3017, 1928, 1810, 1596, 5610, 3644, 4698, 4661, 5996, 2039, 4357, 5564, 6113, 4469, 4955, 4929, 3459, 2971, 4350, 3610, 4930, 4574, 3640, 2275, 2285, 7665, 2962, 6201, 7505, 6170, 4213, 4641, 9938, 9899, 5249, 16943, 7572, 6085, 5004, 9113, 6990, 8701, 6773, 6667, 8276, 9196, 7805, 5915, 9602, 6047, 7910, 9506, 7842, 6592, 9147, 4062, 5782, 6914, 4372, 7732, 9430, 7247, 8507, 8085, 9121, 4684, 5630, 8092, 9992, 7029, 8288, 8162, 8957, 6428, 9196, 6989, 9509, 7540, 9644, 9044, 7078, 16450, 9984, </w:t>
      </w:r>
    </w:p>
    <w:p w14:paraId="1809A87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591491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4</w:t>
      </w:r>
    </w:p>
    <w:p w14:paraId="71AE632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101 nodes.</w:t>
      </w:r>
    </w:p>
    <w:p w14:paraId="4A1EC0E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530, 721, 973, 839, 806, 1926, 1186, 3300, 1505, 1628, 1438, 2747, 3920, 1712, 4271, 3757, 3823, 2971, 1762, 3017, 1928, 1810, 1596, 5610, 3644, 4698, 4661, 5996, 2039, 4357, 5564, 6113, 4469, 4955, 4929, 3459, 4062, 4350, 3610, 4930, 4574, 3640, 2275, 2285, 7665, 2962, 6201, 7505, 6170, 4213, 4641, 9938, 9899, 5249, 16943, 7572, 6085, 5004, 9113, 6990, 8701, 6773, 6667, 8276, 9196, 7805, 5915, 9602, 6047, 7910, 9506, 7842, 6592, 9147, 9984, 5782, 6914, 4372, 7732, 9430, 7247, 8507, 8085, 9121, 4684, 5630, 8092, 9992, 7029, 8288, 8162, 8957, 6428, 9196, 6989, 9509, 7540, 9644, 9044, 7078, 16450, </w:t>
      </w:r>
    </w:p>
    <w:p w14:paraId="18DB7A4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36EF6C4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1A1ADD1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Min value is 530.</w:t>
      </w:r>
    </w:p>
    <w:p w14:paraId="13A11673"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530, 721, 973, 839, 806, 1926, 1186, 3300, 1505, 1628, 1438, 2747, 3920, 1712, 4271, 3757, 3823, 2971, 1762, 3017, 1928, 1810, 1596, 5610, 3644, 4698, 4661, 5996, 2039, 4357, 5564, 6113, 4469, 4955, 4929, 3459, 4062, 4350, 3610, 4930, 4574, 3640, 2275, 2285, 7665, 2962, 6201, 7505, 6170, 4213, 4641, 9938, 9899, 5249, 16943, 7572, 6085, 5004, 9113, 6990, 8701, 6773, 6667, 8276, 9196, 7805, 5915, 9602, 6047, 7910, 9506, 7842, 6592, 9147, 9984, 5782, 6914, 4372, 7732, 9430, 7247, 8507, 8085, 9121, 4684, 5630, 8092, 9992, 7029, </w:t>
      </w:r>
      <w:r>
        <w:rPr>
          <w:rFonts w:ascii="Monaco" w:hAnsi="Monaco" w:cs="Monaco"/>
          <w:color w:val="000000"/>
          <w:sz w:val="22"/>
          <w:szCs w:val="22"/>
        </w:rPr>
        <w:lastRenderedPageBreak/>
        <w:t xml:space="preserve">8288, 8162, 8957, 6428, 9196, 6989, 9509, 7540, 9644, 9044, 7078, 16450, </w:t>
      </w:r>
    </w:p>
    <w:p w14:paraId="25E6F1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27D5208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364DA35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100 nodes.</w:t>
      </w:r>
    </w:p>
    <w:p w14:paraId="5B80720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721, 806, 973, 839, 1438, 1926, 1186, 3300, 1505, 1628, 1596, 2747, 3920, 1712, 4271, 3757, 3823, 2971, 1762, 3017, 1928, 1810, 2962, 5610, 3644, 4698, 4661, 5996, 2039, 4357, 5564, 6113, 4469, 4955, 4929, 3459, 4062, 4350, 3610, 4930, 4574, 3640, 2275, 2285, 7665, 6428, 6201, 7505, 6170, 4213, 4641, 9938, 9899, 5249, 16943, 7572, 6085, 5004, 9113, 6990, 8701, 6773, 6667, 8276, 9196, 7805, 5915, 9602, 6047, 7910, 9506, 7842, 6592, 9147, 9984, 5782, 6914, 4372, 7732, 9430, 7247, 8507, 8085, 9121, 4684, 5630, 8092, 9992, 7029, 8288, 8162, 8957, 16450, 9196, 6989, 9509, 7540, 9644, 9044, 7078, </w:t>
      </w:r>
    </w:p>
    <w:p w14:paraId="69A3A1E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58704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67C70CD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99 nodes.</w:t>
      </w:r>
    </w:p>
    <w:p w14:paraId="5A453A1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806, 839, 973, 1505, 1438, 1926, 1186, 3300, 1762, 1628, 1596, 2747, 3920, 1712, 4271, 3757, 3823, 2971, 3610, 3017, 1928, 1810, 2962, 5610, 3644, 4698, 4661, 5996, 2039, 4357, 5564, 6113, 4469, 4955, 4929, 3459, 4062, 4350, 4372, 4930, 4574, 3640, 2275, 2285, 7665, 6428, 6201, 7505, 6170, 4213, 4641, 9938, 9899, 5249, 16943, 7572, 6085, 5004, 9113, 6990, 8701, 6773, 6667, 8276, 9196, 7805, 5915, 9602, 6047, 7910, 9506, 7842, 6592, 9147, 9984, 5782, 6914, 7078, 7732, 9430, 7247, 8507, 8085, 9121, 4684, 5630, 8092, 9992, 7029, 8288, 8162, 8957, 16450, 9196, 6989, 9509, 7540, 9644, 9044, </w:t>
      </w:r>
    </w:p>
    <w:p w14:paraId="2CD3AE2D"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FCDB1F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213029D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98 nodes.</w:t>
      </w:r>
    </w:p>
    <w:p w14:paraId="4FC2EFC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839, 1438, 973, 1505, 1596, 1926, 1186, 3300, 1762, 1628, 1810, 2747, 3920, 1712, 4271, 3757, 3823, 2971, 3610, 3017, 1928, 2285, 2962, 5610, 3644, 4698, 4661, 5996, 2039, 4357, 5564, 6113, 4469, 4955, 4929, 3459, 4062, 4350, 4372, 4930, 4574, 3640, 2275, 7029, 7665, 6428, 6201, 7505, 6170, 4213, 4641, 9938, 9899, 5249, 16943, 7572, 6085, 5004, 9113, 6990, 8701, 6773, 6667, 8276, 9196, 7805, 5915, 9602, 6047, 7910, 9506, 7842, 6592, 9147, 9984, 5782, 6914, 7078, 7732, 9430, 7247, 8507, 8085, 9121, 4684, 5630, 8092, 9992, 9044, 8288, 8162, 8957, 16450, 9196, 6989, 9509, 7540, 9644, </w:t>
      </w:r>
    </w:p>
    <w:p w14:paraId="0475A61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What would you like to do? 1 for inserting into the tree, 2 to delete the min, 3 to find the min, 4 to generate a random number, and 5 to exit. </w:t>
      </w:r>
    </w:p>
    <w:p w14:paraId="3071C9C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18568FB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97 nodes.</w:t>
      </w:r>
    </w:p>
    <w:p w14:paraId="4BD430B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973, 1438, 1186, 1505, 1596, 1926, 1712, 3300, 1762, 1628, 1810, 2747, 3920, 2039, 4271, 3757, 3823, 2971, 3610, 3017, 1928, 2285, 2962, 5610, 3644, 4698, 4661, 5996, 5004, 4357, 5564, 6113, 4469, 4955, 4929, 3459, 4062, 4350, 4372, 4930, 4574, 3640, 2275, 7029, 7665, 6428, 6201, 7505, 6170, 4213, 4641, 9938, 9899, 5249, 16943, 7572, 6085, 9644, 9113, 6990, 8701, 6773, 6667, 8276, 9196, 7805, 5915, 9602, 6047, 7910, 9506, 7842, 6592, 9147, 9984, 5782, 6914, 7078, 7732, 9430, 7247, 8507, 8085, 9121, 4684, 5630, 8092, 9992, 9044, 8288, 8162, 8957, 16450, 9196, 6989, 9509, 7540, </w:t>
      </w:r>
    </w:p>
    <w:p w14:paraId="265D3F5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625386D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396862E2"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96 nodes.</w:t>
      </w:r>
    </w:p>
    <w:p w14:paraId="74A65935"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1186, 1438, 1712, 1505, 1596, 1926, 2039, 3300, 1762, 1628, 1810, 2747, 3920, 5004, 4271, 3757, 3823, 2971, 3610, 3017, 1928, 2285, 2962, 5610, 3644, 4698, 4661, 5996, 7540, 4357, 5564, 6113, 4469, 4955, 4929, 3459, 4062, 4350, 4372, 4930, 4574, 3640, 2275, 7029, 7665, 6428, 6201, 7505, 6170, 4213, 4641, 9938, 9899, 5249, 16943, 7572, 6085, 9644, 9113, 6990, 8701, 6773, 6667, 8276, 9196, 7805, 5915, 9602, 6047, 7910, 9506, 7842, 6592, 9147, 9984, 5782, 6914, 7078, 7732, 9430, 7247, 8507, 8085, 9121, 4684, 5630, 8092, 9992, 9044, 8288, 8162, 8957, 16450, 9196, 6989, 9509, </w:t>
      </w:r>
    </w:p>
    <w:p w14:paraId="2CB92F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5766EF9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230160D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95 nodes.</w:t>
      </w:r>
    </w:p>
    <w:p w14:paraId="06ED302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1438, 1505, 1712, 1762, 1596, 1926, 2039, 3300, 2971, 1628, 1810, 2747, 3920, 5004, 4271, 3757, 3823, 3459, 3610, 3017, 1928, 2285, 2962, 5610, 3644, 4698, 4661, 5996, 7540, 4357, 5564, 6113, 4469, 4955, 4929, 6592, 4062, 4350, 4372, 4930, 4574, 3640, 2275, 7029, 7665, 6428, 6201, 7505, 6170, 4213, 4641, 9938, 9899, 5249, 16943, 7572, 6085, 9644, 9113, 6990, 8701, 6773, 6667, 8276, 9196, 7805, 5915, 9602, 6047, 7910, 9506, 7842, 9509, 9147, 9984, 5782, 6914, 7078, 7732, 9430, 7247, 8507, 8085, 9121, 4684, 5630, 8092, 9992, 9044, 8288, 8162, 8957, 16450, 9196, 6989, </w:t>
      </w:r>
    </w:p>
    <w:p w14:paraId="545C773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w:t>
      </w:r>
      <w:r>
        <w:rPr>
          <w:rFonts w:ascii="Monaco" w:hAnsi="Monaco" w:cs="Monaco"/>
          <w:color w:val="000000"/>
          <w:sz w:val="22"/>
          <w:szCs w:val="22"/>
        </w:rPr>
        <w:lastRenderedPageBreak/>
        <w:t xml:space="preserve">exit. </w:t>
      </w:r>
    </w:p>
    <w:p w14:paraId="7A577F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09B50DA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94 nodes.</w:t>
      </w:r>
    </w:p>
    <w:p w14:paraId="01D877B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1505, 1596, 1712, 1762, 1628, 1926, 2039, 3300, 2971, 1928, 1810, 2747, 3920, 5004, 4271, 3757, 3823, 3459, 3610, 3017, 2275, 2285, 2962, 5610, 3644, 4698, 4661, 5996, 7540, 4357, 5564, 6113, 4469, 4955, 4929, 6592, 4062, 4350, 4372, 4930, 4574, 3640, 5630, 7029, 7665, 6428, 6201, 7505, 6170, 4213, 4641, 9938, 9899, 5249, 16943, 7572, 6085, 9644, 9113, 6990, 8701, 6773, 6667, 8276, 9196, 7805, 5915, 9602, 6047, 7910, 9506, 7842, 9509, 9147, 9984, 5782, 6914, 7078, 7732, 9430, 7247, 8507, 8085, 9121, 4684, 6989, 8092, 9992, 9044, 8288, 8162, 8957, 16450, 9196, </w:t>
      </w:r>
    </w:p>
    <w:p w14:paraId="6874562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52191CDC"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287511D8"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93 nodes.</w:t>
      </w:r>
    </w:p>
    <w:p w14:paraId="2E3A50D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1596, 1628, 1712, 1762, 1810, 1926, 2039, 3300, 2971, 1928, 2285, 2747, 3920, 5004, 4271, 3757, 3823, 3459, 3610, 3017, 2275, 7029, 2962, 5610, 3644, 4698, 4661, 5996, 7540, 4357, 5564, 6113, 4469, 4955, 4929, 6592, 4062, 4350, 4372, 4930, 4574, 3640, 5630, 9044, 7665, 6428, 6201, 7505, 6170, 4213, 4641, 9938, 9899, 5249, 16943, 7572, 6085, 9644, 9113, 6990, 8701, 6773, 6667, 8276, 9196, 7805, 5915, 9602, 6047, 7910, 9506, 7842, 9509, 9147, 9984, 5782, 6914, 7078, 7732, 9430, 7247, 8507, 8085, 9121, 4684, 6989, 8092, 9992, 9196, 8288, 8162, 8957, 16450, </w:t>
      </w:r>
    </w:p>
    <w:p w14:paraId="0E3C9CAE"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46537EC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0C3266CB"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Tree has 92 nodes.</w:t>
      </w:r>
    </w:p>
    <w:p w14:paraId="049E2176"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1628, 1762, 1712, 2971, 1810, 1926, 2039, 3300, 3459, 1928, 2285, 2747, 3920, 5004, 4271, 3757, 3823, 4062, 3610, 3017, 2275, 7029, 2962, 5610, 3644, 4698, 4661, 5996, 7540, 4357, 5564, 6113, 4469, 4955, 4929, 6592, 9147, 4350, 4372, 4930, 4574, 3640, 5630, 9044, 7665, 6428, 6201, 7505, 6170, 4213, 4641, 9938, 9899, 5249, 16943, 7572, 6085, 9644, 9113, 6990, 8701, 6773, 6667, 8276, 9196, 7805, 5915, 9602, 6047, 7910, 9506, 7842, 9509, 16450, 9984, 5782, 6914, 7078, 7732, 9430, 7247, 8507, 8085, 9121, 4684, 6989, 8092, 9992, 9196, 8288, 8162, 8957, </w:t>
      </w:r>
    </w:p>
    <w:p w14:paraId="417669AF"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76C132CA"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2</w:t>
      </w:r>
    </w:p>
    <w:p w14:paraId="6CC675E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Tree has 91 nodes.</w:t>
      </w:r>
    </w:p>
    <w:p w14:paraId="14A51461"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1712, 1762, 1926, 2971, 1810, 2747, 2039, 3300, 3459, 1928, 2285, 3644, 3920, 5004, 4271, 3757, 3823, 4062, 3610, 3017, 2275, 7029, 2962, 5610, 4213, 4698, 4661, 5996, 7540, 4357, 5564, 6113, 4469, 4955, 4929, 6592, 9147, 4350, 4372, 4930, 4574, 3640, 5630, 9044, 7665, 6428, 6201, 7505, 6170, 8957, 4641, 9938, 9899, 5249, 16943, 7572, 6085, 9644, 9113, 6990, 8701, 6773, 6667, 8276, 9196, 7805, 5915, 9602, 6047, 7910, 9506, 7842, 9509, 16450, 9984, 5782, 6914, 7078, 7732, 9430, 7247, 8507, 8085, 9121, 4684, 6989, 8092, 9992, 9196, 8288, 8162, </w:t>
      </w:r>
    </w:p>
    <w:p w14:paraId="1C0B8669"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01303454"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C87D"/>
          <w:sz w:val="22"/>
          <w:szCs w:val="22"/>
        </w:rPr>
        <w:t>1</w:t>
      </w:r>
    </w:p>
    <w:p w14:paraId="31542740"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Entering the value 9561 into tree.</w:t>
      </w:r>
    </w:p>
    <w:p w14:paraId="04728697" w14:textId="77777777" w:rsidR="006842C9" w:rsidRDefault="006842C9" w:rsidP="006842C9">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1712, 1762, 1926, 2971, 1810, 2747, 2039, 3300, 3459, 1928, 2285, 3644, 3920, 5004, 4271, 3757, 3823, 4062, 3610, 3017, 2275, 7029, 2962, 5610, 4213, 4698, 4661, 5996, 7540, 4357, 5564, 6113, 4469, 4955, 4929, 6592, 9147, 4350, 4372, 4930, 4574, 3640, 5630, 9044, 7665, 6428, 6201, 7505, 6170, 8957, 4641, 9938, 9899, 5249, 16943, 7572, 6085, 9644, 9113, 6990, 8701, 6773, 6667, 8276, 9196, 7805, 5915, 9602, 6047, 7910, 9506, 7842, 9509, 16450, 9984, 5782, 6914, 7078, 7732, 9430, 7247, 8507, 8085, 9121, 4684, 6989, 8092, 9992, 9196, 8288, 8162, 9561, </w:t>
      </w:r>
    </w:p>
    <w:p w14:paraId="38A200A5" w14:textId="77777777" w:rsidR="006842C9" w:rsidRDefault="006842C9" w:rsidP="006842C9">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What would you like to do? 1 for inserting into the tree, 2 to delete the min, 3 to find the min, 4 to generate a random number, and 5 to exit. </w:t>
      </w:r>
    </w:p>
    <w:p w14:paraId="39FF9B76" w14:textId="77777777" w:rsidR="006842C9" w:rsidRDefault="006842C9" w:rsidP="006842C9">
      <w:pPr>
        <w:widowControl w:val="0"/>
        <w:autoSpaceDE w:val="0"/>
        <w:autoSpaceDN w:val="0"/>
        <w:adjustRightInd w:val="0"/>
        <w:rPr>
          <w:rFonts w:ascii="Monaco" w:hAnsi="Monaco" w:cs="Monaco"/>
          <w:sz w:val="22"/>
          <w:szCs w:val="22"/>
        </w:rPr>
      </w:pPr>
    </w:p>
    <w:p w14:paraId="4A00E62F" w14:textId="36AEE098" w:rsidR="0024329B" w:rsidRDefault="0024329B" w:rsidP="00476AF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75DC93D0" w:rsidR="0024329B" w:rsidRDefault="00951CA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Make it </w:t>
      </w:r>
      <w:r w:rsidR="004E145B">
        <w:rPr>
          <w:rFonts w:ascii="Times" w:hAnsi="Times" w:cs="Times"/>
          <w:color w:val="000000"/>
          <w:sz w:val="29"/>
          <w:szCs w:val="29"/>
        </w:rPr>
        <w:t>look better and fix any problems.</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343E923D" w14:textId="6777390A" w:rsidR="003325A6" w:rsidRDefault="004E145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Fix the issues with Linked List</w:t>
      </w:r>
      <w:r w:rsidR="0065303F">
        <w:rPr>
          <w:rFonts w:ascii="Times" w:hAnsi="Times" w:cs="Times"/>
          <w:bCs/>
          <w:color w:val="000000"/>
          <w:sz w:val="29"/>
          <w:szCs w:val="29"/>
        </w:rPr>
        <w:t xml:space="preserve"> and printing.</w:t>
      </w:r>
    </w:p>
    <w:p w14:paraId="2399AA66" w14:textId="77777777" w:rsidR="001073B7" w:rsidRDefault="003325A6"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TIME AND SPACE</w:t>
      </w:r>
    </w:p>
    <w:p w14:paraId="39A6501A" w14:textId="24DD8661" w:rsidR="00BB4ADD"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lastRenderedPageBreak/>
        <w:t>Space would be depending on the amount of numbers the user wanted.</w:t>
      </w:r>
      <w:r w:rsidR="0011596E">
        <w:rPr>
          <w:rFonts w:ascii="Times" w:hAnsi="Times" w:cs="Times"/>
          <w:bCs/>
          <w:color w:val="000000"/>
          <w:sz w:val="29"/>
          <w:szCs w:val="29"/>
        </w:rPr>
        <w:t xml:space="preserve"> </w:t>
      </w:r>
      <w:r w:rsidR="001073B7">
        <w:rPr>
          <w:rFonts w:ascii="Times" w:hAnsi="Times" w:cs="Times"/>
          <w:bCs/>
          <w:color w:val="000000"/>
          <w:sz w:val="29"/>
          <w:szCs w:val="29"/>
        </w:rPr>
        <w:t>The number of array</w:t>
      </w:r>
      <w:r w:rsidR="00D71CC1">
        <w:rPr>
          <w:rFonts w:ascii="Times" w:hAnsi="Times" w:cs="Times"/>
          <w:bCs/>
          <w:color w:val="000000"/>
          <w:sz w:val="29"/>
          <w:szCs w:val="29"/>
        </w:rPr>
        <w:t xml:space="preserve"> elements plus any </w:t>
      </w:r>
      <w:r w:rsidR="00BB4ADD">
        <w:rPr>
          <w:rFonts w:ascii="Times" w:hAnsi="Times" w:cs="Times"/>
          <w:bCs/>
          <w:color w:val="000000"/>
          <w:sz w:val="29"/>
          <w:szCs w:val="29"/>
        </w:rPr>
        <w:t>of the types.</w:t>
      </w:r>
    </w:p>
    <w:p w14:paraId="5157FA95" w14:textId="1DC47450" w:rsidR="000076F9" w:rsidRDefault="004E145B"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Main:</w:t>
      </w:r>
      <w:r w:rsidR="00BB4ADD">
        <w:rPr>
          <w:rFonts w:ascii="Times" w:hAnsi="Times" w:cs="Times"/>
          <w:bCs/>
          <w:color w:val="000000"/>
          <w:sz w:val="29"/>
          <w:szCs w:val="29"/>
        </w:rPr>
        <w:t xml:space="preserve"> </w:t>
      </w:r>
      <w:r w:rsidR="0011596E">
        <w:rPr>
          <w:rFonts w:ascii="Times" w:hAnsi="Times" w:cs="Times"/>
          <w:bCs/>
          <w:color w:val="000000"/>
          <w:sz w:val="29"/>
          <w:szCs w:val="29"/>
        </w:rPr>
        <w:t>O(n)</w:t>
      </w:r>
      <w:r w:rsidR="000076F9">
        <w:rPr>
          <w:rFonts w:ascii="Times" w:hAnsi="Times" w:cs="Times"/>
          <w:bCs/>
          <w:color w:val="000000"/>
          <w:sz w:val="29"/>
          <w:szCs w:val="29"/>
        </w:rPr>
        <w:t xml:space="preserve"> </w:t>
      </w:r>
    </w:p>
    <w:p w14:paraId="08C4FF33" w14:textId="277642A2" w:rsidR="00615130"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 xml:space="preserve">SBT: </w:t>
      </w:r>
      <w:proofErr w:type="gramStart"/>
      <w:r>
        <w:rPr>
          <w:rFonts w:ascii="Times" w:hAnsi="Times" w:cs="Times"/>
          <w:bCs/>
          <w:color w:val="000000"/>
          <w:sz w:val="29"/>
          <w:szCs w:val="29"/>
        </w:rPr>
        <w:t>O(</w:t>
      </w:r>
      <w:proofErr w:type="gramEnd"/>
      <w:r>
        <w:rPr>
          <w:rFonts w:ascii="Times" w:hAnsi="Times" w:cs="Times"/>
          <w:bCs/>
          <w:color w:val="000000"/>
          <w:sz w:val="29"/>
          <w:szCs w:val="29"/>
        </w:rPr>
        <w:t>log n)</w:t>
      </w:r>
    </w:p>
    <w:p w14:paraId="19A148C0" w14:textId="66DA6CF7" w:rsidR="00615130" w:rsidRDefault="00615130" w:rsidP="00615130">
      <w:pPr>
        <w:widowControl w:val="0"/>
        <w:autoSpaceDE w:val="0"/>
        <w:autoSpaceDN w:val="0"/>
        <w:adjustRightInd w:val="0"/>
        <w:spacing w:line="340" w:lineRule="atLeast"/>
        <w:rPr>
          <w:rFonts w:ascii="Times" w:hAnsi="Times" w:cs="Times"/>
          <w:bCs/>
          <w:color w:val="000000"/>
          <w:sz w:val="29"/>
          <w:szCs w:val="29"/>
        </w:rPr>
      </w:pPr>
      <w:proofErr w:type="spellStart"/>
      <w:r>
        <w:rPr>
          <w:rFonts w:ascii="Times" w:hAnsi="Times" w:cs="Times"/>
          <w:bCs/>
          <w:color w:val="000000"/>
          <w:sz w:val="29"/>
          <w:szCs w:val="29"/>
        </w:rPr>
        <w:t>LinkedListBST</w:t>
      </w:r>
      <w:proofErr w:type="spellEnd"/>
      <w:r>
        <w:rPr>
          <w:rFonts w:ascii="Times" w:hAnsi="Times" w:cs="Times"/>
          <w:bCs/>
          <w:color w:val="000000"/>
          <w:sz w:val="29"/>
          <w:szCs w:val="29"/>
        </w:rPr>
        <w:t xml:space="preserve">: </w:t>
      </w:r>
      <w:r>
        <w:rPr>
          <w:rFonts w:ascii="Times" w:hAnsi="Times" w:cs="Times"/>
          <w:bCs/>
          <w:color w:val="000000"/>
          <w:sz w:val="29"/>
          <w:szCs w:val="29"/>
        </w:rPr>
        <w:t>O(n)</w:t>
      </w:r>
    </w:p>
    <w:p w14:paraId="4C27A550" w14:textId="024E319B" w:rsidR="00615130" w:rsidRPr="00A00AAD"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Node: O(n)</w:t>
      </w:r>
    </w:p>
    <w:sectPr w:rsidR="00615130" w:rsidRPr="00A00AAD"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5B110B6"/>
    <w:multiLevelType w:val="multilevel"/>
    <w:tmpl w:val="8D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F953B5"/>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A0787"/>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076F9"/>
    <w:rsid w:val="000618A2"/>
    <w:rsid w:val="0009741E"/>
    <w:rsid w:val="000C25D1"/>
    <w:rsid w:val="001073B7"/>
    <w:rsid w:val="0011596E"/>
    <w:rsid w:val="00157B55"/>
    <w:rsid w:val="0016798A"/>
    <w:rsid w:val="001763F8"/>
    <w:rsid w:val="0022355A"/>
    <w:rsid w:val="0024329B"/>
    <w:rsid w:val="00251DA4"/>
    <w:rsid w:val="002C6822"/>
    <w:rsid w:val="002D5127"/>
    <w:rsid w:val="003325A6"/>
    <w:rsid w:val="003543A2"/>
    <w:rsid w:val="003A4299"/>
    <w:rsid w:val="003A6A58"/>
    <w:rsid w:val="00476AFC"/>
    <w:rsid w:val="004D4DD4"/>
    <w:rsid w:val="004E145B"/>
    <w:rsid w:val="00540796"/>
    <w:rsid w:val="005439EF"/>
    <w:rsid w:val="005462B5"/>
    <w:rsid w:val="005B40CF"/>
    <w:rsid w:val="00615130"/>
    <w:rsid w:val="0065303F"/>
    <w:rsid w:val="006559AF"/>
    <w:rsid w:val="00673273"/>
    <w:rsid w:val="006842C9"/>
    <w:rsid w:val="006B24E4"/>
    <w:rsid w:val="006D048A"/>
    <w:rsid w:val="0072429D"/>
    <w:rsid w:val="00735743"/>
    <w:rsid w:val="00761410"/>
    <w:rsid w:val="007A7B84"/>
    <w:rsid w:val="007D7866"/>
    <w:rsid w:val="007E07B9"/>
    <w:rsid w:val="007E22D3"/>
    <w:rsid w:val="00853052"/>
    <w:rsid w:val="008858E2"/>
    <w:rsid w:val="00951CAB"/>
    <w:rsid w:val="00956B33"/>
    <w:rsid w:val="009C65A6"/>
    <w:rsid w:val="009E2F78"/>
    <w:rsid w:val="009F54CE"/>
    <w:rsid w:val="00A00AAD"/>
    <w:rsid w:val="00A02891"/>
    <w:rsid w:val="00A220D0"/>
    <w:rsid w:val="00A2256E"/>
    <w:rsid w:val="00A3686E"/>
    <w:rsid w:val="00A60658"/>
    <w:rsid w:val="00A62B57"/>
    <w:rsid w:val="00A84404"/>
    <w:rsid w:val="00B5306E"/>
    <w:rsid w:val="00B57474"/>
    <w:rsid w:val="00B96E31"/>
    <w:rsid w:val="00BA2046"/>
    <w:rsid w:val="00BB4979"/>
    <w:rsid w:val="00BB4ADD"/>
    <w:rsid w:val="00BF5194"/>
    <w:rsid w:val="00C420FA"/>
    <w:rsid w:val="00CD147A"/>
    <w:rsid w:val="00CD78AC"/>
    <w:rsid w:val="00D25527"/>
    <w:rsid w:val="00D31823"/>
    <w:rsid w:val="00D71CC1"/>
    <w:rsid w:val="00D95C55"/>
    <w:rsid w:val="00DA505D"/>
    <w:rsid w:val="00DC300C"/>
    <w:rsid w:val="00E20D9E"/>
    <w:rsid w:val="00E4753C"/>
    <w:rsid w:val="00E822D0"/>
    <w:rsid w:val="00E97EBA"/>
    <w:rsid w:val="00ED636C"/>
    <w:rsid w:val="00F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 w:type="paragraph" w:styleId="NormalWeb">
    <w:name w:val="Normal (Web)"/>
    <w:basedOn w:val="Normal"/>
    <w:uiPriority w:val="99"/>
    <w:unhideWhenUsed/>
    <w:rsid w:val="002235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93437">
      <w:bodyDiv w:val="1"/>
      <w:marLeft w:val="0"/>
      <w:marRight w:val="0"/>
      <w:marTop w:val="0"/>
      <w:marBottom w:val="0"/>
      <w:divBdr>
        <w:top w:val="none" w:sz="0" w:space="0" w:color="auto"/>
        <w:left w:val="none" w:sz="0" w:space="0" w:color="auto"/>
        <w:bottom w:val="none" w:sz="0" w:space="0" w:color="auto"/>
        <w:right w:val="none" w:sz="0" w:space="0" w:color="auto"/>
      </w:divBdr>
      <w:divsChild>
        <w:div w:id="197009678">
          <w:marLeft w:val="0"/>
          <w:marRight w:val="0"/>
          <w:marTop w:val="0"/>
          <w:marBottom w:val="0"/>
          <w:divBdr>
            <w:top w:val="none" w:sz="0" w:space="0" w:color="auto"/>
            <w:left w:val="none" w:sz="0" w:space="0" w:color="auto"/>
            <w:bottom w:val="none" w:sz="0" w:space="0" w:color="auto"/>
            <w:right w:val="none" w:sz="0" w:space="0" w:color="auto"/>
          </w:divBdr>
          <w:divsChild>
            <w:div w:id="990986951">
              <w:marLeft w:val="0"/>
              <w:marRight w:val="0"/>
              <w:marTop w:val="0"/>
              <w:marBottom w:val="0"/>
              <w:divBdr>
                <w:top w:val="none" w:sz="0" w:space="0" w:color="auto"/>
                <w:left w:val="none" w:sz="0" w:space="0" w:color="auto"/>
                <w:bottom w:val="none" w:sz="0" w:space="0" w:color="auto"/>
                <w:right w:val="none" w:sz="0" w:space="0" w:color="auto"/>
              </w:divBdr>
              <w:divsChild>
                <w:div w:id="1085348447">
                  <w:marLeft w:val="0"/>
                  <w:marRight w:val="0"/>
                  <w:marTop w:val="0"/>
                  <w:marBottom w:val="0"/>
                  <w:divBdr>
                    <w:top w:val="none" w:sz="0" w:space="0" w:color="auto"/>
                    <w:left w:val="none" w:sz="0" w:space="0" w:color="auto"/>
                    <w:bottom w:val="none" w:sz="0" w:space="0" w:color="auto"/>
                    <w:right w:val="none" w:sz="0" w:space="0" w:color="auto"/>
                  </w:divBdr>
                </w:div>
              </w:divsChild>
            </w:div>
            <w:div w:id="1149134905">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040354358">
              <w:marLeft w:val="0"/>
              <w:marRight w:val="0"/>
              <w:marTop w:val="0"/>
              <w:marBottom w:val="0"/>
              <w:divBdr>
                <w:top w:val="none" w:sz="0" w:space="0" w:color="auto"/>
                <w:left w:val="none" w:sz="0" w:space="0" w:color="auto"/>
                <w:bottom w:val="none" w:sz="0" w:space="0" w:color="auto"/>
                <w:right w:val="none" w:sz="0" w:space="0" w:color="auto"/>
              </w:divBdr>
              <w:divsChild>
                <w:div w:id="156309515">
                  <w:marLeft w:val="0"/>
                  <w:marRight w:val="0"/>
                  <w:marTop w:val="0"/>
                  <w:marBottom w:val="0"/>
                  <w:divBdr>
                    <w:top w:val="none" w:sz="0" w:space="0" w:color="auto"/>
                    <w:left w:val="none" w:sz="0" w:space="0" w:color="auto"/>
                    <w:bottom w:val="none" w:sz="0" w:space="0" w:color="auto"/>
                    <w:right w:val="none" w:sz="0" w:space="0" w:color="auto"/>
                  </w:divBdr>
                  <w:divsChild>
                    <w:div w:id="930939727">
                      <w:marLeft w:val="0"/>
                      <w:marRight w:val="0"/>
                      <w:marTop w:val="0"/>
                      <w:marBottom w:val="0"/>
                      <w:divBdr>
                        <w:top w:val="none" w:sz="0" w:space="0" w:color="auto"/>
                        <w:left w:val="none" w:sz="0" w:space="0" w:color="auto"/>
                        <w:bottom w:val="none" w:sz="0" w:space="0" w:color="auto"/>
                        <w:right w:val="none" w:sz="0" w:space="0" w:color="auto"/>
                      </w:divBdr>
                      <w:divsChild>
                        <w:div w:id="201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230">
                  <w:marLeft w:val="0"/>
                  <w:marRight w:val="0"/>
                  <w:marTop w:val="0"/>
                  <w:marBottom w:val="0"/>
                  <w:divBdr>
                    <w:top w:val="none" w:sz="0" w:space="0" w:color="auto"/>
                    <w:left w:val="none" w:sz="0" w:space="0" w:color="auto"/>
                    <w:bottom w:val="none" w:sz="0" w:space="0" w:color="auto"/>
                    <w:right w:val="none" w:sz="0" w:space="0" w:color="auto"/>
                  </w:divBdr>
                  <w:divsChild>
                    <w:div w:id="81723802">
                      <w:marLeft w:val="0"/>
                      <w:marRight w:val="0"/>
                      <w:marTop w:val="0"/>
                      <w:marBottom w:val="0"/>
                      <w:divBdr>
                        <w:top w:val="none" w:sz="0" w:space="0" w:color="auto"/>
                        <w:left w:val="none" w:sz="0" w:space="0" w:color="auto"/>
                        <w:bottom w:val="none" w:sz="0" w:space="0" w:color="auto"/>
                        <w:right w:val="none" w:sz="0" w:space="0" w:color="auto"/>
                      </w:divBdr>
                      <w:divsChild>
                        <w:div w:id="1978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98">
              <w:marLeft w:val="0"/>
              <w:marRight w:val="0"/>
              <w:marTop w:val="0"/>
              <w:marBottom w:val="0"/>
              <w:divBdr>
                <w:top w:val="none" w:sz="0" w:space="0" w:color="auto"/>
                <w:left w:val="none" w:sz="0" w:space="0" w:color="auto"/>
                <w:bottom w:val="none" w:sz="0" w:space="0" w:color="auto"/>
                <w:right w:val="none" w:sz="0" w:space="0" w:color="auto"/>
              </w:divBdr>
              <w:divsChild>
                <w:div w:id="3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84">
          <w:marLeft w:val="0"/>
          <w:marRight w:val="0"/>
          <w:marTop w:val="0"/>
          <w:marBottom w:val="0"/>
          <w:divBdr>
            <w:top w:val="none" w:sz="0" w:space="0" w:color="auto"/>
            <w:left w:val="none" w:sz="0" w:space="0" w:color="auto"/>
            <w:bottom w:val="none" w:sz="0" w:space="0" w:color="auto"/>
            <w:right w:val="none" w:sz="0" w:space="0" w:color="auto"/>
          </w:divBdr>
          <w:divsChild>
            <w:div w:id="456459073">
              <w:marLeft w:val="0"/>
              <w:marRight w:val="0"/>
              <w:marTop w:val="0"/>
              <w:marBottom w:val="0"/>
              <w:divBdr>
                <w:top w:val="none" w:sz="0" w:space="0" w:color="auto"/>
                <w:left w:val="none" w:sz="0" w:space="0" w:color="auto"/>
                <w:bottom w:val="none" w:sz="0" w:space="0" w:color="auto"/>
                <w:right w:val="none" w:sz="0" w:space="0" w:color="auto"/>
              </w:divBdr>
              <w:divsChild>
                <w:div w:id="876509680">
                  <w:marLeft w:val="0"/>
                  <w:marRight w:val="0"/>
                  <w:marTop w:val="0"/>
                  <w:marBottom w:val="0"/>
                  <w:divBdr>
                    <w:top w:val="none" w:sz="0" w:space="0" w:color="auto"/>
                    <w:left w:val="none" w:sz="0" w:space="0" w:color="auto"/>
                    <w:bottom w:val="none" w:sz="0" w:space="0" w:color="auto"/>
                    <w:right w:val="none" w:sz="0" w:space="0" w:color="auto"/>
                  </w:divBdr>
                </w:div>
              </w:divsChild>
            </w:div>
            <w:div w:id="634483635">
              <w:marLeft w:val="0"/>
              <w:marRight w:val="0"/>
              <w:marTop w:val="0"/>
              <w:marBottom w:val="0"/>
              <w:divBdr>
                <w:top w:val="none" w:sz="0" w:space="0" w:color="auto"/>
                <w:left w:val="none" w:sz="0" w:space="0" w:color="auto"/>
                <w:bottom w:val="none" w:sz="0" w:space="0" w:color="auto"/>
                <w:right w:val="none" w:sz="0" w:space="0" w:color="auto"/>
              </w:divBdr>
              <w:divsChild>
                <w:div w:id="1569459184">
                  <w:marLeft w:val="0"/>
                  <w:marRight w:val="0"/>
                  <w:marTop w:val="0"/>
                  <w:marBottom w:val="0"/>
                  <w:divBdr>
                    <w:top w:val="none" w:sz="0" w:space="0" w:color="auto"/>
                    <w:left w:val="none" w:sz="0" w:space="0" w:color="auto"/>
                    <w:bottom w:val="none" w:sz="0" w:space="0" w:color="auto"/>
                    <w:right w:val="none" w:sz="0" w:space="0" w:color="auto"/>
                  </w:divBdr>
                </w:div>
                <w:div w:id="210923435">
                  <w:marLeft w:val="0"/>
                  <w:marRight w:val="0"/>
                  <w:marTop w:val="0"/>
                  <w:marBottom w:val="0"/>
                  <w:divBdr>
                    <w:top w:val="none" w:sz="0" w:space="0" w:color="auto"/>
                    <w:left w:val="none" w:sz="0" w:space="0" w:color="auto"/>
                    <w:bottom w:val="none" w:sz="0" w:space="0" w:color="auto"/>
                    <w:right w:val="none" w:sz="0" w:space="0" w:color="auto"/>
                  </w:divBdr>
                </w:div>
              </w:divsChild>
            </w:div>
            <w:div w:id="1485319768">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sChild>
            </w:div>
            <w:div w:id="1773360639">
              <w:marLeft w:val="0"/>
              <w:marRight w:val="0"/>
              <w:marTop w:val="0"/>
              <w:marBottom w:val="0"/>
              <w:divBdr>
                <w:top w:val="none" w:sz="0" w:space="0" w:color="auto"/>
                <w:left w:val="none" w:sz="0" w:space="0" w:color="auto"/>
                <w:bottom w:val="none" w:sz="0" w:space="0" w:color="auto"/>
                <w:right w:val="none" w:sz="0" w:space="0" w:color="auto"/>
              </w:divBdr>
              <w:divsChild>
                <w:div w:id="188882865">
                  <w:marLeft w:val="0"/>
                  <w:marRight w:val="0"/>
                  <w:marTop w:val="0"/>
                  <w:marBottom w:val="0"/>
                  <w:divBdr>
                    <w:top w:val="none" w:sz="0" w:space="0" w:color="auto"/>
                    <w:left w:val="none" w:sz="0" w:space="0" w:color="auto"/>
                    <w:bottom w:val="none" w:sz="0" w:space="0" w:color="auto"/>
                    <w:right w:val="none" w:sz="0" w:space="0" w:color="auto"/>
                  </w:divBdr>
                </w:div>
              </w:divsChild>
            </w:div>
            <w:div w:id="550192374">
              <w:marLeft w:val="0"/>
              <w:marRight w:val="0"/>
              <w:marTop w:val="0"/>
              <w:marBottom w:val="0"/>
              <w:divBdr>
                <w:top w:val="none" w:sz="0" w:space="0" w:color="auto"/>
                <w:left w:val="none" w:sz="0" w:space="0" w:color="auto"/>
                <w:bottom w:val="none" w:sz="0" w:space="0" w:color="auto"/>
                <w:right w:val="none" w:sz="0" w:space="0" w:color="auto"/>
              </w:divBdr>
              <w:divsChild>
                <w:div w:id="1068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66D7A3-CE15-EA45-BF0A-EA96A4B4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4968</Words>
  <Characters>28320</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2</cp:revision>
  <dcterms:created xsi:type="dcterms:W3CDTF">2017-03-17T02:43:00Z</dcterms:created>
  <dcterms:modified xsi:type="dcterms:W3CDTF">2017-03-17T02:43:00Z</dcterms:modified>
</cp:coreProperties>
</file>